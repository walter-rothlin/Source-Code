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388D839F" w:rsidR="00CA74E1" w:rsidRPr="00206C71" w:rsidRDefault="00CA74E1" w:rsidP="00C87C93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C87C93">
              <w:rPr>
                <w:rFonts w:cs="Arial"/>
                <w:color w:val="FFFFFF" w:themeColor="background1"/>
                <w:sz w:val="20"/>
                <w:szCs w:val="20"/>
              </w:rPr>
              <w:t>Databases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14E37566" w:rsidR="00CA74E1" w:rsidRPr="00206C71" w:rsidRDefault="00CA74E1" w:rsidP="00252E21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C87C93" w:rsidRPr="00316B62">
              <w:rPr>
                <w:rFonts w:cs="Arial"/>
                <w:color w:val="auto"/>
                <w:sz w:val="20"/>
                <w:szCs w:val="20"/>
              </w:rPr>
              <w:t>W4DATABAS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1D3D0938" w:rsidR="003B1E28" w:rsidRPr="00F364EC" w:rsidRDefault="00590E9A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Bachelor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7279DC0E" w:rsidR="003348F0" w:rsidRPr="00F364EC" w:rsidRDefault="006722D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3F762A">
              <w:rPr>
                <w:rFonts w:cs="Arial"/>
                <w:color w:val="auto"/>
                <w:sz w:val="20"/>
                <w:szCs w:val="20"/>
              </w:rPr>
              <w:t>2</w:t>
            </w:r>
            <w:r w:rsidR="00C9133D">
              <w:rPr>
                <w:rFonts w:cs="Arial"/>
                <w:color w:val="auto"/>
                <w:sz w:val="20"/>
                <w:szCs w:val="20"/>
              </w:rPr>
              <w:t>1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0820FE95" w:rsidR="00E46B43" w:rsidRPr="00F364EC" w:rsidRDefault="00E02C1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3280F28C" w:rsidR="00575D19" w:rsidRPr="00CA74E1" w:rsidRDefault="00FD6117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2</w:t>
            </w:r>
            <w:r w:rsidR="007E576F">
              <w:rPr>
                <w:rFonts w:cs="Arial"/>
                <w:color w:val="auto"/>
                <w:sz w:val="20"/>
                <w:szCs w:val="20"/>
              </w:rPr>
              <w:t xml:space="preserve"> schriftliche Arbeiten (Gewichtung je 50%)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400BD0BB" w:rsidR="006D7F0B" w:rsidRPr="00F364EC" w:rsidRDefault="00C87C93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32</w:t>
            </w:r>
            <w:r w:rsidR="00F364EC" w:rsidRP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39683B9B" w:rsidR="006D7F0B" w:rsidRPr="00F364EC" w:rsidRDefault="003F762A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58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7EFA794" w:rsidR="006D7F0B" w:rsidRPr="00F364EC" w:rsidRDefault="003F762A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90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143DE95" w14:textId="77777777" w:rsidR="00D80D8A" w:rsidRPr="004207E4" w:rsidRDefault="00E7264D" w:rsidP="004207E4">
      <w:pPr>
        <w:spacing w:before="60" w:after="60" w:line="240" w:lineRule="auto"/>
        <w:rPr>
          <w:sz w:val="20"/>
          <w:szCs w:val="20"/>
        </w:rPr>
      </w:pPr>
      <w:r w:rsidRPr="004207E4">
        <w:rPr>
          <w:sz w:val="20"/>
          <w:szCs w:val="20"/>
        </w:rPr>
        <w:t>Die Studierenden</w:t>
      </w:r>
    </w:p>
    <w:p w14:paraId="7D80B55C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kennen den generellen Aufbau, die Funktion und den Einsatz von Datenbanken</w:t>
      </w:r>
    </w:p>
    <w:p w14:paraId="452B9453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entwerfen aufgrund von Geschäftsanforderungen ein logisches Datenmodell</w:t>
      </w:r>
    </w:p>
    <w:p w14:paraId="11D1CB0B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 xml:space="preserve">implementieren das physische Datenmodell in der DB </w:t>
      </w:r>
      <w:r w:rsidR="00D80D8A" w:rsidRPr="000509D6">
        <w:rPr>
          <w:sz w:val="20"/>
          <w:szCs w:val="20"/>
        </w:rPr>
        <w:t xml:space="preserve">(inkl. Views, </w:t>
      </w:r>
      <w:proofErr w:type="spellStart"/>
      <w:r w:rsidR="00D80D8A" w:rsidRPr="000509D6">
        <w:rPr>
          <w:sz w:val="20"/>
          <w:szCs w:val="20"/>
        </w:rPr>
        <w:t>Functions</w:t>
      </w:r>
      <w:proofErr w:type="spellEnd"/>
      <w:r w:rsidR="00D80D8A" w:rsidRPr="000509D6">
        <w:rPr>
          <w:sz w:val="20"/>
          <w:szCs w:val="20"/>
        </w:rPr>
        <w:t xml:space="preserve"> and </w:t>
      </w:r>
      <w:proofErr w:type="spellStart"/>
      <w:r w:rsidR="00D80D8A" w:rsidRPr="000509D6">
        <w:rPr>
          <w:sz w:val="20"/>
          <w:szCs w:val="20"/>
        </w:rPr>
        <w:t>Stored-Procedures</w:t>
      </w:r>
      <w:proofErr w:type="spellEnd"/>
      <w:r w:rsidR="00D80D8A" w:rsidRPr="000509D6">
        <w:rPr>
          <w:sz w:val="20"/>
          <w:szCs w:val="20"/>
        </w:rPr>
        <w:t>)</w:t>
      </w:r>
    </w:p>
    <w:p w14:paraId="69F2EC90" w14:textId="0F72F103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können mit</w:t>
      </w:r>
      <w:r w:rsidR="004207E4">
        <w:rPr>
          <w:sz w:val="20"/>
          <w:szCs w:val="20"/>
        </w:rPr>
        <w:t xml:space="preserve"> H</w:t>
      </w:r>
      <w:r w:rsidRPr="000509D6">
        <w:rPr>
          <w:sz w:val="20"/>
          <w:szCs w:val="20"/>
        </w:rPr>
        <w:t xml:space="preserve">ilfe von SQL Anweisungen Abfragen in der Datenbank ausführen </w:t>
      </w:r>
    </w:p>
    <w:p w14:paraId="4558F611" w14:textId="4794C88C" w:rsidR="00E7264D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 xml:space="preserve">können von Python aus eine </w:t>
      </w:r>
      <w:proofErr w:type="gramStart"/>
      <w:r w:rsidRPr="000509D6">
        <w:rPr>
          <w:sz w:val="20"/>
          <w:szCs w:val="20"/>
        </w:rPr>
        <w:t>DB Verbindung</w:t>
      </w:r>
      <w:proofErr w:type="gramEnd"/>
      <w:r w:rsidRPr="000509D6">
        <w:rPr>
          <w:sz w:val="20"/>
          <w:szCs w:val="20"/>
        </w:rPr>
        <w:t xml:space="preserve"> via Connection</w:t>
      </w:r>
      <w:r w:rsidR="004207E4">
        <w:rPr>
          <w:sz w:val="20"/>
          <w:szCs w:val="20"/>
        </w:rPr>
        <w:t>-</w:t>
      </w:r>
      <w:r w:rsidRPr="000509D6">
        <w:rPr>
          <w:sz w:val="20"/>
          <w:szCs w:val="20"/>
        </w:rPr>
        <w:t xml:space="preserve">String aufbauen, eine SQL Abfrage starten und das Resultat anzeigen </w:t>
      </w:r>
    </w:p>
    <w:p w14:paraId="0728B0E2" w14:textId="77777777" w:rsidR="00614BDF" w:rsidRDefault="00614BDF" w:rsidP="00A528A2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7C499479" w14:textId="77777777" w:rsidR="00A528A2" w:rsidRPr="00DB0077" w:rsidRDefault="00A528A2" w:rsidP="00A528A2">
      <w:pPr>
        <w:spacing w:before="60" w:after="60" w:line="240" w:lineRule="auto"/>
        <w:rPr>
          <w:sz w:val="20"/>
          <w:szCs w:val="20"/>
        </w:rPr>
      </w:pPr>
      <w:r w:rsidRPr="00DB0077">
        <w:rPr>
          <w:sz w:val="20"/>
          <w:szCs w:val="20"/>
        </w:rPr>
        <w:t>Die Studierenden</w:t>
      </w:r>
    </w:p>
    <w:p w14:paraId="3E2364C5" w14:textId="5058BE35" w:rsidR="006D7F0B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können ein ERD </w:t>
      </w:r>
      <w:r w:rsidR="004207E4">
        <w:rPr>
          <w:sz w:val="20"/>
          <w:szCs w:val="20"/>
        </w:rPr>
        <w:t>lesen und erweitern, sowie ein N</w:t>
      </w:r>
      <w:r>
        <w:rPr>
          <w:sz w:val="20"/>
          <w:szCs w:val="20"/>
        </w:rPr>
        <w:t xml:space="preserve">eues anhand von </w:t>
      </w:r>
      <w:proofErr w:type="spellStart"/>
      <w:r>
        <w:rPr>
          <w:sz w:val="20"/>
          <w:szCs w:val="20"/>
        </w:rPr>
        <w:t>Requirements</w:t>
      </w:r>
      <w:proofErr w:type="spellEnd"/>
      <w:r>
        <w:rPr>
          <w:sz w:val="20"/>
          <w:szCs w:val="20"/>
        </w:rPr>
        <w:t xml:space="preserve"> erstellen</w:t>
      </w:r>
    </w:p>
    <w:p w14:paraId="1542A668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in einem bestehenden Schema (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) Abfragen (inkl. </w:t>
      </w:r>
      <w:proofErr w:type="spellStart"/>
      <w:r>
        <w:rPr>
          <w:sz w:val="20"/>
          <w:szCs w:val="20"/>
        </w:rPr>
        <w:t>Joins</w:t>
      </w:r>
      <w:proofErr w:type="spellEnd"/>
      <w:r>
        <w:rPr>
          <w:sz w:val="20"/>
          <w:szCs w:val="20"/>
        </w:rPr>
        <w:t>) in SQL formulieren</w:t>
      </w:r>
    </w:p>
    <w:p w14:paraId="7F1E6BD5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können </w:t>
      </w:r>
      <w:proofErr w:type="gramStart"/>
      <w:r>
        <w:rPr>
          <w:sz w:val="20"/>
          <w:szCs w:val="20"/>
        </w:rPr>
        <w:t>CRUD Operationen</w:t>
      </w:r>
      <w:proofErr w:type="gramEnd"/>
      <w:r>
        <w:rPr>
          <w:sz w:val="20"/>
          <w:szCs w:val="20"/>
        </w:rPr>
        <w:t xml:space="preserve"> in einer bestehenden DB formulieren und ausführen</w:t>
      </w:r>
    </w:p>
    <w:p w14:paraId="5CCB2FF4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können </w:t>
      </w:r>
      <w:proofErr w:type="spellStart"/>
      <w:r>
        <w:rPr>
          <w:sz w:val="20"/>
          <w:szCs w:val="20"/>
        </w:rPr>
        <w:t>Functions</w:t>
      </w:r>
      <w:proofErr w:type="spellEnd"/>
      <w:r>
        <w:rPr>
          <w:sz w:val="20"/>
          <w:szCs w:val="20"/>
        </w:rPr>
        <w:t xml:space="preserve">, Views und </w:t>
      </w:r>
      <w:proofErr w:type="spellStart"/>
      <w:r>
        <w:rPr>
          <w:sz w:val="20"/>
          <w:szCs w:val="20"/>
        </w:rPr>
        <w:t>Stored-Procedures</w:t>
      </w:r>
      <w:proofErr w:type="spellEnd"/>
      <w:r>
        <w:rPr>
          <w:sz w:val="20"/>
          <w:szCs w:val="20"/>
        </w:rPr>
        <w:t xml:space="preserve"> erstellen</w:t>
      </w:r>
    </w:p>
    <w:p w14:paraId="237A9679" w14:textId="6E1F8C0A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eine eigenes Schema entwerfen und DB-Objekte mit SQL (DDL) erstellen, erweitern, ändern und löschen</w:t>
      </w:r>
    </w:p>
    <w:p w14:paraId="35DCAE82" w14:textId="7E5FE4A6" w:rsidR="00D80D8A" w:rsidRP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von Python aus auf ein Schema zugreifen und Abfragen auslösen</w:t>
      </w:r>
    </w:p>
    <w:p w14:paraId="72B51669" w14:textId="42F8A8C5" w:rsidR="00A528A2" w:rsidRDefault="00A528A2" w:rsidP="00951AE3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280E7256" w14:textId="77777777" w:rsidR="00D80D8A" w:rsidRPr="00D80D8A" w:rsidRDefault="00D80D8A" w:rsidP="00CC3B26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D80D8A">
        <w:rPr>
          <w:sz w:val="20"/>
          <w:szCs w:val="20"/>
        </w:rPr>
        <w:t>Stoffvermittlung Frontalunterricht, Übungen lösen im Präsenzunterricht und Selbststudium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77777777" w:rsidR="006D7F0B" w:rsidRPr="006D7F0B" w:rsidRDefault="006D7F0B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6D7F0B">
              <w:rPr>
                <w:rFonts w:cs="Arial"/>
                <w:b/>
                <w:sz w:val="20"/>
                <w:szCs w:val="20"/>
              </w:rPr>
              <w:t>Leistungsnachweise</w:t>
            </w:r>
          </w:p>
        </w:tc>
      </w:tr>
    </w:tbl>
    <w:p w14:paraId="08187AE6" w14:textId="4190FE50" w:rsidR="00881C1D" w:rsidRDefault="00D80D8A" w:rsidP="00CC3B26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D80D8A">
        <w:rPr>
          <w:sz w:val="20"/>
          <w:szCs w:val="20"/>
        </w:rPr>
        <w:t>2 schr</w:t>
      </w:r>
      <w:r w:rsidR="007E576F">
        <w:rPr>
          <w:sz w:val="20"/>
          <w:szCs w:val="20"/>
        </w:rPr>
        <w:t xml:space="preserve">iftliche, handlungsorientierte Arbeiten (open </w:t>
      </w:r>
      <w:proofErr w:type="spellStart"/>
      <w:r w:rsidR="007E576F">
        <w:rPr>
          <w:sz w:val="20"/>
          <w:szCs w:val="20"/>
        </w:rPr>
        <w:t>book</w:t>
      </w:r>
      <w:proofErr w:type="spellEnd"/>
      <w:r w:rsidRPr="00D80D8A">
        <w:rPr>
          <w:sz w:val="20"/>
          <w:szCs w:val="20"/>
        </w:rPr>
        <w:t>) (Gewicht</w:t>
      </w:r>
      <w:r w:rsidR="007E576F">
        <w:rPr>
          <w:sz w:val="20"/>
          <w:szCs w:val="20"/>
        </w:rPr>
        <w:t>ung</w:t>
      </w:r>
      <w:r w:rsidRPr="00D80D8A">
        <w:rPr>
          <w:sz w:val="20"/>
          <w:szCs w:val="20"/>
        </w:rPr>
        <w:t>: je 50%)</w:t>
      </w:r>
    </w:p>
    <w:p w14:paraId="72791B40" w14:textId="3057B0BE" w:rsidR="00194F3E" w:rsidRDefault="00194F3E" w:rsidP="00CC3B26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Zeitbegrenzung:</w:t>
      </w:r>
    </w:p>
    <w:p w14:paraId="6ACFBBCA" w14:textId="1B47A424" w:rsidR="00194F3E" w:rsidRDefault="00194F3E" w:rsidP="00194F3E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1. Leistungsnachweis:</w:t>
      </w:r>
      <w:r>
        <w:rPr>
          <w:sz w:val="20"/>
          <w:szCs w:val="20"/>
        </w:rPr>
        <w:tab/>
        <w:t>90’</w:t>
      </w:r>
    </w:p>
    <w:p w14:paraId="2670B865" w14:textId="2C8D3E05" w:rsidR="00194F3E" w:rsidRPr="00D80D8A" w:rsidRDefault="00194F3E" w:rsidP="00194F3E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2.Leistungsnachweis:</w:t>
      </w:r>
      <w:r>
        <w:rPr>
          <w:sz w:val="20"/>
          <w:szCs w:val="20"/>
        </w:rPr>
        <w:tab/>
        <w:t>3h</w:t>
      </w:r>
    </w:p>
    <w:p w14:paraId="107A3ABF" w14:textId="7139ED4D" w:rsidR="00A360F6" w:rsidRDefault="00A360F6" w:rsidP="00A528A2">
      <w:pPr>
        <w:spacing w:before="60" w:after="60" w:line="240" w:lineRule="auto"/>
        <w:rPr>
          <w:sz w:val="20"/>
          <w:szCs w:val="20"/>
        </w:rPr>
      </w:pP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51AB831F" w14:textId="77777777" w:rsidR="00D80D8A" w:rsidRPr="00614BDF" w:rsidRDefault="00D80D8A" w:rsidP="00D80D8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Empfohlen</w:t>
      </w:r>
    </w:p>
    <w:p w14:paraId="3BD2223D" w14:textId="77777777" w:rsidR="00D80D8A" w:rsidRPr="006D7F0B" w:rsidRDefault="00D80D8A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Moodle-Kurs mit Links zu Online-Tutorials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0AD00AD" w14:textId="77777777" w:rsidR="00E82548" w:rsidRDefault="00E82548">
      <w: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283CAA1B" w:rsidR="00902D56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 xml:space="preserve">Thema Block 1: </w:t>
            </w:r>
            <w:r w:rsidR="006260B6" w:rsidRPr="007E576F">
              <w:rPr>
                <w:rFonts w:cs="Arial"/>
                <w:b/>
                <w:sz w:val="20"/>
                <w:szCs w:val="20"/>
              </w:rPr>
              <w:t>ERD</w:t>
            </w:r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651D283A" w:rsidR="00D840E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21</w:t>
            </w:r>
            <w:r>
              <w:rPr>
                <w:rFonts w:cs="Arial"/>
                <w:sz w:val="20"/>
                <w:szCs w:val="20"/>
              </w:rPr>
              <w:t>.3.202</w:t>
            </w:r>
            <w:r w:rsidR="006E6B20">
              <w:rPr>
                <w:rFonts w:cs="Arial"/>
                <w:sz w:val="20"/>
                <w:szCs w:val="20"/>
              </w:rPr>
              <w:t>3</w:t>
            </w:r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773BD256" w:rsidR="00D840ED" w:rsidRDefault="006E6B20" w:rsidP="00951AE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27B5D342" w14:textId="5BBFB050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5764161" w14:textId="616A777A" w:rsidR="00AC46EB" w:rsidRPr="006D7F0B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Installation MySQL </w:t>
      </w:r>
      <w:proofErr w:type="spellStart"/>
      <w:r>
        <w:rPr>
          <w:sz w:val="20"/>
          <w:szCs w:val="20"/>
        </w:rPr>
        <w:t>inkl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 Schema</w:t>
      </w:r>
    </w:p>
    <w:p w14:paraId="24B6D4C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553F2D35" w14:textId="4FB50DF8" w:rsidR="00E8130D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1-20)</w:t>
      </w:r>
    </w:p>
    <w:p w14:paraId="3C834BC6" w14:textId="505104EF" w:rsidR="00AC46EB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Reverse-Engineering von 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 mit der </w:t>
      </w:r>
      <w:proofErr w:type="spellStart"/>
      <w:r>
        <w:rPr>
          <w:sz w:val="20"/>
          <w:szCs w:val="20"/>
        </w:rPr>
        <w:t>Workbench</w:t>
      </w:r>
      <w:proofErr w:type="spellEnd"/>
    </w:p>
    <w:p w14:paraId="557A4FB7" w14:textId="31A38272" w:rsidR="006260B6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DDL und </w:t>
      </w:r>
      <w:proofErr w:type="gramStart"/>
      <w:r>
        <w:rPr>
          <w:sz w:val="20"/>
          <w:szCs w:val="20"/>
        </w:rPr>
        <w:t>DML Aktionen</w:t>
      </w:r>
      <w:proofErr w:type="gramEnd"/>
      <w:r>
        <w:rPr>
          <w:sz w:val="20"/>
          <w:szCs w:val="20"/>
        </w:rPr>
        <w:t xml:space="preserve"> mit </w:t>
      </w:r>
      <w:proofErr w:type="spellStart"/>
      <w:r>
        <w:rPr>
          <w:sz w:val="20"/>
          <w:szCs w:val="20"/>
        </w:rPr>
        <w:t>Workbench</w:t>
      </w:r>
      <w:proofErr w:type="spellEnd"/>
      <w:r>
        <w:rPr>
          <w:sz w:val="20"/>
          <w:szCs w:val="20"/>
        </w:rPr>
        <w:t xml:space="preserve"> via GUI ausführen</w:t>
      </w:r>
    </w:p>
    <w:p w14:paraId="6E64370F" w14:textId="7226D102" w:rsidR="00DA5241" w:rsidRDefault="00DA5241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Datentype</w:t>
      </w:r>
    </w:p>
    <w:p w14:paraId="26EA8147" w14:textId="2680F006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F929B2">
        <w:rPr>
          <w:sz w:val="20"/>
          <w:szCs w:val="20"/>
          <w:lang w:val="en-US"/>
        </w:rPr>
        <w:t>Primary key (Unique, Not Null)</w:t>
      </w:r>
    </w:p>
    <w:p w14:paraId="3B84EB73" w14:textId="0CA04058" w:rsidR="00F929B2" w:rsidRP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ERD-</w:t>
      </w:r>
      <w:proofErr w:type="spellStart"/>
      <w:r>
        <w:rPr>
          <w:sz w:val="20"/>
          <w:szCs w:val="20"/>
          <w:lang w:val="en-US"/>
        </w:rPr>
        <w:t>Symbolik</w:t>
      </w:r>
      <w:proofErr w:type="spellEnd"/>
    </w:p>
    <w:p w14:paraId="06634AA4" w14:textId="0488E19B" w:rsidR="0021442D" w:rsidRPr="00F929B2" w:rsidRDefault="0021442D" w:rsidP="00951AE3">
      <w:pPr>
        <w:spacing w:before="60" w:after="60" w:line="240" w:lineRule="auto"/>
        <w:rPr>
          <w:color w:val="auto"/>
          <w:sz w:val="20"/>
          <w:szCs w:val="20"/>
          <w:lang w:val="en-US"/>
        </w:rPr>
      </w:pPr>
    </w:p>
    <w:p w14:paraId="40DDF1FD" w14:textId="30EBDE0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1D995180" w14:textId="58591FBD" w:rsidR="00AC46EB" w:rsidRPr="006260B6" w:rsidRDefault="006260B6" w:rsidP="00CC3B26">
      <w:pPr>
        <w:pStyle w:val="Listenabsatz"/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Eigenes </w:t>
      </w:r>
      <w:r w:rsidR="004207E4">
        <w:rPr>
          <w:sz w:val="20"/>
          <w:szCs w:val="20"/>
        </w:rPr>
        <w:t xml:space="preserve">durch </w:t>
      </w:r>
      <w:proofErr w:type="spellStart"/>
      <w:r w:rsidR="004207E4" w:rsidRPr="00B03496">
        <w:rPr>
          <w:b/>
          <w:i/>
          <w:sz w:val="20"/>
          <w:szCs w:val="20"/>
        </w:rPr>
        <w:t>Reversed</w:t>
      </w:r>
      <w:proofErr w:type="spellEnd"/>
      <w:r w:rsidR="004207E4" w:rsidRPr="00B03496">
        <w:rPr>
          <w:b/>
          <w:i/>
          <w:sz w:val="20"/>
          <w:szCs w:val="20"/>
        </w:rPr>
        <w:t xml:space="preserve"> Engineering</w:t>
      </w:r>
      <w:r w:rsidR="004207E4">
        <w:rPr>
          <w:sz w:val="20"/>
          <w:szCs w:val="20"/>
        </w:rPr>
        <w:t xml:space="preserve"> produziertes </w:t>
      </w:r>
      <w:r>
        <w:rPr>
          <w:sz w:val="20"/>
          <w:szCs w:val="20"/>
        </w:rPr>
        <w:t xml:space="preserve">ERD von 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 ergänzen</w:t>
      </w:r>
    </w:p>
    <w:p w14:paraId="1243BA5F" w14:textId="77777777" w:rsidR="00AC46EB" w:rsidRDefault="00AC46EB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0F203F2F" w:rsidR="0021442D" w:rsidRPr="007E576F" w:rsidRDefault="007E576F" w:rsidP="00923FB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Thema Block 2: </w:t>
            </w:r>
            <w:r w:rsidR="00923FB3">
              <w:rPr>
                <w:rFonts w:cs="Arial"/>
                <w:b/>
                <w:sz w:val="20"/>
                <w:szCs w:val="20"/>
              </w:rPr>
              <w:t>CRUD DML (Select, Insert, Update, Delete)</w:t>
            </w:r>
          </w:p>
        </w:tc>
      </w:tr>
      <w:tr w:rsidR="0021442D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78580906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4.4</w:t>
            </w:r>
            <w:r>
              <w:rPr>
                <w:rFonts w:cs="Arial"/>
                <w:sz w:val="20"/>
                <w:szCs w:val="20"/>
              </w:rPr>
              <w:t>.202</w:t>
            </w:r>
            <w:r w:rsidR="006E6B20">
              <w:rPr>
                <w:rFonts w:cs="Arial"/>
                <w:sz w:val="20"/>
                <w:szCs w:val="20"/>
              </w:rPr>
              <w:t>3</w:t>
            </w:r>
          </w:p>
        </w:tc>
      </w:tr>
      <w:tr w:rsidR="0021442D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12906260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1CD1948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524E0E5" w14:textId="5BB52EC9" w:rsidR="00AC46EB" w:rsidRDefault="00DA5241" w:rsidP="009F1D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687E4F">
        <w:rPr>
          <w:sz w:val="20"/>
          <w:szCs w:val="20"/>
          <w:lang w:val="en-US"/>
        </w:rPr>
        <w:t>SELECT – Stat</w:t>
      </w:r>
      <w:r w:rsidR="007E576F" w:rsidRPr="00687E4F">
        <w:rPr>
          <w:sz w:val="20"/>
          <w:szCs w:val="20"/>
          <w:lang w:val="en-US"/>
        </w:rPr>
        <w:t>e</w:t>
      </w:r>
      <w:r w:rsidR="00687E4F">
        <w:rPr>
          <w:sz w:val="20"/>
          <w:szCs w:val="20"/>
          <w:lang w:val="en-US"/>
        </w:rPr>
        <w:t>ment</w:t>
      </w:r>
    </w:p>
    <w:p w14:paraId="700A719B" w14:textId="77777777" w:rsidR="00687E4F" w:rsidRPr="00687E4F" w:rsidRDefault="00687E4F" w:rsidP="00687E4F">
      <w:pPr>
        <w:pStyle w:val="Listenabsatz"/>
        <w:spacing w:before="60" w:after="60" w:line="240" w:lineRule="auto"/>
        <w:ind w:left="426"/>
        <w:rPr>
          <w:sz w:val="20"/>
          <w:szCs w:val="20"/>
          <w:lang w:val="en-US"/>
        </w:rPr>
      </w:pPr>
    </w:p>
    <w:p w14:paraId="32D486E9" w14:textId="05CB9538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21 – 29)</w:t>
      </w:r>
    </w:p>
    <w:p w14:paraId="016B4972" w14:textId="1A7465AD" w:rsidR="00687E4F" w:rsidRPr="006D7F0B" w:rsidRDefault="00687E4F" w:rsidP="00687E4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INSERT, UPDATE, DELETE</w:t>
      </w:r>
    </w:p>
    <w:p w14:paraId="1E486AB2" w14:textId="6004DDAB" w:rsidR="00AC46EB" w:rsidRDefault="00923FB3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SELECT</w:t>
      </w:r>
    </w:p>
    <w:p w14:paraId="6BFDC0F5" w14:textId="7FA8EDAB" w:rsidR="00923FB3" w:rsidRDefault="00923FB3" w:rsidP="00923FB3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AS Alias</w:t>
      </w:r>
      <w:proofErr w:type="gramEnd"/>
    </w:p>
    <w:p w14:paraId="6577113E" w14:textId="23DD6BAA" w:rsidR="00272F5E" w:rsidRDefault="00272F5E" w:rsidP="00923FB3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DISTINCT</w:t>
      </w:r>
    </w:p>
    <w:p w14:paraId="1F4A9CEC" w14:textId="57ED328E" w:rsidR="00272F5E" w:rsidRP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18"/>
          <w:szCs w:val="20"/>
          <w:lang w:val="en-US"/>
        </w:rPr>
      </w:pPr>
      <w:r w:rsidRPr="00272F5E">
        <w:rPr>
          <w:sz w:val="20"/>
          <w:szCs w:val="20"/>
          <w:lang w:val="en-US"/>
        </w:rPr>
        <w:t xml:space="preserve">WHERE </w:t>
      </w:r>
      <w:r w:rsidRPr="00272F5E">
        <w:rPr>
          <w:sz w:val="18"/>
          <w:szCs w:val="20"/>
          <w:lang w:val="en-US"/>
        </w:rPr>
        <w:t xml:space="preserve">(= </w:t>
      </w:r>
      <w:proofErr w:type="gramStart"/>
      <w:r w:rsidRPr="00272F5E">
        <w:rPr>
          <w:sz w:val="18"/>
          <w:szCs w:val="20"/>
          <w:lang w:val="en-US"/>
        </w:rPr>
        <w:t>und !</w:t>
      </w:r>
      <w:proofErr w:type="gramEnd"/>
      <w:r w:rsidRPr="00272F5E">
        <w:rPr>
          <w:sz w:val="18"/>
          <w:szCs w:val="20"/>
          <w:lang w:val="en-US"/>
        </w:rPr>
        <w:t>=, LIKE, NOT NULL, NOT IN, BETWEEN, REGEXP BINARY, AND, OR)</w:t>
      </w:r>
    </w:p>
    <w:p w14:paraId="538DBCC7" w14:textId="10852DB9" w:rsidR="00A94208" w:rsidRDefault="00A94208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Functions</w:t>
      </w:r>
      <w:proofErr w:type="spellEnd"/>
      <w:r w:rsidR="00980302">
        <w:rPr>
          <w:sz w:val="20"/>
          <w:szCs w:val="20"/>
        </w:rPr>
        <w:t>-Aufrufe</w:t>
      </w:r>
      <w:r w:rsidR="00272F5E">
        <w:rPr>
          <w:sz w:val="20"/>
          <w:szCs w:val="20"/>
        </w:rPr>
        <w:t xml:space="preserve"> (DATE_FORMAT)</w:t>
      </w:r>
    </w:p>
    <w:p w14:paraId="41B95E75" w14:textId="0E304EB0" w:rsid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ORDER BY</w:t>
      </w:r>
    </w:p>
    <w:p w14:paraId="7F69856B" w14:textId="6E47704E" w:rsid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GROUP BY</w:t>
      </w:r>
    </w:p>
    <w:p w14:paraId="5B31DE2B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7FB6D702" w14:textId="77777777" w:rsidR="008A7379" w:rsidRDefault="008A7379" w:rsidP="008A737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62CAC4A" w14:textId="56D87A0C" w:rsidR="008A7379" w:rsidRDefault="008A7379" w:rsidP="00CC3B26">
      <w:pPr>
        <w:pStyle w:val="Listenabsatz"/>
        <w:numPr>
          <w:ilvl w:val="0"/>
          <w:numId w:val="6"/>
        </w:numPr>
        <w:spacing w:before="60" w:after="60" w:line="240" w:lineRule="auto"/>
        <w:rPr>
          <w:bCs/>
          <w:sz w:val="20"/>
          <w:szCs w:val="20"/>
        </w:rPr>
      </w:pPr>
      <w:r w:rsidRPr="008A7379">
        <w:rPr>
          <w:bCs/>
          <w:sz w:val="20"/>
          <w:szCs w:val="20"/>
        </w:rPr>
        <w:t>Aufgaben lösen</w:t>
      </w:r>
      <w:r w:rsidR="00272F5E">
        <w:rPr>
          <w:bCs/>
          <w:sz w:val="20"/>
          <w:szCs w:val="20"/>
        </w:rPr>
        <w:t xml:space="preserve"> (Select, </w:t>
      </w:r>
      <w:proofErr w:type="spellStart"/>
      <w:r w:rsidR="00272F5E">
        <w:rPr>
          <w:bCs/>
          <w:sz w:val="20"/>
          <w:szCs w:val="20"/>
        </w:rPr>
        <w:t>Functions</w:t>
      </w:r>
      <w:proofErr w:type="spellEnd"/>
      <w:r w:rsidR="00272F5E">
        <w:rPr>
          <w:bCs/>
          <w:sz w:val="20"/>
          <w:szCs w:val="20"/>
        </w:rPr>
        <w:t>, Meta-Data)</w:t>
      </w:r>
    </w:p>
    <w:p w14:paraId="19859479" w14:textId="665E56D1" w:rsidR="00980302" w:rsidRDefault="00980302" w:rsidP="008A737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4C357B39" w14:textId="77777777" w:rsidR="008A7379" w:rsidRDefault="008A7379" w:rsidP="008A737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3AC517BE" w14:textId="758ED565" w:rsidR="00687E4F" w:rsidRDefault="00687E4F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168B716E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 xml:space="preserve">Thema Block 3: </w:t>
            </w:r>
            <w:r w:rsidR="00F929B2" w:rsidRPr="007E576F">
              <w:rPr>
                <w:rFonts w:cs="Arial"/>
                <w:b/>
                <w:sz w:val="20"/>
                <w:szCs w:val="20"/>
              </w:rPr>
              <w:t xml:space="preserve">Normalisierung / </w:t>
            </w:r>
            <w:proofErr w:type="spellStart"/>
            <w:r w:rsidR="00923FB3">
              <w:rPr>
                <w:rFonts w:cs="Arial"/>
                <w:b/>
                <w:sz w:val="20"/>
                <w:szCs w:val="20"/>
              </w:rPr>
              <w:t>Inner</w:t>
            </w:r>
            <w:proofErr w:type="spellEnd"/>
            <w:r w:rsidR="00923FB3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="00923FB3">
              <w:rPr>
                <w:rFonts w:cs="Arial"/>
                <w:b/>
                <w:sz w:val="20"/>
                <w:szCs w:val="20"/>
              </w:rPr>
              <w:t>Joins</w:t>
            </w:r>
            <w:proofErr w:type="spellEnd"/>
            <w:r w:rsidR="00923FB3">
              <w:rPr>
                <w:rFonts w:cs="Arial"/>
                <w:b/>
                <w:sz w:val="20"/>
                <w:szCs w:val="20"/>
              </w:rPr>
              <w:t xml:space="preserve"> / </w:t>
            </w:r>
            <w:r w:rsidR="00EB467A" w:rsidRPr="007E576F">
              <w:rPr>
                <w:rFonts w:cs="Arial"/>
                <w:b/>
                <w:sz w:val="20"/>
                <w:szCs w:val="20"/>
              </w:rPr>
              <w:t xml:space="preserve">Outer </w:t>
            </w:r>
            <w:proofErr w:type="spellStart"/>
            <w:r w:rsidR="00EB467A" w:rsidRPr="007E576F">
              <w:rPr>
                <w:rFonts w:cs="Arial"/>
                <w:b/>
                <w:sz w:val="20"/>
                <w:szCs w:val="20"/>
              </w:rPr>
              <w:t>Joins</w:t>
            </w:r>
            <w:proofErr w:type="spellEnd"/>
            <w:r w:rsidR="00A066C0">
              <w:rPr>
                <w:rFonts w:cs="Arial"/>
                <w:b/>
                <w:sz w:val="20"/>
                <w:szCs w:val="20"/>
              </w:rPr>
              <w:t xml:space="preserve"> / Views</w:t>
            </w:r>
          </w:p>
        </w:tc>
      </w:tr>
      <w:tr w:rsidR="0021442D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65235B15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18.4.2023</w:t>
            </w:r>
          </w:p>
        </w:tc>
      </w:tr>
      <w:tr w:rsidR="0021442D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4530E43E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47C38D61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4139E1A" w14:textId="60F01628" w:rsidR="00AC46EB" w:rsidRPr="006D7F0B" w:rsidRDefault="00687E4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ist normalisieren und welche Konsequenzen hat das auf SQL-Abfragen?</w:t>
      </w:r>
    </w:p>
    <w:p w14:paraId="6FA51971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2BCE07A0" w14:textId="73AC2098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30 – 38)</w:t>
      </w:r>
    </w:p>
    <w:p w14:paraId="442A58EB" w14:textId="77777777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Normalisierung</w:t>
      </w:r>
    </w:p>
    <w:p w14:paraId="6958E045" w14:textId="4F0EE174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Joins</w:t>
      </w:r>
      <w:proofErr w:type="spellEnd"/>
    </w:p>
    <w:p w14:paraId="08EC0D84" w14:textId="43909A47" w:rsidR="00272F5E" w:rsidRDefault="00687E4F" w:rsidP="00687E4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Inner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Joins</w:t>
      </w:r>
      <w:proofErr w:type="spellEnd"/>
    </w:p>
    <w:p w14:paraId="717F814F" w14:textId="7E8B4965" w:rsidR="00687E4F" w:rsidRDefault="00687E4F" w:rsidP="00687E4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Outer (</w:t>
      </w:r>
      <w:proofErr w:type="spellStart"/>
      <w:r>
        <w:rPr>
          <w:sz w:val="20"/>
          <w:szCs w:val="20"/>
        </w:rPr>
        <w:t>Left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Joins</w:t>
      </w:r>
      <w:proofErr w:type="spellEnd"/>
    </w:p>
    <w:p w14:paraId="408BAFFC" w14:textId="49EB3FF8" w:rsidR="00A066C0" w:rsidRPr="000509D6" w:rsidRDefault="00A066C0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Views</w:t>
      </w:r>
    </w:p>
    <w:p w14:paraId="27997DFE" w14:textId="77777777" w:rsidR="00AC46EB" w:rsidRPr="00F929B2" w:rsidRDefault="00AC46EB" w:rsidP="00F929B2">
      <w:pPr>
        <w:spacing w:before="60" w:after="60" w:line="240" w:lineRule="auto"/>
        <w:rPr>
          <w:color w:val="auto"/>
          <w:sz w:val="20"/>
          <w:szCs w:val="20"/>
        </w:rPr>
      </w:pPr>
    </w:p>
    <w:p w14:paraId="25845592" w14:textId="77777777" w:rsidR="008A7379" w:rsidRPr="00614BDF" w:rsidRDefault="008A7379" w:rsidP="008A737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6648217" w14:textId="58410508" w:rsidR="005A365C" w:rsidRDefault="005A365C" w:rsidP="005A365C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 w:rsidRPr="008A7379">
        <w:rPr>
          <w:bCs/>
          <w:sz w:val="20"/>
          <w:szCs w:val="20"/>
        </w:rPr>
        <w:t>Aufgaben lösen</w:t>
      </w:r>
      <w:r>
        <w:rPr>
          <w:bCs/>
          <w:sz w:val="20"/>
          <w:szCs w:val="20"/>
        </w:rPr>
        <w:t xml:space="preserve"> (</w:t>
      </w:r>
      <w:proofErr w:type="spellStart"/>
      <w:r>
        <w:rPr>
          <w:bCs/>
          <w:sz w:val="20"/>
          <w:szCs w:val="20"/>
        </w:rPr>
        <w:t>Joins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SubQueries</w:t>
      </w:r>
      <w:proofErr w:type="spellEnd"/>
      <w:r>
        <w:rPr>
          <w:bCs/>
          <w:sz w:val="20"/>
          <w:szCs w:val="20"/>
        </w:rPr>
        <w:t>)</w:t>
      </w:r>
    </w:p>
    <w:p w14:paraId="60D38147" w14:textId="77777777" w:rsidR="008A7379" w:rsidRDefault="008A7379" w:rsidP="00CC3B26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Select mit Inner-</w:t>
      </w:r>
      <w:proofErr w:type="spellStart"/>
      <w:r>
        <w:rPr>
          <w:color w:val="auto"/>
          <w:sz w:val="20"/>
          <w:szCs w:val="20"/>
        </w:rPr>
        <w:t>Join</w:t>
      </w:r>
      <w:proofErr w:type="spellEnd"/>
      <w:r>
        <w:rPr>
          <w:color w:val="auto"/>
          <w:sz w:val="20"/>
          <w:szCs w:val="20"/>
        </w:rPr>
        <w:t xml:space="preserve"> erstellen (Adressliste der Angestellten)</w:t>
      </w:r>
    </w:p>
    <w:p w14:paraId="3F9687FC" w14:textId="77777777" w:rsidR="00A066C0" w:rsidRDefault="008A7379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Eigene Person als Mitarbeiter mit </w:t>
      </w:r>
      <w:proofErr w:type="spellStart"/>
      <w:r>
        <w:rPr>
          <w:color w:val="auto"/>
          <w:sz w:val="20"/>
          <w:szCs w:val="20"/>
        </w:rPr>
        <w:t>Workbench</w:t>
      </w:r>
      <w:proofErr w:type="spellEnd"/>
      <w:r>
        <w:rPr>
          <w:color w:val="auto"/>
          <w:sz w:val="20"/>
          <w:szCs w:val="20"/>
        </w:rPr>
        <w:t xml:space="preserve"> erfassen und SQL analysieren</w:t>
      </w:r>
    </w:p>
    <w:p w14:paraId="37C1471E" w14:textId="448E5355" w:rsidR="00A066C0" w:rsidRPr="00A066C0" w:rsidRDefault="00A066C0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 w:rsidRPr="00A066C0">
        <w:rPr>
          <w:sz w:val="20"/>
          <w:szCs w:val="20"/>
        </w:rPr>
        <w:t xml:space="preserve">3 weitere Sprachen in </w:t>
      </w:r>
      <w:proofErr w:type="spellStart"/>
      <w:r w:rsidRPr="00A066C0">
        <w:rPr>
          <w:sz w:val="20"/>
          <w:szCs w:val="20"/>
        </w:rPr>
        <w:t>sakila</w:t>
      </w:r>
      <w:proofErr w:type="spellEnd"/>
      <w:r w:rsidRPr="00A066C0">
        <w:rPr>
          <w:sz w:val="20"/>
          <w:szCs w:val="20"/>
        </w:rPr>
        <w:t xml:space="preserve"> definieren und bei 10 Filmen die Originalsprache setzen (via Scripts und </w:t>
      </w:r>
      <w:proofErr w:type="spellStart"/>
      <w:r w:rsidRPr="00A066C0">
        <w:rPr>
          <w:sz w:val="20"/>
          <w:szCs w:val="20"/>
        </w:rPr>
        <w:t>Workbench</w:t>
      </w:r>
      <w:proofErr w:type="spellEnd"/>
      <w:r w:rsidRPr="00A066C0">
        <w:rPr>
          <w:sz w:val="20"/>
          <w:szCs w:val="20"/>
        </w:rPr>
        <w:t>)</w:t>
      </w:r>
      <w:r>
        <w:rPr>
          <w:sz w:val="20"/>
          <w:szCs w:val="20"/>
        </w:rPr>
        <w:t xml:space="preserve"> und wieder Rückgängig machen</w:t>
      </w:r>
    </w:p>
    <w:p w14:paraId="0D217752" w14:textId="20E600BE" w:rsidR="0021442D" w:rsidRPr="00A066C0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32B74AEC" w14:textId="0F9BD24B" w:rsidR="0021442D" w:rsidRPr="00A066C0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82D2CE8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FD84DCB" w14:textId="52D2851F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Thema Block 4: </w:t>
            </w:r>
            <w:r w:rsidR="000509D6" w:rsidRPr="00A066C0">
              <w:rPr>
                <w:rFonts w:cs="Arial"/>
                <w:b/>
                <w:color w:val="FF0000"/>
                <w:sz w:val="20"/>
                <w:szCs w:val="20"/>
              </w:rPr>
              <w:t>1.</w:t>
            </w:r>
            <w:r w:rsidRPr="00A066C0"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 w:rsidR="00A066C0" w:rsidRPr="00A066C0">
              <w:rPr>
                <w:rFonts w:cs="Arial"/>
                <w:b/>
                <w:color w:val="FF0000"/>
                <w:sz w:val="20"/>
                <w:szCs w:val="20"/>
              </w:rPr>
              <w:t xml:space="preserve">Leistungsnachweis </w:t>
            </w:r>
            <w:r w:rsidR="00A066C0">
              <w:rPr>
                <w:rFonts w:cs="Arial"/>
                <w:b/>
                <w:color w:val="auto"/>
                <w:sz w:val="20"/>
                <w:szCs w:val="20"/>
              </w:rPr>
              <w:t xml:space="preserve">DML </w:t>
            </w:r>
            <w:proofErr w:type="spellStart"/>
            <w:r w:rsidR="00A066C0">
              <w:rPr>
                <w:rFonts w:cs="Arial"/>
                <w:b/>
                <w:color w:val="auto"/>
                <w:sz w:val="20"/>
                <w:szCs w:val="20"/>
              </w:rPr>
              <w:t>inkl</w:t>
            </w:r>
            <w:proofErr w:type="spellEnd"/>
            <w:r w:rsidR="00A066C0">
              <w:rPr>
                <w:rFonts w:cs="Arial"/>
                <w:b/>
                <w:color w:val="auto"/>
                <w:sz w:val="20"/>
                <w:szCs w:val="20"/>
              </w:rPr>
              <w:t xml:space="preserve"> Views</w:t>
            </w:r>
          </w:p>
        </w:tc>
      </w:tr>
      <w:tr w:rsidR="0021442D" w:rsidRPr="001673DC" w14:paraId="3B3CB4A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82070B0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8FD074" w14:textId="3C0A30EE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9.5.2023</w:t>
            </w:r>
          </w:p>
        </w:tc>
      </w:tr>
      <w:tr w:rsidR="0021442D" w:rsidRPr="001673DC" w14:paraId="5FE4E0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EC361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E35FF3" w14:textId="44DE4651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0A0F681F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0C1A19B3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C3FC9C4" w14:textId="0119AD51" w:rsidR="007B3C96" w:rsidRPr="00535D38" w:rsidRDefault="000509D6" w:rsidP="007B3C96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 w:rsidRPr="000509D6">
        <w:rPr>
          <w:sz w:val="20"/>
          <w:szCs w:val="20"/>
        </w:rPr>
        <w:t>Eigene Views</w:t>
      </w:r>
      <w:r w:rsidR="0073132F">
        <w:rPr>
          <w:sz w:val="20"/>
          <w:szCs w:val="20"/>
        </w:rPr>
        <w:t xml:space="preserve"> und SQL-statements</w:t>
      </w:r>
      <w:r w:rsidRPr="000509D6">
        <w:rPr>
          <w:sz w:val="20"/>
          <w:szCs w:val="20"/>
        </w:rPr>
        <w:t xml:space="preserve"> nach vorgegebenen </w:t>
      </w:r>
      <w:proofErr w:type="spellStart"/>
      <w:r w:rsidRPr="000509D6">
        <w:rPr>
          <w:sz w:val="20"/>
          <w:szCs w:val="20"/>
        </w:rPr>
        <w:t>Requirement</w:t>
      </w:r>
      <w:r w:rsidR="00A066C0">
        <w:rPr>
          <w:sz w:val="20"/>
          <w:szCs w:val="20"/>
        </w:rPr>
        <w:t>s</w:t>
      </w:r>
      <w:proofErr w:type="spellEnd"/>
      <w:r w:rsidR="00A066C0">
        <w:rPr>
          <w:sz w:val="20"/>
          <w:szCs w:val="20"/>
        </w:rPr>
        <w:t xml:space="preserve"> </w:t>
      </w:r>
      <w:r w:rsidR="0073132F">
        <w:rPr>
          <w:sz w:val="20"/>
          <w:szCs w:val="20"/>
        </w:rPr>
        <w:t>erstellen</w:t>
      </w:r>
    </w:p>
    <w:p w14:paraId="28AA4DD6" w14:textId="7A97C77F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372B1DE" w14:textId="77777777" w:rsidR="00535D38" w:rsidRDefault="00535D38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E8130D" w14:paraId="65BB2C2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11FA2F3" w14:textId="5523FBDC" w:rsidR="0021442D" w:rsidRPr="0073132F" w:rsidRDefault="007E576F" w:rsidP="0073132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73132F">
              <w:rPr>
                <w:rFonts w:cs="Arial"/>
                <w:b/>
                <w:sz w:val="20"/>
                <w:szCs w:val="20"/>
                <w:lang w:val="en-US"/>
              </w:rPr>
              <w:t>Thema Block 5</w:t>
            </w:r>
            <w:r w:rsidR="0073132F" w:rsidRPr="0073132F">
              <w:rPr>
                <w:rFonts w:cs="Arial"/>
                <w:b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0509D6" w:rsidRPr="0073132F">
              <w:rPr>
                <w:rFonts w:cs="Arial"/>
                <w:b/>
                <w:sz w:val="20"/>
                <w:szCs w:val="20"/>
                <w:lang w:val="en-US"/>
              </w:rPr>
              <w:t>Transaktionen</w:t>
            </w:r>
            <w:proofErr w:type="spellEnd"/>
            <w:r w:rsidR="0073132F" w:rsidRPr="0073132F">
              <w:rPr>
                <w:rFonts w:cs="Arial"/>
                <w:b/>
                <w:sz w:val="20"/>
                <w:szCs w:val="20"/>
                <w:lang w:val="en-US"/>
              </w:rPr>
              <w:t>, Functions, Stored-Procedures</w:t>
            </w:r>
          </w:p>
        </w:tc>
      </w:tr>
      <w:tr w:rsidR="0021442D" w:rsidRPr="001673DC" w14:paraId="0261ABE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898BE89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6D271B9" w14:textId="0AEEE614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6E6B20">
              <w:rPr>
                <w:rFonts w:cs="Arial"/>
                <w:sz w:val="20"/>
                <w:szCs w:val="20"/>
              </w:rPr>
              <w:t>23.5.2023</w:t>
            </w:r>
          </w:p>
        </w:tc>
      </w:tr>
      <w:tr w:rsidR="0021442D" w:rsidRPr="001673DC" w14:paraId="1862BCD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0BE9A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104CE4" w14:textId="652F45B6" w:rsidR="0021442D" w:rsidRDefault="00DA4B05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7DCBA210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81534A1" w14:textId="152502C8" w:rsidR="00AC46EB" w:rsidRDefault="0073132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ist eine Transaktion und wann ist das zwingend erforderlich?</w:t>
      </w:r>
    </w:p>
    <w:p w14:paraId="63A699BF" w14:textId="77777777" w:rsidR="0073132F" w:rsidRPr="007E576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7E576F">
        <w:rPr>
          <w:sz w:val="20"/>
          <w:szCs w:val="20"/>
        </w:rPr>
        <w:t xml:space="preserve">Was sind die Software-Engineering Überlegungen hinter </w:t>
      </w:r>
      <w:proofErr w:type="spellStart"/>
      <w:r w:rsidRPr="007E576F">
        <w:rPr>
          <w:sz w:val="20"/>
          <w:szCs w:val="20"/>
        </w:rPr>
        <w:t>Functions</w:t>
      </w:r>
      <w:proofErr w:type="spellEnd"/>
      <w:r w:rsidRPr="007E576F">
        <w:rPr>
          <w:sz w:val="20"/>
          <w:szCs w:val="20"/>
        </w:rPr>
        <w:t xml:space="preserve"> and </w:t>
      </w:r>
      <w:proofErr w:type="spellStart"/>
      <w:r w:rsidRPr="007E576F">
        <w:rPr>
          <w:sz w:val="20"/>
          <w:szCs w:val="20"/>
        </w:rPr>
        <w:t>Procedures</w:t>
      </w:r>
      <w:proofErr w:type="spellEnd"/>
      <w:r w:rsidRPr="007E576F">
        <w:rPr>
          <w:sz w:val="20"/>
          <w:szCs w:val="20"/>
        </w:rPr>
        <w:t xml:space="preserve"> in einer DB?</w:t>
      </w:r>
    </w:p>
    <w:p w14:paraId="60381C68" w14:textId="3FA215B6" w:rsidR="0073132F" w:rsidRP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7E576F">
        <w:rPr>
          <w:sz w:val="20"/>
          <w:szCs w:val="20"/>
        </w:rPr>
        <w:t xml:space="preserve">Wie werden </w:t>
      </w:r>
      <w:proofErr w:type="spellStart"/>
      <w:r w:rsidRPr="007E576F">
        <w:rPr>
          <w:sz w:val="20"/>
          <w:szCs w:val="20"/>
        </w:rPr>
        <w:t>Functions</w:t>
      </w:r>
      <w:proofErr w:type="spellEnd"/>
      <w:r w:rsidRPr="007E576F">
        <w:rPr>
          <w:sz w:val="20"/>
          <w:szCs w:val="20"/>
        </w:rPr>
        <w:t xml:space="preserve"> und </w:t>
      </w:r>
      <w:proofErr w:type="spellStart"/>
      <w:r w:rsidRPr="007E576F">
        <w:rPr>
          <w:sz w:val="20"/>
          <w:szCs w:val="20"/>
        </w:rPr>
        <w:t>Proceduren</w:t>
      </w:r>
      <w:proofErr w:type="spellEnd"/>
      <w:r w:rsidRPr="007E576F">
        <w:rPr>
          <w:sz w:val="20"/>
          <w:szCs w:val="20"/>
        </w:rPr>
        <w:t xml:space="preserve"> in MySQL geschrieben, getestet und verwendet.</w:t>
      </w:r>
    </w:p>
    <w:p w14:paraId="3090BEDC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3BF6C481" w14:textId="356C6168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39 – 44)</w:t>
      </w:r>
    </w:p>
    <w:p w14:paraId="30435D4C" w14:textId="0D3CD5D6" w:rsidR="009A2455" w:rsidRDefault="009A2455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Transaktionen</w:t>
      </w:r>
    </w:p>
    <w:p w14:paraId="4DF2FB3A" w14:textId="011C0B3E" w:rsidR="0073132F" w:rsidRDefault="0073132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Eigene </w:t>
      </w:r>
      <w:proofErr w:type="spellStart"/>
      <w:r>
        <w:rPr>
          <w:sz w:val="20"/>
          <w:szCs w:val="20"/>
        </w:rPr>
        <w:t>Functions</w:t>
      </w:r>
      <w:proofErr w:type="spellEnd"/>
      <w:r>
        <w:rPr>
          <w:sz w:val="20"/>
          <w:szCs w:val="20"/>
        </w:rPr>
        <w:t xml:space="preserve"> definieren und aufrufen</w:t>
      </w:r>
    </w:p>
    <w:p w14:paraId="7D9CBD6D" w14:textId="6B82D4A7" w:rsidR="0073132F" w:rsidRPr="006D7F0B" w:rsidRDefault="0073132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Eigene </w:t>
      </w:r>
      <w:proofErr w:type="spellStart"/>
      <w:r>
        <w:rPr>
          <w:sz w:val="20"/>
          <w:szCs w:val="20"/>
        </w:rPr>
        <w:t>Proceduren</w:t>
      </w:r>
      <w:proofErr w:type="spellEnd"/>
      <w:r>
        <w:rPr>
          <w:sz w:val="20"/>
          <w:szCs w:val="20"/>
        </w:rPr>
        <w:t xml:space="preserve"> definieren und aufrufen</w:t>
      </w:r>
    </w:p>
    <w:p w14:paraId="3CBB9E14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04AC464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011B410" w14:textId="70065821" w:rsidR="00AC46EB" w:rsidRPr="006D7F0B" w:rsidRDefault="00535D38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Übung</w:t>
      </w:r>
      <w:r w:rsidR="0073132F">
        <w:rPr>
          <w:sz w:val="20"/>
          <w:szCs w:val="20"/>
        </w:rPr>
        <w:t>-Beispiele nachprogrammieren und austesten</w:t>
      </w:r>
    </w:p>
    <w:p w14:paraId="0B8D3D28" w14:textId="1E95F613" w:rsidR="00980302" w:rsidRDefault="00980302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923FB3" w14:paraId="16209F67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E0AF9DE" w14:textId="5C7E71E7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7E576F">
              <w:rPr>
                <w:rFonts w:cs="Arial"/>
                <w:b/>
                <w:sz w:val="20"/>
                <w:szCs w:val="20"/>
                <w:lang w:val="en-GB"/>
              </w:rPr>
              <w:lastRenderedPageBreak/>
              <w:t xml:space="preserve">Thema Block </w:t>
            </w:r>
            <w:r>
              <w:rPr>
                <w:rFonts w:cs="Arial"/>
                <w:b/>
                <w:sz w:val="20"/>
                <w:szCs w:val="20"/>
                <w:lang w:val="en-GB"/>
              </w:rPr>
              <w:t>6</w:t>
            </w:r>
            <w:r w:rsidRPr="007E576F">
              <w:rPr>
                <w:rFonts w:cs="Arial"/>
                <w:b/>
                <w:sz w:val="20"/>
                <w:szCs w:val="20"/>
                <w:lang w:val="en-GB"/>
              </w:rPr>
              <w:t xml:space="preserve">: </w:t>
            </w:r>
            <w:r w:rsidR="004207E4" w:rsidRPr="007E576F">
              <w:rPr>
                <w:rFonts w:cs="Arial"/>
                <w:b/>
                <w:sz w:val="20"/>
                <w:szCs w:val="20"/>
                <w:lang w:val="en-US"/>
              </w:rPr>
              <w:t xml:space="preserve">DDL: </w:t>
            </w:r>
            <w:r w:rsidR="009A2455" w:rsidRPr="007E576F">
              <w:rPr>
                <w:rFonts w:cs="Arial"/>
                <w:b/>
                <w:sz w:val="20"/>
                <w:szCs w:val="20"/>
                <w:lang w:val="en-US"/>
              </w:rPr>
              <w:t>Create Schema, Tables</w:t>
            </w:r>
            <w:r w:rsidR="00535D38">
              <w:rPr>
                <w:rFonts w:cs="Arial"/>
                <w:b/>
                <w:sz w:val="20"/>
                <w:szCs w:val="20"/>
                <w:lang w:val="en-US"/>
              </w:rPr>
              <w:t xml:space="preserve"> and Relations</w:t>
            </w:r>
          </w:p>
        </w:tc>
      </w:tr>
      <w:tr w:rsidR="0021442D" w:rsidRPr="001673DC" w14:paraId="3076954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8FFF8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B4A67A2" w14:textId="3840EC3D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13.6.2023</w:t>
            </w:r>
          </w:p>
        </w:tc>
      </w:tr>
      <w:tr w:rsidR="0021442D" w:rsidRPr="001673DC" w14:paraId="7AAB5802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9C66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94DD9DA" w14:textId="0F75DB2C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29B5F893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50DE383" w14:textId="0AC1BDEC" w:rsidR="00AC46EB" w:rsidRPr="006D7F0B" w:rsidRDefault="00007A09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gramStart"/>
      <w:r>
        <w:rPr>
          <w:sz w:val="20"/>
          <w:szCs w:val="20"/>
        </w:rPr>
        <w:t>DDL Befehle</w:t>
      </w:r>
      <w:proofErr w:type="gramEnd"/>
      <w:r>
        <w:rPr>
          <w:sz w:val="20"/>
          <w:szCs w:val="20"/>
        </w:rPr>
        <w:t xml:space="preserve"> (CRUD Operationen auf Meta-Data)</w:t>
      </w:r>
    </w:p>
    <w:p w14:paraId="40DDF6B3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1E4E1043" w14:textId="6EC03E7A" w:rsidR="00AC46EB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45 – 48)</w:t>
      </w:r>
    </w:p>
    <w:p w14:paraId="273BB51D" w14:textId="48E28663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CREATE</w:t>
      </w:r>
    </w:p>
    <w:p w14:paraId="34AAF4F3" w14:textId="22F1F952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ALTER</w:t>
      </w:r>
    </w:p>
    <w:p w14:paraId="1D83EE0A" w14:textId="5238CDDC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DELETE</w:t>
      </w:r>
    </w:p>
    <w:p w14:paraId="021E473A" w14:textId="5E9F2AAD" w:rsidR="00535D38" w:rsidRP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Constraints</w:t>
      </w:r>
      <w:proofErr w:type="spellEnd"/>
    </w:p>
    <w:p w14:paraId="3490C34F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30A1708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6640C60" w14:textId="77777777" w:rsidR="00535D38" w:rsidRPr="006D7F0B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Neues Schema für Adressverwaltung designen und mit SQL definieren</w:t>
      </w:r>
    </w:p>
    <w:p w14:paraId="3C671282" w14:textId="7DF787EA" w:rsidR="00AC46EB" w:rsidRDefault="00007A09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Tabellen mit Test-Daten füllen (Scripts erstellen)</w:t>
      </w:r>
    </w:p>
    <w:p w14:paraId="43EB3A5D" w14:textId="44E77CD2" w:rsidR="00753BB5" w:rsidRPr="006D7F0B" w:rsidRDefault="00753BB5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Normalisieren und Daten migrieren</w:t>
      </w:r>
    </w:p>
    <w:p w14:paraId="74BADED2" w14:textId="683E62E3" w:rsidR="00007A09" w:rsidRDefault="00007A0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3C6482DF" w14:textId="77777777" w:rsidR="00535D38" w:rsidRDefault="00535D38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76FD67C5" w14:textId="77777777" w:rsidR="00535D38" w:rsidRDefault="00535D38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E8130D" w14:paraId="668F44B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FF0DE5C" w14:textId="11D75CFF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3F762A">
              <w:rPr>
                <w:rFonts w:cs="Arial"/>
                <w:b/>
                <w:sz w:val="20"/>
                <w:szCs w:val="20"/>
                <w:lang w:val="en-US"/>
              </w:rPr>
              <w:t xml:space="preserve">Thema Block 7: </w:t>
            </w:r>
            <w:r w:rsidR="0073132F" w:rsidRPr="007E576F">
              <w:rPr>
                <w:rFonts w:cs="Arial"/>
                <w:b/>
                <w:sz w:val="20"/>
                <w:szCs w:val="20"/>
                <w:lang w:val="en-US"/>
              </w:rPr>
              <w:t>DB access via Python / User-Rights</w:t>
            </w:r>
          </w:p>
        </w:tc>
      </w:tr>
      <w:tr w:rsidR="0021442D" w:rsidRPr="001673DC" w14:paraId="053FE58B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14B08E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6A14E26" w14:textId="1BF9B50B" w:rsidR="0021442D" w:rsidRPr="00D840ED" w:rsidRDefault="00E02C11" w:rsidP="00E02C11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27.6.2023</w:t>
            </w:r>
          </w:p>
        </w:tc>
      </w:tr>
      <w:tr w:rsidR="0021442D" w:rsidRPr="001673DC" w14:paraId="3B34D6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F55C1E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7FC0ABE" w14:textId="58837DA9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3C5EBDC6" w14:textId="77777777" w:rsidR="0073132F" w:rsidRPr="00614BDF" w:rsidRDefault="0073132F" w:rsidP="0073132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9A31692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sind die Elemente in einem Connection-String?</w:t>
      </w:r>
    </w:p>
    <w:p w14:paraId="20A5AE04" w14:textId="77777777" w:rsidR="0073132F" w:rsidRPr="006D7F0B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Wie werden Zugriffsrechte in MySQL definiert</w:t>
      </w:r>
    </w:p>
    <w:p w14:paraId="05AC02AC" w14:textId="77777777" w:rsidR="00AC46EB" w:rsidRPr="007E576F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6AF20283" w14:textId="0EF775AA" w:rsidR="0073132F" w:rsidRPr="00614BDF" w:rsidRDefault="0073132F" w:rsidP="0073132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  <w:r w:rsidR="00E8130D">
        <w:rPr>
          <w:bCs/>
          <w:sz w:val="20"/>
          <w:szCs w:val="20"/>
          <w:u w:val="single"/>
        </w:rPr>
        <w:t xml:space="preserve"> (Folien 49 – 51)</w:t>
      </w:r>
    </w:p>
    <w:p w14:paraId="615750A0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2 Applikations-User für eigenes Schema (Manager: </w:t>
      </w:r>
      <w:proofErr w:type="spellStart"/>
      <w:r>
        <w:rPr>
          <w:sz w:val="20"/>
          <w:szCs w:val="20"/>
        </w:rPr>
        <w:t>read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write</w:t>
      </w:r>
      <w:proofErr w:type="spellEnd"/>
      <w:r>
        <w:rPr>
          <w:sz w:val="20"/>
          <w:szCs w:val="20"/>
        </w:rPr>
        <w:t xml:space="preserve"> auf alles, </w:t>
      </w:r>
      <w:proofErr w:type="gramStart"/>
      <w:r>
        <w:rPr>
          <w:sz w:val="20"/>
          <w:szCs w:val="20"/>
        </w:rPr>
        <w:t>Normal</w:t>
      </w:r>
      <w:proofErr w:type="gramEnd"/>
      <w:r>
        <w:rPr>
          <w:sz w:val="20"/>
          <w:szCs w:val="20"/>
        </w:rPr>
        <w:t xml:space="preserve">: Access nur auf Views und </w:t>
      </w:r>
      <w:proofErr w:type="spellStart"/>
      <w:r>
        <w:rPr>
          <w:sz w:val="20"/>
          <w:szCs w:val="20"/>
        </w:rPr>
        <w:t>Procedures</w:t>
      </w:r>
      <w:proofErr w:type="spellEnd"/>
      <w:r>
        <w:rPr>
          <w:sz w:val="20"/>
          <w:szCs w:val="20"/>
        </w:rPr>
        <w:t>) definieren.</w:t>
      </w:r>
    </w:p>
    <w:p w14:paraId="6DBCFFD6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Python IDE vorbereiten, dass auf DB verbunden werden kann und Connection erstellen.</w:t>
      </w:r>
    </w:p>
    <w:p w14:paraId="06AF9C4C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Folgende </w:t>
      </w:r>
      <w:proofErr w:type="gramStart"/>
      <w:r>
        <w:rPr>
          <w:sz w:val="20"/>
          <w:szCs w:val="20"/>
        </w:rPr>
        <w:t>DML Befehle</w:t>
      </w:r>
      <w:proofErr w:type="gramEnd"/>
      <w:r>
        <w:rPr>
          <w:sz w:val="20"/>
          <w:szCs w:val="20"/>
        </w:rPr>
        <w:t xml:space="preserve"> aus Python ausführen lassen:</w:t>
      </w:r>
    </w:p>
    <w:p w14:paraId="1A0BC449" w14:textId="77777777" w:rsidR="0073132F" w:rsidRDefault="0073132F" w:rsidP="0073132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select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insert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function</w:t>
      </w:r>
      <w:proofErr w:type="spellEnd"/>
      <w:r>
        <w:rPr>
          <w:sz w:val="20"/>
          <w:szCs w:val="20"/>
        </w:rPr>
        <w:t xml:space="preserve"> auf eine Tabelle und eine View</w:t>
      </w:r>
    </w:p>
    <w:p w14:paraId="1B1133EA" w14:textId="091D4BFA" w:rsidR="00AC46EB" w:rsidRPr="0073132F" w:rsidRDefault="0073132F" w:rsidP="0073132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Storded-Procedures</w:t>
      </w:r>
      <w:proofErr w:type="spellEnd"/>
    </w:p>
    <w:p w14:paraId="7781C4BB" w14:textId="2378564A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5A93214F" w14:textId="30413202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7282EAB2" w14:textId="77777777" w:rsidR="00535D38" w:rsidRDefault="00535D38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73132F" w14:paraId="4AE86F3F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625DFE0F" w14:textId="4F98BCE0" w:rsidR="0021442D" w:rsidRPr="0073132F" w:rsidRDefault="007E576F" w:rsidP="0073132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73132F">
              <w:rPr>
                <w:rFonts w:cs="Arial"/>
                <w:b/>
                <w:sz w:val="20"/>
                <w:szCs w:val="20"/>
              </w:rPr>
              <w:t xml:space="preserve">Thema Block 8: </w:t>
            </w:r>
            <w:r w:rsidR="0073132F">
              <w:rPr>
                <w:rFonts w:cs="Arial"/>
                <w:b/>
                <w:color w:val="FF0000"/>
                <w:sz w:val="20"/>
                <w:szCs w:val="20"/>
              </w:rPr>
              <w:t>2</w:t>
            </w:r>
            <w:r w:rsidR="0073132F" w:rsidRPr="00A066C0">
              <w:rPr>
                <w:rFonts w:cs="Arial"/>
                <w:b/>
                <w:color w:val="FF0000"/>
                <w:sz w:val="20"/>
                <w:szCs w:val="20"/>
              </w:rPr>
              <w:t xml:space="preserve">. Leistungsnachweis </w:t>
            </w:r>
            <w:r w:rsidR="0073132F">
              <w:rPr>
                <w:rFonts w:cs="Arial"/>
                <w:b/>
                <w:color w:val="auto"/>
                <w:sz w:val="20"/>
                <w:szCs w:val="20"/>
              </w:rPr>
              <w:t xml:space="preserve">DDL </w:t>
            </w:r>
            <w:proofErr w:type="spellStart"/>
            <w:r w:rsidR="0073132F">
              <w:rPr>
                <w:rFonts w:cs="Arial"/>
                <w:b/>
                <w:color w:val="auto"/>
                <w:sz w:val="20"/>
                <w:szCs w:val="20"/>
              </w:rPr>
              <w:t>inkl</w:t>
            </w:r>
            <w:proofErr w:type="spellEnd"/>
            <w:r w:rsidR="0073132F">
              <w:rPr>
                <w:rFonts w:cs="Arial"/>
                <w:b/>
                <w:color w:val="auto"/>
                <w:sz w:val="20"/>
                <w:szCs w:val="20"/>
              </w:rPr>
              <w:t xml:space="preserve"> Python</w:t>
            </w:r>
          </w:p>
        </w:tc>
      </w:tr>
      <w:tr w:rsidR="0021442D" w:rsidRPr="001673DC" w14:paraId="17A5A33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200B00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F6D1AAF" w14:textId="6EEEADAE" w:rsidR="0021442D" w:rsidRPr="00D840ED" w:rsidRDefault="00E02C11" w:rsidP="00E02C11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r w:rsidR="006E6B20">
              <w:rPr>
                <w:rFonts w:cs="Arial"/>
                <w:sz w:val="20"/>
                <w:szCs w:val="20"/>
              </w:rPr>
              <w:t>11.7.2023</w:t>
            </w:r>
          </w:p>
        </w:tc>
      </w:tr>
      <w:tr w:rsidR="0021442D" w:rsidRPr="001673DC" w14:paraId="19ECC14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411C8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7DB0F75" w14:textId="7975BE77" w:rsidR="0021442D" w:rsidRDefault="006E6B20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0FA1C23D" w14:textId="7D4AC02F" w:rsidR="00AC46EB" w:rsidRPr="00614BDF" w:rsidRDefault="00535D38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9A0E5AE" w14:textId="63531637" w:rsidR="00131B58" w:rsidRDefault="0073132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gramStart"/>
      <w:r>
        <w:rPr>
          <w:sz w:val="20"/>
          <w:szCs w:val="20"/>
        </w:rPr>
        <w:t>DDL Befehle</w:t>
      </w:r>
      <w:proofErr w:type="gramEnd"/>
    </w:p>
    <w:p w14:paraId="44F0C219" w14:textId="5CDABCB2" w:rsidR="0073132F" w:rsidRDefault="00535D38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Functions</w:t>
      </w:r>
      <w:proofErr w:type="spellEnd"/>
      <w:r>
        <w:rPr>
          <w:sz w:val="20"/>
          <w:szCs w:val="20"/>
        </w:rPr>
        <w:t xml:space="preserve"> and </w:t>
      </w:r>
      <w:proofErr w:type="spellStart"/>
      <w:r w:rsidR="0073132F">
        <w:rPr>
          <w:sz w:val="20"/>
          <w:szCs w:val="20"/>
        </w:rPr>
        <w:t>Procedures</w:t>
      </w:r>
      <w:proofErr w:type="spellEnd"/>
    </w:p>
    <w:p w14:paraId="4E85CFCE" w14:textId="5AA82D18" w:rsidR="00535D38" w:rsidRDefault="00535D38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Transactions</w:t>
      </w:r>
    </w:p>
    <w:p w14:paraId="7E81F530" w14:textId="00D6D8E6" w:rsidR="00535D38" w:rsidRPr="006D7F0B" w:rsidRDefault="00535D38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Python Access</w:t>
      </w:r>
    </w:p>
    <w:p w14:paraId="1F4836C1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4C2C6430" w14:textId="3A73F931" w:rsidR="00AC46EB" w:rsidRPr="00131B58" w:rsidRDefault="00AC46EB" w:rsidP="00131B58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502832AB" w14:textId="77777777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sectPr w:rsidR="0021442D" w:rsidSect="00547D6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5A42B" w14:textId="77777777" w:rsidR="00D6302E" w:rsidRDefault="00D6302E">
      <w:pPr>
        <w:spacing w:line="240" w:lineRule="auto"/>
      </w:pPr>
      <w:r>
        <w:separator/>
      </w:r>
    </w:p>
  </w:endnote>
  <w:endnote w:type="continuationSeparator" w:id="0">
    <w:p w14:paraId="71992F90" w14:textId="77777777" w:rsidR="00D6302E" w:rsidRDefault="00D630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CC3A" w14:textId="6187D531" w:rsidR="000C0D78" w:rsidRPr="00F45726" w:rsidRDefault="00377BAF">
    <w:pPr>
      <w:pStyle w:val="Fuzeile"/>
    </w:pPr>
    <w:r w:rsidRPr="00F45726">
      <w:t xml:space="preserve">Stand: </w:t>
    </w:r>
    <w:r w:rsidR="006E6B20">
      <w:t>2.1</w:t>
    </w:r>
    <w:r w:rsidR="005A365C">
      <w:t>.</w:t>
    </w:r>
    <w:r w:rsidR="00D72D3D">
      <w:t>202</w:t>
    </w:r>
    <w:r w:rsidR="006E6B20">
      <w:t>3</w:t>
    </w:r>
    <w:r w:rsidR="00D60326" w:rsidRPr="00F45726">
      <w:tab/>
    </w:r>
    <w:r w:rsidR="00547D66" w:rsidRPr="00F45726">
      <w:tab/>
    </w:r>
    <w:r w:rsidRPr="00F45726">
      <w:t xml:space="preserve">Seite </w:t>
    </w:r>
    <w:r>
      <w:fldChar w:fldCharType="begin"/>
    </w:r>
    <w:r w:rsidRPr="00F45726">
      <w:instrText xml:space="preserve"> PAGE </w:instrText>
    </w:r>
    <w:r>
      <w:fldChar w:fldCharType="separate"/>
    </w:r>
    <w:r w:rsidR="00E8130D">
      <w:rPr>
        <w:noProof/>
      </w:rPr>
      <w:t>4</w:t>
    </w:r>
    <w:r>
      <w:fldChar w:fldCharType="end"/>
    </w:r>
    <w:r w:rsidRPr="00F45726">
      <w:t xml:space="preserve"> von </w:t>
    </w:r>
    <w:r>
      <w:fldChar w:fldCharType="begin"/>
    </w:r>
    <w:r w:rsidRPr="00F45726">
      <w:instrText xml:space="preserve"> NUMPAGES \* ARABIC </w:instrText>
    </w:r>
    <w:r>
      <w:fldChar w:fldCharType="separate"/>
    </w:r>
    <w:r w:rsidR="00E8130D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073EF6">
      <w:rPr>
        <w:noProof/>
      </w:rPr>
      <w:fldChar w:fldCharType="begin"/>
    </w:r>
    <w:r w:rsidR="00073EF6">
      <w:rPr>
        <w:noProof/>
      </w:rPr>
      <w:instrText xml:space="preserve"> NUMPAGES \* ARABIC </w:instrText>
    </w:r>
    <w:r w:rsidR="00073EF6">
      <w:rPr>
        <w:noProof/>
      </w:rPr>
      <w:fldChar w:fldCharType="separate"/>
    </w:r>
    <w:r w:rsidR="00E8130D">
      <w:rPr>
        <w:noProof/>
      </w:rPr>
      <w:t>4</w:t>
    </w:r>
    <w:r w:rsidR="00073EF6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2EC90" w14:textId="77777777" w:rsidR="00D6302E" w:rsidRDefault="00D6302E">
      <w:pPr>
        <w:spacing w:line="240" w:lineRule="auto"/>
      </w:pPr>
      <w:r>
        <w:separator/>
      </w:r>
    </w:p>
  </w:footnote>
  <w:footnote w:type="continuationSeparator" w:id="0">
    <w:p w14:paraId="19476916" w14:textId="77777777" w:rsidR="00D6302E" w:rsidRDefault="00D630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4CBE" w14:textId="77777777" w:rsidR="00B94B64" w:rsidRDefault="00B94B64" w:rsidP="00446664">
    <w:pPr>
      <w:pStyle w:val="Kopfzeile"/>
      <w:tabs>
        <w:tab w:val="clear" w:pos="9072"/>
      </w:tabs>
      <w:ind w:right="-569"/>
      <w:jc w:val="right"/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28FDA1DE" wp14:editId="253779EC">
          <wp:simplePos x="0" y="0"/>
          <wp:positionH relativeFrom="page">
            <wp:posOffset>5814695</wp:posOffset>
          </wp:positionH>
          <wp:positionV relativeFrom="page">
            <wp:posOffset>306070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D910CF" w14:textId="77777777" w:rsidR="00B94B64" w:rsidRPr="00446664" w:rsidRDefault="00B94B64" w:rsidP="00446664">
    <w:pPr>
      <w:pStyle w:val="Kopfzeile"/>
    </w:pPr>
  </w:p>
  <w:p w14:paraId="70668B5F" w14:textId="77777777" w:rsidR="00B94B64" w:rsidRDefault="00B94B64" w:rsidP="003E142E">
    <w:pPr>
      <w:pStyle w:val="Kopfzeile"/>
      <w:tabs>
        <w:tab w:val="clear" w:pos="9072"/>
      </w:tabs>
      <w:ind w:right="-569"/>
      <w:jc w:val="right"/>
    </w:pP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390A6A97"/>
    <w:multiLevelType w:val="hybridMultilevel"/>
    <w:tmpl w:val="3F3683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E173D5C"/>
    <w:multiLevelType w:val="hybridMultilevel"/>
    <w:tmpl w:val="72CA248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1A30660"/>
    <w:multiLevelType w:val="hybridMultilevel"/>
    <w:tmpl w:val="6E5ACC9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AD95860"/>
    <w:multiLevelType w:val="hybridMultilevel"/>
    <w:tmpl w:val="618A576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DD2DED"/>
    <w:multiLevelType w:val="hybridMultilevel"/>
    <w:tmpl w:val="713ED24A"/>
    <w:lvl w:ilvl="0" w:tplc="08070001">
      <w:start w:val="1"/>
      <w:numFmt w:val="bullet"/>
      <w:lvlText w:val=""/>
      <w:lvlJc w:val="left"/>
      <w:pPr>
        <w:ind w:left="512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95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7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</w:abstractNum>
  <w:num w:numId="1" w16cid:durableId="1345323477">
    <w:abstractNumId w:val="0"/>
  </w:num>
  <w:num w:numId="2" w16cid:durableId="1729765310">
    <w:abstractNumId w:val="41"/>
  </w:num>
  <w:num w:numId="3" w16cid:durableId="1839298794">
    <w:abstractNumId w:val="38"/>
  </w:num>
  <w:num w:numId="4" w16cid:durableId="2064210252">
    <w:abstractNumId w:val="37"/>
  </w:num>
  <w:num w:numId="5" w16cid:durableId="612788684">
    <w:abstractNumId w:val="39"/>
  </w:num>
  <w:num w:numId="6" w16cid:durableId="701516015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01302"/>
    <w:rsid w:val="00007A09"/>
    <w:rsid w:val="0001545F"/>
    <w:rsid w:val="000312DE"/>
    <w:rsid w:val="000410BA"/>
    <w:rsid w:val="000509D6"/>
    <w:rsid w:val="000557D7"/>
    <w:rsid w:val="00065F03"/>
    <w:rsid w:val="00073EF6"/>
    <w:rsid w:val="00091647"/>
    <w:rsid w:val="00097D95"/>
    <w:rsid w:val="000C0D78"/>
    <w:rsid w:val="000D6171"/>
    <w:rsid w:val="000F56CB"/>
    <w:rsid w:val="001130E6"/>
    <w:rsid w:val="00122819"/>
    <w:rsid w:val="00130AFA"/>
    <w:rsid w:val="00130C13"/>
    <w:rsid w:val="00131B58"/>
    <w:rsid w:val="00132926"/>
    <w:rsid w:val="00150AF0"/>
    <w:rsid w:val="001673DC"/>
    <w:rsid w:val="00177A64"/>
    <w:rsid w:val="00182CA2"/>
    <w:rsid w:val="00194F3E"/>
    <w:rsid w:val="001A0BD8"/>
    <w:rsid w:val="001F6308"/>
    <w:rsid w:val="00206C71"/>
    <w:rsid w:val="0021442D"/>
    <w:rsid w:val="0022512C"/>
    <w:rsid w:val="00252E21"/>
    <w:rsid w:val="00272F5E"/>
    <w:rsid w:val="00292936"/>
    <w:rsid w:val="002A6E1B"/>
    <w:rsid w:val="002B2D34"/>
    <w:rsid w:val="00310805"/>
    <w:rsid w:val="00312021"/>
    <w:rsid w:val="0032687D"/>
    <w:rsid w:val="003348F0"/>
    <w:rsid w:val="00336515"/>
    <w:rsid w:val="00377BAF"/>
    <w:rsid w:val="003809D4"/>
    <w:rsid w:val="003873A6"/>
    <w:rsid w:val="003A3D16"/>
    <w:rsid w:val="003B1E28"/>
    <w:rsid w:val="003B21BA"/>
    <w:rsid w:val="003F762A"/>
    <w:rsid w:val="004207E4"/>
    <w:rsid w:val="004319A5"/>
    <w:rsid w:val="00441851"/>
    <w:rsid w:val="004562BD"/>
    <w:rsid w:val="0046268C"/>
    <w:rsid w:val="0046434F"/>
    <w:rsid w:val="00471BAE"/>
    <w:rsid w:val="004A55FC"/>
    <w:rsid w:val="004C29C7"/>
    <w:rsid w:val="004E2308"/>
    <w:rsid w:val="00511705"/>
    <w:rsid w:val="00535D38"/>
    <w:rsid w:val="00547D66"/>
    <w:rsid w:val="005601D1"/>
    <w:rsid w:val="00575D19"/>
    <w:rsid w:val="00582F94"/>
    <w:rsid w:val="005877B5"/>
    <w:rsid w:val="00590E9A"/>
    <w:rsid w:val="005A365C"/>
    <w:rsid w:val="005C24CE"/>
    <w:rsid w:val="005D551C"/>
    <w:rsid w:val="005E4A0B"/>
    <w:rsid w:val="00600DDB"/>
    <w:rsid w:val="00614BDF"/>
    <w:rsid w:val="006260B6"/>
    <w:rsid w:val="00632766"/>
    <w:rsid w:val="00650626"/>
    <w:rsid w:val="00666725"/>
    <w:rsid w:val="006722D2"/>
    <w:rsid w:val="00687E4F"/>
    <w:rsid w:val="006C50C7"/>
    <w:rsid w:val="006D03C4"/>
    <w:rsid w:val="006D7F0B"/>
    <w:rsid w:val="006E3850"/>
    <w:rsid w:val="006E6B20"/>
    <w:rsid w:val="006F511F"/>
    <w:rsid w:val="0071099B"/>
    <w:rsid w:val="0073132F"/>
    <w:rsid w:val="00745A80"/>
    <w:rsid w:val="00753BB5"/>
    <w:rsid w:val="007846A4"/>
    <w:rsid w:val="007A6E45"/>
    <w:rsid w:val="007B3C96"/>
    <w:rsid w:val="007C1FB5"/>
    <w:rsid w:val="007D630B"/>
    <w:rsid w:val="007E3637"/>
    <w:rsid w:val="007E576F"/>
    <w:rsid w:val="00802805"/>
    <w:rsid w:val="00854147"/>
    <w:rsid w:val="00854CD2"/>
    <w:rsid w:val="00870F8B"/>
    <w:rsid w:val="00881C1D"/>
    <w:rsid w:val="008A5DD0"/>
    <w:rsid w:val="008A7379"/>
    <w:rsid w:val="008F5D6C"/>
    <w:rsid w:val="008F6761"/>
    <w:rsid w:val="00902D56"/>
    <w:rsid w:val="009157E4"/>
    <w:rsid w:val="00923FB3"/>
    <w:rsid w:val="00951AE3"/>
    <w:rsid w:val="00980302"/>
    <w:rsid w:val="009A2455"/>
    <w:rsid w:val="009A3B41"/>
    <w:rsid w:val="009D049D"/>
    <w:rsid w:val="009D0A1C"/>
    <w:rsid w:val="009D0D64"/>
    <w:rsid w:val="009E3C7E"/>
    <w:rsid w:val="009E5051"/>
    <w:rsid w:val="009F5B42"/>
    <w:rsid w:val="00A066C0"/>
    <w:rsid w:val="00A360F6"/>
    <w:rsid w:val="00A4733D"/>
    <w:rsid w:val="00A528A2"/>
    <w:rsid w:val="00A70106"/>
    <w:rsid w:val="00A8025B"/>
    <w:rsid w:val="00A94208"/>
    <w:rsid w:val="00AB5DCD"/>
    <w:rsid w:val="00AC46EB"/>
    <w:rsid w:val="00AE2032"/>
    <w:rsid w:val="00AE2140"/>
    <w:rsid w:val="00B03496"/>
    <w:rsid w:val="00B43F32"/>
    <w:rsid w:val="00B539F5"/>
    <w:rsid w:val="00B82F5D"/>
    <w:rsid w:val="00B86F55"/>
    <w:rsid w:val="00B94B64"/>
    <w:rsid w:val="00B95F2B"/>
    <w:rsid w:val="00B97426"/>
    <w:rsid w:val="00BC6A93"/>
    <w:rsid w:val="00BD6B0A"/>
    <w:rsid w:val="00C1073D"/>
    <w:rsid w:val="00C200FB"/>
    <w:rsid w:val="00C23E98"/>
    <w:rsid w:val="00C43748"/>
    <w:rsid w:val="00C76E1E"/>
    <w:rsid w:val="00C80103"/>
    <w:rsid w:val="00C87C93"/>
    <w:rsid w:val="00C9133D"/>
    <w:rsid w:val="00CA37BC"/>
    <w:rsid w:val="00CA74E1"/>
    <w:rsid w:val="00CC3B26"/>
    <w:rsid w:val="00CD4E27"/>
    <w:rsid w:val="00CE1C38"/>
    <w:rsid w:val="00CE45A0"/>
    <w:rsid w:val="00CF2035"/>
    <w:rsid w:val="00D533AC"/>
    <w:rsid w:val="00D55657"/>
    <w:rsid w:val="00D60326"/>
    <w:rsid w:val="00D6302E"/>
    <w:rsid w:val="00D64CC1"/>
    <w:rsid w:val="00D6635F"/>
    <w:rsid w:val="00D72D3D"/>
    <w:rsid w:val="00D80D8A"/>
    <w:rsid w:val="00D840ED"/>
    <w:rsid w:val="00DA0A8A"/>
    <w:rsid w:val="00DA4B05"/>
    <w:rsid w:val="00DA5241"/>
    <w:rsid w:val="00DE13A8"/>
    <w:rsid w:val="00DF2B96"/>
    <w:rsid w:val="00E00318"/>
    <w:rsid w:val="00E02C11"/>
    <w:rsid w:val="00E13C74"/>
    <w:rsid w:val="00E27A14"/>
    <w:rsid w:val="00E46B43"/>
    <w:rsid w:val="00E63EDF"/>
    <w:rsid w:val="00E7264D"/>
    <w:rsid w:val="00E8130D"/>
    <w:rsid w:val="00E82548"/>
    <w:rsid w:val="00EB332E"/>
    <w:rsid w:val="00EB467A"/>
    <w:rsid w:val="00EB5D25"/>
    <w:rsid w:val="00EC7AD4"/>
    <w:rsid w:val="00F20130"/>
    <w:rsid w:val="00F25B1C"/>
    <w:rsid w:val="00F364EC"/>
    <w:rsid w:val="00F45726"/>
    <w:rsid w:val="00F929B2"/>
    <w:rsid w:val="00FA475D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  <w:uiPriority w:val="99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uiPriority w:val="99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655</Words>
  <Characters>4127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3</cp:revision>
  <cp:lastPrinted>2023-01-03T16:09:00Z</cp:lastPrinted>
  <dcterms:created xsi:type="dcterms:W3CDTF">2023-01-03T09:50:00Z</dcterms:created>
  <dcterms:modified xsi:type="dcterms:W3CDTF">2023-01-03T16:10:00Z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