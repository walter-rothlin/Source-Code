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71C58871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 xml:space="preserve">Distributed </w:t>
            </w:r>
            <w:r w:rsidR="006900FC">
              <w:rPr>
                <w:rFonts w:cs="Arial"/>
                <w:color w:val="FFFFFF" w:themeColor="background1"/>
                <w:sz w:val="20"/>
                <w:szCs w:val="20"/>
              </w:rPr>
              <w:t xml:space="preserve">&amp; Mobile </w:t>
            </w:r>
            <w:r w:rsidR="00163B36">
              <w:rPr>
                <w:rFonts w:cs="Arial"/>
                <w:color w:val="FFFFFF" w:themeColor="background1"/>
                <w:sz w:val="20"/>
                <w:szCs w:val="20"/>
              </w:rPr>
              <w:t>Systems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35B2A47D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D3315E" w:rsidRPr="00D3315E">
              <w:rPr>
                <w:rFonts w:cs="Arial"/>
                <w:color w:val="FFFFFF" w:themeColor="background1"/>
                <w:sz w:val="20"/>
                <w:szCs w:val="20"/>
              </w:rPr>
              <w:t>W6DIST-20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586AFDF6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proofErr w:type="spellStart"/>
            <w:r>
              <w:rPr>
                <w:rFonts w:cs="Arial"/>
                <w:color w:val="auto"/>
                <w:sz w:val="20"/>
                <w:szCs w:val="20"/>
              </w:rPr>
              <w:t>BSc</w:t>
            </w:r>
            <w:proofErr w:type="spellEnd"/>
            <w:r>
              <w:rPr>
                <w:rFonts w:cs="Arial"/>
                <w:color w:val="auto"/>
                <w:sz w:val="20"/>
                <w:szCs w:val="20"/>
              </w:rPr>
              <w:t xml:space="preserve">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7603FEC3" w:rsidR="003348F0" w:rsidRPr="00F364EC" w:rsidRDefault="009976BE" w:rsidP="008039B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0146D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7FF49AFD" w:rsidR="00E46B43" w:rsidRPr="00F364EC" w:rsidRDefault="00894FC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  <w:r w:rsidR="008039B2">
              <w:rPr>
                <w:rFonts w:cs="Arial"/>
                <w:color w:val="auto"/>
                <w:sz w:val="20"/>
                <w:szCs w:val="20"/>
              </w:rPr>
              <w:t xml:space="preserve"> / </w:t>
            </w:r>
            <w:r w:rsidR="00A02A2B">
              <w:rPr>
                <w:rFonts w:cs="Arial"/>
                <w:color w:val="3E3E3E"/>
                <w:sz w:val="20"/>
                <w:szCs w:val="20"/>
              </w:rPr>
              <w:t>Frank-Stefan Heinz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27B6484D" w:rsidR="00575D19" w:rsidRPr="00CA74E1" w:rsidRDefault="00A02A2B" w:rsidP="00EE57D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</w:t>
            </w:r>
            <w:r w:rsidR="00EE57D3">
              <w:rPr>
                <w:rFonts w:cs="Arial"/>
                <w:color w:val="auto"/>
                <w:sz w:val="20"/>
                <w:szCs w:val="20"/>
              </w:rPr>
              <w:t>inzelarbeit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6D122F0" w:rsidR="006D7F0B" w:rsidRPr="00F364EC" w:rsidRDefault="00D3315E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2A7F0D4F" w:rsidR="006D7F0B" w:rsidRPr="00F364EC" w:rsidRDefault="005A7815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  <w:r w:rsidR="00D3315E">
              <w:rPr>
                <w:rFonts w:cs="Arial"/>
                <w:color w:val="auto"/>
                <w:sz w:val="20"/>
                <w:szCs w:val="20"/>
              </w:rPr>
              <w:t>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15FF1421" w:rsidR="006D7F0B" w:rsidRPr="00F364EC" w:rsidRDefault="00D3315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8039B2" w:rsidRDefault="006D7F0B" w:rsidP="006D7F0B">
      <w:p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Die Studierenden</w:t>
      </w:r>
    </w:p>
    <w:p w14:paraId="2D2C681C" w14:textId="2B0FBDD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 xml:space="preserve">Sie </w:t>
      </w:r>
      <w:r w:rsidR="0042184B">
        <w:rPr>
          <w:sz w:val="20"/>
          <w:szCs w:val="20"/>
        </w:rPr>
        <w:t>können eine Client-Server Applikation auf der Basis von TCP/IP Sockets realisieren</w:t>
      </w:r>
      <w:r w:rsidRPr="008039B2">
        <w:rPr>
          <w:sz w:val="20"/>
          <w:szCs w:val="20"/>
        </w:rPr>
        <w:t xml:space="preserve">. </w:t>
      </w:r>
    </w:p>
    <w:p w14:paraId="1BA2D7AF" w14:textId="77777777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können verteilte Applikationen konzipieren und entwickeln.</w:t>
      </w:r>
    </w:p>
    <w:p w14:paraId="5139226D" w14:textId="46F7B7FC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grundlegenden Konzepte, Techniken und Methoden</w:t>
      </w:r>
      <w:r w:rsidR="00EE57D3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um vertei</w:t>
      </w:r>
      <w:r w:rsidR="00EE57D3">
        <w:rPr>
          <w:sz w:val="20"/>
          <w:szCs w:val="20"/>
        </w:rPr>
        <w:t>lte und mobile Softwaresysteme zu designen und in Python zu implementieren.</w:t>
      </w:r>
    </w:p>
    <w:p w14:paraId="17EA7EE0" w14:textId="6D1AA396" w:rsidR="008039B2" w:rsidRPr="008039B2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sind in der Lage</w:t>
      </w:r>
      <w:r w:rsidR="00163B36">
        <w:rPr>
          <w:sz w:val="20"/>
          <w:szCs w:val="20"/>
        </w:rPr>
        <w:t>,</w:t>
      </w:r>
      <w:r w:rsidRPr="008039B2">
        <w:rPr>
          <w:sz w:val="20"/>
          <w:szCs w:val="20"/>
        </w:rPr>
        <w:t xml:space="preserve"> bei Software-Architekturfragen einen entscheidenden Beitrag zur Lösung beitragen.</w:t>
      </w:r>
    </w:p>
    <w:p w14:paraId="650D2F67" w14:textId="5FE6F1FC" w:rsidR="00AF2D3B" w:rsidRDefault="008039B2" w:rsidP="00812221">
      <w:pPr>
        <w:numPr>
          <w:ilvl w:val="0"/>
          <w:numId w:val="5"/>
        </w:numPr>
        <w:spacing w:before="60" w:after="60" w:line="240" w:lineRule="auto"/>
        <w:rPr>
          <w:sz w:val="20"/>
          <w:szCs w:val="20"/>
        </w:rPr>
      </w:pPr>
      <w:r w:rsidRPr="008039B2">
        <w:rPr>
          <w:sz w:val="20"/>
          <w:szCs w:val="20"/>
        </w:rPr>
        <w:t>Sie kennen die wichtigste</w:t>
      </w:r>
      <w:r w:rsidR="0043045C">
        <w:rPr>
          <w:sz w:val="20"/>
          <w:szCs w:val="20"/>
        </w:rPr>
        <w:t>n SOA – Konzepte (SOAP / REST</w:t>
      </w:r>
      <w:r w:rsidRPr="008039B2">
        <w:rPr>
          <w:sz w:val="20"/>
          <w:szCs w:val="20"/>
        </w:rPr>
        <w:t>) und können einfach</w:t>
      </w:r>
      <w:r w:rsidR="00291197">
        <w:rPr>
          <w:sz w:val="20"/>
          <w:szCs w:val="20"/>
        </w:rPr>
        <w:t>e Webservices selbst in Python entwickeln</w:t>
      </w:r>
    </w:p>
    <w:p w14:paraId="4A271B47" w14:textId="77777777" w:rsidR="0042184B" w:rsidRPr="0042184B" w:rsidRDefault="0042184B" w:rsidP="0042184B">
      <w:pPr>
        <w:spacing w:before="60" w:after="60" w:line="240" w:lineRule="auto"/>
        <w:ind w:left="1037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1B7BD32D" w14:textId="77777777" w:rsidR="00EC653D" w:rsidRPr="00EC653D" w:rsidRDefault="00EC653D" w:rsidP="00EC653D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Client-Server</w:t>
      </w:r>
      <w:proofErr w:type="spellEnd"/>
      <w:r w:rsidRPr="00EC653D">
        <w:rPr>
          <w:rFonts w:cs="Arial"/>
          <w:color w:val="3E3E3E"/>
          <w:sz w:val="20"/>
          <w:szCs w:val="20"/>
          <w:lang w:val="fr-CH"/>
        </w:rPr>
        <w:t xml:space="preserve">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Kommunikation</w:t>
      </w:r>
      <w:proofErr w:type="spellEnd"/>
    </w:p>
    <w:p w14:paraId="577C3C79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XML/JSON</w:t>
      </w:r>
    </w:p>
    <w:p w14:paraId="52DE7670" w14:textId="77777777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proofErr w:type="gramStart"/>
      <w:r w:rsidRPr="00EC653D">
        <w:rPr>
          <w:rFonts w:cs="Arial"/>
          <w:color w:val="3E3E3E"/>
          <w:sz w:val="20"/>
          <w:szCs w:val="20"/>
          <w:lang w:val="fr-CH"/>
        </w:rPr>
        <w:t>http</w:t>
      </w:r>
      <w:proofErr w:type="gramEnd"/>
      <w:r w:rsidRPr="00EC653D">
        <w:rPr>
          <w:rFonts w:cs="Arial"/>
          <w:color w:val="3E3E3E"/>
          <w:sz w:val="20"/>
          <w:szCs w:val="20"/>
          <w:lang w:val="fr-CH"/>
        </w:rPr>
        <w:t>-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Protokoll</w:t>
      </w:r>
      <w:proofErr w:type="spellEnd"/>
    </w:p>
    <w:p w14:paraId="40026323" w14:textId="44FE56D3" w:rsidR="00BB083A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EC653D">
        <w:rPr>
          <w:rFonts w:cs="Arial"/>
          <w:color w:val="3E3E3E"/>
          <w:sz w:val="20"/>
          <w:szCs w:val="20"/>
          <w:lang w:val="fr-CH"/>
        </w:rPr>
        <w:t>TCP-IP Socket-Communication</w:t>
      </w:r>
    </w:p>
    <w:p w14:paraId="6C55C0E7" w14:textId="1A4EB9FD" w:rsidR="00C02AD0" w:rsidRPr="00EC653D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fr-CH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>
        <w:rPr>
          <w:rFonts w:cs="Arial"/>
          <w:color w:val="3E3E3E"/>
          <w:sz w:val="20"/>
          <w:szCs w:val="20"/>
          <w:lang w:val="fr-CH"/>
        </w:rPr>
        <w:t xml:space="preserve"> XML Service und Client in Python </w:t>
      </w:r>
      <w:proofErr w:type="spellStart"/>
      <w:r>
        <w:rPr>
          <w:rFonts w:cs="Arial"/>
          <w:color w:val="3E3E3E"/>
          <w:sz w:val="20"/>
          <w:szCs w:val="20"/>
          <w:lang w:val="fr-CH"/>
        </w:rPr>
        <w:t>implementieren</w:t>
      </w:r>
      <w:proofErr w:type="spellEnd"/>
    </w:p>
    <w:p w14:paraId="3D1599E1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/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Authentifizierung</w:t>
      </w:r>
      <w:proofErr w:type="spellEnd"/>
    </w:p>
    <w:p w14:paraId="0F5802E0" w14:textId="5AC1F8B9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>/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asym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Verschlüsselung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Entschlüsselung</w:t>
      </w:r>
      <w:proofErr w:type="spellEnd"/>
    </w:p>
    <w:p w14:paraId="07E63C29" w14:textId="7DD39396" w:rsidR="00163B36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Signieren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–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Authentifizieren</w:t>
      </w:r>
      <w:proofErr w:type="spellEnd"/>
    </w:p>
    <w:p w14:paraId="38D1E751" w14:textId="3AF74AB9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Zertifikate</w:t>
      </w:r>
      <w:proofErr w:type="spellEnd"/>
    </w:p>
    <w:p w14:paraId="3BFA678F" w14:textId="16EF71D6" w:rsidR="00C02AD0" w:rsidRPr="002245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</w:rPr>
      </w:pPr>
      <w:r w:rsidRPr="00C02AD0">
        <w:rPr>
          <w:rFonts w:cs="Arial"/>
          <w:color w:val="3E3E3E"/>
          <w:sz w:val="20"/>
          <w:szCs w:val="20"/>
          <w:lang w:val="en-US"/>
        </w:rPr>
        <w:sym w:font="Wingdings" w:char="F0E8"/>
      </w:r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Mit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Web-tools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Uebung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machen</w:t>
      </w:r>
      <w:proofErr w:type="spellEnd"/>
    </w:p>
    <w:p w14:paraId="11F12F8B" w14:textId="77777777" w:rsidR="00EC653D" w:rsidRPr="00EC653D" w:rsidRDefault="00EC653D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A02A2B">
        <w:rPr>
          <w:rFonts w:cs="Arial"/>
          <w:color w:val="3E3E3E"/>
          <w:sz w:val="20"/>
          <w:szCs w:val="20"/>
        </w:rPr>
        <w:t>Bestehender Web-Services in Python nutzen</w:t>
      </w:r>
    </w:p>
    <w:p w14:paraId="7B9F85F6" w14:textId="3415EE00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Unterschied </w:t>
      </w:r>
      <w:r w:rsidRPr="00A02A2B">
        <w:rPr>
          <w:rFonts w:cs="Arial"/>
          <w:color w:val="3E3E3E"/>
          <w:sz w:val="20"/>
          <w:szCs w:val="20"/>
        </w:rPr>
        <w:t>SOAP / REST</w:t>
      </w:r>
    </w:p>
    <w:p w14:paraId="48584D4B" w14:textId="4F51A715" w:rsidR="00EC653D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</w:rPr>
        <w:t xml:space="preserve">SOAP </w:t>
      </w:r>
      <w:proofErr w:type="spellStart"/>
      <w:r>
        <w:rPr>
          <w:rFonts w:cs="Arial"/>
          <w:color w:val="3E3E3E"/>
          <w:sz w:val="20"/>
          <w:szCs w:val="20"/>
        </w:rPr>
        <w:t>call</w:t>
      </w:r>
      <w:proofErr w:type="spellEnd"/>
      <w:r>
        <w:rPr>
          <w:rFonts w:cs="Arial"/>
          <w:color w:val="3E3E3E"/>
          <w:sz w:val="20"/>
          <w:szCs w:val="20"/>
        </w:rPr>
        <w:t xml:space="preserve"> von Python aus</w:t>
      </w:r>
      <w:r w:rsidR="0044713F">
        <w:rPr>
          <w:rFonts w:cs="Arial"/>
          <w:color w:val="3E3E3E"/>
          <w:sz w:val="20"/>
          <w:szCs w:val="20"/>
        </w:rPr>
        <w:t xml:space="preserve"> (gegen JAVA EJB)</w:t>
      </w:r>
    </w:p>
    <w:p w14:paraId="2FA88608" w14:textId="2CE1D93D" w:rsidR="00BB083A" w:rsidRPr="00EC653D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EC653D">
        <w:rPr>
          <w:rFonts w:cs="Arial"/>
          <w:color w:val="3E3E3E"/>
          <w:sz w:val="20"/>
          <w:szCs w:val="20"/>
          <w:lang w:val="fr-CH"/>
        </w:rPr>
        <w:t xml:space="preserve">REST-Service call and JSON </w:t>
      </w:r>
      <w:proofErr w:type="spellStart"/>
      <w:r w:rsidRPr="00EC653D">
        <w:rPr>
          <w:rFonts w:cs="Arial"/>
          <w:color w:val="3E3E3E"/>
          <w:sz w:val="20"/>
          <w:szCs w:val="20"/>
          <w:lang w:val="fr-CH"/>
        </w:rPr>
        <w:t>processing</w:t>
      </w:r>
      <w:proofErr w:type="spellEnd"/>
    </w:p>
    <w:p w14:paraId="6F57BE04" w14:textId="062E08AF" w:rsidR="00EC653D" w:rsidRPr="00C02AD0" w:rsidRDefault="00EC653D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fr-CH"/>
        </w:rPr>
        <w:t xml:space="preserve">Python module </w:t>
      </w:r>
      <w:proofErr w:type="spellStart"/>
      <w:r w:rsidRPr="00EC653D">
        <w:rPr>
          <w:rFonts w:cs="Arial"/>
          <w:b/>
          <w:bCs/>
          <w:color w:val="3E3E3E"/>
          <w:sz w:val="20"/>
          <w:szCs w:val="20"/>
          <w:lang w:val="fr-CH"/>
        </w:rPr>
        <w:t>request</w:t>
      </w:r>
      <w:proofErr w:type="spellEnd"/>
    </w:p>
    <w:p w14:paraId="673696A7" w14:textId="49699462" w:rsidR="00C02AD0" w:rsidRPr="00163B36" w:rsidRDefault="00C02AD0" w:rsidP="00EC653D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C02AD0">
        <w:rPr>
          <w:rFonts w:cs="Arial"/>
          <w:color w:val="3E3E3E"/>
          <w:sz w:val="20"/>
          <w:szCs w:val="20"/>
          <w:lang w:val="fr-CH"/>
        </w:rPr>
        <w:sym w:font="Wingdings" w:char="F0E8"/>
      </w:r>
      <w:r w:rsidRPr="00C02AD0">
        <w:rPr>
          <w:rFonts w:cs="Arial"/>
          <w:color w:val="3E3E3E"/>
          <w:sz w:val="20"/>
          <w:szCs w:val="20"/>
        </w:rPr>
        <w:t xml:space="preserve"> Verschiedenen Request-Methoden in P</w:t>
      </w:r>
      <w:r>
        <w:rPr>
          <w:rFonts w:cs="Arial"/>
          <w:color w:val="3E3E3E"/>
          <w:sz w:val="20"/>
          <w:szCs w:val="20"/>
        </w:rPr>
        <w:t>ython implementieren</w:t>
      </w:r>
    </w:p>
    <w:p w14:paraId="7EF58AFC" w14:textId="56873820" w:rsidR="00EC653D" w:rsidRPr="0044713F" w:rsidRDefault="00EC653D" w:rsidP="00EC653D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rFonts w:cs="Arial"/>
          <w:color w:val="3E3E3E"/>
          <w:sz w:val="20"/>
          <w:szCs w:val="20"/>
          <w:lang w:val="en-US"/>
        </w:rPr>
        <w:t>Eigener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Web-Service in Python 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implementieren</w:t>
      </w:r>
      <w:proofErr w:type="spellEnd"/>
    </w:p>
    <w:p w14:paraId="1C80F779" w14:textId="6D7A88BF" w:rsidR="0044713F" w:rsidRPr="0044713F" w:rsidRDefault="0044713F" w:rsidP="0044713F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FLASK / Django</w:t>
      </w:r>
    </w:p>
    <w:p w14:paraId="10DCE8B9" w14:textId="667D6795" w:rsidR="0044713F" w:rsidRPr="00667C12" w:rsidRDefault="0044713F" w:rsidP="0044713F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>REST-</w:t>
      </w:r>
      <w:proofErr w:type="spellStart"/>
      <w:r>
        <w:rPr>
          <w:rFonts w:cs="Arial"/>
          <w:color w:val="3E3E3E"/>
          <w:sz w:val="20"/>
          <w:szCs w:val="20"/>
          <w:lang w:val="en-US"/>
        </w:rPr>
        <w:t>Servcie</w:t>
      </w:r>
      <w:proofErr w:type="spellEnd"/>
      <w:r>
        <w:rPr>
          <w:rFonts w:cs="Arial"/>
          <w:color w:val="3E3E3E"/>
          <w:sz w:val="20"/>
          <w:szCs w:val="20"/>
          <w:lang w:val="en-US"/>
        </w:rPr>
        <w:t xml:space="preserve"> </w:t>
      </w:r>
    </w:p>
    <w:p w14:paraId="15DB10DA" w14:textId="43EA9B49" w:rsidR="00EC653D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Auftrag</w:t>
      </w:r>
      <w:proofErr w:type="spellEnd"/>
      <w:r>
        <w:rPr>
          <w:sz w:val="20"/>
          <w:szCs w:val="20"/>
          <w:lang w:val="en-US"/>
        </w:rPr>
        <w:t xml:space="preserve"> für </w:t>
      </w:r>
      <w:proofErr w:type="spellStart"/>
      <w:r>
        <w:rPr>
          <w:sz w:val="20"/>
          <w:szCs w:val="20"/>
          <w:lang w:val="en-US"/>
        </w:rPr>
        <w:t>Leistungsnachweis</w:t>
      </w:r>
      <w:proofErr w:type="spellEnd"/>
    </w:p>
    <w:p w14:paraId="2DDC0B5E" w14:textId="76B03C6B" w:rsidR="00224536" w:rsidRDefault="00291197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2-Tie</w:t>
      </w:r>
      <w:r w:rsidR="00163B36">
        <w:rPr>
          <w:sz w:val="20"/>
          <w:szCs w:val="20"/>
          <w:lang w:val="en-US"/>
        </w:rPr>
        <w:t>r Application (Python Frontend / DB as Backend)</w:t>
      </w:r>
    </w:p>
    <w:p w14:paraId="5204F751" w14:textId="77777777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DB-Connection</w:t>
      </w:r>
    </w:p>
    <w:p w14:paraId="620AC08B" w14:textId="7731F15A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Calling an SQL Statement (DML) </w:t>
      </w:r>
    </w:p>
    <w:p w14:paraId="36584F45" w14:textId="75B250B4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Processing Result-Set</w:t>
      </w:r>
    </w:p>
    <w:p w14:paraId="54CF0EB0" w14:textId="1F78DA65" w:rsidR="00C83A81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Calling Stored-Procedure</w:t>
      </w:r>
    </w:p>
    <w:p w14:paraId="7A5F1281" w14:textId="53AE2C97" w:rsidR="00C83A81" w:rsidRPr="00224536" w:rsidRDefault="00C83A81" w:rsidP="00C83A81">
      <w:pPr>
        <w:pStyle w:val="Listenabsatz"/>
        <w:numPr>
          <w:ilvl w:val="1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Transactions</w:t>
      </w:r>
    </w:p>
    <w:p w14:paraId="406228CD" w14:textId="0964AF92" w:rsidR="003167D3" w:rsidRPr="00DB0F53" w:rsidRDefault="003167D3" w:rsidP="003167D3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rFonts w:cs="Arial"/>
          <w:color w:val="3E3E3E"/>
          <w:sz w:val="20"/>
          <w:szCs w:val="20"/>
        </w:rPr>
        <w:t>Mobile Entwicklung und Marketing</w:t>
      </w:r>
      <w:r w:rsidR="00C83A81">
        <w:rPr>
          <w:rFonts w:cs="Arial"/>
          <w:color w:val="3E3E3E"/>
          <w:sz w:val="20"/>
          <w:szCs w:val="20"/>
        </w:rPr>
        <w:t>.</w:t>
      </w:r>
      <w:r>
        <w:rPr>
          <w:rFonts w:cs="Arial"/>
          <w:color w:val="3E3E3E"/>
          <w:sz w:val="20"/>
          <w:szCs w:val="20"/>
        </w:rPr>
        <w:t xml:space="preserve"> </w:t>
      </w:r>
      <w:r w:rsidR="00C83A81">
        <w:rPr>
          <w:rFonts w:cs="Arial"/>
          <w:color w:val="3E3E3E"/>
          <w:sz w:val="20"/>
          <w:szCs w:val="20"/>
        </w:rPr>
        <w:t xml:space="preserve"> Ein </w:t>
      </w:r>
      <w:r>
        <w:rPr>
          <w:rFonts w:cs="Arial"/>
          <w:color w:val="3E3E3E"/>
          <w:sz w:val="20"/>
          <w:szCs w:val="20"/>
        </w:rPr>
        <w:t>Rundgang (</w:t>
      </w:r>
      <w:r w:rsidR="00C83A81">
        <w:rPr>
          <w:rFonts w:cs="Arial"/>
          <w:color w:val="3E3E3E"/>
          <w:sz w:val="20"/>
          <w:szCs w:val="20"/>
        </w:rPr>
        <w:t xml:space="preserve">Mit </w:t>
      </w:r>
      <w:r>
        <w:rPr>
          <w:rFonts w:cs="Arial"/>
          <w:color w:val="3E3E3E"/>
          <w:sz w:val="20"/>
          <w:szCs w:val="20"/>
        </w:rPr>
        <w:t>Frank-Stefan Heinz)</w:t>
      </w:r>
    </w:p>
    <w:p w14:paraId="72B51669" w14:textId="1B4AFF7B" w:rsidR="00A528A2" w:rsidRPr="00557B13" w:rsidRDefault="00C02AD0" w:rsidP="00812221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rFonts w:cs="Arial"/>
          <w:color w:val="3E3E3E"/>
          <w:sz w:val="20"/>
          <w:szCs w:val="20"/>
          <w:lang w:val="en-US"/>
        </w:rPr>
        <w:t xml:space="preserve">Message Queues und </w:t>
      </w:r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IoT </w:t>
      </w:r>
      <w:proofErr w:type="spellStart"/>
      <w:r w:rsidR="00557B13" w:rsidRPr="00557B13">
        <w:rPr>
          <w:rFonts w:cs="Arial"/>
          <w:color w:val="3E3E3E"/>
          <w:sz w:val="20"/>
          <w:szCs w:val="20"/>
          <w:lang w:val="en-US"/>
        </w:rPr>
        <w:t>Anwendung</w:t>
      </w:r>
      <w:proofErr w:type="spellEnd"/>
      <w:r w:rsidR="00557B13" w:rsidRPr="00557B13">
        <w:rPr>
          <w:rFonts w:cs="Arial"/>
          <w:color w:val="3E3E3E"/>
          <w:sz w:val="20"/>
          <w:szCs w:val="20"/>
          <w:lang w:val="en-US"/>
        </w:rPr>
        <w:t xml:space="preserve"> </w:t>
      </w:r>
      <w:r>
        <w:rPr>
          <w:rFonts w:cs="Arial"/>
          <w:color w:val="3E3E3E"/>
          <w:sz w:val="20"/>
          <w:szCs w:val="20"/>
          <w:lang w:val="en-US"/>
        </w:rPr>
        <w:t>in Python</w:t>
      </w:r>
    </w:p>
    <w:p w14:paraId="5837A5C4" w14:textId="77777777" w:rsidR="00DB0F53" w:rsidRPr="00557B13" w:rsidRDefault="00DB0F53" w:rsidP="00DB0F53">
      <w:pPr>
        <w:pStyle w:val="Listenabsatz"/>
        <w:spacing w:before="60" w:after="60" w:line="240" w:lineRule="auto"/>
        <w:rPr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lastRenderedPageBreak/>
              <w:t>Lehr- und Lernmethoden</w:t>
            </w:r>
          </w:p>
        </w:tc>
      </w:tr>
    </w:tbl>
    <w:p w14:paraId="6E795307" w14:textId="06E1ADD0" w:rsidR="00A528A2" w:rsidRDefault="00625E6B" w:rsidP="00812221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100D681A" w14:textId="41D4C326" w:rsidR="00A77D9A" w:rsidRDefault="00A77D9A" w:rsidP="00EB1CBA">
      <w:pPr>
        <w:pStyle w:val="Listenabsatz"/>
        <w:numPr>
          <w:ilvl w:val="0"/>
          <w:numId w:val="2"/>
        </w:numPr>
        <w:spacing w:before="60" w:after="60" w:line="240" w:lineRule="auto"/>
        <w:ind w:left="709" w:hanging="425"/>
        <w:rPr>
          <w:sz w:val="20"/>
          <w:szCs w:val="20"/>
        </w:rPr>
      </w:pPr>
      <w:r w:rsidRPr="00C47122">
        <w:rPr>
          <w:b/>
          <w:bCs/>
          <w:sz w:val="20"/>
          <w:szCs w:val="20"/>
        </w:rPr>
        <w:t>Formative Lernkontrolle:</w:t>
      </w:r>
      <w:r w:rsidRPr="00C47122">
        <w:rPr>
          <w:sz w:val="20"/>
          <w:szCs w:val="20"/>
        </w:rPr>
        <w:t xml:space="preserve"> </w:t>
      </w:r>
      <w:r w:rsidR="00C47122" w:rsidRPr="00C47122">
        <w:rPr>
          <w:sz w:val="20"/>
          <w:szCs w:val="20"/>
        </w:rPr>
        <w:t>Zur Vorbereitung auf den Leistungsnachweis müssen die Studierenden zu Fragestellungen entsprechende Lösungen in Python implementieren und die Resultate selbständig überprüfen.</w:t>
      </w:r>
      <w:r w:rsidR="00C47122">
        <w:rPr>
          <w:sz w:val="20"/>
          <w:szCs w:val="20"/>
        </w:rPr>
        <w:t xml:space="preserve"> Als Entwicklungs-Umgebung wird </w:t>
      </w:r>
      <w:proofErr w:type="spellStart"/>
      <w:r w:rsidR="00C47122">
        <w:rPr>
          <w:sz w:val="20"/>
          <w:szCs w:val="20"/>
        </w:rPr>
        <w:t>PyCharm</w:t>
      </w:r>
      <w:proofErr w:type="spellEnd"/>
      <w:r w:rsidR="00C47122">
        <w:rPr>
          <w:sz w:val="20"/>
          <w:szCs w:val="20"/>
        </w:rPr>
        <w:t xml:space="preserve"> verwendet.</w:t>
      </w:r>
    </w:p>
    <w:p w14:paraId="1A4F6233" w14:textId="77777777" w:rsidR="007E1626" w:rsidRPr="007E1626" w:rsidRDefault="007E1626" w:rsidP="007E1626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030A6BC3" w:rsidR="006D7F0B" w:rsidRPr="006D7F0B" w:rsidRDefault="00C47122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page"/>
            </w:r>
            <w:r w:rsidR="000E4211"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46F11A8C" w14:textId="480BDE0E" w:rsid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</w:t>
      </w:r>
      <w:r w:rsidR="0042184B" w:rsidRPr="000E4211">
        <w:rPr>
          <w:sz w:val="20"/>
          <w:szCs w:val="20"/>
        </w:rPr>
        <w:t xml:space="preserve">anhand von </w:t>
      </w:r>
      <w:r w:rsidRPr="000E4211">
        <w:rPr>
          <w:sz w:val="20"/>
          <w:szCs w:val="20"/>
        </w:rPr>
        <w:t xml:space="preserve">vorgegebenen </w:t>
      </w:r>
      <w:proofErr w:type="spellStart"/>
      <w:r w:rsidR="0042184B" w:rsidRPr="000E4211">
        <w:rPr>
          <w:sz w:val="20"/>
          <w:szCs w:val="20"/>
        </w:rPr>
        <w:t>Requirements</w:t>
      </w:r>
      <w:proofErr w:type="spellEnd"/>
      <w:r w:rsidR="0042184B" w:rsidRPr="000E4211">
        <w:rPr>
          <w:sz w:val="20"/>
          <w:szCs w:val="20"/>
        </w:rPr>
        <w:t xml:space="preserve"> nach den Clean-Code Regeln in Einzelarbeit </w:t>
      </w:r>
      <w:r w:rsidR="001C5E33">
        <w:rPr>
          <w:sz w:val="20"/>
          <w:szCs w:val="20"/>
        </w:rPr>
        <w:t xml:space="preserve">vor Ort </w:t>
      </w:r>
      <w:r w:rsidR="0042184B" w:rsidRPr="000E4211">
        <w:rPr>
          <w:sz w:val="20"/>
          <w:szCs w:val="20"/>
        </w:rPr>
        <w:t>entwickeln</w:t>
      </w:r>
      <w:r w:rsidRPr="000E4211">
        <w:rPr>
          <w:sz w:val="20"/>
          <w:szCs w:val="20"/>
        </w:rPr>
        <w:t xml:space="preserve">. </w:t>
      </w:r>
      <w:r w:rsidR="001E2B96">
        <w:rPr>
          <w:sz w:val="20"/>
          <w:szCs w:val="20"/>
        </w:rPr>
        <w:t xml:space="preserve">Es sind alle Unterlagen, Beispielcode oder Google erlaubt. Es muss eine Ehrenwörtliche Erklärung abgegeben werden, dass die Arbeit </w:t>
      </w:r>
      <w:proofErr w:type="gramStart"/>
      <w:r w:rsidR="001E2B96">
        <w:rPr>
          <w:sz w:val="20"/>
          <w:szCs w:val="20"/>
        </w:rPr>
        <w:t>alleine</w:t>
      </w:r>
      <w:proofErr w:type="gramEnd"/>
      <w:r w:rsidR="001E2B96">
        <w:rPr>
          <w:sz w:val="20"/>
          <w:szCs w:val="20"/>
        </w:rPr>
        <w:t xml:space="preserve"> ohne fremde Hilfe erstellt wurde.</w:t>
      </w:r>
    </w:p>
    <w:p w14:paraId="6DEFB1BD" w14:textId="77777777" w:rsidR="001E2B96" w:rsidRDefault="001E2B96" w:rsidP="000E4211">
      <w:pPr>
        <w:spacing w:before="60" w:after="60" w:line="240" w:lineRule="auto"/>
        <w:ind w:left="66"/>
        <w:rPr>
          <w:sz w:val="20"/>
          <w:szCs w:val="20"/>
        </w:rPr>
      </w:pPr>
    </w:p>
    <w:p w14:paraId="16E247F7" w14:textId="1173273E" w:rsidR="0042184B" w:rsidRPr="000E4211" w:rsidRDefault="005A7815" w:rsidP="000E4211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</w:t>
      </w:r>
      <w:r w:rsidR="001C5E33">
        <w:rPr>
          <w:sz w:val="20"/>
          <w:szCs w:val="20"/>
        </w:rPr>
        <w:t>, welche im abgegebenen Prüfungsdokument festgelegt werden</w:t>
      </w:r>
      <w:r w:rsidRPr="000E4211">
        <w:rPr>
          <w:sz w:val="20"/>
          <w:szCs w:val="20"/>
        </w:rPr>
        <w:t>. Anhand eines Fachgespräches wird überprüft, ob der Student den Code und die darunter liegenden theoretischen Grundlagen verstanden hat. (Gewicht: 100</w:t>
      </w:r>
      <w:r w:rsidR="0042184B" w:rsidRPr="000E4211">
        <w:rPr>
          <w:sz w:val="20"/>
          <w:szCs w:val="20"/>
        </w:rPr>
        <w:t>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782B77E4" w:rsidR="00DB0F53" w:rsidRPr="00DB0F53" w:rsidRDefault="00AF2D3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rFonts w:cs="Arial"/>
          <w:color w:val="3E3E3E"/>
          <w:sz w:val="20"/>
          <w:szCs w:val="20"/>
        </w:rPr>
        <w:t xml:space="preserve">Inhalt vom Module Web- &amp; N-tier </w:t>
      </w:r>
      <w:proofErr w:type="spellStart"/>
      <w:r>
        <w:rPr>
          <w:rFonts w:cs="Arial"/>
          <w:color w:val="3E3E3E"/>
          <w:sz w:val="20"/>
          <w:szCs w:val="20"/>
        </w:rPr>
        <w:t>Applications</w:t>
      </w:r>
      <w:proofErr w:type="spellEnd"/>
      <w:r>
        <w:rPr>
          <w:rFonts w:cs="Arial"/>
          <w:color w:val="3E3E3E"/>
          <w:sz w:val="20"/>
          <w:szCs w:val="20"/>
        </w:rPr>
        <w:t xml:space="preserve"> verstanden</w:t>
      </w:r>
      <w:r w:rsidR="00005561">
        <w:rPr>
          <w:rFonts w:cs="Arial"/>
          <w:color w:val="3E3E3E"/>
          <w:sz w:val="20"/>
          <w:szCs w:val="20"/>
        </w:rPr>
        <w:t xml:space="preserve">. Python-Kurse bestanden </w:t>
      </w:r>
      <w:r>
        <w:rPr>
          <w:rFonts w:cs="Arial"/>
          <w:color w:val="3E3E3E"/>
          <w:sz w:val="20"/>
          <w:szCs w:val="20"/>
        </w:rPr>
        <w:t xml:space="preserve">und </w:t>
      </w:r>
      <w:r w:rsidR="0030146D">
        <w:rPr>
          <w:rFonts w:cs="Arial"/>
          <w:color w:val="3E3E3E"/>
          <w:sz w:val="20"/>
          <w:szCs w:val="20"/>
        </w:rPr>
        <w:t>beherrscht seine</w:t>
      </w:r>
      <w:r w:rsidR="0043045C">
        <w:rPr>
          <w:rFonts w:cs="Arial"/>
          <w:color w:val="3E3E3E"/>
          <w:sz w:val="20"/>
          <w:szCs w:val="20"/>
        </w:rPr>
        <w:t xml:space="preserve"> </w:t>
      </w:r>
      <w:r w:rsidR="00005561">
        <w:rPr>
          <w:rFonts w:cs="Arial"/>
          <w:color w:val="3E3E3E"/>
          <w:sz w:val="20"/>
          <w:szCs w:val="20"/>
        </w:rPr>
        <w:t>Entwicklungsumgebung.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0B31504" w:rsidR="00902D56" w:rsidRPr="00FB56C2" w:rsidRDefault="003E531E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 xml:space="preserve">Client-Server </w:t>
            </w:r>
            <w:proofErr w:type="spellStart"/>
            <w:r w:rsidRPr="003E531E">
              <w:rPr>
                <w:rFonts w:cs="Arial"/>
                <w:b/>
                <w:color w:val="3E3E3E"/>
                <w:sz w:val="20"/>
                <w:szCs w:val="20"/>
              </w:rPr>
              <w:t>Kommuniation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46189173" w:rsidR="00D840ED" w:rsidRPr="00D840ED" w:rsidRDefault="0030146D" w:rsidP="00F76E97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23.3.2023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B65F98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08E68B33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64C83CCD" w:rsidR="00B65F98" w:rsidRPr="00B65F98" w:rsidRDefault="00214D14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03FB750" w14:textId="77777777" w:rsidR="005E31D8" w:rsidRPr="00614BDF" w:rsidRDefault="005E31D8" w:rsidP="005E31D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7685FC3" w14:textId="38CDAD2A" w:rsidR="005E31D8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OSI Schichten Modell</w:t>
      </w:r>
    </w:p>
    <w:p w14:paraId="4578EE10" w14:textId="00730AAB" w:rsidR="009B4819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XML und XML Processing</w:t>
      </w:r>
    </w:p>
    <w:p w14:paraId="586CEF9A" w14:textId="00D7DF5F" w:rsidR="009B4819" w:rsidRPr="00507C63" w:rsidRDefault="009B4819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Python String-Methoden (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>)</w:t>
      </w:r>
      <w:r w:rsidR="00C83A81">
        <w:rPr>
          <w:sz w:val="20"/>
          <w:szCs w:val="20"/>
        </w:rPr>
        <w:t xml:space="preserve">, List and </w:t>
      </w:r>
      <w:proofErr w:type="spellStart"/>
      <w:r w:rsidR="00C83A81">
        <w:rPr>
          <w:sz w:val="20"/>
          <w:szCs w:val="20"/>
        </w:rPr>
        <w:t>Dicts</w:t>
      </w:r>
      <w:proofErr w:type="spellEnd"/>
      <w:r>
        <w:rPr>
          <w:sz w:val="20"/>
          <w:szCs w:val="20"/>
        </w:rPr>
        <w:t xml:space="preserve"> anwenden können</w:t>
      </w:r>
    </w:p>
    <w:p w14:paraId="37631C41" w14:textId="77777777" w:rsidR="005E31D8" w:rsidRDefault="005E31D8" w:rsidP="00AC46EB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788B0867" w14:textId="77777777" w:rsidR="00C83A81" w:rsidRDefault="00C83A81" w:rsidP="0081222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http-Protokoll und URL</w:t>
      </w:r>
    </w:p>
    <w:p w14:paraId="6DFC3B12" w14:textId="70311630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Die drei Grundoperationen (Validierung, Transformation und Data-Access) mit einem XML</w:t>
      </w:r>
      <w:r w:rsidR="00690341">
        <w:rPr>
          <w:sz w:val="20"/>
          <w:szCs w:val="20"/>
        </w:rPr>
        <w:t>-</w:t>
      </w:r>
      <w:r>
        <w:rPr>
          <w:sz w:val="20"/>
          <w:szCs w:val="20"/>
        </w:rPr>
        <w:t>Dokument in Python implementieren</w:t>
      </w:r>
    </w:p>
    <w:p w14:paraId="262D206E" w14:textId="0C17E72D" w:rsid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>
        <w:rPr>
          <w:sz w:val="20"/>
          <w:szCs w:val="20"/>
        </w:rPr>
        <w:t>JSON Datenstrukturen</w:t>
      </w:r>
      <w:proofErr w:type="gramEnd"/>
    </w:p>
    <w:p w14:paraId="0C0C691E" w14:textId="539C2BDA" w:rsidR="007E1626" w:rsidRPr="007E1626" w:rsidRDefault="007E1626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proofErr w:type="gramStart"/>
      <w:r w:rsidRPr="007E1626">
        <w:rPr>
          <w:sz w:val="20"/>
          <w:szCs w:val="20"/>
        </w:rPr>
        <w:t>SOAP Services</w:t>
      </w:r>
      <w:proofErr w:type="gramEnd"/>
      <w:r w:rsidRPr="007E1626">
        <w:rPr>
          <w:sz w:val="20"/>
          <w:szCs w:val="20"/>
        </w:rPr>
        <w:t xml:space="preserve"> in Python nutze</w:t>
      </w:r>
      <w:r>
        <w:rPr>
          <w:sz w:val="20"/>
          <w:szCs w:val="20"/>
        </w:rPr>
        <w:t>n</w:t>
      </w:r>
    </w:p>
    <w:p w14:paraId="7C806DE8" w14:textId="14C578FE" w:rsidR="00D77EA8" w:rsidRPr="006D7F0B" w:rsidRDefault="00D77EA8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Zustandslose / Zustandsbehaftet (Session)</w:t>
      </w:r>
    </w:p>
    <w:p w14:paraId="78FB3711" w14:textId="483C621B" w:rsidR="009B4819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Erweitern der TCP/IP Socket Applikation als Service Call</w:t>
      </w:r>
    </w:p>
    <w:p w14:paraId="4F8C808C" w14:textId="31A79E1B" w:rsidR="00C83A81" w:rsidRPr="00C83A81" w:rsidRDefault="00C83A81" w:rsidP="00C83A81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 eigener Client und Server in Python implementieren, welcher über eine Socket-Communication Meldungen (Daten/Aktionen) austauscht.</w:t>
      </w:r>
    </w:p>
    <w:p w14:paraId="6086ACE2" w14:textId="77777777" w:rsidR="009B4819" w:rsidRPr="009B4819" w:rsidRDefault="009B4819" w:rsidP="009B4819">
      <w:pPr>
        <w:spacing w:before="60" w:after="60" w:line="240" w:lineRule="auto"/>
        <w:rPr>
          <w:sz w:val="20"/>
          <w:szCs w:val="20"/>
        </w:rPr>
      </w:pPr>
    </w:p>
    <w:p w14:paraId="1F148C6F" w14:textId="77777777" w:rsidR="009B4819" w:rsidRPr="00614BDF" w:rsidRDefault="009B4819" w:rsidP="009B4819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25C401C" w14:textId="4389BEB9" w:rsidR="009B4819" w:rsidRPr="006D7F0B" w:rsidRDefault="009B4819" w:rsidP="009B4819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Testen und </w:t>
      </w:r>
      <w:r w:rsidR="009878DB">
        <w:rPr>
          <w:sz w:val="20"/>
          <w:szCs w:val="20"/>
        </w:rPr>
        <w:t>f</w:t>
      </w:r>
      <w:r>
        <w:rPr>
          <w:sz w:val="20"/>
          <w:szCs w:val="20"/>
        </w:rPr>
        <w:t xml:space="preserve">ertigstellen der Applikation </w:t>
      </w: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7CB65F4B" w14:textId="6FB441E3" w:rsidR="00B65F98" w:rsidRDefault="00B65F98" w:rsidP="001C7337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3E531E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4561097" w:rsidR="00B65F98" w:rsidRPr="00507C63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Verschlüsselung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/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Authentification</w:t>
            </w:r>
            <w:proofErr w:type="spellEnd"/>
          </w:p>
        </w:tc>
      </w:tr>
      <w:tr w:rsidR="00B65F98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28184274" w:rsidR="00B65F98" w:rsidRPr="00D840ED" w:rsidRDefault="0030146D" w:rsidP="00507C6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120F">
              <w:rPr>
                <w:rFonts w:cs="Arial"/>
                <w:sz w:val="20"/>
                <w:szCs w:val="20"/>
              </w:rPr>
              <w:t>13.4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B65F98" w:rsidRPr="001673DC" w14:paraId="7C49934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77777777" w:rsidR="00B65F98" w:rsidRPr="00E25D6F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27B6F294" w:rsidR="00B65F98" w:rsidRPr="00E25D6F" w:rsidRDefault="00507C63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B65F98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77777777" w:rsidR="00B65F98" w:rsidRPr="00F364EC" w:rsidRDefault="00B65F98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0ADB7F67" w:rsidR="00B65F98" w:rsidRDefault="00B65F98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5837FEB2" w14:textId="77777777" w:rsidR="00D77EA8" w:rsidRPr="00614BDF" w:rsidRDefault="00D77EA8" w:rsidP="00D77EA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8F2A525" w14:textId="4184CE59" w:rsidR="00D77EA8" w:rsidRP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Hash-Funktionen (Verlustbehaftete Kompression)</w:t>
      </w:r>
    </w:p>
    <w:p w14:paraId="13F72421" w14:textId="705D04AF" w:rsidR="00513E97" w:rsidRPr="00513E97" w:rsidRDefault="00513E97" w:rsidP="00513E97">
      <w:pPr>
        <w:spacing w:before="60" w:after="60" w:line="240" w:lineRule="auto"/>
        <w:rPr>
          <w:sz w:val="20"/>
          <w:szCs w:val="20"/>
        </w:rPr>
      </w:pPr>
    </w:p>
    <w:p w14:paraId="09681CA7" w14:textId="77777777" w:rsidR="00FB120F" w:rsidRPr="00614BDF" w:rsidRDefault="00FB120F" w:rsidP="00FB120F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1412C31" w14:textId="39963BE1" w:rsid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Codieren / </w:t>
      </w:r>
      <w:r>
        <w:rPr>
          <w:sz w:val="20"/>
          <w:szCs w:val="20"/>
        </w:rPr>
        <w:t>Verschleiern / Tarnen / Verschlüsseln</w:t>
      </w:r>
    </w:p>
    <w:p w14:paraId="53986A7D" w14:textId="1F4CB197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Symmetrische Verschlüsselung (Word Dokument Passwort schützen, </w:t>
      </w:r>
      <w:proofErr w:type="spellStart"/>
      <w:r>
        <w:rPr>
          <w:sz w:val="20"/>
          <w:szCs w:val="20"/>
        </w:rPr>
        <w:t>Shifter</w:t>
      </w:r>
      <w:proofErr w:type="spellEnd"/>
      <w:r>
        <w:rPr>
          <w:sz w:val="20"/>
          <w:szCs w:val="20"/>
        </w:rPr>
        <w:t>)</w:t>
      </w:r>
    </w:p>
    <w:p w14:paraId="1C34E0F9" w14:textId="4F6C84E9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Asymmetrische Verschlüsselung (Private / Public-Key)</w:t>
      </w:r>
    </w:p>
    <w:p w14:paraId="1133CAD8" w14:textId="3C3F2384" w:rsidR="00AE357F" w:rsidRPr="00AE357F" w:rsidRDefault="00AE357F" w:rsidP="00AE357F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Authentifizierung</w:t>
      </w:r>
      <w:r>
        <w:rPr>
          <w:sz w:val="20"/>
          <w:szCs w:val="20"/>
        </w:rPr>
        <w:t xml:space="preserve"> (Signieren und Unterschrift prüfen)</w:t>
      </w:r>
    </w:p>
    <w:p w14:paraId="17F016AB" w14:textId="2BABBE2B" w:rsidR="00D77EA8" w:rsidRDefault="00D77EA8" w:rsidP="00D77EA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Zertifikate</w:t>
      </w:r>
    </w:p>
    <w:p w14:paraId="288E2B23" w14:textId="02A13C72" w:rsidR="00D77EA8" w:rsidRPr="00A757BD" w:rsidRDefault="00D77EA8" w:rsidP="00A757BD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SSL / HTTPS / SFTP</w:t>
      </w:r>
    </w:p>
    <w:p w14:paraId="16DFF3BB" w14:textId="52219421" w:rsidR="00513E97" w:rsidRDefault="00513E97" w:rsidP="00B65F9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D3CA6E7" w14:textId="04CA1CF7" w:rsidR="00FB120F" w:rsidRDefault="00FB120F" w:rsidP="00B65F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698E2481" w14:textId="677A5CAE" w:rsidR="003B7446" w:rsidRDefault="003B7446" w:rsidP="003B7446">
      <w:pPr>
        <w:pStyle w:val="Listenabsatz"/>
        <w:numPr>
          <w:ilvl w:val="0"/>
          <w:numId w:val="12"/>
        </w:numPr>
        <w:spacing w:before="60" w:after="60" w:line="240" w:lineRule="auto"/>
        <w:rPr>
          <w:color w:val="auto"/>
          <w:sz w:val="20"/>
          <w:szCs w:val="20"/>
        </w:rPr>
      </w:pPr>
      <w:proofErr w:type="spellStart"/>
      <w:r w:rsidRPr="003B7446">
        <w:rPr>
          <w:color w:val="auto"/>
          <w:sz w:val="20"/>
          <w:szCs w:val="20"/>
        </w:rPr>
        <w:t>Shifter</w:t>
      </w:r>
      <w:proofErr w:type="spellEnd"/>
      <w:r w:rsidRPr="003B7446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(Mit Hintertüre) </w:t>
      </w:r>
      <w:r w:rsidRPr="003B7446">
        <w:rPr>
          <w:color w:val="auto"/>
          <w:sz w:val="20"/>
          <w:szCs w:val="20"/>
        </w:rPr>
        <w:t>in Python realisieren</w:t>
      </w:r>
    </w:p>
    <w:p w14:paraId="5962C541" w14:textId="77728170" w:rsidR="003B7446" w:rsidRPr="003B7446" w:rsidRDefault="003B7446" w:rsidP="004124B4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B7446" w:rsidRPr="001673DC" w14:paraId="25115308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1DDF6E" w14:textId="7E193B41" w:rsidR="003B7446" w:rsidRPr="00507C63" w:rsidRDefault="003B7446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</w:rPr>
            </w:pP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lastRenderedPageBreak/>
              <w:t>Bestehender Web-Services</w:t>
            </w:r>
            <w:r w:rsidR="00AE357F">
              <w:rPr>
                <w:rFonts w:cs="Arial"/>
                <w:b/>
                <w:color w:val="3E3E3E"/>
                <w:sz w:val="20"/>
                <w:szCs w:val="20"/>
              </w:rPr>
              <w:t xml:space="preserve"> </w:t>
            </w:r>
            <w:r w:rsidRPr="00507C63">
              <w:rPr>
                <w:rFonts w:cs="Arial"/>
                <w:b/>
                <w:color w:val="3E3E3E"/>
                <w:sz w:val="20"/>
                <w:szCs w:val="20"/>
              </w:rPr>
              <w:t>in Python nutzen</w:t>
            </w:r>
          </w:p>
        </w:tc>
      </w:tr>
      <w:tr w:rsidR="003B7446" w:rsidRPr="001673DC" w14:paraId="6BE6FFFD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AB2C1B" w14:textId="77777777" w:rsidR="003B7446" w:rsidRPr="00F364EC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C7C540" w14:textId="77777777" w:rsidR="003B7446" w:rsidRPr="00D840ED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20.4.2023</w:t>
            </w:r>
          </w:p>
        </w:tc>
      </w:tr>
      <w:tr w:rsidR="003B7446" w:rsidRPr="001673DC" w14:paraId="5BF4381D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781A7" w14:textId="77777777" w:rsidR="003B7446" w:rsidRPr="00E25D6F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D359726" w14:textId="77777777" w:rsidR="003B7446" w:rsidRPr="00E25D6F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B7446" w:rsidRPr="001673DC" w14:paraId="680496E7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1989ED" w14:textId="77777777" w:rsidR="003B7446" w:rsidRPr="00F364EC" w:rsidRDefault="003B7446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5CD1753" w14:textId="77777777" w:rsidR="003B7446" w:rsidRDefault="003B7446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131E0E43" w14:textId="77777777" w:rsidR="003B7446" w:rsidRPr="00614BDF" w:rsidRDefault="003B7446" w:rsidP="003B744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EAF8C4F" w14:textId="77777777" w:rsidR="009B34D9" w:rsidRDefault="00AE357F" w:rsidP="009B34D9">
      <w:pPr>
        <w:spacing w:before="60" w:after="60" w:line="240" w:lineRule="auto"/>
        <w:ind w:left="66"/>
        <w:rPr>
          <w:sz w:val="20"/>
          <w:szCs w:val="20"/>
        </w:rPr>
      </w:pPr>
      <w:r w:rsidRPr="009B34D9">
        <w:rPr>
          <w:sz w:val="20"/>
          <w:szCs w:val="20"/>
        </w:rPr>
        <w:t>Web-Applikationen und die darunterliegenden Services (API) anhand eines Beispiels kennen</w:t>
      </w:r>
    </w:p>
    <w:p w14:paraId="004F1EAE" w14:textId="77777777" w:rsidR="009B34D9" w:rsidRPr="009B34D9" w:rsidRDefault="009B34D9" w:rsidP="009B34D9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</w:rPr>
        <w:t xml:space="preserve">Applikation: </w:t>
      </w:r>
      <w:hyperlink r:id="rId11" w:history="1">
        <w:r w:rsidRPr="009B34D9">
          <w:rPr>
            <w:rStyle w:val="Hyperlink"/>
            <w:sz w:val="20"/>
            <w:szCs w:val="20"/>
          </w:rPr>
          <w:t>https://openweathermap.org/</w:t>
        </w:r>
      </w:hyperlink>
    </w:p>
    <w:p w14:paraId="0A6D2E2E" w14:textId="0A768814" w:rsidR="00AE357F" w:rsidRPr="009B34D9" w:rsidRDefault="009B34D9" w:rsidP="009B34D9">
      <w:pPr>
        <w:pStyle w:val="Listenabsatz"/>
        <w:numPr>
          <w:ilvl w:val="1"/>
          <w:numId w:val="12"/>
        </w:numPr>
        <w:spacing w:before="60" w:after="60" w:line="240" w:lineRule="auto"/>
        <w:rPr>
          <w:sz w:val="20"/>
          <w:szCs w:val="20"/>
        </w:rPr>
      </w:pPr>
      <w:r w:rsidRPr="009B34D9">
        <w:rPr>
          <w:sz w:val="20"/>
          <w:szCs w:val="20"/>
          <w:lang w:val="fr-CH"/>
        </w:rPr>
        <w:t xml:space="preserve">Service </w:t>
      </w:r>
      <w:proofErr w:type="gramStart"/>
      <w:r w:rsidRPr="009B34D9">
        <w:rPr>
          <w:sz w:val="20"/>
          <w:szCs w:val="20"/>
          <w:lang w:val="fr-CH"/>
        </w:rPr>
        <w:t>API:</w:t>
      </w:r>
      <w:proofErr w:type="gramEnd"/>
      <w:r w:rsidRPr="009B34D9">
        <w:rPr>
          <w:sz w:val="20"/>
          <w:szCs w:val="20"/>
          <w:lang w:val="fr-CH"/>
        </w:rPr>
        <w:t xml:space="preserve"> </w:t>
      </w:r>
      <w:hyperlink r:id="rId12" w:history="1">
        <w:r w:rsidRPr="009B34D9">
          <w:rPr>
            <w:rStyle w:val="Hyperlink"/>
            <w:sz w:val="20"/>
            <w:szCs w:val="20"/>
            <w:lang w:val="fr-CH"/>
          </w:rPr>
          <w:t>https://openweathermap.org/api</w:t>
        </w:r>
      </w:hyperlink>
    </w:p>
    <w:p w14:paraId="7879FE70" w14:textId="77777777" w:rsidR="003B7446" w:rsidRPr="009B34D9" w:rsidRDefault="003B7446" w:rsidP="003B7446">
      <w:pPr>
        <w:spacing w:before="60" w:after="60" w:line="240" w:lineRule="auto"/>
        <w:rPr>
          <w:sz w:val="20"/>
          <w:szCs w:val="20"/>
          <w:lang w:val="fr-CH"/>
        </w:rPr>
      </w:pPr>
    </w:p>
    <w:p w14:paraId="7B230AB1" w14:textId="77777777" w:rsidR="003B7446" w:rsidRPr="00614BDF" w:rsidRDefault="003B7446" w:rsidP="003B744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5E30C0" w14:textId="724F5E4E" w:rsidR="003B7446" w:rsidRDefault="003B7446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Web-Service WS </w:t>
      </w:r>
      <w:r w:rsidR="004124B4">
        <w:rPr>
          <w:sz w:val="20"/>
          <w:szCs w:val="20"/>
        </w:rPr>
        <w:t xml:space="preserve">(SOAP) </w:t>
      </w:r>
      <w:r>
        <w:rPr>
          <w:sz w:val="20"/>
          <w:szCs w:val="20"/>
        </w:rPr>
        <w:t>in Java: Konzept verstehen und von Python aus nutzen</w:t>
      </w:r>
    </w:p>
    <w:p w14:paraId="5A80E062" w14:textId="61E318D0" w:rsidR="003B7446" w:rsidRDefault="003B7446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API eines </w:t>
      </w:r>
      <w:proofErr w:type="spellStart"/>
      <w:r>
        <w:rPr>
          <w:sz w:val="20"/>
          <w:szCs w:val="20"/>
        </w:rPr>
        <w:t>public</w:t>
      </w:r>
      <w:proofErr w:type="spellEnd"/>
      <w:r w:rsidR="004124B4">
        <w:rPr>
          <w:sz w:val="20"/>
          <w:szCs w:val="20"/>
        </w:rPr>
        <w:t xml:space="preserve"> REST-</w:t>
      </w:r>
      <w:r>
        <w:rPr>
          <w:sz w:val="20"/>
          <w:szCs w:val="20"/>
        </w:rPr>
        <w:t>Service (Google, Open-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Map.geo.admin</w:t>
      </w:r>
      <w:proofErr w:type="spellEnd"/>
      <w:r>
        <w:rPr>
          <w:sz w:val="20"/>
          <w:szCs w:val="20"/>
        </w:rPr>
        <w:t>,…</w:t>
      </w:r>
      <w:proofErr w:type="gramEnd"/>
      <w:r>
        <w:rPr>
          <w:sz w:val="20"/>
          <w:szCs w:val="20"/>
        </w:rPr>
        <w:t xml:space="preserve">) </w:t>
      </w:r>
      <w:r w:rsidR="004124B4">
        <w:rPr>
          <w:sz w:val="20"/>
          <w:szCs w:val="20"/>
        </w:rPr>
        <w:t>analysieren und in Python nutzen</w:t>
      </w:r>
    </w:p>
    <w:p w14:paraId="64E6ADCE" w14:textId="21B193E4" w:rsidR="004124B4" w:rsidRDefault="004124B4" w:rsidP="003B744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 w:rsidRPr="004124B4">
        <w:rPr>
          <w:b/>
          <w:bCs/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Modul (unterschiedlichen Request-Methoden) anwenden</w:t>
      </w:r>
    </w:p>
    <w:p w14:paraId="74001163" w14:textId="7B9D85C1" w:rsidR="004124B4" w:rsidRP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Parameterübergabe in Put/</w:t>
      </w:r>
      <w:proofErr w:type="spellStart"/>
      <w:r>
        <w:rPr>
          <w:sz w:val="20"/>
          <w:szCs w:val="20"/>
        </w:rPr>
        <w:t>Get</w:t>
      </w:r>
      <w:proofErr w:type="spellEnd"/>
    </w:p>
    <w:p w14:paraId="610CAE50" w14:textId="77777777" w:rsidR="003B7446" w:rsidRDefault="003B7446" w:rsidP="003B7446">
      <w:pPr>
        <w:spacing w:before="60" w:after="60" w:line="240" w:lineRule="auto"/>
        <w:rPr>
          <w:color w:val="auto"/>
          <w:sz w:val="20"/>
          <w:szCs w:val="20"/>
        </w:rPr>
      </w:pPr>
    </w:p>
    <w:p w14:paraId="3E8821CF" w14:textId="77777777" w:rsidR="003B7446" w:rsidRPr="00614BDF" w:rsidRDefault="003B7446" w:rsidP="003B744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3A402FF" w14:textId="77777777" w:rsidR="004124B4" w:rsidRPr="0031268D" w:rsidRDefault="004124B4" w:rsidP="004124B4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Applikation in Python implementieren, welche einen </w:t>
      </w:r>
      <w:r w:rsidRPr="007774F6">
        <w:rPr>
          <w:i/>
          <w:sz w:val="20"/>
          <w:szCs w:val="20"/>
        </w:rPr>
        <w:t>open</w:t>
      </w:r>
      <w:r>
        <w:rPr>
          <w:sz w:val="20"/>
          <w:szCs w:val="20"/>
        </w:rPr>
        <w:t xml:space="preserve"> WEB-Service nutzt</w:t>
      </w:r>
    </w:p>
    <w:p w14:paraId="3243A0BE" w14:textId="77777777" w:rsidR="003B7446" w:rsidRPr="006900FC" w:rsidRDefault="003B7446" w:rsidP="003B744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FD71BD4" w14:textId="77777777" w:rsidR="004124B4" w:rsidRP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6A535281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8A7E4D" w14:paraId="6C7082BB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910B70" w14:textId="72C7447E" w:rsidR="004124B4" w:rsidRPr="00A65C30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Eigener</w:t>
            </w:r>
            <w:proofErr w:type="spellEnd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 xml:space="preserve"> Web-Service in Python </w:t>
            </w:r>
            <w:proofErr w:type="spellStart"/>
            <w:r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implementieren</w:t>
            </w:r>
            <w:proofErr w:type="spellEnd"/>
          </w:p>
        </w:tc>
      </w:tr>
      <w:tr w:rsidR="004124B4" w:rsidRPr="001673DC" w14:paraId="1D54F7C6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541ED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D3109E2" w14:textId="77777777" w:rsidR="004124B4" w:rsidRPr="00D840ED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11.5.2023</w:t>
            </w:r>
          </w:p>
        </w:tc>
      </w:tr>
      <w:tr w:rsidR="004124B4" w:rsidRPr="001673DC" w14:paraId="3183D651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FB22425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2188A4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5F40C11F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9C1B9FE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8091394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76DAE2E3" w14:textId="77777777" w:rsidR="009F03EC" w:rsidRPr="00614BDF" w:rsidRDefault="009F03EC" w:rsidP="009F03E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63F196C" w14:textId="1DCB10C6" w:rsidR="009F03EC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FLASK / DJANGO</w:t>
      </w:r>
    </w:p>
    <w:p w14:paraId="124F3328" w14:textId="6F631419" w:rsidR="009F03EC" w:rsidRPr="005E31D8" w:rsidRDefault="009F03EC" w:rsidP="009F03E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Unterschied Common Gateway Interface (CGI) / Web Server Gateway Interface (WSGI)</w:t>
      </w:r>
    </w:p>
    <w:p w14:paraId="19940A4B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</w:p>
    <w:p w14:paraId="5F5BA7B3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738A59FC" w14:textId="5F8766AA" w:rsidR="004124B4" w:rsidRDefault="004124B4" w:rsidP="00502946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>FLASK</w:t>
      </w:r>
    </w:p>
    <w:p w14:paraId="687A82DD" w14:textId="77777777" w:rsidR="009F03EC" w:rsidRPr="009F03EC" w:rsidRDefault="009F03EC" w:rsidP="009F03EC">
      <w:pPr>
        <w:pStyle w:val="Listenabsatz"/>
        <w:spacing w:before="60" w:after="60" w:line="240" w:lineRule="auto"/>
        <w:ind w:left="360"/>
        <w:rPr>
          <w:sz w:val="20"/>
          <w:szCs w:val="20"/>
        </w:rPr>
      </w:pPr>
    </w:p>
    <w:p w14:paraId="1DAB160E" w14:textId="77777777" w:rsidR="004124B4" w:rsidRDefault="004124B4" w:rsidP="004124B4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Nachbearbeitung</w:t>
      </w:r>
      <w:r>
        <w:rPr>
          <w:sz w:val="20"/>
          <w:szCs w:val="20"/>
        </w:rPr>
        <w:t>:</w:t>
      </w:r>
    </w:p>
    <w:p w14:paraId="2B3C4FDC" w14:textId="44750AF1" w:rsidR="004124B4" w:rsidRDefault="004124B4" w:rsidP="00EF5081">
      <w:pPr>
        <w:pStyle w:val="Listenabsatz"/>
        <w:numPr>
          <w:ilvl w:val="0"/>
          <w:numId w:val="10"/>
        </w:numPr>
        <w:spacing w:before="60" w:after="60" w:line="240" w:lineRule="auto"/>
        <w:rPr>
          <w:sz w:val="20"/>
          <w:szCs w:val="20"/>
        </w:rPr>
      </w:pPr>
      <w:r w:rsidRPr="009F03EC">
        <w:rPr>
          <w:sz w:val="20"/>
          <w:szCs w:val="20"/>
        </w:rPr>
        <w:t xml:space="preserve">Eigener REST-Service in FLASK implementieren </w:t>
      </w:r>
    </w:p>
    <w:p w14:paraId="5931A60D" w14:textId="4FF31D1D" w:rsidR="009F03EC" w:rsidRDefault="009F03EC" w:rsidP="009F03EC">
      <w:pPr>
        <w:spacing w:before="60" w:after="60" w:line="240" w:lineRule="auto"/>
        <w:rPr>
          <w:sz w:val="20"/>
          <w:szCs w:val="20"/>
        </w:rPr>
      </w:pPr>
    </w:p>
    <w:p w14:paraId="3CB0C69D" w14:textId="77777777" w:rsidR="009F03EC" w:rsidRPr="009F03EC" w:rsidRDefault="009F03EC" w:rsidP="009F03EC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4124B4" w:rsidRPr="00FB56C2" w14:paraId="2DDEA86A" w14:textId="77777777" w:rsidTr="004A66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3D06C7C" w14:textId="77777777" w:rsidR="004124B4" w:rsidRPr="00FB6A5E" w:rsidRDefault="004124B4" w:rsidP="004A669F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 w:rsidRPr="00FB6A5E">
              <w:rPr>
                <w:color w:val="auto"/>
                <w:sz w:val="20"/>
                <w:szCs w:val="20"/>
              </w:rPr>
              <w:br w:type="page"/>
            </w:r>
            <w:proofErr w:type="spellStart"/>
            <w:r w:rsidRPr="00FB6A5E">
              <w:rPr>
                <w:rFonts w:cs="Arial"/>
                <w:b/>
                <w:color w:val="3E3E3E"/>
                <w:sz w:val="20"/>
                <w:szCs w:val="20"/>
                <w:lang w:val="en-US"/>
              </w:rPr>
              <w:t>Leistungsnachweis</w:t>
            </w:r>
            <w:proofErr w:type="spellEnd"/>
          </w:p>
        </w:tc>
      </w:tr>
      <w:tr w:rsidR="004124B4" w:rsidRPr="001673DC" w14:paraId="414A9358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1EFBC67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A9B6" w14:textId="77777777" w:rsidR="004124B4" w:rsidRPr="00D840ED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1.6.2023</w:t>
            </w:r>
          </w:p>
        </w:tc>
      </w:tr>
      <w:tr w:rsidR="004124B4" w:rsidRPr="001673DC" w14:paraId="4DF2CD35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0363EB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E1D1D1D" w14:textId="77777777" w:rsidR="004124B4" w:rsidRPr="00E25D6F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4124B4" w:rsidRPr="001673DC" w14:paraId="7F6074CE" w14:textId="77777777" w:rsidTr="004A66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B744C4" w14:textId="77777777" w:rsidR="004124B4" w:rsidRPr="00F364EC" w:rsidRDefault="004124B4" w:rsidP="004A66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FD5FD39" w14:textId="77777777" w:rsidR="004124B4" w:rsidRDefault="004124B4" w:rsidP="004A66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4397240" w14:textId="77777777" w:rsidR="001A02F6" w:rsidRDefault="001A02F6" w:rsidP="004124B4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6E01D7" w14:textId="20A99157" w:rsidR="004124B4" w:rsidRDefault="004124B4" w:rsidP="004124B4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CE06E72" w14:textId="77777777" w:rsidR="001A02F6" w:rsidRPr="001A02F6" w:rsidRDefault="004124B4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b/>
          <w:szCs w:val="20"/>
        </w:rPr>
      </w:pPr>
      <w:r w:rsidRPr="001A02F6">
        <w:rPr>
          <w:b/>
          <w:szCs w:val="20"/>
        </w:rPr>
        <w:t>Abgabe der Aufgabenstellung und Kriterien für den Leistungsnachweis</w:t>
      </w:r>
    </w:p>
    <w:p w14:paraId="79755F81" w14:textId="32BA96B4" w:rsidR="00513E97" w:rsidRPr="001A02F6" w:rsidRDefault="001A02F6" w:rsidP="001A02F6">
      <w:pPr>
        <w:pStyle w:val="Listenabsatz"/>
        <w:numPr>
          <w:ilvl w:val="0"/>
          <w:numId w:val="10"/>
        </w:numPr>
        <w:suppressAutoHyphens w:val="0"/>
        <w:spacing w:line="240" w:lineRule="auto"/>
        <w:rPr>
          <w:color w:val="auto"/>
          <w:sz w:val="20"/>
          <w:szCs w:val="20"/>
        </w:rPr>
      </w:pPr>
      <w:r w:rsidRPr="001A02F6">
        <w:rPr>
          <w:b/>
          <w:szCs w:val="20"/>
        </w:rPr>
        <w:t>Design und Implementation eines REST-Services</w:t>
      </w:r>
      <w:r w:rsidR="004124B4" w:rsidRPr="001A02F6">
        <w:rPr>
          <w:color w:val="auto"/>
          <w:sz w:val="20"/>
          <w:szCs w:val="20"/>
        </w:rPr>
        <w:t xml:space="preserve"> </w:t>
      </w:r>
      <w:r w:rsidR="00513E97" w:rsidRPr="001A02F6"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7E1626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171198E0" w:rsidR="00D46E3A" w:rsidRPr="00967B9C" w:rsidRDefault="00967B9C" w:rsidP="00812221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0"/>
                <w:szCs w:val="20"/>
                <w:lang w:val="fr-CH"/>
              </w:rPr>
            </w:pPr>
            <w:r w:rsidRPr="00507C63">
              <w:rPr>
                <w:b/>
                <w:sz w:val="20"/>
                <w:szCs w:val="20"/>
                <w:lang w:val="en-US"/>
              </w:rPr>
              <w:lastRenderedPageBreak/>
              <w:t>2-Tier Application (Python Frontend / DB as Backend)</w:t>
            </w:r>
          </w:p>
        </w:tc>
      </w:tr>
      <w:tr w:rsidR="00D46E3A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60094603" w:rsidR="00D46E3A" w:rsidRPr="00D840ED" w:rsidRDefault="0030146D" w:rsidP="00900B7D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196A8E">
              <w:rPr>
                <w:rFonts w:cs="Arial"/>
                <w:sz w:val="20"/>
                <w:szCs w:val="20"/>
              </w:rPr>
              <w:t>15.6</w:t>
            </w:r>
            <w:r w:rsidR="00FB120F"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t>2023</w:t>
            </w:r>
          </w:p>
        </w:tc>
      </w:tr>
      <w:tr w:rsidR="00D46E3A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77777777" w:rsidR="00D46E3A" w:rsidRPr="00E25D6F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D46E3A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77777777" w:rsidR="00D46E3A" w:rsidRPr="00F364EC" w:rsidRDefault="00D46E3A" w:rsidP="009034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77777777" w:rsidR="00D46E3A" w:rsidRDefault="00D46E3A" w:rsidP="009034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4A0A53A5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937B564" w14:textId="77777777" w:rsidR="00967B9C" w:rsidRDefault="00967B9C" w:rsidP="00967B9C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DB-Anbindung in Python (Siehe Database Module)</w:t>
      </w:r>
    </w:p>
    <w:p w14:paraId="393665A4" w14:textId="0D9E7F8F" w:rsidR="00967B9C" w:rsidRDefault="00967B9C" w:rsidP="00967B9C">
      <w:pPr>
        <w:spacing w:before="60" w:after="60" w:line="240" w:lineRule="auto"/>
        <w:rPr>
          <w:sz w:val="20"/>
          <w:szCs w:val="20"/>
        </w:rPr>
      </w:pPr>
    </w:p>
    <w:p w14:paraId="00ABB819" w14:textId="77777777" w:rsidR="00196A8E" w:rsidRDefault="00196A8E" w:rsidP="00196A8E">
      <w:pPr>
        <w:spacing w:before="60" w:after="60" w:line="240" w:lineRule="auto"/>
        <w:rPr>
          <w:sz w:val="20"/>
          <w:szCs w:val="20"/>
        </w:rPr>
      </w:pPr>
      <w:r w:rsidRPr="00FB6A5E">
        <w:rPr>
          <w:sz w:val="20"/>
          <w:szCs w:val="20"/>
          <w:u w:val="single"/>
        </w:rPr>
        <w:t>Inhalt</w:t>
      </w:r>
      <w:r>
        <w:rPr>
          <w:sz w:val="20"/>
          <w:szCs w:val="20"/>
        </w:rPr>
        <w:t>:</w:t>
      </w:r>
    </w:p>
    <w:p w14:paraId="56C241B7" w14:textId="793B2A22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SQL-Abfragen auf Views mit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 von Python aus</w:t>
      </w:r>
    </w:p>
    <w:p w14:paraId="4341EE3A" w14:textId="0DAB004D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proofErr w:type="spellStart"/>
      <w:r>
        <w:rPr>
          <w:sz w:val="20"/>
          <w:szCs w:val="20"/>
        </w:rPr>
        <w:t>calls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Stored-Procedure</w:t>
      </w:r>
      <w:proofErr w:type="spellEnd"/>
    </w:p>
    <w:p w14:paraId="74374F47" w14:textId="49918DC8" w:rsidR="00196A8E" w:rsidRDefault="00196A8E" w:rsidP="00196A8E">
      <w:pPr>
        <w:pStyle w:val="Listenabsatz"/>
        <w:numPr>
          <w:ilvl w:val="0"/>
          <w:numId w:val="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Processing </w:t>
      </w:r>
      <w:proofErr w:type="spellStart"/>
      <w:r>
        <w:rPr>
          <w:sz w:val="20"/>
          <w:szCs w:val="20"/>
        </w:rPr>
        <w:t>Result</w:t>
      </w:r>
      <w:proofErr w:type="spellEnd"/>
      <w:r>
        <w:rPr>
          <w:sz w:val="20"/>
          <w:szCs w:val="20"/>
        </w:rPr>
        <w:t>-Set</w:t>
      </w:r>
    </w:p>
    <w:p w14:paraId="0C03FF3E" w14:textId="77777777" w:rsidR="00967B9C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063AAF8" w14:textId="77777777" w:rsidR="00967B9C" w:rsidRPr="00614BDF" w:rsidRDefault="00967B9C" w:rsidP="00967B9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7301A0D8" w14:textId="77777777" w:rsidR="001A02F6" w:rsidRDefault="00967B9C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sz w:val="20"/>
          <w:szCs w:val="20"/>
        </w:rPr>
        <w:t>GUI-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für Adress-DB entwickeln</w:t>
      </w:r>
      <w:r w:rsidR="001A02F6" w:rsidRPr="001A02F6">
        <w:rPr>
          <w:b/>
          <w:sz w:val="20"/>
          <w:szCs w:val="20"/>
        </w:rPr>
        <w:t xml:space="preserve"> </w:t>
      </w:r>
    </w:p>
    <w:p w14:paraId="5AA29D78" w14:textId="0EBA6B0D" w:rsidR="00967B9C" w:rsidRP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449265C1" w14:textId="5A4E0E79" w:rsidR="0026472B" w:rsidRPr="00CB771A" w:rsidRDefault="0026472B" w:rsidP="00CB771A">
      <w:pPr>
        <w:suppressAutoHyphens w:val="0"/>
        <w:spacing w:before="60" w:after="60" w:line="240" w:lineRule="auto"/>
        <w:rPr>
          <w:color w:val="auto"/>
          <w:sz w:val="20"/>
          <w:szCs w:val="20"/>
        </w:rPr>
      </w:pPr>
    </w:p>
    <w:p w14:paraId="1E90A181" w14:textId="77777777" w:rsidR="003167D3" w:rsidRDefault="003167D3" w:rsidP="003167D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3167D3" w:rsidRPr="0026472B" w14:paraId="20549E5E" w14:textId="77777777" w:rsidTr="000006B0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D909FF1" w14:textId="568CF18D" w:rsidR="003167D3" w:rsidRPr="00FB6A5E" w:rsidRDefault="003167D3" w:rsidP="00FB6A5E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B6A5E">
              <w:rPr>
                <w:rFonts w:cs="Arial"/>
                <w:b/>
                <w:sz w:val="20"/>
                <w:szCs w:val="20"/>
              </w:rPr>
              <w:t>Mobile Entwicklung und Marketing</w:t>
            </w:r>
            <w:r w:rsidR="00196A8E">
              <w:rPr>
                <w:rFonts w:cs="Arial"/>
                <w:b/>
                <w:sz w:val="20"/>
                <w:szCs w:val="20"/>
              </w:rPr>
              <w:t>.</w:t>
            </w:r>
            <w:r w:rsidRPr="00FB6A5E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96A8E">
              <w:rPr>
                <w:rFonts w:cs="Arial"/>
                <w:b/>
                <w:sz w:val="20"/>
                <w:szCs w:val="20"/>
              </w:rPr>
              <w:t>E</w:t>
            </w:r>
            <w:r w:rsidRPr="00FB6A5E">
              <w:rPr>
                <w:rFonts w:cs="Arial"/>
                <w:b/>
                <w:sz w:val="20"/>
                <w:szCs w:val="20"/>
              </w:rPr>
              <w:t>in Rundgang</w:t>
            </w:r>
          </w:p>
        </w:tc>
      </w:tr>
      <w:tr w:rsidR="003167D3" w:rsidRPr="001673DC" w14:paraId="2861D3B8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94C505E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B40648" w14:textId="0C5D6B48" w:rsidR="003167D3" w:rsidRPr="00D840ED" w:rsidRDefault="0030146D" w:rsidP="003167D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r w:rsidR="00FB6A5E">
              <w:rPr>
                <w:rFonts w:cs="Arial"/>
                <w:sz w:val="20"/>
                <w:szCs w:val="20"/>
              </w:rPr>
              <w:t>29</w:t>
            </w:r>
            <w:r w:rsidR="00FB120F">
              <w:rPr>
                <w:rFonts w:cs="Arial"/>
                <w:sz w:val="20"/>
                <w:szCs w:val="20"/>
              </w:rPr>
              <w:t>.6</w:t>
            </w:r>
            <w:r>
              <w:rPr>
                <w:rFonts w:cs="Arial"/>
                <w:sz w:val="20"/>
                <w:szCs w:val="20"/>
              </w:rPr>
              <w:t>.2023</w:t>
            </w:r>
          </w:p>
        </w:tc>
      </w:tr>
      <w:tr w:rsidR="003167D3" w:rsidRPr="001673DC" w14:paraId="612DC23E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041255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3403493" w14:textId="77777777" w:rsidR="003167D3" w:rsidRPr="00E25D6F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167D3" w:rsidRPr="001673DC" w14:paraId="7457FDB3" w14:textId="77777777" w:rsidTr="000006B0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381B25F" w14:textId="77777777" w:rsidR="003167D3" w:rsidRPr="00F364EC" w:rsidRDefault="003167D3" w:rsidP="000006B0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1A4A4EE" w14:textId="77777777" w:rsidR="003167D3" w:rsidRDefault="003167D3" w:rsidP="000006B0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Frank-Stefan Heinz</w:t>
            </w:r>
          </w:p>
        </w:tc>
      </w:tr>
    </w:tbl>
    <w:p w14:paraId="0AF5766B" w14:textId="77777777" w:rsidR="001A02F6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6978B01" w14:textId="77777777" w:rsidR="001A02F6" w:rsidRDefault="001A02F6" w:rsidP="003167D3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6EACA18D" w14:textId="05CCA30B" w:rsidR="003167D3" w:rsidRDefault="003167D3" w:rsidP="003167D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FBEA338" w14:textId="48EF4D86" w:rsidR="003167D3" w:rsidRPr="0026472B" w:rsidRDefault="003167D3" w:rsidP="003167D3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auto"/>
          <w:sz w:val="20"/>
          <w:szCs w:val="20"/>
        </w:rPr>
      </w:pPr>
      <w:r w:rsidRPr="0026472B">
        <w:rPr>
          <w:rFonts w:cs="Arial"/>
          <w:sz w:val="20"/>
          <w:szCs w:val="20"/>
        </w:rPr>
        <w:t>Mobile Entwicklung und Marketing</w:t>
      </w:r>
      <w:r w:rsidR="00196A8E">
        <w:rPr>
          <w:rFonts w:cs="Arial"/>
          <w:sz w:val="20"/>
          <w:szCs w:val="20"/>
        </w:rPr>
        <w:t>.</w:t>
      </w:r>
      <w:r w:rsidRPr="0026472B">
        <w:rPr>
          <w:rFonts w:cs="Arial"/>
          <w:sz w:val="20"/>
          <w:szCs w:val="20"/>
        </w:rPr>
        <w:t xml:space="preserve"> </w:t>
      </w:r>
      <w:r w:rsidR="00196A8E">
        <w:rPr>
          <w:rFonts w:cs="Arial"/>
          <w:sz w:val="20"/>
          <w:szCs w:val="20"/>
        </w:rPr>
        <w:t>E</w:t>
      </w:r>
      <w:r w:rsidRPr="0026472B">
        <w:rPr>
          <w:rFonts w:cs="Arial"/>
          <w:sz w:val="20"/>
          <w:szCs w:val="20"/>
        </w:rPr>
        <w:t>in Rundgang</w:t>
      </w:r>
    </w:p>
    <w:p w14:paraId="2308AAE4" w14:textId="5BDA7D01" w:rsidR="003167D3" w:rsidRDefault="003167D3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67FA6887" w14:textId="77777777" w:rsidR="001A02F6" w:rsidRDefault="001A02F6" w:rsidP="0026472B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2DB11EDC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Nachbearbeitung</w:t>
      </w:r>
    </w:p>
    <w:p w14:paraId="01DBDC3A" w14:textId="7EF9B728" w:rsidR="001C7337" w:rsidRDefault="001C7337" w:rsidP="001C7337">
      <w:pPr>
        <w:spacing w:before="60" w:after="60" w:line="240" w:lineRule="auto"/>
        <w:rPr>
          <w:color w:val="auto"/>
          <w:sz w:val="20"/>
          <w:szCs w:val="20"/>
        </w:rPr>
      </w:pPr>
    </w:p>
    <w:p w14:paraId="4CF4868C" w14:textId="77777777" w:rsidR="001A02F6" w:rsidRDefault="001A02F6" w:rsidP="001C7337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E82225" w:rsidRPr="007E1626" w14:paraId="7C4A9F82" w14:textId="77777777" w:rsidTr="00582A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1944B7C4" w14:textId="54F39487" w:rsidR="00E82225" w:rsidRPr="00FB6A5E" w:rsidRDefault="001A02F6" w:rsidP="00582A19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1A02F6">
              <w:rPr>
                <w:b/>
                <w:sz w:val="20"/>
                <w:szCs w:val="20"/>
                <w:lang w:val="fr-CH"/>
              </w:rPr>
              <w:t xml:space="preserve">Message Queues </w:t>
            </w:r>
            <w:r w:rsidR="00D544A4">
              <w:rPr>
                <w:b/>
                <w:sz w:val="20"/>
                <w:szCs w:val="20"/>
                <w:lang w:val="fr-CH"/>
              </w:rPr>
              <w:t>and Service Orchestration in Python</w:t>
            </w:r>
          </w:p>
        </w:tc>
      </w:tr>
      <w:tr w:rsidR="00E82225" w:rsidRPr="001673DC" w14:paraId="01AE8043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5D63F1A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3FB279" w14:textId="77777777" w:rsidR="00E82225" w:rsidRPr="00D840ED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13.7.2023</w:t>
            </w:r>
          </w:p>
        </w:tc>
      </w:tr>
      <w:tr w:rsidR="00E82225" w:rsidRPr="001673DC" w14:paraId="12E8FA01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E7B359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7C31AD3" w14:textId="77777777" w:rsidR="00E82225" w:rsidRPr="00E25D6F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E25D6F"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E82225" w:rsidRPr="001673DC" w14:paraId="6107EDD0" w14:textId="77777777" w:rsidTr="00582A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ECBBAD4" w14:textId="77777777" w:rsidR="00E82225" w:rsidRPr="00F364EC" w:rsidRDefault="00E82225" w:rsidP="00582A1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CB0EEA" w14:textId="77777777" w:rsidR="00E82225" w:rsidRDefault="00E82225" w:rsidP="00582A19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Walter Rothlin</w:t>
            </w:r>
          </w:p>
        </w:tc>
      </w:tr>
    </w:tbl>
    <w:p w14:paraId="2529CF47" w14:textId="2F340FDC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75B11690" w14:textId="77777777" w:rsidR="001A02F6" w:rsidRPr="00614BDF" w:rsidRDefault="001A02F6" w:rsidP="001A02F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5BB9151" w14:textId="5DF52DF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Funktion und Aufgabe eines Message Brokers erklären können</w:t>
      </w:r>
    </w:p>
    <w:p w14:paraId="28F08BE8" w14:textId="77777777" w:rsidR="001A02F6" w:rsidRDefault="001A02F6" w:rsidP="00E82225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083B375B" w14:textId="777A2D53" w:rsidR="00E82225" w:rsidRDefault="00E82225" w:rsidP="00E8222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C7EE4B9" w14:textId="77777777" w:rsidR="001A02F6" w:rsidRDefault="001A02F6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Message </w:t>
      </w:r>
      <w:proofErr w:type="spellStart"/>
      <w:r>
        <w:rPr>
          <w:sz w:val="20"/>
          <w:szCs w:val="20"/>
        </w:rPr>
        <w:t>oriented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programing</w:t>
      </w:r>
      <w:proofErr w:type="spellEnd"/>
      <w:r>
        <w:rPr>
          <w:sz w:val="20"/>
          <w:szCs w:val="20"/>
        </w:rPr>
        <w:t xml:space="preserve"> in Python mit </w:t>
      </w:r>
      <w:proofErr w:type="spellStart"/>
      <w:r>
        <w:rPr>
          <w:sz w:val="20"/>
          <w:szCs w:val="20"/>
        </w:rPr>
        <w:t>RabbitMQ</w:t>
      </w:r>
      <w:proofErr w:type="spellEnd"/>
    </w:p>
    <w:p w14:paraId="3592AEA9" w14:textId="77777777" w:rsidR="001A02F6" w:rsidRPr="001A02F6" w:rsidRDefault="001A02F6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proofErr w:type="spellStart"/>
      <w:r w:rsidRPr="001A02F6">
        <w:rPr>
          <w:sz w:val="20"/>
          <w:szCs w:val="20"/>
          <w:lang w:val="fr-CH"/>
        </w:rPr>
        <w:t>Web-Services</w:t>
      </w:r>
      <w:proofErr w:type="spellEnd"/>
      <w:r w:rsidRPr="001A02F6">
        <w:rPr>
          <w:sz w:val="20"/>
          <w:szCs w:val="20"/>
          <w:lang w:val="fr-CH"/>
        </w:rPr>
        <w:t xml:space="preserve"> Orchestration (Compose services to a new service)</w:t>
      </w:r>
    </w:p>
    <w:p w14:paraId="62C75C06" w14:textId="619F4122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IoT Anwendung </w:t>
      </w:r>
      <w:proofErr w:type="gramStart"/>
      <w:r>
        <w:rPr>
          <w:sz w:val="20"/>
          <w:szCs w:val="20"/>
        </w:rPr>
        <w:t>selber</w:t>
      </w:r>
      <w:proofErr w:type="gramEnd"/>
      <w:r>
        <w:rPr>
          <w:sz w:val="20"/>
          <w:szCs w:val="20"/>
        </w:rPr>
        <w:t xml:space="preserve"> entwickeln (inkl. QR-Code)</w:t>
      </w:r>
    </w:p>
    <w:p w14:paraId="15223457" w14:textId="77777777" w:rsidR="00E82225" w:rsidRDefault="00E82225" w:rsidP="00E82225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Beispiel Smart Home</w:t>
      </w:r>
    </w:p>
    <w:p w14:paraId="0AC4F011" w14:textId="43405A64" w:rsidR="004053F8" w:rsidRPr="001A02F6" w:rsidRDefault="00E82225" w:rsidP="001A02F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 xml:space="preserve">Fachgespräche zur eigenen Arbeit (pro Person </w:t>
      </w:r>
      <w:proofErr w:type="spellStart"/>
      <w:r w:rsidRPr="00673705">
        <w:rPr>
          <w:b/>
          <w:sz w:val="20"/>
          <w:szCs w:val="20"/>
        </w:rPr>
        <w:t>max</w:t>
      </w:r>
      <w:proofErr w:type="spellEnd"/>
      <w:r w:rsidRPr="00673705">
        <w:rPr>
          <w:b/>
          <w:sz w:val="20"/>
          <w:szCs w:val="20"/>
        </w:rPr>
        <w:t xml:space="preserve"> 10‘)</w:t>
      </w:r>
    </w:p>
    <w:p w14:paraId="25F81F8D" w14:textId="3ADF2E2D" w:rsidR="00967B9C" w:rsidRPr="00CB771A" w:rsidRDefault="00967B9C" w:rsidP="00CB771A">
      <w:pPr>
        <w:spacing w:before="60" w:after="60" w:line="240" w:lineRule="auto"/>
        <w:rPr>
          <w:sz w:val="20"/>
          <w:szCs w:val="20"/>
        </w:rPr>
      </w:pPr>
    </w:p>
    <w:sectPr w:rsidR="00967B9C" w:rsidRPr="00CB771A" w:rsidSect="00547D6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1432" w14:textId="77777777" w:rsidR="009347C6" w:rsidRDefault="009347C6">
      <w:pPr>
        <w:spacing w:line="240" w:lineRule="auto"/>
      </w:pPr>
      <w:r>
        <w:separator/>
      </w:r>
    </w:p>
  </w:endnote>
  <w:endnote w:type="continuationSeparator" w:id="0">
    <w:p w14:paraId="04218406" w14:textId="77777777" w:rsidR="009347C6" w:rsidRDefault="00934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199B1278" w:rsidR="000C0D78" w:rsidRPr="00F45726" w:rsidRDefault="003B7446">
    <w:pPr>
      <w:pStyle w:val="Fuzeile"/>
    </w:pPr>
    <w:r>
      <w:t>11.3.</w:t>
    </w:r>
    <w:r w:rsidR="0030146D">
      <w:t>202</w:t>
    </w:r>
    <w:r>
      <w:t>3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4053F8">
      <w:rPr>
        <w:noProof/>
      </w:rPr>
      <w:t>1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4053F8">
      <w:rPr>
        <w:noProof/>
      </w:rPr>
      <w:t>5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0E4211">
      <w:rPr>
        <w:noProof/>
      </w:rPr>
      <w:t>5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4342" w14:textId="77777777" w:rsidR="009347C6" w:rsidRDefault="009347C6">
      <w:pPr>
        <w:spacing w:line="240" w:lineRule="auto"/>
      </w:pPr>
      <w:r>
        <w:separator/>
      </w:r>
    </w:p>
  </w:footnote>
  <w:footnote w:type="continuationSeparator" w:id="0">
    <w:p w14:paraId="7C1FCB08" w14:textId="77777777" w:rsidR="009347C6" w:rsidRDefault="009347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4E6869EE" w:rsidR="00D60326" w:rsidRDefault="005A781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16B4BB83" wp14:editId="07C56DC0">
          <wp:simplePos x="0" y="0"/>
          <wp:positionH relativeFrom="page">
            <wp:posOffset>5996305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FE2819"/>
    <w:multiLevelType w:val="multilevel"/>
    <w:tmpl w:val="197E5218"/>
    <w:lvl w:ilvl="0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97"/>
        </w:tabs>
        <w:ind w:left="13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57"/>
        </w:tabs>
        <w:ind w:left="17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17"/>
        </w:tabs>
        <w:ind w:left="211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77"/>
        </w:tabs>
        <w:ind w:left="24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37"/>
        </w:tabs>
        <w:ind w:left="28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57"/>
        </w:tabs>
        <w:ind w:left="35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17"/>
        </w:tabs>
        <w:ind w:left="3917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0D0B03D4"/>
    <w:multiLevelType w:val="hybridMultilevel"/>
    <w:tmpl w:val="24E27D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42B6316"/>
    <w:multiLevelType w:val="hybridMultilevel"/>
    <w:tmpl w:val="4D0AD126"/>
    <w:lvl w:ilvl="0" w:tplc="90C080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3E3E3E"/>
        <w:sz w:val="22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AAD192B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C120E26"/>
    <w:multiLevelType w:val="hybridMultilevel"/>
    <w:tmpl w:val="941EEE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7801E48"/>
    <w:multiLevelType w:val="hybridMultilevel"/>
    <w:tmpl w:val="B84A5E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091280"/>
    <w:multiLevelType w:val="hybridMultilevel"/>
    <w:tmpl w:val="3912C56E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DD2DED"/>
    <w:multiLevelType w:val="hybridMultilevel"/>
    <w:tmpl w:val="ED0EE7E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46C26AB"/>
    <w:multiLevelType w:val="hybridMultilevel"/>
    <w:tmpl w:val="3912C5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31925">
    <w:abstractNumId w:val="0"/>
  </w:num>
  <w:num w:numId="2" w16cid:durableId="1058630874">
    <w:abstractNumId w:val="46"/>
  </w:num>
  <w:num w:numId="3" w16cid:durableId="1818958803">
    <w:abstractNumId w:val="39"/>
  </w:num>
  <w:num w:numId="4" w16cid:durableId="646780932">
    <w:abstractNumId w:val="40"/>
  </w:num>
  <w:num w:numId="5" w16cid:durableId="1272127792">
    <w:abstractNumId w:val="37"/>
  </w:num>
  <w:num w:numId="6" w16cid:durableId="212354828">
    <w:abstractNumId w:val="41"/>
  </w:num>
  <w:num w:numId="7" w16cid:durableId="165681734">
    <w:abstractNumId w:val="45"/>
  </w:num>
  <w:num w:numId="8" w16cid:durableId="954360427">
    <w:abstractNumId w:val="47"/>
  </w:num>
  <w:num w:numId="9" w16cid:durableId="2041776211">
    <w:abstractNumId w:val="38"/>
  </w:num>
  <w:num w:numId="10" w16cid:durableId="1205826548">
    <w:abstractNumId w:val="42"/>
  </w:num>
  <w:num w:numId="11" w16cid:durableId="1733431731">
    <w:abstractNumId w:val="43"/>
  </w:num>
  <w:num w:numId="12" w16cid:durableId="1341931536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05561"/>
    <w:rsid w:val="0001345B"/>
    <w:rsid w:val="0001545F"/>
    <w:rsid w:val="000312DE"/>
    <w:rsid w:val="000410BA"/>
    <w:rsid w:val="000557D7"/>
    <w:rsid w:val="00065F03"/>
    <w:rsid w:val="00091647"/>
    <w:rsid w:val="00097D95"/>
    <w:rsid w:val="000A2884"/>
    <w:rsid w:val="000C0D78"/>
    <w:rsid w:val="000D72EC"/>
    <w:rsid w:val="000E4211"/>
    <w:rsid w:val="000F56CB"/>
    <w:rsid w:val="000F7E9A"/>
    <w:rsid w:val="00124F9F"/>
    <w:rsid w:val="00130AFA"/>
    <w:rsid w:val="00130C13"/>
    <w:rsid w:val="00132926"/>
    <w:rsid w:val="00135225"/>
    <w:rsid w:val="00135467"/>
    <w:rsid w:val="00163B36"/>
    <w:rsid w:val="001673DC"/>
    <w:rsid w:val="001744C1"/>
    <w:rsid w:val="00177A64"/>
    <w:rsid w:val="00182CA2"/>
    <w:rsid w:val="00187FB6"/>
    <w:rsid w:val="00196A8E"/>
    <w:rsid w:val="001A02F6"/>
    <w:rsid w:val="001C545F"/>
    <w:rsid w:val="001C5E33"/>
    <w:rsid w:val="001C7337"/>
    <w:rsid w:val="001E2B96"/>
    <w:rsid w:val="001F6308"/>
    <w:rsid w:val="00206C71"/>
    <w:rsid w:val="0021442D"/>
    <w:rsid w:val="00214D14"/>
    <w:rsid w:val="00224536"/>
    <w:rsid w:val="0022512C"/>
    <w:rsid w:val="00252E21"/>
    <w:rsid w:val="0026472B"/>
    <w:rsid w:val="00291197"/>
    <w:rsid w:val="00292936"/>
    <w:rsid w:val="002B2D34"/>
    <w:rsid w:val="002B483A"/>
    <w:rsid w:val="002B6724"/>
    <w:rsid w:val="002C0CFA"/>
    <w:rsid w:val="002C7770"/>
    <w:rsid w:val="0030146D"/>
    <w:rsid w:val="00312021"/>
    <w:rsid w:val="0031268D"/>
    <w:rsid w:val="003167D3"/>
    <w:rsid w:val="0032687D"/>
    <w:rsid w:val="003348F0"/>
    <w:rsid w:val="00336515"/>
    <w:rsid w:val="00377BAF"/>
    <w:rsid w:val="003873A6"/>
    <w:rsid w:val="003A03F3"/>
    <w:rsid w:val="003B1E28"/>
    <w:rsid w:val="003B21BA"/>
    <w:rsid w:val="003B7446"/>
    <w:rsid w:val="003C0996"/>
    <w:rsid w:val="003E531E"/>
    <w:rsid w:val="003F48D3"/>
    <w:rsid w:val="003F7685"/>
    <w:rsid w:val="004053F8"/>
    <w:rsid w:val="004124B4"/>
    <w:rsid w:val="0042184B"/>
    <w:rsid w:val="0043045C"/>
    <w:rsid w:val="004319A5"/>
    <w:rsid w:val="00441851"/>
    <w:rsid w:val="0044713F"/>
    <w:rsid w:val="004577B9"/>
    <w:rsid w:val="00471BAE"/>
    <w:rsid w:val="00480626"/>
    <w:rsid w:val="00486E44"/>
    <w:rsid w:val="004A55FC"/>
    <w:rsid w:val="004B0DA1"/>
    <w:rsid w:val="004B1BB2"/>
    <w:rsid w:val="004C29C7"/>
    <w:rsid w:val="004F7288"/>
    <w:rsid w:val="00507C63"/>
    <w:rsid w:val="00511705"/>
    <w:rsid w:val="00513E97"/>
    <w:rsid w:val="00547249"/>
    <w:rsid w:val="00547D66"/>
    <w:rsid w:val="00555D0B"/>
    <w:rsid w:val="00557B13"/>
    <w:rsid w:val="005601D1"/>
    <w:rsid w:val="005741EF"/>
    <w:rsid w:val="00575D19"/>
    <w:rsid w:val="00582F94"/>
    <w:rsid w:val="005877B5"/>
    <w:rsid w:val="005A426A"/>
    <w:rsid w:val="005A7815"/>
    <w:rsid w:val="005C24CE"/>
    <w:rsid w:val="005D1616"/>
    <w:rsid w:val="005D4521"/>
    <w:rsid w:val="005D551C"/>
    <w:rsid w:val="005E31D8"/>
    <w:rsid w:val="005E4E91"/>
    <w:rsid w:val="005E6C0B"/>
    <w:rsid w:val="005F5D61"/>
    <w:rsid w:val="00600DDB"/>
    <w:rsid w:val="00614BDF"/>
    <w:rsid w:val="00625E6B"/>
    <w:rsid w:val="00632766"/>
    <w:rsid w:val="00650626"/>
    <w:rsid w:val="00666725"/>
    <w:rsid w:val="00667C12"/>
    <w:rsid w:val="00683336"/>
    <w:rsid w:val="006900FC"/>
    <w:rsid w:val="00690341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30BEB"/>
    <w:rsid w:val="00745A80"/>
    <w:rsid w:val="007774F6"/>
    <w:rsid w:val="007846A4"/>
    <w:rsid w:val="00794EFD"/>
    <w:rsid w:val="007D630B"/>
    <w:rsid w:val="007E1626"/>
    <w:rsid w:val="007E3637"/>
    <w:rsid w:val="007E7539"/>
    <w:rsid w:val="00802805"/>
    <w:rsid w:val="008039B2"/>
    <w:rsid w:val="00812221"/>
    <w:rsid w:val="00826568"/>
    <w:rsid w:val="00840C34"/>
    <w:rsid w:val="0084300B"/>
    <w:rsid w:val="00854147"/>
    <w:rsid w:val="00870F8B"/>
    <w:rsid w:val="00881C1D"/>
    <w:rsid w:val="00894FC1"/>
    <w:rsid w:val="008A5DD0"/>
    <w:rsid w:val="008A7E4D"/>
    <w:rsid w:val="008E3CB3"/>
    <w:rsid w:val="008E4718"/>
    <w:rsid w:val="008F5D6C"/>
    <w:rsid w:val="008F6761"/>
    <w:rsid w:val="00900B7D"/>
    <w:rsid w:val="00901E4C"/>
    <w:rsid w:val="00902D56"/>
    <w:rsid w:val="009157E4"/>
    <w:rsid w:val="0093399E"/>
    <w:rsid w:val="009347C6"/>
    <w:rsid w:val="00951AE3"/>
    <w:rsid w:val="00967B9C"/>
    <w:rsid w:val="009878DB"/>
    <w:rsid w:val="009976BE"/>
    <w:rsid w:val="009B34D9"/>
    <w:rsid w:val="009B4819"/>
    <w:rsid w:val="009D049D"/>
    <w:rsid w:val="009E1FC3"/>
    <w:rsid w:val="009E3C7E"/>
    <w:rsid w:val="009E5051"/>
    <w:rsid w:val="009E5B6C"/>
    <w:rsid w:val="009F03EC"/>
    <w:rsid w:val="009F5B42"/>
    <w:rsid w:val="00A02A2B"/>
    <w:rsid w:val="00A05639"/>
    <w:rsid w:val="00A360F6"/>
    <w:rsid w:val="00A4733D"/>
    <w:rsid w:val="00A528A2"/>
    <w:rsid w:val="00A60FD3"/>
    <w:rsid w:val="00A65C30"/>
    <w:rsid w:val="00A70106"/>
    <w:rsid w:val="00A757BD"/>
    <w:rsid w:val="00A77D9A"/>
    <w:rsid w:val="00A8025B"/>
    <w:rsid w:val="00AB5DCD"/>
    <w:rsid w:val="00AC46EB"/>
    <w:rsid w:val="00AD3CEA"/>
    <w:rsid w:val="00AE2032"/>
    <w:rsid w:val="00AE2140"/>
    <w:rsid w:val="00AE357F"/>
    <w:rsid w:val="00AF2D3B"/>
    <w:rsid w:val="00B539F5"/>
    <w:rsid w:val="00B65F98"/>
    <w:rsid w:val="00B82F5D"/>
    <w:rsid w:val="00B86F55"/>
    <w:rsid w:val="00B95F2B"/>
    <w:rsid w:val="00B97426"/>
    <w:rsid w:val="00BA2515"/>
    <w:rsid w:val="00BB083A"/>
    <w:rsid w:val="00BD6B0A"/>
    <w:rsid w:val="00BF08CE"/>
    <w:rsid w:val="00C02AD0"/>
    <w:rsid w:val="00C1073D"/>
    <w:rsid w:val="00C200FB"/>
    <w:rsid w:val="00C23E98"/>
    <w:rsid w:val="00C43748"/>
    <w:rsid w:val="00C47122"/>
    <w:rsid w:val="00C50C6C"/>
    <w:rsid w:val="00C76E1E"/>
    <w:rsid w:val="00C80103"/>
    <w:rsid w:val="00C83A81"/>
    <w:rsid w:val="00CA37BC"/>
    <w:rsid w:val="00CA74E1"/>
    <w:rsid w:val="00CB771A"/>
    <w:rsid w:val="00CC14A7"/>
    <w:rsid w:val="00CE1C38"/>
    <w:rsid w:val="00CE45A0"/>
    <w:rsid w:val="00CF2035"/>
    <w:rsid w:val="00D05672"/>
    <w:rsid w:val="00D3315E"/>
    <w:rsid w:val="00D46E3A"/>
    <w:rsid w:val="00D533AC"/>
    <w:rsid w:val="00D544A4"/>
    <w:rsid w:val="00D55657"/>
    <w:rsid w:val="00D60326"/>
    <w:rsid w:val="00D6635F"/>
    <w:rsid w:val="00D77EA8"/>
    <w:rsid w:val="00D840ED"/>
    <w:rsid w:val="00DA0A8A"/>
    <w:rsid w:val="00DB0F53"/>
    <w:rsid w:val="00DE13A8"/>
    <w:rsid w:val="00DF2B96"/>
    <w:rsid w:val="00E00318"/>
    <w:rsid w:val="00E13C74"/>
    <w:rsid w:val="00E25D6F"/>
    <w:rsid w:val="00E27A14"/>
    <w:rsid w:val="00E46B43"/>
    <w:rsid w:val="00E46B6E"/>
    <w:rsid w:val="00E5575B"/>
    <w:rsid w:val="00E63EDF"/>
    <w:rsid w:val="00E704B4"/>
    <w:rsid w:val="00E82225"/>
    <w:rsid w:val="00E82548"/>
    <w:rsid w:val="00E91225"/>
    <w:rsid w:val="00E96F11"/>
    <w:rsid w:val="00EB332E"/>
    <w:rsid w:val="00EB5D25"/>
    <w:rsid w:val="00EC653D"/>
    <w:rsid w:val="00EE57D3"/>
    <w:rsid w:val="00F02236"/>
    <w:rsid w:val="00F20130"/>
    <w:rsid w:val="00F25B1C"/>
    <w:rsid w:val="00F364EC"/>
    <w:rsid w:val="00F403BB"/>
    <w:rsid w:val="00F45726"/>
    <w:rsid w:val="00F53D91"/>
    <w:rsid w:val="00F76E97"/>
    <w:rsid w:val="00FA0758"/>
    <w:rsid w:val="00FA475D"/>
    <w:rsid w:val="00FB120F"/>
    <w:rsid w:val="00FB56C2"/>
    <w:rsid w:val="00FB6A5E"/>
    <w:rsid w:val="00FB7ED6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3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ap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penweathermap.org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1C3ACB-9B0D-45C6-841C-65195951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877</Words>
  <Characters>5526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19</cp:revision>
  <cp:lastPrinted>2023-03-11T10:16:00Z</cp:lastPrinted>
  <dcterms:created xsi:type="dcterms:W3CDTF">2023-01-03T09:51:00Z</dcterms:created>
  <dcterms:modified xsi:type="dcterms:W3CDTF">2023-03-20T13:23:00Z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