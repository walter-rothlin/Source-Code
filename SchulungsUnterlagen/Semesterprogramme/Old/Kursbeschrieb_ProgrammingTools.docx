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bookmarkStart w:id="1" w:name="_GoBack"/>
            <w:bookmarkEnd w:id="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spellStart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</w:t>
            </w:r>
            <w:proofErr w:type="spellEnd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1E0B60D" w:rsidR="003348F0" w:rsidRPr="00F364EC" w:rsidRDefault="009976BE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BWI-A19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3A574016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Stefan Berger / 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7D4FA07" w:rsidR="00575D19" w:rsidRPr="00CA74E1" w:rsidRDefault="00575D19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5C656F8" w:rsidR="006D7F0B" w:rsidRPr="00F364EC" w:rsidRDefault="00224536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41F53ECE" w:rsidR="006D7F0B" w:rsidRPr="00F364EC" w:rsidRDefault="009976BE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683336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 w:rsidRPr="00683336">
        <w:rPr>
          <w:rFonts w:cs="Arial"/>
          <w:color w:val="3E3E3E"/>
          <w:sz w:val="20"/>
          <w:szCs w:val="20"/>
        </w:rPr>
        <w:t xml:space="preserve">erlernen </w:t>
      </w:r>
      <w:r w:rsidR="00224536">
        <w:rPr>
          <w:rFonts w:cs="Arial"/>
          <w:color w:val="3E3E3E"/>
          <w:sz w:val="20"/>
          <w:szCs w:val="20"/>
        </w:rPr>
        <w:t>vertiefende</w:t>
      </w:r>
      <w:r w:rsidR="00894FC1">
        <w:rPr>
          <w:rFonts w:cs="Arial"/>
          <w:color w:val="3E3E3E"/>
          <w:sz w:val="20"/>
          <w:szCs w:val="20"/>
        </w:rPr>
        <w:t>r</w:t>
      </w:r>
      <w:r w:rsidR="00224536">
        <w:rPr>
          <w:rFonts w:cs="Arial"/>
          <w:color w:val="3E3E3E"/>
          <w:sz w:val="20"/>
          <w:szCs w:val="20"/>
        </w:rPr>
        <w:t xml:space="preserve"> </w:t>
      </w:r>
      <w:r w:rsidRPr="00683336">
        <w:rPr>
          <w:rFonts w:cs="Arial"/>
          <w:color w:val="3E3E3E"/>
          <w:sz w:val="20"/>
          <w:szCs w:val="20"/>
        </w:rPr>
        <w:t xml:space="preserve">Konzepte </w:t>
      </w:r>
      <w:r w:rsidR="00224536">
        <w:rPr>
          <w:rFonts w:cs="Arial"/>
          <w:color w:val="3E3E3E"/>
          <w:sz w:val="20"/>
          <w:szCs w:val="20"/>
        </w:rPr>
        <w:t>im OO</w:t>
      </w:r>
      <w:r w:rsidR="00894FC1">
        <w:rPr>
          <w:rFonts w:cs="Arial"/>
          <w:color w:val="3E3E3E"/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683336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 w:rsidRPr="00683336">
        <w:rPr>
          <w:rFonts w:cs="Arial"/>
          <w:color w:val="3E3E3E"/>
          <w:sz w:val="20"/>
          <w:szCs w:val="20"/>
        </w:rPr>
        <w:t xml:space="preserve">können nach Abschluss des Kurses selbstständig Python-Programme für kleinere und mittlere Probleme </w:t>
      </w:r>
      <w:r w:rsidR="00894FC1">
        <w:rPr>
          <w:rFonts w:cs="Arial"/>
          <w:color w:val="3E3E3E"/>
          <w:sz w:val="20"/>
          <w:szCs w:val="20"/>
        </w:rPr>
        <w:t xml:space="preserve">nach OO Design-Patterns </w:t>
      </w:r>
      <w:r w:rsidRPr="00683336">
        <w:rPr>
          <w:rFonts w:cs="Arial"/>
          <w:color w:val="3E3E3E"/>
          <w:sz w:val="20"/>
          <w:szCs w:val="20"/>
        </w:rPr>
        <w:t>entwickeln</w:t>
      </w:r>
    </w:p>
    <w:p w14:paraId="78D8EE2A" w14:textId="684CF192" w:rsidR="006D7F0B" w:rsidRPr="00683336" w:rsidRDefault="00683336" w:rsidP="00683336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 w:rsidRPr="00683336">
        <w:rPr>
          <w:rFonts w:cs="Arial"/>
          <w:color w:val="3E3E3E"/>
          <w:sz w:val="20"/>
          <w:szCs w:val="20"/>
        </w:rPr>
        <w:t>haben die Fähigkeit</w:t>
      </w:r>
      <w:r w:rsidR="009976BE">
        <w:rPr>
          <w:rFonts w:cs="Arial"/>
          <w:color w:val="3E3E3E"/>
          <w:sz w:val="20"/>
          <w:szCs w:val="20"/>
        </w:rPr>
        <w:t>,</w:t>
      </w:r>
      <w:r w:rsidRPr="00683336">
        <w:rPr>
          <w:rFonts w:cs="Arial"/>
          <w:color w:val="3E3E3E"/>
          <w:sz w:val="20"/>
          <w:szCs w:val="20"/>
        </w:rPr>
        <w:t xml:space="preserve"> </w:t>
      </w:r>
      <w:r w:rsidR="009976BE">
        <w:rPr>
          <w:rFonts w:cs="Arial"/>
          <w:color w:val="3E3E3E"/>
          <w:sz w:val="20"/>
          <w:szCs w:val="20"/>
        </w:rPr>
        <w:t xml:space="preserve">Python </w:t>
      </w:r>
      <w:r w:rsidRPr="00683336">
        <w:rPr>
          <w:rFonts w:cs="Arial"/>
          <w:color w:val="3E3E3E"/>
          <w:sz w:val="20"/>
          <w:szCs w:val="20"/>
        </w:rPr>
        <w:t xml:space="preserve">Code zu lesen, </w:t>
      </w:r>
      <w:r w:rsidR="009976BE">
        <w:rPr>
          <w:rFonts w:cs="Arial"/>
          <w:color w:val="3E3E3E"/>
          <w:sz w:val="20"/>
          <w:szCs w:val="20"/>
        </w:rPr>
        <w:t xml:space="preserve">zu </w:t>
      </w:r>
      <w:r w:rsidRPr="00683336">
        <w:rPr>
          <w:rFonts w:cs="Arial"/>
          <w:color w:val="3E3E3E"/>
          <w:sz w:val="20"/>
          <w:szCs w:val="20"/>
        </w:rPr>
        <w:t xml:space="preserve">analysieren und </w:t>
      </w:r>
      <w:r w:rsidR="009976BE">
        <w:rPr>
          <w:rFonts w:cs="Arial"/>
          <w:color w:val="3E3E3E"/>
          <w:sz w:val="20"/>
          <w:szCs w:val="20"/>
        </w:rPr>
        <w:t xml:space="preserve">zu </w:t>
      </w:r>
      <w:r w:rsidRPr="00683336">
        <w:rPr>
          <w:rFonts w:cs="Arial"/>
          <w:color w:val="3E3E3E"/>
          <w:sz w:val="20"/>
          <w:szCs w:val="20"/>
        </w:rPr>
        <w:t>verbessern</w:t>
      </w:r>
      <w:r w:rsidR="00894FC1">
        <w:rPr>
          <w:rFonts w:cs="Arial"/>
          <w:color w:val="3E3E3E"/>
          <w:sz w:val="20"/>
          <w:szCs w:val="20"/>
        </w:rPr>
        <w:t xml:space="preserve"> (</w:t>
      </w:r>
      <w:proofErr w:type="spellStart"/>
      <w:r w:rsidR="00894FC1">
        <w:rPr>
          <w:rFonts w:cs="Arial"/>
          <w:color w:val="3E3E3E"/>
          <w:sz w:val="20"/>
          <w:szCs w:val="20"/>
        </w:rPr>
        <w:t>refactoring</w:t>
      </w:r>
      <w:proofErr w:type="spellEnd"/>
      <w:r w:rsidR="00894FC1">
        <w:rPr>
          <w:rFonts w:cs="Arial"/>
          <w:color w:val="3E3E3E"/>
          <w:sz w:val="20"/>
          <w:szCs w:val="20"/>
        </w:rPr>
        <w:t>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2E524147" w:rsidR="00BB083A" w:rsidRPr="00224536" w:rsidRDefault="00224536" w:rsidP="00BB083A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Eigene </w:t>
      </w:r>
      <w:proofErr w:type="spellStart"/>
      <w:r>
        <w:rPr>
          <w:rFonts w:cs="Arial"/>
          <w:color w:val="3E3E3E"/>
          <w:sz w:val="20"/>
          <w:szCs w:val="20"/>
        </w:rPr>
        <w:t>Classes</w:t>
      </w:r>
      <w:proofErr w:type="spellEnd"/>
      <w:r>
        <w:rPr>
          <w:rFonts w:cs="Arial"/>
          <w:color w:val="3E3E3E"/>
          <w:sz w:val="20"/>
          <w:szCs w:val="20"/>
        </w:rPr>
        <w:t>, Instance-Variablen und Methoden in Python 3 designen, implementieren und testen.</w:t>
      </w:r>
    </w:p>
    <w:p w14:paraId="2FA88608" w14:textId="6ADC4D0C" w:rsidR="00BB083A" w:rsidRPr="00224536" w:rsidRDefault="00224536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Sichtbarkeit /</w:t>
      </w:r>
      <w:r w:rsidR="009976BE">
        <w:rPr>
          <w:rFonts w:cs="Arial"/>
          <w:color w:val="3E3E3E"/>
          <w:sz w:val="20"/>
          <w:szCs w:val="20"/>
        </w:rPr>
        <w:t xml:space="preserve"> </w:t>
      </w:r>
      <w:r>
        <w:rPr>
          <w:rFonts w:cs="Arial"/>
          <w:color w:val="3E3E3E"/>
          <w:sz w:val="20"/>
          <w:szCs w:val="20"/>
        </w:rPr>
        <w:t>Sichtschutz von Methoden und Instance-Variablen</w:t>
      </w:r>
    </w:p>
    <w:p w14:paraId="2DDC0B5E" w14:textId="692271C8" w:rsidR="00224536" w:rsidRPr="00224536" w:rsidRDefault="00224536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r w:rsidRPr="00224536">
        <w:rPr>
          <w:rFonts w:cs="Arial"/>
          <w:color w:val="3E3E3E"/>
          <w:sz w:val="20"/>
          <w:szCs w:val="20"/>
          <w:lang w:val="en-US"/>
        </w:rPr>
        <w:t>Functions- / Me</w:t>
      </w:r>
      <w:r w:rsidR="00187FB6">
        <w:rPr>
          <w:rFonts w:cs="Arial"/>
          <w:color w:val="3E3E3E"/>
          <w:sz w:val="20"/>
          <w:szCs w:val="20"/>
          <w:lang w:val="en-US"/>
        </w:rPr>
        <w:t>th</w:t>
      </w:r>
      <w:r w:rsidRPr="00224536">
        <w:rPr>
          <w:rFonts w:cs="Arial"/>
          <w:color w:val="3E3E3E"/>
          <w:sz w:val="20"/>
          <w:szCs w:val="20"/>
          <w:lang w:val="en-US"/>
        </w:rPr>
        <w:t>od-Calls (positional und named parameter with default values)</w:t>
      </w:r>
    </w:p>
    <w:p w14:paraId="51D73754" w14:textId="123C75F6" w:rsidR="00224536" w:rsidRPr="00224536" w:rsidRDefault="00224536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Komplexe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Datenstrukturen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with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Litst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,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Dicts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>, Sets and Ranges</w:t>
      </w:r>
    </w:p>
    <w:p w14:paraId="6BE02D73" w14:textId="19CB7616" w:rsidR="00224536" w:rsidRPr="00224536" w:rsidRDefault="00224536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OO-Based: Access auf CSV and Excel</w:t>
      </w:r>
    </w:p>
    <w:p w14:paraId="34862879" w14:textId="0DA2BAEB" w:rsidR="00224536" w:rsidRPr="00667C12" w:rsidRDefault="00224536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Data-Analysis</w:t>
      </w:r>
      <w:r w:rsidR="00667C12">
        <w:rPr>
          <w:rFonts w:cs="Arial"/>
          <w:color w:val="3E3E3E"/>
          <w:sz w:val="20"/>
          <w:szCs w:val="20"/>
          <w:lang w:val="en-US"/>
        </w:rPr>
        <w:t xml:space="preserve">: </w:t>
      </w:r>
      <w:proofErr w:type="spellStart"/>
      <w:r w:rsidR="00667C12">
        <w:rPr>
          <w:rFonts w:cs="Arial"/>
          <w:color w:val="3E3E3E"/>
          <w:sz w:val="20"/>
          <w:szCs w:val="20"/>
          <w:lang w:val="en-US"/>
        </w:rPr>
        <w:t>Numpy</w:t>
      </w:r>
      <w:proofErr w:type="spellEnd"/>
      <w:r w:rsidR="00667C12">
        <w:rPr>
          <w:rFonts w:cs="Arial"/>
          <w:color w:val="3E3E3E"/>
          <w:sz w:val="20"/>
          <w:szCs w:val="20"/>
          <w:lang w:val="en-US"/>
        </w:rPr>
        <w:t xml:space="preserve">, </w:t>
      </w:r>
      <w:proofErr w:type="spellStart"/>
      <w:r w:rsidR="00667C12">
        <w:rPr>
          <w:rFonts w:cs="Arial"/>
          <w:color w:val="3E3E3E"/>
          <w:sz w:val="20"/>
          <w:szCs w:val="20"/>
          <w:lang w:val="en-US"/>
        </w:rPr>
        <w:t>MatPlotLib</w:t>
      </w:r>
      <w:proofErr w:type="spellEnd"/>
      <w:r w:rsidR="00667C12">
        <w:rPr>
          <w:rFonts w:cs="Arial"/>
          <w:color w:val="3E3E3E"/>
          <w:sz w:val="20"/>
          <w:szCs w:val="20"/>
          <w:lang w:val="en-US"/>
        </w:rPr>
        <w:t xml:space="preserve"> and Panda</w:t>
      </w:r>
    </w:p>
    <w:p w14:paraId="11052680" w14:textId="382AAE33" w:rsidR="00667C12" w:rsidRPr="00667C12" w:rsidRDefault="00667C12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XML Processing in Python</w:t>
      </w:r>
    </w:p>
    <w:p w14:paraId="36E9889D" w14:textId="5869B916" w:rsidR="00667C12" w:rsidRPr="00224536" w:rsidRDefault="00667C12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Json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/ Rest-Calls</w:t>
      </w:r>
    </w:p>
    <w:p w14:paraId="3D9A9D9E" w14:textId="7E462B86" w:rsidR="00BB083A" w:rsidRPr="00DB0F53" w:rsidRDefault="00F76E97" w:rsidP="00BB083A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REST Services</w:t>
      </w:r>
    </w:p>
    <w:p w14:paraId="611909E2" w14:textId="4B7C4E57" w:rsidR="00BB083A" w:rsidRPr="00DB0F53" w:rsidRDefault="00F76E97" w:rsidP="00BB083A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Web-</w:t>
      </w:r>
      <w:proofErr w:type="spellStart"/>
      <w:r>
        <w:rPr>
          <w:rFonts w:cs="Arial"/>
          <w:color w:val="3E3E3E"/>
          <w:sz w:val="20"/>
          <w:szCs w:val="20"/>
        </w:rPr>
        <w:t>Application</w:t>
      </w:r>
      <w:proofErr w:type="spellEnd"/>
      <w:r>
        <w:rPr>
          <w:rFonts w:cs="Arial"/>
          <w:color w:val="3E3E3E"/>
          <w:sz w:val="20"/>
          <w:szCs w:val="20"/>
        </w:rPr>
        <w:t xml:space="preserve"> (</w:t>
      </w:r>
      <w:proofErr w:type="spellStart"/>
      <w:r>
        <w:rPr>
          <w:rFonts w:cs="Arial"/>
          <w:color w:val="3E3E3E"/>
          <w:sz w:val="20"/>
          <w:szCs w:val="20"/>
        </w:rPr>
        <w:t>flask</w:t>
      </w:r>
      <w:proofErr w:type="spellEnd"/>
      <w:r>
        <w:rPr>
          <w:rFonts w:cs="Arial"/>
          <w:color w:val="3E3E3E"/>
          <w:sz w:val="20"/>
          <w:szCs w:val="20"/>
        </w:rPr>
        <w:t>)</w:t>
      </w:r>
    </w:p>
    <w:p w14:paraId="72B51669" w14:textId="4772436A" w:rsidR="00A528A2" w:rsidRPr="00DB0F53" w:rsidRDefault="00F76E97" w:rsidP="00BB083A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Ansteuern von HW / </w:t>
      </w:r>
      <w:proofErr w:type="spellStart"/>
      <w:r>
        <w:rPr>
          <w:rFonts w:cs="Arial"/>
          <w:color w:val="3E3E3E"/>
          <w:sz w:val="20"/>
          <w:szCs w:val="20"/>
        </w:rPr>
        <w:t>IoT</w:t>
      </w:r>
      <w:proofErr w:type="spellEnd"/>
      <w:r>
        <w:rPr>
          <w:rFonts w:cs="Arial"/>
          <w:color w:val="3E3E3E"/>
          <w:sz w:val="20"/>
          <w:szCs w:val="20"/>
        </w:rPr>
        <w:t xml:space="preserve"> (</w:t>
      </w:r>
      <w:proofErr w:type="spellStart"/>
      <w:r>
        <w:rPr>
          <w:rFonts w:cs="Arial"/>
          <w:color w:val="3E3E3E"/>
          <w:sz w:val="20"/>
          <w:szCs w:val="20"/>
        </w:rPr>
        <w:t>RaspberryPi</w:t>
      </w:r>
      <w:proofErr w:type="spellEnd"/>
      <w:r>
        <w:rPr>
          <w:rFonts w:cs="Arial"/>
          <w:color w:val="3E3E3E"/>
          <w:sz w:val="20"/>
          <w:szCs w:val="20"/>
        </w:rPr>
        <w:t>)</w:t>
      </w:r>
    </w:p>
    <w:p w14:paraId="5837A5C4" w14:textId="77777777" w:rsidR="00DB0F53" w:rsidRPr="00BB083A" w:rsidRDefault="00DB0F53" w:rsidP="00DB0F53">
      <w:pPr>
        <w:pStyle w:val="Listenabsatz"/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625E6B">
      <w:pPr>
        <w:pStyle w:val="Listenabsatz"/>
        <w:numPr>
          <w:ilvl w:val="0"/>
          <w:numId w:val="41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39D49CA8" w14:textId="1BDB757A" w:rsidR="00881C1D" w:rsidRPr="00F403BB" w:rsidRDefault="009976BE" w:rsidP="00881C1D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Leistungsnachweise</w:t>
      </w:r>
      <w:r w:rsidR="00881C1D" w:rsidRPr="00881C1D">
        <w:rPr>
          <w:sz w:val="20"/>
          <w:szCs w:val="20"/>
        </w:rPr>
        <w:t>:</w:t>
      </w:r>
    </w:p>
    <w:p w14:paraId="615E76C6" w14:textId="5FC892AC" w:rsidR="00881C1D" w:rsidRDefault="009976BE" w:rsidP="00881C1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1</w:t>
      </w:r>
      <w:r w:rsidR="00F76E97">
        <w:rPr>
          <w:sz w:val="20"/>
          <w:szCs w:val="20"/>
        </w:rPr>
        <w:t xml:space="preserve"> </w:t>
      </w:r>
      <w:r>
        <w:rPr>
          <w:sz w:val="20"/>
          <w:szCs w:val="20"/>
        </w:rPr>
        <w:t>schriftliche (</w:t>
      </w:r>
      <w:proofErr w:type="spellStart"/>
      <w:r>
        <w:rPr>
          <w:sz w:val="20"/>
          <w:szCs w:val="20"/>
        </w:rPr>
        <w:t>closed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book</w:t>
      </w:r>
      <w:proofErr w:type="spellEnd"/>
      <w:r>
        <w:rPr>
          <w:sz w:val="20"/>
          <w:szCs w:val="20"/>
        </w:rPr>
        <w:t xml:space="preserve">) </w:t>
      </w:r>
      <w:r w:rsidR="00F76E97">
        <w:rPr>
          <w:sz w:val="20"/>
          <w:szCs w:val="20"/>
        </w:rPr>
        <w:t>Prüfung</w:t>
      </w:r>
      <w:r>
        <w:rPr>
          <w:sz w:val="20"/>
          <w:szCs w:val="20"/>
        </w:rPr>
        <w:t xml:space="preserve"> (Gewicht: 33%)</w:t>
      </w:r>
    </w:p>
    <w:p w14:paraId="3B56FABE" w14:textId="2C59C34C" w:rsidR="009976BE" w:rsidRDefault="009976BE" w:rsidP="00881C1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 Python Programm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nach den Clean-Code regeln in Python in Einzelarbeit entwickeln (Gewicht: 33%)</w:t>
      </w:r>
    </w:p>
    <w:p w14:paraId="6CDA7F3E" w14:textId="4FBEA4E4" w:rsidR="009976BE" w:rsidRPr="00555D0B" w:rsidRDefault="009976BE" w:rsidP="00555D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 Präsentation und ein Fachgespräch </w:t>
      </w:r>
      <w:r w:rsidR="00555D0B">
        <w:rPr>
          <w:sz w:val="20"/>
          <w:szCs w:val="20"/>
        </w:rPr>
        <w:t>zur Einzelarbeit (Gewicht: 33%)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DB0F53" w:rsidRDefault="00DB0F53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 w:rsidRPr="00DB0F53">
        <w:rPr>
          <w:rFonts w:cs="Arial"/>
          <w:color w:val="3E3E3E"/>
          <w:sz w:val="20"/>
          <w:szCs w:val="20"/>
        </w:rPr>
        <w:t xml:space="preserve">Python 3 – Einsteigen und Durchstarten: Python lernen für Anfänger und Umsteiger. Inkl. Kapiteln zu </w:t>
      </w:r>
      <w:proofErr w:type="spellStart"/>
      <w:r w:rsidRPr="00DB0F53">
        <w:rPr>
          <w:rFonts w:cs="Arial"/>
          <w:color w:val="3E3E3E"/>
          <w:sz w:val="20"/>
          <w:szCs w:val="20"/>
        </w:rPr>
        <w:t>Git</w:t>
      </w:r>
      <w:proofErr w:type="spellEnd"/>
      <w:r w:rsidRPr="00DB0F53">
        <w:rPr>
          <w:rFonts w:cs="Arial"/>
          <w:color w:val="3E3E3E"/>
          <w:sz w:val="20"/>
          <w:szCs w:val="20"/>
        </w:rPr>
        <w:t xml:space="preserve">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173D7443" w:rsidR="00902D56" w:rsidRPr="00E13C74" w:rsidRDefault="0071120B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B65F98">
              <w:rPr>
                <w:rFonts w:cs="Arial"/>
                <w:b/>
                <w:sz w:val="20"/>
                <w:szCs w:val="20"/>
              </w:rPr>
              <w:t>e-Variablen und Methoden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29395865"/>
            <w:placeholder>
              <w:docPart w:val="DefaultPlaceholder_-1854013438"/>
            </w:placeholder>
            <w:date w:fullDate="2020-09-17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625D2563" w14:textId="4CB4B6C0" w:rsidR="00D840ED" w:rsidRPr="00D840ED" w:rsidRDefault="00F76E97" w:rsidP="00F76E97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17.09.2020</w:t>
                </w:r>
              </w:p>
            </w:tc>
          </w:sdtContent>
        </w:sdt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2776A03B" w:rsidR="00B65F98" w:rsidRPr="00B65F98" w:rsidRDefault="00555D0B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4C648113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Stefan Berger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485E2AB9" w:rsidR="00AC46EB" w:rsidRPr="006D7F0B" w:rsidRDefault="00B65F98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Grundlagen repetieren und IDE (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07216F0E" w:rsidR="00AC46EB" w:rsidRPr="006D7F0B" w:rsidRDefault="00B65F98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proofErr w:type="spellStart"/>
      <w:r w:rsidR="00FC4A3F">
        <w:rPr>
          <w:sz w:val="20"/>
          <w:szCs w:val="20"/>
        </w:rPr>
        <w:t>Hello</w:t>
      </w:r>
      <w:proofErr w:type="spellEnd"/>
      <w:r w:rsidR="00FC4A3F">
        <w:rPr>
          <w:sz w:val="20"/>
          <w:szCs w:val="20"/>
        </w:rPr>
        <w:t xml:space="preserve"> World)</w:t>
      </w:r>
      <w:r>
        <w:rPr>
          <w:sz w:val="20"/>
          <w:szCs w:val="20"/>
        </w:rPr>
        <w:t xml:space="preserve"> Klasse in Python implementieren und Testen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763A34D0" w:rsidR="0021442D" w:rsidRPr="00E13C74" w:rsidRDefault="0071120B" w:rsidP="007112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Abgeleitete Klassen und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Function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Overloading</w:t>
            </w:r>
            <w:proofErr w:type="spellEnd"/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353122236"/>
            <w:placeholder>
              <w:docPart w:val="D965F7B0978A4F8382DB6570C1843790"/>
            </w:placeholder>
            <w:date w:fullDate="2020-09-17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4EA2826" w14:textId="5C0FDDAC" w:rsidR="0021442D" w:rsidRPr="00D840ED" w:rsidRDefault="00FC4A3F" w:rsidP="00FC4A3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17.09.2020</w:t>
                </w:r>
              </w:p>
            </w:tc>
          </w:sdtContent>
        </w:sdt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36C77F" w:rsidR="0021442D" w:rsidRPr="00A05639" w:rsidRDefault="00FC4A3F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36F87DF4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7604CD68" w:rsidR="00B65F98" w:rsidRDefault="00B65F98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Stefan Berger</w:t>
            </w:r>
          </w:p>
        </w:tc>
      </w:tr>
    </w:tbl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5CA7626" w14:textId="6FD89DF3" w:rsidR="00FC4A3F" w:rsidRPr="006D7F0B" w:rsidRDefault="00FC4A3F" w:rsidP="00FC4A3F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</w:t>
      </w:r>
      <w:r w:rsidR="0071120B">
        <w:rPr>
          <w:sz w:val="20"/>
          <w:szCs w:val="20"/>
        </w:rPr>
        <w:t xml:space="preserve">ine eigene, abgeleitete </w:t>
      </w:r>
      <w:r>
        <w:rPr>
          <w:sz w:val="20"/>
          <w:szCs w:val="20"/>
        </w:rPr>
        <w:t>Business-Klasse in Python implementieren und Testen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DD8A581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B520E8B" w14:textId="2B0DA4DA" w:rsidR="00B65F98" w:rsidRPr="006D7F0B" w:rsidRDefault="00B65F98" w:rsidP="00B65F9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Anhand der Clean</w:t>
      </w:r>
      <w:r w:rsidR="005E6C0B">
        <w:rPr>
          <w:sz w:val="20"/>
          <w:szCs w:val="20"/>
        </w:rPr>
        <w:t>-C</w:t>
      </w:r>
      <w:r>
        <w:rPr>
          <w:sz w:val="20"/>
          <w:szCs w:val="20"/>
        </w:rPr>
        <w:t xml:space="preserve">ode Regeln den selbst erstellten Code </w:t>
      </w:r>
      <w:proofErr w:type="spellStart"/>
      <w:r>
        <w:rPr>
          <w:sz w:val="20"/>
          <w:szCs w:val="20"/>
        </w:rPr>
        <w:t>reviewen</w:t>
      </w:r>
      <w:proofErr w:type="spellEnd"/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5304BCEC" w:rsidR="0021442D" w:rsidRPr="00E13C74" w:rsidRDefault="00FC4A3F" w:rsidP="00A0563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C4A3F">
              <w:rPr>
                <w:rFonts w:cs="Arial"/>
                <w:b/>
                <w:sz w:val="20"/>
                <w:szCs w:val="20"/>
              </w:rPr>
              <w:t xml:space="preserve">Sichtschutz </w:t>
            </w:r>
            <w:r>
              <w:rPr>
                <w:rFonts w:cs="Arial"/>
                <w:b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Scope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von</w:t>
            </w:r>
            <w:r w:rsidR="00A05639">
              <w:rPr>
                <w:rFonts w:cs="Arial"/>
                <w:b/>
                <w:sz w:val="20"/>
                <w:szCs w:val="20"/>
              </w:rPr>
              <w:t xml:space="preserve"> Variablen und Methoden steuern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289245933"/>
            <w:placeholder>
              <w:docPart w:val="C8E3B9620A8A455AAD9171641DEC40A8"/>
            </w:placeholder>
            <w:date w:fullDate="2020-09-24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9DFDE78" w14:textId="54B00D09" w:rsidR="0021442D" w:rsidRPr="00D840ED" w:rsidRDefault="00FC4A3F" w:rsidP="00FC4A3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24.09.2020</w:t>
                </w:r>
              </w:p>
            </w:tc>
          </w:sdtContent>
        </w:sdt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A05639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B5C2F6D" w:rsidR="0021442D" w:rsidRPr="00A05639" w:rsidRDefault="00FC4A3F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78B7FBB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1DB013DC" w:rsidR="00B65F98" w:rsidRDefault="00B65F98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Stefan Berger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826435E" w:rsidR="00AC46EB" w:rsidRPr="006D7F0B" w:rsidRDefault="00FC4A3F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</w:t>
      </w:r>
      <w:r w:rsidR="00E25D6F">
        <w:rPr>
          <w:sz w:val="20"/>
          <w:szCs w:val="20"/>
        </w:rPr>
        <w:t xml:space="preserve"> und Durchstarten): Kapitel 5.3, 5.4 </w:t>
      </w:r>
      <w:r w:rsidR="001744C1">
        <w:rPr>
          <w:sz w:val="20"/>
          <w:szCs w:val="20"/>
        </w:rPr>
        <w:t xml:space="preserve">und 5.5 </w:t>
      </w:r>
      <w:r>
        <w:rPr>
          <w:sz w:val="20"/>
          <w:szCs w:val="20"/>
        </w:rPr>
        <w:t>durcharbeiten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A075D78" w14:textId="23876302" w:rsidR="00AC46EB" w:rsidRDefault="00FC4A3F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Zugriff auf </w:t>
      </w:r>
      <w:r w:rsidR="00A05639">
        <w:rPr>
          <w:sz w:val="20"/>
          <w:szCs w:val="20"/>
        </w:rPr>
        <w:t xml:space="preserve">Attribute respektive Unterschied zwischen Properties und </w:t>
      </w:r>
      <w:r w:rsidR="00E25D6F">
        <w:rPr>
          <w:sz w:val="20"/>
          <w:szCs w:val="20"/>
        </w:rPr>
        <w:t>Attribute</w:t>
      </w:r>
    </w:p>
    <w:p w14:paraId="2036FEBB" w14:textId="78D711EA" w:rsidR="00E25D6F" w:rsidRDefault="00E25D6F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1EF358BF" w14:textId="78A06AEE" w:rsidR="001744C1" w:rsidRPr="006D7F0B" w:rsidRDefault="001744C1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27997DFE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221CA5F" w14:textId="7C9F840B" w:rsidR="00AC46EB" w:rsidRPr="006D7F0B" w:rsidRDefault="0071120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Refactoring</w:t>
      </w:r>
      <w:proofErr w:type="spellEnd"/>
      <w:r>
        <w:rPr>
          <w:sz w:val="20"/>
          <w:szCs w:val="20"/>
        </w:rPr>
        <w:t xml:space="preserve"> des eigenen Codes </w:t>
      </w:r>
      <w:r w:rsidR="00E25D6F">
        <w:rPr>
          <w:sz w:val="20"/>
          <w:szCs w:val="20"/>
        </w:rPr>
        <w:t>und die Verwendung von Properties anstelle von Attributen.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7253FCDA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65F75153" w:rsidR="00B65F98" w:rsidRPr="00E13C74" w:rsidRDefault="00E25D6F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lastRenderedPageBreak/>
              <w:t>Functions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Positional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- und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Named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-Parameter mit Default Werten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344671838"/>
            <w:placeholder>
              <w:docPart w:val="9B595F9EC13B453A94DBBB62F9089066"/>
            </w:placeholder>
            <w:date w:fullDate="2020-09-2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912B186" w14:textId="4DEF15F0" w:rsidR="00B65F98" w:rsidRPr="00D840ED" w:rsidRDefault="00E25D6F" w:rsidP="00E25D6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29.09.2020</w:t>
                </w:r>
              </w:p>
            </w:tc>
          </w:sdtContent>
        </w:sdt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3E035093" w:rsidR="00B65F98" w:rsidRPr="00E25D6F" w:rsidRDefault="00E25D6F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7077C7C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9A396E3" w14:textId="174F484E" w:rsidR="00480626" w:rsidRPr="006D7F0B" w:rsidRDefault="00480626" w:rsidP="00480626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875378B" w14:textId="77777777" w:rsidR="00B65F98" w:rsidRDefault="00B65F98" w:rsidP="00B65F98">
      <w:pPr>
        <w:spacing w:before="60" w:after="60" w:line="240" w:lineRule="auto"/>
        <w:rPr>
          <w:sz w:val="20"/>
          <w:szCs w:val="20"/>
        </w:rPr>
      </w:pPr>
    </w:p>
    <w:p w14:paraId="03E0A73E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C9D89" w14:textId="5E7491B3" w:rsidR="00B65F98" w:rsidRDefault="00480626" w:rsidP="00B65F9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(Umrechnen) und</w:t>
      </w:r>
      <w:r w:rsidR="002C7770">
        <w:rPr>
          <w:sz w:val="20"/>
          <w:szCs w:val="20"/>
        </w:rPr>
        <w:t xml:space="preserve"> ein Test-Programm schreiben</w:t>
      </w:r>
      <w:r w:rsidR="008E4718">
        <w:rPr>
          <w:sz w:val="20"/>
          <w:szCs w:val="20"/>
        </w:rPr>
        <w:t>,</w:t>
      </w:r>
      <w:r w:rsidR="002C7770">
        <w:rPr>
          <w:sz w:val="20"/>
          <w:szCs w:val="20"/>
        </w:rPr>
        <w:t xml:space="preserve"> um </w:t>
      </w:r>
      <w:r>
        <w:rPr>
          <w:sz w:val="20"/>
          <w:szCs w:val="20"/>
        </w:rPr>
        <w:t>Test</w:t>
      </w:r>
      <w:r w:rsidR="008E4718">
        <w:rPr>
          <w:sz w:val="20"/>
          <w:szCs w:val="20"/>
        </w:rPr>
        <w:t>-C</w:t>
      </w:r>
      <w:r>
        <w:rPr>
          <w:sz w:val="20"/>
          <w:szCs w:val="20"/>
        </w:rPr>
        <w:t>ases aus</w:t>
      </w:r>
      <w:r w:rsidR="002C7770">
        <w:rPr>
          <w:sz w:val="20"/>
          <w:szCs w:val="20"/>
        </w:rPr>
        <w:t>zu</w:t>
      </w:r>
      <w:r>
        <w:rPr>
          <w:sz w:val="20"/>
          <w:szCs w:val="20"/>
        </w:rPr>
        <w:t>führen.</w:t>
      </w:r>
    </w:p>
    <w:p w14:paraId="0D841AC4" w14:textId="424AD5C7" w:rsidR="002C7770" w:rsidRDefault="002C7770" w:rsidP="00B65F9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Listen der Funktionen erweitern, so dass diese abwärtskompatible bleiben (Bestehende Calls funktionieren noch)</w:t>
      </w:r>
    </w:p>
    <w:p w14:paraId="2003867B" w14:textId="3C26F712" w:rsidR="002C7770" w:rsidRPr="006D7F0B" w:rsidRDefault="002C7770" w:rsidP="00B65F9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>-Parameter beim Aufruf und Default-Werte den Argumenten zuordnen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2B64F49B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4B2C67D" w14:textId="6558488B" w:rsidR="00D46E3A" w:rsidRPr="001C7337" w:rsidRDefault="00D46E3A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Analysieren und Verwendung der Format-Funktionen (Methoden) bei der String-Formatierung.</w:t>
      </w:r>
      <w:r w:rsidR="002C7770">
        <w:rPr>
          <w:sz w:val="20"/>
          <w:szCs w:val="20"/>
        </w:rPr>
        <w:t xml:space="preserve"> </w:t>
      </w:r>
    </w:p>
    <w:p w14:paraId="79755F81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3E1DAA5E" w:rsidR="00D46E3A" w:rsidRPr="00E13C74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Datenstrukturen und Containers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212188316"/>
            <w:placeholder>
              <w:docPart w:val="DCC35D9A15814E4C962F3EC93AD7771A"/>
            </w:placeholder>
            <w:date w:fullDate="2020-10-20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DA854D4" w14:textId="65CAD892" w:rsidR="00D46E3A" w:rsidRPr="00D840ED" w:rsidRDefault="00BA2515" w:rsidP="00903419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20.10.2020</w:t>
                </w:r>
              </w:p>
            </w:tc>
          </w:sdtContent>
        </w:sdt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4B16F3A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4B9DE" w14:textId="71C9D08A" w:rsidR="00D46E3A" w:rsidRPr="006D7F0B" w:rsidRDefault="00D46E3A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2E5B6386" w14:textId="77777777" w:rsidR="00D46E3A" w:rsidRDefault="00D46E3A" w:rsidP="00D46E3A">
      <w:pPr>
        <w:spacing w:before="60" w:after="60" w:line="240" w:lineRule="auto"/>
        <w:rPr>
          <w:sz w:val="20"/>
          <w:szCs w:val="20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B5B32EC" w14:textId="3216C64A" w:rsidR="00D46E3A" w:rsidRDefault="00D46E3A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Listen, </w:t>
      </w:r>
      <w:proofErr w:type="spellStart"/>
      <w:r>
        <w:rPr>
          <w:sz w:val="20"/>
          <w:szCs w:val="20"/>
        </w:rPr>
        <w:t>Tubels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Sets</w:t>
      </w:r>
    </w:p>
    <w:p w14:paraId="242B743B" w14:textId="4DD12666" w:rsidR="00D46E3A" w:rsidRDefault="00D46E3A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</w:t>
      </w:r>
      <w:r w:rsidR="00BA2515">
        <w:rPr>
          <w:sz w:val="20"/>
          <w:szCs w:val="20"/>
        </w:rPr>
        <w:t xml:space="preserve"> verarbeiten</w:t>
      </w:r>
    </w:p>
    <w:p w14:paraId="5FA81241" w14:textId="19AE3053" w:rsidR="00BA2515" w:rsidRPr="006D7F0B" w:rsidRDefault="00BA2515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>)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AB7F80" w14:textId="20CFD497" w:rsidR="00D46E3A" w:rsidRPr="006D7F0B" w:rsidRDefault="00BA2515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Für verschiedene Eingabeformate (z.B.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Adresse, Telefon-Nummer,…) die passenden </w:t>
      </w:r>
      <w:r w:rsidR="00187FB6">
        <w:rPr>
          <w:sz w:val="20"/>
          <w:szCs w:val="20"/>
        </w:rPr>
        <w:t>Validation</w:t>
      </w:r>
      <w:r>
        <w:rPr>
          <w:sz w:val="20"/>
          <w:szCs w:val="20"/>
        </w:rPr>
        <w:t xml:space="preserve"> Funktionen mit </w:t>
      </w:r>
      <w:r w:rsidR="00705C75">
        <w:rPr>
          <w:sz w:val="20"/>
          <w:szCs w:val="20"/>
        </w:rPr>
        <w:t>Hilfe</w:t>
      </w:r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 xml:space="preserve"> implementieren und testen</w:t>
      </w:r>
    </w:p>
    <w:p w14:paraId="6B2E991A" w14:textId="024CFBD2" w:rsidR="00705C75" w:rsidRDefault="00705C75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080F70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0A744D14" w:rsidR="00705C75" w:rsidRP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8A7E4D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>Prüfung</w:t>
            </w:r>
            <w:proofErr w:type="spellEnd"/>
            <w:r w:rsidRPr="008A7E4D">
              <w:rPr>
                <w:rFonts w:cs="Arial"/>
                <w:b/>
                <w:sz w:val="20"/>
                <w:szCs w:val="20"/>
                <w:lang w:val="en-US"/>
              </w:rPr>
              <w:t xml:space="preserve"> / Object based programming (Excel-Access)</w:t>
            </w:r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935048818"/>
            <w:placeholder>
              <w:docPart w:val="7E622906A9414CA0B74844627FBAE451"/>
            </w:placeholder>
            <w:date w:fullDate="2020-11-03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0A598D8E" w14:textId="5FB9551A" w:rsidR="00705C75" w:rsidRPr="00D840ED" w:rsidRDefault="00705C75" w:rsidP="00705C7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03.11.2020</w:t>
                </w:r>
              </w:p>
            </w:tc>
          </w:sdtContent>
        </w:sdt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0C59B69" w14:textId="77777777" w:rsidR="00705C75" w:rsidRPr="00614BDF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7E7FE9D" w14:textId="41A6601A" w:rsidR="00705C75" w:rsidRPr="006D7F0B" w:rsidRDefault="00705C75" w:rsidP="00705C7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Prüfungsvorbereitung</w:t>
      </w:r>
    </w:p>
    <w:p w14:paraId="3A1F7CFD" w14:textId="77777777" w:rsidR="00705C75" w:rsidRDefault="00705C75" w:rsidP="00705C75">
      <w:pPr>
        <w:spacing w:before="60" w:after="60" w:line="240" w:lineRule="auto"/>
        <w:rPr>
          <w:sz w:val="20"/>
          <w:szCs w:val="20"/>
        </w:rPr>
      </w:pPr>
    </w:p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4E81D67" w14:textId="33AED0F0" w:rsidR="008A7E4D" w:rsidRPr="008E4718" w:rsidRDefault="008A7E4D" w:rsidP="00705C75">
      <w:pPr>
        <w:spacing w:before="60" w:after="60" w:line="240" w:lineRule="auto"/>
        <w:rPr>
          <w:b/>
          <w:bCs/>
          <w:sz w:val="20"/>
          <w:szCs w:val="20"/>
        </w:rPr>
      </w:pPr>
      <w:r w:rsidRPr="008E4718">
        <w:rPr>
          <w:b/>
          <w:bCs/>
          <w:sz w:val="20"/>
          <w:szCs w:val="20"/>
        </w:rPr>
        <w:t>Schriftliche Prüfung (</w:t>
      </w:r>
      <w:proofErr w:type="spellStart"/>
      <w:r w:rsidRPr="008E4718">
        <w:rPr>
          <w:b/>
          <w:bCs/>
          <w:sz w:val="20"/>
          <w:szCs w:val="20"/>
        </w:rPr>
        <w:t>Closed</w:t>
      </w:r>
      <w:proofErr w:type="spellEnd"/>
      <w:r w:rsidRPr="008E4718">
        <w:rPr>
          <w:b/>
          <w:bCs/>
          <w:sz w:val="20"/>
          <w:szCs w:val="20"/>
        </w:rPr>
        <w:t xml:space="preserve"> Books 60')</w:t>
      </w:r>
    </w:p>
    <w:p w14:paraId="54924647" w14:textId="0A9EE963" w:rsidR="008A7E4D" w:rsidRPr="008A7E4D" w:rsidRDefault="008A7E4D" w:rsidP="00705C75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Danach:</w:t>
      </w:r>
    </w:p>
    <w:p w14:paraId="23196462" w14:textId="1EF2FFAF" w:rsidR="00705C75" w:rsidRPr="008A7E4D" w:rsidRDefault="008A7E4D" w:rsidP="00705C7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 w:rsidRPr="008A7E4D">
        <w:rPr>
          <w:sz w:val="20"/>
          <w:szCs w:val="20"/>
          <w:lang w:val="en-US"/>
        </w:rPr>
        <w:t>Objectbased</w:t>
      </w:r>
      <w:proofErr w:type="spellEnd"/>
      <w:r w:rsidRPr="008A7E4D">
        <w:rPr>
          <w:sz w:val="20"/>
          <w:szCs w:val="20"/>
          <w:lang w:val="en-US"/>
        </w:rPr>
        <w:t xml:space="preserve"> programming </w:t>
      </w:r>
      <w:proofErr w:type="spellStart"/>
      <w:r w:rsidRPr="008A7E4D">
        <w:rPr>
          <w:sz w:val="20"/>
          <w:szCs w:val="20"/>
          <w:lang w:val="en-US"/>
        </w:rPr>
        <w:t>mit</w:t>
      </w:r>
      <w:proofErr w:type="spellEnd"/>
      <w:r w:rsidRPr="008A7E4D">
        <w:rPr>
          <w:sz w:val="20"/>
          <w:szCs w:val="20"/>
          <w:lang w:val="en-US"/>
        </w:rPr>
        <w:t xml:space="preserve"> Python: Access auf CSV und EXCEL Files</w:t>
      </w:r>
    </w:p>
    <w:p w14:paraId="202CB98D" w14:textId="77777777" w:rsidR="00705C75" w:rsidRPr="008A7E4D" w:rsidRDefault="00705C75" w:rsidP="00705C75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6ED727AB" w14:textId="77777777" w:rsidR="00705C75" w:rsidRPr="00614BDF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F19B5F8" w14:textId="3ADA3C01" w:rsidR="00705C75" w:rsidRPr="006D7F0B" w:rsidRDefault="008A7E4D" w:rsidP="00705C7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fertig implementieren und testen. Test-Report erstellen.</w:t>
      </w:r>
    </w:p>
    <w:p w14:paraId="449265C1" w14:textId="77777777" w:rsidR="008A7E4D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080F70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46B22D54" w:rsidR="008A7E4D" w:rsidRP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Data Analysis: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Numpy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MatPlotLib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>, Panda</w:t>
            </w:r>
            <w:r w:rsidR="00080F70">
              <w:rPr>
                <w:rFonts w:cs="Arial"/>
                <w:b/>
                <w:sz w:val="20"/>
                <w:szCs w:val="20"/>
                <w:lang w:val="en-US"/>
              </w:rPr>
              <w:t>s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227044873"/>
            <w:placeholder>
              <w:docPart w:val="32E4955A394D4421B224A040AC7CDEC8"/>
            </w:placeholder>
            <w:date w:fullDate="2020-11-17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42A7298A" w14:textId="6A29AA46" w:rsidR="008A7E4D" w:rsidRPr="00D840ED" w:rsidRDefault="008A7E4D" w:rsidP="008A7E4D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17.11.2020</w:t>
                </w:r>
              </w:p>
            </w:tc>
          </w:sdtContent>
        </w:sdt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76B4A7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1418F6" w14:textId="2120FC10" w:rsidR="008A7E4D" w:rsidRPr="006D7F0B" w:rsidRDefault="003A03F3" w:rsidP="008A7E4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API </w:t>
      </w:r>
      <w:proofErr w:type="spellStart"/>
      <w:r>
        <w:rPr>
          <w:sz w:val="20"/>
          <w:szCs w:val="20"/>
        </w:rPr>
        <w:t>documentation</w:t>
      </w:r>
      <w:proofErr w:type="spellEnd"/>
    </w:p>
    <w:p w14:paraId="300E6086" w14:textId="77777777" w:rsidR="008A7E4D" w:rsidRDefault="008A7E4D" w:rsidP="008A7E4D">
      <w:pPr>
        <w:spacing w:before="60" w:after="60" w:line="240" w:lineRule="auto"/>
        <w:rPr>
          <w:sz w:val="20"/>
          <w:szCs w:val="20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0D687A6" w14:textId="73E933A5" w:rsidR="008A7E4D" w:rsidRDefault="003A03F3" w:rsidP="008A7E4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Image-Processing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Numpy</w:t>
      </w:r>
      <w:proofErr w:type="spellEnd"/>
      <w:r>
        <w:rPr>
          <w:sz w:val="20"/>
          <w:szCs w:val="20"/>
          <w:lang w:val="en-US"/>
        </w:rPr>
        <w:t xml:space="preserve"> und </w:t>
      </w:r>
      <w:proofErr w:type="spellStart"/>
      <w:r>
        <w:rPr>
          <w:sz w:val="20"/>
          <w:szCs w:val="20"/>
          <w:lang w:val="en-US"/>
        </w:rPr>
        <w:t>MatPlotLib</w:t>
      </w:r>
      <w:proofErr w:type="spellEnd"/>
    </w:p>
    <w:p w14:paraId="5C7BFFE9" w14:textId="1C1573B3" w:rsidR="003A03F3" w:rsidRPr="003A03F3" w:rsidRDefault="003A03F3" w:rsidP="008A7E4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3A03F3">
        <w:rPr>
          <w:sz w:val="20"/>
          <w:szCs w:val="20"/>
        </w:rPr>
        <w:t>Spezifizieren der Aufgabenstellung für den Leistungsnachweis</w:t>
      </w: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B9EF724" w:rsidR="008A7E4D" w:rsidRPr="006D7F0B" w:rsidRDefault="003A03F3" w:rsidP="008A7E4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3A03F3">
        <w:rPr>
          <w:b/>
          <w:sz w:val="20"/>
          <w:szCs w:val="20"/>
        </w:rPr>
        <w:t>Leistungsnachweis</w:t>
      </w:r>
      <w:r>
        <w:rPr>
          <w:sz w:val="20"/>
          <w:szCs w:val="20"/>
        </w:rPr>
        <w:t xml:space="preserve">: Erstellen einer Python Applikation </w:t>
      </w:r>
    </w:p>
    <w:p w14:paraId="28AFEEFA" w14:textId="4AF70A25" w:rsidR="008A7E4D" w:rsidRDefault="003A03F3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A03F3" w:rsidRPr="008A7E4D" w14:paraId="1234D78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5978E24" w14:textId="38BFA7FD" w:rsidR="003A03F3" w:rsidRPr="008A7E4D" w:rsidRDefault="00F02236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02236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XML-Processing </w:t>
            </w:r>
            <w:proofErr w:type="spellStart"/>
            <w:r w:rsidRPr="00F02236">
              <w:rPr>
                <w:rFonts w:cs="Arial"/>
                <w:b/>
                <w:sz w:val="20"/>
                <w:szCs w:val="20"/>
                <w:lang w:val="en-US"/>
              </w:rPr>
              <w:t>mit</w:t>
            </w:r>
            <w:proofErr w:type="spellEnd"/>
            <w:r w:rsidRPr="00F02236">
              <w:rPr>
                <w:rFonts w:cs="Arial"/>
                <w:b/>
                <w:sz w:val="20"/>
                <w:szCs w:val="20"/>
                <w:lang w:val="en-US"/>
              </w:rPr>
              <w:t xml:space="preserve"> Python</w:t>
            </w:r>
          </w:p>
        </w:tc>
      </w:tr>
      <w:tr w:rsidR="003A03F3" w:rsidRPr="001673DC" w14:paraId="6CACF34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3DA885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044559186"/>
            <w:placeholder>
              <w:docPart w:val="CE84AA261EBD4020B84CF1F4A640276F"/>
            </w:placeholder>
            <w:date w:fullDate="2020-12-01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876B28F" w14:textId="076E5338" w:rsidR="003A03F3" w:rsidRPr="00D840ED" w:rsidRDefault="00F02236" w:rsidP="00903419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01.12.2020</w:t>
                </w:r>
              </w:p>
            </w:tc>
          </w:sdtContent>
        </w:sdt>
      </w:tr>
      <w:tr w:rsidR="003A03F3" w:rsidRPr="001673DC" w14:paraId="15EDC85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1FE2178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56CC70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A03F3" w:rsidRPr="001673DC" w14:paraId="0DFD76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BA1C6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E9FF8C" w14:textId="77777777" w:rsidR="003A03F3" w:rsidRDefault="003A03F3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FC36140" w14:textId="77777777" w:rsidR="003A03F3" w:rsidRPr="00614BDF" w:rsidRDefault="003A03F3" w:rsidP="003A03F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576B8BB" w14:textId="6DD691DD" w:rsidR="003A03F3" w:rsidRPr="006D7F0B" w:rsidRDefault="00F02236" w:rsidP="003A03F3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XML (Validation),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>, XSLT repetieren</w:t>
      </w:r>
    </w:p>
    <w:p w14:paraId="0699A7AB" w14:textId="77777777" w:rsidR="003A03F3" w:rsidRDefault="003A03F3" w:rsidP="003A03F3">
      <w:pPr>
        <w:spacing w:before="60" w:after="60" w:line="240" w:lineRule="auto"/>
        <w:rPr>
          <w:sz w:val="20"/>
          <w:szCs w:val="20"/>
        </w:rPr>
      </w:pPr>
    </w:p>
    <w:p w14:paraId="4FC1F468" w14:textId="77777777" w:rsidR="003A03F3" w:rsidRDefault="003A03F3" w:rsidP="003A03F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ECA16D7" w14:textId="761503BE" w:rsidR="003A03F3" w:rsidRPr="008A7E4D" w:rsidRDefault="00F02236" w:rsidP="003A03F3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02236">
        <w:rPr>
          <w:sz w:val="20"/>
          <w:szCs w:val="20"/>
          <w:lang w:val="en-US"/>
        </w:rPr>
        <w:t xml:space="preserve">XML-Processing (XPath, </w:t>
      </w:r>
      <w:proofErr w:type="spellStart"/>
      <w:r w:rsidRPr="00F02236">
        <w:rPr>
          <w:sz w:val="20"/>
          <w:szCs w:val="20"/>
          <w:lang w:val="en-US"/>
        </w:rPr>
        <w:t>Validierung</w:t>
      </w:r>
      <w:proofErr w:type="spellEnd"/>
      <w:r w:rsidRPr="00F02236">
        <w:rPr>
          <w:sz w:val="20"/>
          <w:szCs w:val="20"/>
          <w:lang w:val="en-US"/>
        </w:rPr>
        <w:t>) in Python</w:t>
      </w:r>
    </w:p>
    <w:p w14:paraId="09DB26E0" w14:textId="77777777" w:rsidR="003A03F3" w:rsidRPr="008A7E4D" w:rsidRDefault="003A03F3" w:rsidP="003A03F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376F2103" w14:textId="77777777" w:rsidR="003A03F3" w:rsidRPr="00614BDF" w:rsidRDefault="003A03F3" w:rsidP="003A03F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D524E6D" w14:textId="77777777" w:rsidR="003A03F3" w:rsidRDefault="003A03F3" w:rsidP="003A03F3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fertig implementieren und testen. Test-Report erstellen.</w:t>
      </w:r>
    </w:p>
    <w:p w14:paraId="19977960" w14:textId="3A2F3A3A" w:rsidR="003A03F3" w:rsidRPr="001C7337" w:rsidRDefault="00F02236" w:rsidP="003A03F3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3A03F3">
        <w:rPr>
          <w:b/>
          <w:sz w:val="20"/>
          <w:szCs w:val="20"/>
        </w:rPr>
        <w:t>Leistungsnachweis</w:t>
      </w:r>
      <w:r>
        <w:rPr>
          <w:sz w:val="20"/>
          <w:szCs w:val="20"/>
        </w:rPr>
        <w:t>: Fertigstellung der Python Applikation und Dokumentation</w:t>
      </w:r>
    </w:p>
    <w:p w14:paraId="0CC32EED" w14:textId="77777777" w:rsidR="00F02236" w:rsidRDefault="00F02236" w:rsidP="00F02236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080F70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34FDCE95" w:rsidR="00F02236" w:rsidRPr="008A7E4D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C7337">
              <w:rPr>
                <w:rFonts w:cs="Arial"/>
                <w:b/>
                <w:sz w:val="20"/>
                <w:szCs w:val="20"/>
                <w:lang w:val="en-US"/>
              </w:rPr>
              <w:t>JSON / REST call / REST-Service</w:t>
            </w:r>
          </w:p>
        </w:tc>
      </w:tr>
      <w:tr w:rsidR="00F02236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7777777" w:rsidR="00F02236" w:rsidRPr="00F364EC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410987279"/>
            <w:placeholder>
              <w:docPart w:val="1D48CC833AFB4CB1B2B7B0F52CC3C6F3"/>
            </w:placeholder>
            <w:date w:fullDate="2020-12-15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7E70C81" w14:textId="7A89675A" w:rsidR="00F02236" w:rsidRPr="00D840ED" w:rsidRDefault="001C7337" w:rsidP="00903419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15.12.2020</w:t>
                </w:r>
              </w:p>
            </w:tc>
          </w:sdtContent>
        </w:sdt>
      </w:tr>
      <w:tr w:rsidR="00F02236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77777777" w:rsidR="00F02236" w:rsidRPr="00E25D6F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77777777" w:rsidR="00F02236" w:rsidRPr="00E25D6F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02236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77777777" w:rsidR="00F02236" w:rsidRPr="00F364EC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77777777" w:rsidR="00F02236" w:rsidRDefault="00F02236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39EA1F" w14:textId="17D76741" w:rsidR="001C7337" w:rsidRDefault="001C7337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3A03F3">
        <w:rPr>
          <w:b/>
          <w:sz w:val="20"/>
          <w:szCs w:val="20"/>
        </w:rPr>
        <w:t>Leistungsnachweis</w:t>
      </w:r>
      <w:r>
        <w:rPr>
          <w:sz w:val="20"/>
          <w:szCs w:val="20"/>
        </w:rPr>
        <w:t>: Abgabe der Python Applikation und Dokumentation</w:t>
      </w:r>
    </w:p>
    <w:p w14:paraId="434836C8" w14:textId="77777777" w:rsidR="00F02236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11F80660" w:rsidR="00F02236" w:rsidRPr="001C7337" w:rsidRDefault="001C7337" w:rsidP="00F02236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Public</w:t>
      </w:r>
      <w:r w:rsidRPr="001C7337">
        <w:rPr>
          <w:sz w:val="20"/>
          <w:szCs w:val="20"/>
        </w:rPr>
        <w:t xml:space="preserve"> REST-Services</w:t>
      </w:r>
      <w:r>
        <w:rPr>
          <w:sz w:val="20"/>
          <w:szCs w:val="20"/>
        </w:rPr>
        <w:t xml:space="preserve"> (z.B. search.ch) </w:t>
      </w:r>
      <w:r w:rsidRPr="001C7337">
        <w:rPr>
          <w:sz w:val="20"/>
          <w:szCs w:val="20"/>
        </w:rPr>
        <w:t>aus Python aufrufen und JSON</w:t>
      </w:r>
      <w:r>
        <w:rPr>
          <w:sz w:val="20"/>
          <w:szCs w:val="20"/>
        </w:rPr>
        <w:t xml:space="preserve"> Response</w:t>
      </w:r>
      <w:r w:rsidRPr="001C7337">
        <w:rPr>
          <w:sz w:val="20"/>
          <w:szCs w:val="20"/>
        </w:rPr>
        <w:t xml:space="preserve"> verarbeiten</w:t>
      </w:r>
    </w:p>
    <w:p w14:paraId="4CCBBE4D" w14:textId="77777777" w:rsidR="00F02236" w:rsidRPr="001C7337" w:rsidRDefault="00F02236" w:rsidP="00F02236">
      <w:pPr>
        <w:spacing w:before="60" w:after="60" w:line="240" w:lineRule="auto"/>
        <w:rPr>
          <w:color w:val="auto"/>
          <w:sz w:val="20"/>
          <w:szCs w:val="20"/>
        </w:rPr>
      </w:pPr>
    </w:p>
    <w:p w14:paraId="3F506145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36A58C1" w14:textId="3A2C2793" w:rsidR="001C7337" w:rsidRPr="001C7337" w:rsidRDefault="001C7337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Vortrag und Fachgespräch zum Leistungsnachweis vorbereiten</w:t>
      </w:r>
      <w:r w:rsidR="00F02236">
        <w:rPr>
          <w:sz w:val="20"/>
          <w:szCs w:val="20"/>
        </w:rPr>
        <w:t>.</w:t>
      </w: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080F70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577C26E0" w:rsidR="001C7337" w:rsidRPr="008A7E4D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FLASK Web-Framework in Python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040666241"/>
            <w:placeholder>
              <w:docPart w:val="9B619F41405B49C487CE7ABE4DF0CA0E"/>
            </w:placeholder>
            <w:date w:fullDate="2020-01-12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1FEDE846" w14:textId="2A4EEA55" w:rsidR="001C7337" w:rsidRPr="00D840ED" w:rsidRDefault="001C7337" w:rsidP="001C7337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12.01.2020</w:t>
                </w:r>
              </w:p>
            </w:tc>
          </w:sdtContent>
        </w:sdt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63EB424" w14:textId="77777777" w:rsidR="001C7337" w:rsidRPr="00614BDF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E918D2F" w14:textId="0C630A76" w:rsidR="001C7337" w:rsidRDefault="001C7337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b/>
          <w:sz w:val="20"/>
          <w:szCs w:val="20"/>
        </w:rPr>
        <w:t>---</w:t>
      </w:r>
    </w:p>
    <w:p w14:paraId="30E2488C" w14:textId="77777777" w:rsidR="001C7337" w:rsidRDefault="001C7337" w:rsidP="001C7337">
      <w:pPr>
        <w:spacing w:before="60" w:after="60" w:line="240" w:lineRule="auto"/>
        <w:rPr>
          <w:sz w:val="20"/>
          <w:szCs w:val="20"/>
        </w:rPr>
      </w:pPr>
    </w:p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58B2764" w14:textId="24B62C08" w:rsidR="001C7337" w:rsidRDefault="001C7337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Konzept </w:t>
      </w:r>
      <w:proofErr w:type="spellStart"/>
      <w:r>
        <w:rPr>
          <w:sz w:val="20"/>
          <w:szCs w:val="20"/>
        </w:rPr>
        <w:t>flask</w:t>
      </w:r>
      <w:proofErr w:type="spellEnd"/>
    </w:p>
    <w:p w14:paraId="47D07F73" w14:textId="176E4025" w:rsidR="001C7337" w:rsidRDefault="00187FB6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Spezifizieren</w:t>
      </w:r>
      <w:r w:rsidR="001C7337">
        <w:rPr>
          <w:sz w:val="20"/>
          <w:szCs w:val="20"/>
        </w:rPr>
        <w:t xml:space="preserve"> und implementieren einer einfachen Web-Applikation</w:t>
      </w:r>
    </w:p>
    <w:p w14:paraId="21E2130E" w14:textId="557382B2" w:rsidR="001C7337" w:rsidRPr="008E4718" w:rsidRDefault="001C7337" w:rsidP="008E471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Dazu finden parallel die Präsentation (5‘) und das Fachgespräch (10‘) zum Leistungsnachweis statt</w:t>
      </w:r>
    </w:p>
    <w:p w14:paraId="6672E4B1" w14:textId="77777777" w:rsidR="001C7337" w:rsidRP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0AA402D" w14:textId="77777777" w:rsidR="00E91225" w:rsidRPr="00614BDF" w:rsidRDefault="00E91225" w:rsidP="00E91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E6CEAD7" w14:textId="77777777" w:rsidR="00E91225" w:rsidRPr="006D7F0B" w:rsidRDefault="00E91225" w:rsidP="00E9122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fertig implementieren und testen. Test-Report erstellen.</w:t>
      </w:r>
    </w:p>
    <w:p w14:paraId="0C0D3C4E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080F70" w14:paraId="1241A68A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2CF356E" w14:textId="77777777" w:rsidR="001C7337" w:rsidRPr="008A7E4D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>FLASK Web-Framework in Python</w:t>
            </w:r>
          </w:p>
        </w:tc>
      </w:tr>
      <w:tr w:rsidR="001C7337" w:rsidRPr="001673DC" w14:paraId="791C8A1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B9EAD0F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341384590"/>
            <w:placeholder>
              <w:docPart w:val="C8797B3289C8465DBAB1B1CB3A5EA8C9"/>
            </w:placeholder>
            <w:date w:fullDate="2020-01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116209BE" w14:textId="0CA61BD0" w:rsidR="001C7337" w:rsidRPr="00D840ED" w:rsidRDefault="001C7337" w:rsidP="001C7337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19.01.2020</w:t>
                </w:r>
              </w:p>
            </w:tc>
          </w:sdtContent>
        </w:sdt>
      </w:tr>
      <w:tr w:rsidR="001C7337" w:rsidRPr="001673DC" w14:paraId="32B3F55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E9E2C0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ACD6A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5329FF2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CD83D03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EA96239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37A465F" w14:textId="2B3987F1" w:rsidR="00E91225" w:rsidRPr="00614BDF" w:rsidRDefault="00E91225" w:rsidP="00E91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4EA858C" w14:textId="77777777" w:rsidR="00E91225" w:rsidRPr="006D7F0B" w:rsidRDefault="00E91225" w:rsidP="00E9122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fertig implementieren und testen. Test-Report erstellen.</w:t>
      </w:r>
    </w:p>
    <w:p w14:paraId="3CA315F5" w14:textId="77777777" w:rsidR="001C7337" w:rsidRDefault="001C7337" w:rsidP="001C7337">
      <w:pPr>
        <w:spacing w:before="60" w:after="60" w:line="240" w:lineRule="auto"/>
        <w:rPr>
          <w:sz w:val="20"/>
          <w:szCs w:val="20"/>
        </w:rPr>
      </w:pPr>
    </w:p>
    <w:p w14:paraId="578E2DF2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120A528" w14:textId="623068FF" w:rsidR="001C7337" w:rsidRDefault="001C7337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Implementieren und testen der Web-Applikation</w:t>
      </w:r>
    </w:p>
    <w:p w14:paraId="5FCD28DA" w14:textId="27F6BE1C" w:rsidR="001C7337" w:rsidRPr="004577B9" w:rsidRDefault="001C7337" w:rsidP="004577B9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Dazu finden parallel die Präsentation (5‘) und das Fachgespräch (10‘) zum Leistungsnachweis statt</w:t>
      </w:r>
    </w:p>
    <w:p w14:paraId="5CA522D6" w14:textId="77777777" w:rsidR="001C7337" w:rsidRP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46365E4F" w14:textId="77777777" w:rsidR="001C7337" w:rsidRPr="00614BDF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8803C01" w14:textId="050A00A3" w:rsidR="001C7337" w:rsidRPr="008E4718" w:rsidRDefault="001C7337" w:rsidP="008A7E4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---</w:t>
      </w:r>
    </w:p>
    <w:p w14:paraId="73468995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8A7E4D" w14:paraId="019D2740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419173B" w14:textId="0AC19706" w:rsidR="001C7337" w:rsidRPr="008A7E4D" w:rsidRDefault="00E9122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IoT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RPi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SenseHat</w:t>
            </w:r>
            <w:proofErr w:type="spellEnd"/>
          </w:p>
        </w:tc>
      </w:tr>
      <w:tr w:rsidR="001C7337" w:rsidRPr="001673DC" w14:paraId="071E675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F77CA0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434172793"/>
            <w:placeholder>
              <w:docPart w:val="4E5BC93E277B4651A601D64A961724C5"/>
            </w:placeholder>
            <w:date w:fullDate="2020-01-26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574A659" w14:textId="15F7C4CC" w:rsidR="001C7337" w:rsidRPr="00D840ED" w:rsidRDefault="001C7337" w:rsidP="001C7337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26.01.2020</w:t>
                </w:r>
              </w:p>
            </w:tc>
          </w:sdtContent>
        </w:sdt>
      </w:tr>
      <w:tr w:rsidR="001C7337" w:rsidRPr="001673DC" w14:paraId="3174B3D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FB908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1A351F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7E96DE02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247C3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BE823B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CCFE4FD" w14:textId="77777777" w:rsidR="001C7337" w:rsidRPr="00614BDF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23F005" w14:textId="1B543A18" w:rsidR="00E91225" w:rsidRPr="00E91225" w:rsidRDefault="00E91225" w:rsidP="00E9122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 w:rsidRPr="00E91225">
        <w:rPr>
          <w:sz w:val="20"/>
          <w:szCs w:val="20"/>
        </w:rPr>
        <w:t>R</w:t>
      </w:r>
      <w:r>
        <w:rPr>
          <w:sz w:val="20"/>
          <w:szCs w:val="20"/>
        </w:rPr>
        <w:t>aspberry</w:t>
      </w:r>
      <w:r w:rsidRPr="00E91225">
        <w:rPr>
          <w:sz w:val="20"/>
          <w:szCs w:val="20"/>
        </w:rPr>
        <w:t>Pi</w:t>
      </w:r>
      <w:proofErr w:type="spellEnd"/>
      <w:r>
        <w:rPr>
          <w:sz w:val="20"/>
          <w:szCs w:val="20"/>
        </w:rPr>
        <w:t>:</w:t>
      </w:r>
      <w:r w:rsidRPr="00E91225">
        <w:rPr>
          <w:sz w:val="20"/>
          <w:szCs w:val="20"/>
        </w:rPr>
        <w:t xml:space="preserve"> </w:t>
      </w:r>
      <w:r>
        <w:rPr>
          <w:sz w:val="20"/>
          <w:szCs w:val="20"/>
        </w:rPr>
        <w:t>Mit der Funktionalität der HW vertraut machen</w:t>
      </w:r>
    </w:p>
    <w:p w14:paraId="21DFF007" w14:textId="77777777" w:rsidR="001C7337" w:rsidRDefault="001C7337" w:rsidP="001C7337">
      <w:pPr>
        <w:spacing w:before="60" w:after="60" w:line="240" w:lineRule="auto"/>
        <w:rPr>
          <w:sz w:val="20"/>
          <w:szCs w:val="20"/>
        </w:rPr>
      </w:pPr>
    </w:p>
    <w:p w14:paraId="2707EE4C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1CD8FE1" w14:textId="040ADF3B" w:rsidR="00E91225" w:rsidRPr="00E91225" w:rsidRDefault="001E3889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hyperlink r:id="rId10" w:history="1">
        <w:r w:rsidR="00E91225" w:rsidRPr="00E91225">
          <w:rPr>
            <w:rStyle w:val="Hyperlink"/>
            <w:sz w:val="20"/>
            <w:szCs w:val="20"/>
            <w:lang w:val="en-US"/>
          </w:rPr>
          <w:t>https://trinket.io/sense-hat</w:t>
        </w:r>
      </w:hyperlink>
      <w:r w:rsidR="00E91225" w:rsidRPr="00E91225">
        <w:rPr>
          <w:sz w:val="20"/>
          <w:szCs w:val="20"/>
          <w:lang w:val="en-US"/>
        </w:rPr>
        <w:t xml:space="preserve"> (Emulator and IDE web-Based)</w:t>
      </w:r>
    </w:p>
    <w:p w14:paraId="1213AC0A" w14:textId="46156E06" w:rsidR="001C7337" w:rsidRDefault="00E91225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Implementation von Aufgaben gemäss Spezifikation</w:t>
      </w:r>
    </w:p>
    <w:p w14:paraId="30228BD0" w14:textId="77777777" w:rsidR="00E91225" w:rsidRPr="00E91225" w:rsidRDefault="00E91225" w:rsidP="00E91225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920E458" w14:textId="77777777" w:rsidR="00E91225" w:rsidRPr="00614BDF" w:rsidRDefault="00E91225" w:rsidP="00E91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DE4DBDC" w14:textId="77777777" w:rsidR="00E91225" w:rsidRPr="006D7F0B" w:rsidRDefault="00E91225" w:rsidP="00E9122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fertig implementieren und testen. Test-Report erstellen.</w:t>
      </w:r>
    </w:p>
    <w:p w14:paraId="42ECAE87" w14:textId="77777777" w:rsidR="001C7337" w:rsidRDefault="001C7337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10B042B1" w14:textId="77777777" w:rsidR="00E91225" w:rsidRDefault="00E91225" w:rsidP="00E91225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91225" w:rsidRPr="008A7E4D" w14:paraId="445FE691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4FB3653" w14:textId="77777777" w:rsidR="00E91225" w:rsidRPr="008A7E4D" w:rsidRDefault="00E9122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IoT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RPi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SenseHat</w:t>
            </w:r>
            <w:proofErr w:type="spellEnd"/>
          </w:p>
        </w:tc>
      </w:tr>
      <w:tr w:rsidR="00E91225" w:rsidRPr="001673DC" w14:paraId="78FB3FB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E1D2F67" w14:textId="77777777" w:rsidR="00E91225" w:rsidRPr="00F364EC" w:rsidRDefault="00E9122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203987481"/>
            <w:placeholder>
              <w:docPart w:val="B136E4DB02204539BAF2C55E9F1D097A"/>
            </w:placeholder>
            <w:date w:fullDate="2020-02-02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0B05D62" w14:textId="26AC7944" w:rsidR="00E91225" w:rsidRPr="00D840ED" w:rsidRDefault="00E91225" w:rsidP="00E9122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02.02.2020</w:t>
                </w:r>
              </w:p>
            </w:tc>
          </w:sdtContent>
        </w:sdt>
      </w:tr>
      <w:tr w:rsidR="00E91225" w:rsidRPr="001673DC" w14:paraId="121ACD1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9C7EB0E" w14:textId="77777777" w:rsidR="00E91225" w:rsidRPr="00E25D6F" w:rsidRDefault="00E9122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914BEE" w14:textId="77777777" w:rsidR="00E91225" w:rsidRPr="00E25D6F" w:rsidRDefault="00E9122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91225" w:rsidRPr="001673DC" w14:paraId="5DCB3EA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93BC1B4" w14:textId="77777777" w:rsidR="00E91225" w:rsidRPr="00F364EC" w:rsidRDefault="00E9122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82ED01" w14:textId="77777777" w:rsidR="00E91225" w:rsidRDefault="00E9122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8CC235F" w14:textId="77777777" w:rsidR="00E91225" w:rsidRPr="00614BDF" w:rsidRDefault="00E91225" w:rsidP="00E91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F3C6BE8" w14:textId="2F449662" w:rsidR="00E91225" w:rsidRPr="00E91225" w:rsidRDefault="00E91225" w:rsidP="00E9122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fertig implementieren und testen. Test-Report erstellen.</w:t>
      </w:r>
    </w:p>
    <w:p w14:paraId="6C0468E3" w14:textId="77777777" w:rsidR="00E91225" w:rsidRDefault="00E91225" w:rsidP="00E91225">
      <w:pPr>
        <w:spacing w:before="60" w:after="60" w:line="240" w:lineRule="auto"/>
        <w:rPr>
          <w:sz w:val="20"/>
          <w:szCs w:val="20"/>
        </w:rPr>
      </w:pPr>
    </w:p>
    <w:p w14:paraId="0038C2DB" w14:textId="77777777" w:rsidR="00E91225" w:rsidRDefault="00E91225" w:rsidP="00E91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C97FEBD" w14:textId="77777777" w:rsidR="00E91225" w:rsidRPr="001C7337" w:rsidRDefault="00E91225" w:rsidP="00E9122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Implementation von Aufgaben gemäss Spezifikation</w:t>
      </w:r>
    </w:p>
    <w:p w14:paraId="0E144E77" w14:textId="77777777" w:rsidR="00E91225" w:rsidRPr="001C7337" w:rsidRDefault="00E91225" w:rsidP="00E91225">
      <w:pPr>
        <w:spacing w:before="60" w:after="60" w:line="240" w:lineRule="auto"/>
        <w:rPr>
          <w:color w:val="auto"/>
          <w:sz w:val="20"/>
          <w:szCs w:val="20"/>
        </w:rPr>
      </w:pPr>
    </w:p>
    <w:p w14:paraId="3C12D6C4" w14:textId="77777777" w:rsidR="00E91225" w:rsidRPr="00614BDF" w:rsidRDefault="00E91225" w:rsidP="00E91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9C5E523" w14:textId="77777777" w:rsidR="00E91225" w:rsidRDefault="00E91225" w:rsidP="00E9122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---</w:t>
      </w:r>
    </w:p>
    <w:sectPr w:rsidR="00E91225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C4348" w14:textId="77777777" w:rsidR="00C50C6C" w:rsidRDefault="00C50C6C">
      <w:pPr>
        <w:spacing w:line="240" w:lineRule="auto"/>
      </w:pPr>
      <w:r>
        <w:separator/>
      </w:r>
    </w:p>
  </w:endnote>
  <w:endnote w:type="continuationSeparator" w:id="0">
    <w:p w14:paraId="33D577F7" w14:textId="77777777" w:rsidR="00C50C6C" w:rsidRDefault="00C50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6BC9CF93" w:rsidR="000C0D78" w:rsidRPr="00F45726" w:rsidRDefault="002C0CFA">
    <w:pPr>
      <w:pStyle w:val="Fuzeile"/>
    </w:pPr>
    <w:r>
      <w:t>28.8.20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1E3889">
      <w:rPr>
        <w:noProof/>
      </w:rPr>
      <w:t>2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1E3889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3F48D3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97B35" w14:textId="77777777" w:rsidR="00C50C6C" w:rsidRDefault="00C50C6C">
      <w:pPr>
        <w:spacing w:line="240" w:lineRule="auto"/>
      </w:pPr>
      <w:r>
        <w:separator/>
      </w:r>
    </w:p>
  </w:footnote>
  <w:footnote w:type="continuationSeparator" w:id="0">
    <w:p w14:paraId="67D237AD" w14:textId="77777777" w:rsidR="00C50C6C" w:rsidRDefault="00C50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51E9F7F9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0" distR="0" simplePos="0" relativeHeight="251658240" behindDoc="1" locked="0" layoutInCell="1" allowOverlap="1" wp14:anchorId="01F75940" wp14:editId="58691225">
          <wp:simplePos x="0" y="0"/>
          <wp:positionH relativeFrom="column">
            <wp:align>center</wp:align>
          </wp:positionH>
          <wp:positionV relativeFrom="paragraph">
            <wp:posOffset>1270</wp:posOffset>
          </wp:positionV>
          <wp:extent cx="1551305" cy="66929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692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0B4B5D"/>
    <w:multiLevelType w:val="hybridMultilevel"/>
    <w:tmpl w:val="EE6AF6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CE37A3F"/>
    <w:multiLevelType w:val="hybridMultilevel"/>
    <w:tmpl w:val="06B6EB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D2DED"/>
    <w:multiLevelType w:val="hybridMultilevel"/>
    <w:tmpl w:val="2F0AE4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7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42"/>
  </w:num>
  <w:num w:numId="39">
    <w:abstractNumId w:val="46"/>
  </w:num>
  <w:num w:numId="40">
    <w:abstractNumId w:val="39"/>
  </w:num>
  <w:num w:numId="41">
    <w:abstractNumId w:val="44"/>
  </w:num>
  <w:num w:numId="42">
    <w:abstractNumId w:val="47"/>
  </w:num>
  <w:num w:numId="43">
    <w:abstractNumId w:val="45"/>
  </w:num>
  <w:num w:numId="44">
    <w:abstractNumId w:val="43"/>
  </w:num>
  <w:num w:numId="45">
    <w:abstractNumId w:val="38"/>
  </w:num>
  <w:num w:numId="46">
    <w:abstractNumId w:val="37"/>
  </w:num>
  <w:num w:numId="47">
    <w:abstractNumId w:val="41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1345B"/>
    <w:rsid w:val="0001545F"/>
    <w:rsid w:val="000312DE"/>
    <w:rsid w:val="000410BA"/>
    <w:rsid w:val="000557D7"/>
    <w:rsid w:val="00065F03"/>
    <w:rsid w:val="00080F70"/>
    <w:rsid w:val="00091647"/>
    <w:rsid w:val="00097D95"/>
    <w:rsid w:val="000C0D78"/>
    <w:rsid w:val="000D72EC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3889"/>
    <w:rsid w:val="001F6308"/>
    <w:rsid w:val="00206C71"/>
    <w:rsid w:val="0021442D"/>
    <w:rsid w:val="00224536"/>
    <w:rsid w:val="0022512C"/>
    <w:rsid w:val="00252E21"/>
    <w:rsid w:val="00292936"/>
    <w:rsid w:val="002B2D34"/>
    <w:rsid w:val="002C0CFA"/>
    <w:rsid w:val="002C7770"/>
    <w:rsid w:val="00312021"/>
    <w:rsid w:val="0032687D"/>
    <w:rsid w:val="003348F0"/>
    <w:rsid w:val="00336515"/>
    <w:rsid w:val="00377BAF"/>
    <w:rsid w:val="003873A6"/>
    <w:rsid w:val="003A03F3"/>
    <w:rsid w:val="003B1E28"/>
    <w:rsid w:val="003B21BA"/>
    <w:rsid w:val="003F48D3"/>
    <w:rsid w:val="004319A5"/>
    <w:rsid w:val="00441851"/>
    <w:rsid w:val="004577B9"/>
    <w:rsid w:val="00471BAE"/>
    <w:rsid w:val="00480626"/>
    <w:rsid w:val="004A55FC"/>
    <w:rsid w:val="004B1BB2"/>
    <w:rsid w:val="004C29C7"/>
    <w:rsid w:val="004F7288"/>
    <w:rsid w:val="00511705"/>
    <w:rsid w:val="00547D66"/>
    <w:rsid w:val="00555D0B"/>
    <w:rsid w:val="005601D1"/>
    <w:rsid w:val="00575D19"/>
    <w:rsid w:val="00582F94"/>
    <w:rsid w:val="005877B5"/>
    <w:rsid w:val="005C24CE"/>
    <w:rsid w:val="005D4521"/>
    <w:rsid w:val="005D551C"/>
    <w:rsid w:val="005E6C0B"/>
    <w:rsid w:val="00600DDB"/>
    <w:rsid w:val="00614BDF"/>
    <w:rsid w:val="00625E6B"/>
    <w:rsid w:val="00632766"/>
    <w:rsid w:val="00650626"/>
    <w:rsid w:val="00666725"/>
    <w:rsid w:val="00667C12"/>
    <w:rsid w:val="00683336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45A80"/>
    <w:rsid w:val="007846A4"/>
    <w:rsid w:val="00794EFD"/>
    <w:rsid w:val="007D630B"/>
    <w:rsid w:val="007E3637"/>
    <w:rsid w:val="00802805"/>
    <w:rsid w:val="00840C34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2D56"/>
    <w:rsid w:val="009157E4"/>
    <w:rsid w:val="00951AE3"/>
    <w:rsid w:val="009976BE"/>
    <w:rsid w:val="009D049D"/>
    <w:rsid w:val="009E3C7E"/>
    <w:rsid w:val="009E5051"/>
    <w:rsid w:val="009F5B42"/>
    <w:rsid w:val="00A05639"/>
    <w:rsid w:val="00A360F6"/>
    <w:rsid w:val="00A4733D"/>
    <w:rsid w:val="00A528A2"/>
    <w:rsid w:val="00A70106"/>
    <w:rsid w:val="00A8025B"/>
    <w:rsid w:val="00AB5DCD"/>
    <w:rsid w:val="00AC46EB"/>
    <w:rsid w:val="00AD3CEA"/>
    <w:rsid w:val="00AE2032"/>
    <w:rsid w:val="00AE2140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50C6C"/>
    <w:rsid w:val="00C76E1E"/>
    <w:rsid w:val="00C80103"/>
    <w:rsid w:val="00CA37BC"/>
    <w:rsid w:val="00CA74E1"/>
    <w:rsid w:val="00CE1C38"/>
    <w:rsid w:val="00CE45A0"/>
    <w:rsid w:val="00CF2035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63EDF"/>
    <w:rsid w:val="00E82548"/>
    <w:rsid w:val="00E91225"/>
    <w:rsid w:val="00E96F11"/>
    <w:rsid w:val="00EB332E"/>
    <w:rsid w:val="00EB5D25"/>
    <w:rsid w:val="00F02236"/>
    <w:rsid w:val="00F20130"/>
    <w:rsid w:val="00F25B1C"/>
    <w:rsid w:val="00F364EC"/>
    <w:rsid w:val="00F403BB"/>
    <w:rsid w:val="00F45726"/>
    <w:rsid w:val="00F76E97"/>
    <w:rsid w:val="00FA475D"/>
    <w:rsid w:val="00FC4A3F"/>
    <w:rsid w:val="00FD30CB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trinket.io/sense-h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E1D025-EB92-4210-AC8A-FFC40F120A4F}"/>
      </w:docPartPr>
      <w:docPartBody>
        <w:p w:rsidR="00F4344D" w:rsidRDefault="003E3438"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965F7B0978A4F8382DB6570C184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D86ADC-9020-4B33-8EF3-C1F8647B6739}"/>
      </w:docPartPr>
      <w:docPartBody>
        <w:p w:rsidR="00F4344D" w:rsidRDefault="003E3438" w:rsidP="003E3438">
          <w:pPr>
            <w:pStyle w:val="D965F7B0978A4F8382DB6570C1843790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8E3B9620A8A455AAD9171641DEC40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F49060-663D-4662-8B32-E2558F20E441}"/>
      </w:docPartPr>
      <w:docPartBody>
        <w:p w:rsidR="00F4344D" w:rsidRDefault="003E3438" w:rsidP="003E3438">
          <w:pPr>
            <w:pStyle w:val="C8E3B9620A8A455AAD9171641DEC40A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595F9EC13B453A94DBBB62F90890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F0DE1-2639-41D7-8AF2-71A9425A6B69}"/>
      </w:docPartPr>
      <w:docPartBody>
        <w:p w:rsidR="00701537" w:rsidRDefault="00201D74" w:rsidP="00201D74">
          <w:pPr>
            <w:pStyle w:val="9B595F9EC13B453A94DBBB62F908906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CC35D9A15814E4C962F3EC93AD77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3FEA3-A4AC-4E67-B617-CBBFEDB1ED72}"/>
      </w:docPartPr>
      <w:docPartBody>
        <w:p w:rsidR="00701537" w:rsidRDefault="00201D74" w:rsidP="00201D74">
          <w:pPr>
            <w:pStyle w:val="DCC35D9A15814E4C962F3EC93AD7771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7E622906A9414CA0B74844627FBAE4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00845-A60D-426B-96C1-A3C88AB9AA33}"/>
      </w:docPartPr>
      <w:docPartBody>
        <w:p w:rsidR="00701537" w:rsidRDefault="00201D74" w:rsidP="00201D74">
          <w:pPr>
            <w:pStyle w:val="7E622906A9414CA0B74844627FBAE45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2E4955A394D4421B224A040AC7CD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F397F8-B398-48C0-A9E2-F9FB47188EDD}"/>
      </w:docPartPr>
      <w:docPartBody>
        <w:p w:rsidR="00701537" w:rsidRDefault="00201D74" w:rsidP="00201D74">
          <w:pPr>
            <w:pStyle w:val="32E4955A394D4421B224A040AC7CDEC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E84AA261EBD4020B84CF1F4A64027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0114C3-4249-4BD5-859D-76CD86AC99AC}"/>
      </w:docPartPr>
      <w:docPartBody>
        <w:p w:rsidR="00701537" w:rsidRDefault="00201D74" w:rsidP="00201D74">
          <w:pPr>
            <w:pStyle w:val="CE84AA261EBD4020B84CF1F4A640276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1D48CC833AFB4CB1B2B7B0F52CC3C6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AAB741-1504-453F-93CA-B978FBBAD67B}"/>
      </w:docPartPr>
      <w:docPartBody>
        <w:p w:rsidR="00701537" w:rsidRDefault="00201D74" w:rsidP="00201D74">
          <w:pPr>
            <w:pStyle w:val="1D48CC833AFB4CB1B2B7B0F52CC3C6F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619F41405B49C487CE7ABE4DF0C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EFDFA-D090-4DB5-A8F3-8B762255B7D2}"/>
      </w:docPartPr>
      <w:docPartBody>
        <w:p w:rsidR="00701537" w:rsidRDefault="00201D74" w:rsidP="00201D74">
          <w:pPr>
            <w:pStyle w:val="9B619F41405B49C487CE7ABE4DF0CA0E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8797B3289C8465DBAB1B1CB3A5EA8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7B1B3C-2D47-472F-B214-9B23898AFED4}"/>
      </w:docPartPr>
      <w:docPartBody>
        <w:p w:rsidR="00701537" w:rsidRDefault="00201D74" w:rsidP="00201D74">
          <w:pPr>
            <w:pStyle w:val="C8797B3289C8465DBAB1B1CB3A5EA8C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E5BC93E277B4651A601D64A961724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4AAB5E-41C1-4358-B2AD-F50F5F4CB144}"/>
      </w:docPartPr>
      <w:docPartBody>
        <w:p w:rsidR="00701537" w:rsidRDefault="00201D74" w:rsidP="00201D74">
          <w:pPr>
            <w:pStyle w:val="4E5BC93E277B4651A601D64A961724C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136E4DB02204539BAF2C55E9F1D09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CED935-E20A-4148-B768-4F7AC979AB67}"/>
      </w:docPartPr>
      <w:docPartBody>
        <w:p w:rsidR="00701537" w:rsidRDefault="00201D74" w:rsidP="00201D74">
          <w:pPr>
            <w:pStyle w:val="B136E4DB02204539BAF2C55E9F1D09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F3D21"/>
    <w:rsid w:val="00201D74"/>
    <w:rsid w:val="003E3438"/>
    <w:rsid w:val="005A62E2"/>
    <w:rsid w:val="005E02A4"/>
    <w:rsid w:val="006614FD"/>
    <w:rsid w:val="006776D3"/>
    <w:rsid w:val="00701537"/>
    <w:rsid w:val="009A7D35"/>
    <w:rsid w:val="00A202D3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1D74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fbef21e9-1a26-4c61-85dc-9a69c3e8c917"/>
    <ds:schemaRef ds:uri="http://www.w3.org/XML/1998/namespace"/>
    <ds:schemaRef ds:uri="http://schemas.openxmlformats.org/package/2006/metadata/core-properties"/>
    <ds:schemaRef ds:uri="7fe708a0-ca3a-40ee-82eb-a4dbd3fd7aa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5598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admin</cp:lastModifiedBy>
  <cp:revision>5</cp:revision>
  <cp:lastPrinted>2020-09-01T17:20:00Z</cp:lastPrinted>
  <dcterms:created xsi:type="dcterms:W3CDTF">2020-08-30T06:22:00Z</dcterms:created>
  <dcterms:modified xsi:type="dcterms:W3CDTF">2021-01-29T21:20:00Z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