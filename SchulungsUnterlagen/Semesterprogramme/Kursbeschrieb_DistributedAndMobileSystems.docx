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622DB2EF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Distributed 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57603826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163B36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8804D54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7D4FA07" w:rsidR="00575D19" w:rsidRPr="00CA74E1" w:rsidRDefault="00575D19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proofErr w:type="spellStart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Workload</w:t>
            </w:r>
            <w:proofErr w:type="spellEnd"/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738A8E59" w:rsidR="006D7F0B" w:rsidRPr="00F364EC" w:rsidRDefault="008039B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40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4C2A4B75" w:rsidR="006D7F0B" w:rsidRPr="00F364EC" w:rsidRDefault="008039B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</w:t>
            </w:r>
            <w:r w:rsidR="009976B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403287E5" w:rsidR="006D7F0B" w:rsidRPr="00F364EC" w:rsidRDefault="008039B2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77777777" w:rsidR="008039B2" w:rsidRPr="008039B2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verstehen die Bedeutung und die Eigenschaften moderner Softwarearchitekturen und können sie vergleichen. </w:t>
      </w:r>
    </w:p>
    <w:p w14:paraId="1BA2D7AF" w14:textId="77777777" w:rsidR="008039B2" w:rsidRPr="008039B2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77777777" w:rsidR="008039B2" w:rsidRPr="008039B2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kennen die grundlegenden Konzepte, Techniken und Methoden um verteilte und mobile Softwaresysteme. </w:t>
      </w:r>
    </w:p>
    <w:p w14:paraId="17EA7EE0" w14:textId="2156FCAC" w:rsidR="008039B2" w:rsidRPr="008039B2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einfacheren Software-Architekturfragen einen entscheidenden Beitrag zur Lösung beitragen.</w:t>
      </w:r>
    </w:p>
    <w:p w14:paraId="1A121199" w14:textId="77777777" w:rsidR="008039B2" w:rsidRPr="008039B2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verschiedene einfach Middleware – Konzepte wie RPC, Java RMI, TCP/IP – Sockets</w:t>
      </w:r>
    </w:p>
    <w:p w14:paraId="48682557" w14:textId="77777777" w:rsidR="008039B2" w:rsidRPr="008039B2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kennen die wichtigsten SOA – Konzepte (Soap / </w:t>
      </w:r>
      <w:proofErr w:type="spellStart"/>
      <w:r w:rsidRPr="008039B2">
        <w:rPr>
          <w:sz w:val="20"/>
          <w:szCs w:val="20"/>
        </w:rPr>
        <w:t>Restful</w:t>
      </w:r>
      <w:proofErr w:type="spellEnd"/>
      <w:r w:rsidRPr="008039B2">
        <w:rPr>
          <w:sz w:val="20"/>
          <w:szCs w:val="20"/>
        </w:rPr>
        <w:t>) und können einfache Webservices selbst entwickeln und umsetzen</w:t>
      </w:r>
    </w:p>
    <w:p w14:paraId="0728B0E2" w14:textId="5E6D54BE" w:rsidR="00614BDF" w:rsidRDefault="008039B2" w:rsidP="008039B2">
      <w:pPr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Einsatzmöglichkeiten von Mobile Systeme anhand von diversen OS und können eigene kleine Mobile Applikationen mittels Android selbst konzipieren und erstellen.</w:t>
      </w:r>
    </w:p>
    <w:p w14:paraId="650D2F67" w14:textId="77777777" w:rsidR="00AF2D3B" w:rsidRPr="008039B2" w:rsidRDefault="00AF2D3B" w:rsidP="00AF2D3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12111549" w:rsidR="00224536" w:rsidRPr="00224536" w:rsidRDefault="00163B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2-Tier Application (Python Frontend / DB as Backend)</w:t>
      </w:r>
    </w:p>
    <w:p w14:paraId="6BE02D73" w14:textId="1F6CD385" w:rsidR="00224536" w:rsidRPr="00163B36" w:rsidRDefault="00163B36" w:rsidP="00163B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 Access Object (for 2-Tier application)</w:t>
      </w:r>
    </w:p>
    <w:p w14:paraId="34862879" w14:textId="4018BA6D" w:rsidR="00224536" w:rsidRPr="00163B36" w:rsidRDefault="00AF2D3B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Web-Services (SOAP) / REST-Service</w:t>
      </w:r>
      <w:r w:rsidR="00163B36">
        <w:rPr>
          <w:rFonts w:cs="Arial"/>
          <w:color w:val="3E3E3E"/>
          <w:sz w:val="20"/>
          <w:szCs w:val="20"/>
          <w:lang w:val="en-US"/>
        </w:rPr>
        <w:t xml:space="preserve"> in Python </w:t>
      </w:r>
      <w:proofErr w:type="spellStart"/>
      <w:r w:rsidR="00163B36">
        <w:rPr>
          <w:rFonts w:cs="Arial"/>
          <w:color w:val="3E3E3E"/>
          <w:sz w:val="20"/>
          <w:szCs w:val="20"/>
          <w:lang w:val="en-US"/>
        </w:rPr>
        <w:t>nutzen</w:t>
      </w:r>
      <w:proofErr w:type="spellEnd"/>
    </w:p>
    <w:p w14:paraId="2CFB4F2A" w14:textId="1A61A3FD" w:rsidR="00163B36" w:rsidRPr="00667C12" w:rsidRDefault="00163B36" w:rsidP="00224536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14264B94" w14:textId="5B36AF3E" w:rsidR="00AF2D3B" w:rsidRPr="00557B13" w:rsidRDefault="00557B13" w:rsidP="00AF2D3B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 w:rsidRPr="00557B13">
        <w:rPr>
          <w:rFonts w:cs="Arial"/>
          <w:color w:val="3E3E3E"/>
          <w:sz w:val="20"/>
          <w:szCs w:val="20"/>
        </w:rPr>
        <w:t>DAO für Web-Service entwickeln und in App verwenden</w:t>
      </w:r>
    </w:p>
    <w:p w14:paraId="3D9A9D9E" w14:textId="14446143" w:rsidR="00BB083A" w:rsidRPr="00DB0F53" w:rsidRDefault="00AF2D3B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</w:t>
      </w:r>
      <w:r w:rsidR="00163B36">
        <w:rPr>
          <w:rFonts w:cs="Arial"/>
          <w:color w:val="3E3E3E"/>
          <w:sz w:val="20"/>
          <w:szCs w:val="20"/>
        </w:rPr>
        <w:t>)</w:t>
      </w:r>
    </w:p>
    <w:p w14:paraId="72B51669" w14:textId="34986CAF" w:rsidR="00A528A2" w:rsidRPr="00557B13" w:rsidRDefault="00557B13" w:rsidP="00BB083A">
      <w:pPr>
        <w:pStyle w:val="Listenabsatz"/>
        <w:numPr>
          <w:ilvl w:val="0"/>
          <w:numId w:val="48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IoT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A528A2">
      <w:pPr>
        <w:pStyle w:val="Listenabsatz"/>
        <w:numPr>
          <w:ilvl w:val="0"/>
          <w:numId w:val="41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lastRenderedPageBreak/>
              <w:t>Leistungsnachweise</w:t>
            </w:r>
          </w:p>
        </w:tc>
      </w:tr>
    </w:tbl>
    <w:p w14:paraId="39D49CA8" w14:textId="1BDB757A" w:rsidR="00881C1D" w:rsidRPr="00F403BB" w:rsidRDefault="009976BE" w:rsidP="00881C1D">
      <w:p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Leistungsnachweise</w:t>
      </w:r>
      <w:r w:rsidR="00881C1D" w:rsidRPr="00881C1D">
        <w:rPr>
          <w:sz w:val="20"/>
          <w:szCs w:val="20"/>
        </w:rPr>
        <w:t>:</w:t>
      </w:r>
    </w:p>
    <w:p w14:paraId="3B56FABE" w14:textId="484B37E2" w:rsidR="009976BE" w:rsidRDefault="009976BE" w:rsidP="00881C1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AF2D3B">
        <w:rPr>
          <w:sz w:val="20"/>
          <w:szCs w:val="20"/>
        </w:rPr>
        <w:t>RMI</w:t>
      </w:r>
      <w:r>
        <w:rPr>
          <w:sz w:val="20"/>
          <w:szCs w:val="20"/>
        </w:rPr>
        <w:t xml:space="preserve"> Programm anhand von </w:t>
      </w:r>
      <w:proofErr w:type="spellStart"/>
      <w:r>
        <w:rPr>
          <w:sz w:val="20"/>
          <w:szCs w:val="20"/>
        </w:rPr>
        <w:t>Re</w:t>
      </w:r>
      <w:r w:rsidR="00AF2D3B">
        <w:rPr>
          <w:sz w:val="20"/>
          <w:szCs w:val="20"/>
        </w:rPr>
        <w:t>quirements</w:t>
      </w:r>
      <w:proofErr w:type="spellEnd"/>
      <w:r w:rsidR="00AF2D3B">
        <w:rPr>
          <w:sz w:val="20"/>
          <w:szCs w:val="20"/>
        </w:rPr>
        <w:t xml:space="preserve"> nach den Clean-Code R</w:t>
      </w:r>
      <w:r>
        <w:rPr>
          <w:sz w:val="20"/>
          <w:szCs w:val="20"/>
        </w:rPr>
        <w:t xml:space="preserve">egeln in </w:t>
      </w:r>
      <w:r w:rsidR="00AF2D3B">
        <w:rPr>
          <w:sz w:val="20"/>
          <w:szCs w:val="20"/>
        </w:rPr>
        <w:t>Java als</w:t>
      </w:r>
      <w:r>
        <w:rPr>
          <w:sz w:val="20"/>
          <w:szCs w:val="20"/>
        </w:rPr>
        <w:t xml:space="preserve"> Einzelarbeit entwickeln (Gewicht: 33%)</w:t>
      </w:r>
    </w:p>
    <w:p w14:paraId="6CDA7F3E" w14:textId="023DA755" w:rsidR="009976BE" w:rsidRPr="00555D0B" w:rsidRDefault="009976BE" w:rsidP="00555D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Fachgespräch </w:t>
      </w:r>
      <w:r w:rsidR="00555D0B">
        <w:rPr>
          <w:sz w:val="20"/>
          <w:szCs w:val="20"/>
        </w:rPr>
        <w:t xml:space="preserve">zur Einzelarbeit </w:t>
      </w:r>
      <w:r w:rsidR="00557B13">
        <w:rPr>
          <w:sz w:val="20"/>
          <w:szCs w:val="20"/>
        </w:rPr>
        <w:t xml:space="preserve">und Unterricht </w:t>
      </w:r>
      <w:bookmarkStart w:id="1" w:name="_GoBack"/>
      <w:bookmarkEnd w:id="1"/>
      <w:r w:rsidR="00555D0B">
        <w:rPr>
          <w:sz w:val="20"/>
          <w:szCs w:val="20"/>
        </w:rPr>
        <w:t>(Gewicht: 33%)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1AA213DD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 und kann beim Programmieren angewendet werden.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67A8DCEA" w:rsidR="00902D56" w:rsidRPr="00E13C74" w:rsidRDefault="00214D14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TCP/IP Socket Connection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129395865"/>
            <w:placeholder>
              <w:docPart w:val="DefaultPlaceholder_-1854013438"/>
            </w:placeholder>
            <w:date w:fullDate="2020-09-17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625D2563" w14:textId="4CB4B6C0" w:rsidR="00D840ED" w:rsidRPr="00D840ED" w:rsidRDefault="00F76E97" w:rsidP="00F76E97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17.09.2020</w:t>
                </w:r>
              </w:p>
            </w:tc>
          </w:sdtContent>
        </w:sdt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6621738B" w:rsidR="00AC46EB" w:rsidRPr="006D7F0B" w:rsidRDefault="00214D14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>r Client und Server in Java implementieren, welcher über eine Socket-Communication Daten austauscht.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34415EF1" w:rsidR="0021442D" w:rsidRPr="00E13C74" w:rsidRDefault="00214D14" w:rsidP="007112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Remote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Method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Invocation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RMI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353122236"/>
            <w:placeholder>
              <w:docPart w:val="D965F7B0978A4F8382DB6570C1843790"/>
            </w:placeholder>
            <w:date w:fullDate="2020-10-01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4EA2826" w14:textId="52026F12" w:rsidR="0021442D" w:rsidRPr="00D840ED" w:rsidRDefault="00214D14" w:rsidP="00214D14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01.10.2020</w:t>
                </w:r>
              </w:p>
            </w:tc>
          </w:sdtContent>
        </w:sdt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61C6F0E" w:rsidR="0021442D" w:rsidRPr="00A05639" w:rsidRDefault="00214D14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073AC1DF" w:rsidR="00B65F98" w:rsidRDefault="00214D14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D160D2" w14:textId="6BE513C3" w:rsidR="00214D14" w:rsidRPr="006D7F0B" w:rsidRDefault="00214D14" w:rsidP="00214D14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Java implementieren, welcher über eine RMI Daten austauscht.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DD8A581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B520E8B" w14:textId="031D7C4F" w:rsidR="00B65F98" w:rsidRPr="006D7F0B" w:rsidRDefault="00214D14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RMI Client / Server Applikation gemäss Vorgaben in JAVA implementieren. (Einzelarbeit, Abgabe 4.11.20 und Fachgespräche ab dem 5.11.20)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5261180F" w:rsidR="0021442D" w:rsidRPr="00E13C74" w:rsidRDefault="00214D14" w:rsidP="00A0563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Enterprise Java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Beans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EJB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289245933"/>
            <w:placeholder>
              <w:docPart w:val="C8E3B9620A8A455AAD9171641DEC40A8"/>
            </w:placeholder>
            <w:date w:fullDate="2020-10-22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DFDE78" w14:textId="11B5BC61" w:rsidR="0021442D" w:rsidRPr="00D840ED" w:rsidRDefault="00F53D91" w:rsidP="00F53D91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22.10.2020</w:t>
                </w:r>
              </w:p>
            </w:tc>
          </w:sdtContent>
        </w:sdt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415AAD00" w:rsidR="0021442D" w:rsidRPr="00A05639" w:rsidRDefault="00F53D91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3F2A860A" w:rsidR="00B65F98" w:rsidRDefault="00F53D91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8ABE440" w14:textId="77777777" w:rsidR="00F53D91" w:rsidRPr="00614BDF" w:rsidRDefault="00F53D91" w:rsidP="00F53D9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60514F" w14:textId="62D9AF54" w:rsidR="00F53D91" w:rsidRPr="00F53D91" w:rsidRDefault="00F53D91" w:rsidP="00F53D9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F53D91">
        <w:rPr>
          <w:sz w:val="20"/>
          <w:szCs w:val="20"/>
          <w:lang w:val="fr-CH"/>
        </w:rPr>
        <w:t xml:space="preserve">Servlet Technologie </w:t>
      </w:r>
      <w:proofErr w:type="spellStart"/>
      <w:r w:rsidRPr="00F53D91">
        <w:rPr>
          <w:sz w:val="20"/>
          <w:szCs w:val="20"/>
          <w:lang w:val="fr-CH"/>
        </w:rPr>
        <w:t>aus</w:t>
      </w:r>
      <w:proofErr w:type="spellEnd"/>
      <w:r w:rsidRPr="00F53D91">
        <w:rPr>
          <w:sz w:val="20"/>
          <w:szCs w:val="20"/>
          <w:lang w:val="fr-CH"/>
        </w:rPr>
        <w:t xml:space="preserve"> </w:t>
      </w:r>
      <w:proofErr w:type="spellStart"/>
      <w:r w:rsidRPr="00F53D91">
        <w:rPr>
          <w:sz w:val="20"/>
          <w:szCs w:val="20"/>
          <w:lang w:val="fr-CH"/>
        </w:rPr>
        <w:t>dem</w:t>
      </w:r>
      <w:proofErr w:type="spellEnd"/>
      <w:r w:rsidRPr="00F53D91">
        <w:rPr>
          <w:sz w:val="20"/>
          <w:szCs w:val="20"/>
          <w:lang w:val="fr-CH"/>
        </w:rPr>
        <w:t xml:space="preserve"> </w:t>
      </w:r>
      <w:proofErr w:type="spellStart"/>
      <w:r w:rsidRPr="00F53D91">
        <w:rPr>
          <w:sz w:val="20"/>
          <w:szCs w:val="20"/>
          <w:lang w:val="fr-CH"/>
        </w:rPr>
        <w:t>Kurs</w:t>
      </w:r>
      <w:proofErr w:type="spellEnd"/>
      <w:r w:rsidRPr="00F53D91">
        <w:rPr>
          <w:sz w:val="20"/>
          <w:szCs w:val="20"/>
          <w:lang w:val="fr-CH"/>
        </w:rPr>
        <w:t xml:space="preserve"> Web- &amp; N-Tiers Applications</w:t>
      </w:r>
    </w:p>
    <w:p w14:paraId="030A9968" w14:textId="77777777" w:rsidR="00F53D91" w:rsidRPr="00F53D91" w:rsidRDefault="00F53D91" w:rsidP="00AC46EB">
      <w:pPr>
        <w:spacing w:before="60" w:after="60" w:line="240" w:lineRule="auto"/>
        <w:rPr>
          <w:sz w:val="20"/>
          <w:szCs w:val="20"/>
          <w:lang w:val="fr-CH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F358BF" w14:textId="619A00EF" w:rsidR="001744C1" w:rsidRDefault="00F53D9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Design und Implementation eines EJBs</w:t>
      </w:r>
    </w:p>
    <w:p w14:paraId="3A581E95" w14:textId="5ADDAB68" w:rsidR="00F53D91" w:rsidRPr="006D7F0B" w:rsidRDefault="00F53D9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Aufruf des EJBs von einem Servlet im gleichen Container aus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6BBD7E54" w:rsidR="00AC46EB" w:rsidRPr="006D7F0B" w:rsidRDefault="00F53D9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Abgabe des RMI Projektes bis zum 4.11.20 / 23:59</w:t>
      </w:r>
      <w:r w:rsidR="00E25D6F">
        <w:rPr>
          <w:sz w:val="20"/>
          <w:szCs w:val="20"/>
        </w:rPr>
        <w:t>.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785A5228" w:rsidR="00B65F98" w:rsidRPr="00E13C74" w:rsidRDefault="00F53D91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POJO Client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344671838"/>
            <w:placeholder>
              <w:docPart w:val="9B595F9EC13B453A94DBBB62F9089066"/>
            </w:placeholder>
            <w:date w:fullDate="2020-11-05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7912B186" w14:textId="4A2C8F16" w:rsidR="00B65F98" w:rsidRPr="00D840ED" w:rsidRDefault="00F53D91" w:rsidP="00F53D91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05.11.2020</w:t>
                </w:r>
              </w:p>
            </w:tc>
          </w:sdtContent>
        </w:sdt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3E035093" w:rsidR="00B65F98" w:rsidRPr="00E25D6F" w:rsidRDefault="00E25D6F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003867B" w14:textId="4DBC2C25" w:rsidR="002C7770" w:rsidRDefault="00F53D91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Einen EJB von einem POJO Client aus aufrufen</w:t>
      </w:r>
    </w:p>
    <w:p w14:paraId="14570F83" w14:textId="6AFAC07F" w:rsidR="0031268D" w:rsidRPr="006D7F0B" w:rsidRDefault="0031268D" w:rsidP="00B65F9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Fachgespräche über Arbeit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51F50FAA" w:rsidR="00D46E3A" w:rsidRPr="00E13C74" w:rsidRDefault="00900B7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XML-Processing in JAVA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212188316"/>
            <w:placeholder>
              <w:docPart w:val="DCC35D9A15814E4C962F3EC93AD7771A"/>
            </w:placeholder>
            <w:date w:fullDate="2020-11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DA854D4" w14:textId="79BA6497" w:rsidR="00D46E3A" w:rsidRPr="00D840ED" w:rsidRDefault="00900B7D" w:rsidP="00900B7D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19.11.2020</w:t>
                </w:r>
              </w:p>
            </w:tc>
          </w:sdtContent>
        </w:sdt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68091C4E" w:rsidR="00900B7D" w:rsidRPr="00F53D91" w:rsidRDefault="00900B7D" w:rsidP="00900B7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>
        <w:rPr>
          <w:sz w:val="20"/>
          <w:szCs w:val="20"/>
          <w:lang w:val="fr-CH"/>
        </w:rPr>
        <w:t>HTML / CSS</w:t>
      </w:r>
      <w:r w:rsidRPr="00F53D91">
        <w:rPr>
          <w:sz w:val="20"/>
          <w:szCs w:val="20"/>
          <w:lang w:val="fr-CH"/>
        </w:rPr>
        <w:t xml:space="preserve"> </w:t>
      </w:r>
      <w:proofErr w:type="spellStart"/>
      <w:r w:rsidRPr="00F53D91">
        <w:rPr>
          <w:sz w:val="20"/>
          <w:szCs w:val="20"/>
          <w:lang w:val="fr-CH"/>
        </w:rPr>
        <w:t>aus</w:t>
      </w:r>
      <w:proofErr w:type="spellEnd"/>
      <w:r w:rsidRPr="00F53D91">
        <w:rPr>
          <w:sz w:val="20"/>
          <w:szCs w:val="20"/>
          <w:lang w:val="fr-CH"/>
        </w:rPr>
        <w:t xml:space="preserve"> </w:t>
      </w:r>
      <w:proofErr w:type="spellStart"/>
      <w:r w:rsidRPr="00F53D91">
        <w:rPr>
          <w:sz w:val="20"/>
          <w:szCs w:val="20"/>
          <w:lang w:val="fr-CH"/>
        </w:rPr>
        <w:t>dem</w:t>
      </w:r>
      <w:proofErr w:type="spellEnd"/>
      <w:r w:rsidRPr="00F53D91">
        <w:rPr>
          <w:sz w:val="20"/>
          <w:szCs w:val="20"/>
          <w:lang w:val="fr-CH"/>
        </w:rPr>
        <w:t xml:space="preserve"> </w:t>
      </w:r>
      <w:proofErr w:type="spellStart"/>
      <w:r w:rsidRPr="00F53D91">
        <w:rPr>
          <w:sz w:val="20"/>
          <w:szCs w:val="20"/>
          <w:lang w:val="fr-CH"/>
        </w:rPr>
        <w:t>Kurs</w:t>
      </w:r>
      <w:proofErr w:type="spellEnd"/>
      <w:r w:rsidRPr="00F53D91">
        <w:rPr>
          <w:sz w:val="20"/>
          <w:szCs w:val="20"/>
          <w:lang w:val="fr-CH"/>
        </w:rPr>
        <w:t xml:space="preserve"> Web- &amp; N-Tiers Applications</w:t>
      </w:r>
    </w:p>
    <w:p w14:paraId="2E5B6386" w14:textId="77777777" w:rsidR="00D46E3A" w:rsidRPr="00900B7D" w:rsidRDefault="00D46E3A" w:rsidP="00D46E3A">
      <w:pPr>
        <w:spacing w:before="60" w:after="60" w:line="240" w:lineRule="auto"/>
        <w:rPr>
          <w:sz w:val="20"/>
          <w:szCs w:val="20"/>
          <w:lang w:val="fr-CH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FA81241" w14:textId="6F8196F5" w:rsidR="00BA2515" w:rsidRDefault="00900B7D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Korrektheit / Validation</w:t>
      </w:r>
    </w:p>
    <w:p w14:paraId="6E849629" w14:textId="3CBA7C01" w:rsidR="00900B7D" w:rsidRDefault="00900B7D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access</w:t>
      </w:r>
      <w:proofErr w:type="spellEnd"/>
    </w:p>
    <w:p w14:paraId="7C21EE28" w14:textId="5933F56C" w:rsidR="00900B7D" w:rsidRDefault="00900B7D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XSLT-</w:t>
      </w:r>
      <w:proofErr w:type="spellStart"/>
      <w:r>
        <w:rPr>
          <w:sz w:val="20"/>
          <w:szCs w:val="20"/>
        </w:rPr>
        <w:t>Tranformation</w:t>
      </w:r>
      <w:proofErr w:type="spellEnd"/>
    </w:p>
    <w:p w14:paraId="12576858" w14:textId="5657FB48" w:rsidR="0031268D" w:rsidRPr="0031268D" w:rsidRDefault="0031268D" w:rsidP="0031268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Fachgespräche über Arbeit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4335B40B" w:rsidR="00D46E3A" w:rsidRDefault="00900B7D" w:rsidP="00D46E3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 </w:t>
      </w:r>
      <w:r w:rsidR="00FA0758">
        <w:rPr>
          <w:sz w:val="20"/>
          <w:szCs w:val="20"/>
        </w:rPr>
        <w:t xml:space="preserve">Transformation </w:t>
      </w:r>
      <w:r w:rsidR="0031268D">
        <w:rPr>
          <w:sz w:val="20"/>
          <w:szCs w:val="20"/>
        </w:rPr>
        <w:t>für das Hydranten-Netz (Geo-Taggen) erstellen</w:t>
      </w:r>
      <w:r w:rsidR="0026472B">
        <w:rPr>
          <w:sz w:val="20"/>
          <w:szCs w:val="20"/>
        </w:rPr>
        <w:br/>
      </w:r>
    </w:p>
    <w:p w14:paraId="7E48EB40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163B36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693F79EF" w:rsidR="00705C75" w:rsidRPr="008A7E4D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63B36">
              <w:rPr>
                <w:color w:val="auto"/>
                <w:sz w:val="20"/>
                <w:szCs w:val="20"/>
                <w:lang w:val="en-US"/>
              </w:rPr>
              <w:br w:type="page"/>
            </w:r>
            <w:r w:rsidR="0031268D" w:rsidRPr="0031268D">
              <w:rPr>
                <w:rFonts w:cs="Arial"/>
                <w:b/>
                <w:sz w:val="20"/>
                <w:szCs w:val="20"/>
                <w:lang w:val="en-US"/>
              </w:rPr>
              <w:t>Web-Service (SOAP) / REST-Service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935048818"/>
            <w:placeholder>
              <w:docPart w:val="7E622906A9414CA0B74844627FBAE451"/>
            </w:placeholder>
            <w:date w:fullDate="2020-11-26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0A598D8E" w14:textId="2B8B7C17" w:rsidR="00705C75" w:rsidRPr="00D840ED" w:rsidRDefault="0031268D" w:rsidP="00705C75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26.11.2020</w:t>
                </w:r>
              </w:p>
            </w:tc>
          </w:sdtContent>
        </w:sdt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3196462" w14:textId="617A434D" w:rsidR="00705C75" w:rsidRDefault="0031268D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Einen</w:t>
      </w:r>
      <w:proofErr w:type="spellEnd"/>
      <w:r>
        <w:rPr>
          <w:sz w:val="20"/>
          <w:szCs w:val="20"/>
          <w:lang w:val="en-US"/>
        </w:rPr>
        <w:t xml:space="preserve"> SOAP-</w:t>
      </w:r>
      <w:proofErr w:type="spellStart"/>
      <w:r>
        <w:rPr>
          <w:sz w:val="20"/>
          <w:szCs w:val="20"/>
          <w:lang w:val="en-US"/>
        </w:rPr>
        <w:t>Webservice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aus</w:t>
      </w:r>
      <w:proofErr w:type="spellEnd"/>
      <w:r>
        <w:rPr>
          <w:sz w:val="20"/>
          <w:szCs w:val="20"/>
          <w:lang w:val="en-US"/>
        </w:rPr>
        <w:t xml:space="preserve"> JAVA Client her </w:t>
      </w:r>
      <w:proofErr w:type="spellStart"/>
      <w:r>
        <w:rPr>
          <w:sz w:val="20"/>
          <w:szCs w:val="20"/>
          <w:lang w:val="en-US"/>
        </w:rPr>
        <w:t>aufrufen</w:t>
      </w:r>
      <w:proofErr w:type="spellEnd"/>
    </w:p>
    <w:p w14:paraId="40A05218" w14:textId="4C248EF8" w:rsidR="0031268D" w:rsidRPr="0031268D" w:rsidRDefault="0031268D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31268D">
        <w:rPr>
          <w:sz w:val="20"/>
          <w:szCs w:val="20"/>
        </w:rPr>
        <w:t xml:space="preserve">Ein EJB als WS </w:t>
      </w:r>
      <w:proofErr w:type="spellStart"/>
      <w:r w:rsidRPr="0031268D">
        <w:rPr>
          <w:sz w:val="20"/>
          <w:szCs w:val="20"/>
        </w:rPr>
        <w:t>deployen</w:t>
      </w:r>
      <w:proofErr w:type="spellEnd"/>
    </w:p>
    <w:p w14:paraId="5BF5E64F" w14:textId="318DB01D" w:rsidR="0031268D" w:rsidRPr="0031268D" w:rsidRDefault="0031268D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 Service aufrufen</w:t>
      </w:r>
    </w:p>
    <w:p w14:paraId="202CB98D" w14:textId="77777777" w:rsidR="00705C75" w:rsidRPr="0031268D" w:rsidRDefault="00705C75" w:rsidP="00705C75">
      <w:pPr>
        <w:spacing w:before="60" w:after="60" w:line="240" w:lineRule="auto"/>
        <w:rPr>
          <w:color w:val="auto"/>
          <w:sz w:val="20"/>
          <w:szCs w:val="20"/>
        </w:rPr>
      </w:pPr>
    </w:p>
    <w:p w14:paraId="6ED727AB" w14:textId="77777777" w:rsidR="00705C75" w:rsidRPr="00614BDF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F19B5F8" w14:textId="526DB149" w:rsidR="00705C75" w:rsidRPr="006D7F0B" w:rsidRDefault="0031268D" w:rsidP="00705C7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 REST Service (Open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>) in einer Java App einbinden</w:t>
      </w:r>
    </w:p>
    <w:p w14:paraId="449265C1" w14:textId="4E75ED9C" w:rsidR="0026472B" w:rsidRDefault="0026472B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741DE5CD" w:rsidR="008A7E4D" w:rsidRPr="008A7E4D" w:rsidRDefault="0031268D" w:rsidP="0031268D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Single Page Applications: </w:t>
            </w:r>
            <w:r w:rsidRPr="0031268D">
              <w:rPr>
                <w:rFonts w:cs="Arial"/>
                <w:b/>
                <w:sz w:val="20"/>
                <w:szCs w:val="20"/>
                <w:lang w:val="en-US"/>
              </w:rPr>
              <w:t>JavaScript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227044873"/>
            <w:placeholder>
              <w:docPart w:val="32E4955A394D4421B224A040AC7CDEC8"/>
            </w:placeholder>
            <w:date w:fullDate="2020-12-10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42A7298A" w14:textId="5927F3CE" w:rsidR="008A7E4D" w:rsidRPr="00D840ED" w:rsidRDefault="0031268D" w:rsidP="0031268D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10.12.2020</w:t>
                </w:r>
              </w:p>
            </w:tc>
          </w:sdtContent>
        </w:sdt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593304DB" w:rsidR="003A03F3" w:rsidRPr="003A03F3" w:rsidRDefault="0031268D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HTML-Client mit JavaScript</w:t>
      </w: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66A4E96" w:rsidR="008A7E4D" w:rsidRDefault="0031268D" w:rsidP="008A7E4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Umrechner</w:t>
      </w:r>
      <w:proofErr w:type="spellEnd"/>
      <w:r>
        <w:rPr>
          <w:sz w:val="20"/>
          <w:szCs w:val="20"/>
        </w:rPr>
        <w:t xml:space="preserve"> als HTML / JS Single Page Applikation implementieren</w:t>
      </w:r>
      <w:r w:rsidR="003A03F3">
        <w:rPr>
          <w:sz w:val="20"/>
          <w:szCs w:val="20"/>
        </w:rPr>
        <w:t xml:space="preserve"> </w:t>
      </w:r>
    </w:p>
    <w:p w14:paraId="3FE44ECF" w14:textId="77777777" w:rsidR="0026472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34B02141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02743A11" w:rsidR="003A03F3" w:rsidRPr="008A7E4D" w:rsidRDefault="003A03F3" w:rsidP="0031268D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="0031268D">
              <w:rPr>
                <w:rFonts w:cs="Arial"/>
                <w:b/>
                <w:sz w:val="20"/>
                <w:szCs w:val="20"/>
                <w:lang w:val="en-US"/>
              </w:rPr>
              <w:t>Prüfung</w:t>
            </w:r>
            <w:proofErr w:type="spellEnd"/>
            <w:r w:rsidR="0031268D">
              <w:rPr>
                <w:rFonts w:cs="Arial"/>
                <w:b/>
                <w:sz w:val="20"/>
                <w:szCs w:val="20"/>
                <w:lang w:val="en-US"/>
              </w:rPr>
              <w:t xml:space="preserve"> / </w:t>
            </w:r>
            <w:r w:rsidR="0031268D" w:rsidRPr="0031268D">
              <w:rPr>
                <w:rFonts w:cs="Arial"/>
                <w:b/>
                <w:sz w:val="20"/>
                <w:szCs w:val="20"/>
                <w:lang w:val="en-US"/>
              </w:rPr>
              <w:t>Single Page Applications: Bootstrap</w:t>
            </w:r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1044559186"/>
            <w:placeholder>
              <w:docPart w:val="CE84AA261EBD4020B84CF1F4A640276F"/>
            </w:placeholder>
            <w:date w:fullDate="2021-01-14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2876B28F" w14:textId="75A62491" w:rsidR="003A03F3" w:rsidRPr="00D840ED" w:rsidRDefault="0026472B" w:rsidP="0026472B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14.01.2021</w:t>
                </w:r>
              </w:p>
            </w:tc>
          </w:sdtContent>
        </w:sdt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77777777" w:rsidR="003A03F3" w:rsidRDefault="003A03F3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BF9B7D9" w14:textId="77777777" w:rsidR="0031268D" w:rsidRDefault="0031268D" w:rsidP="0031268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7917DB9" w14:textId="77777777" w:rsidR="0031268D" w:rsidRPr="008E4718" w:rsidRDefault="0031268D" w:rsidP="0031268D">
      <w:pPr>
        <w:spacing w:before="60" w:after="60" w:line="240" w:lineRule="auto"/>
        <w:rPr>
          <w:b/>
          <w:bCs/>
          <w:sz w:val="20"/>
          <w:szCs w:val="20"/>
        </w:rPr>
      </w:pPr>
      <w:r w:rsidRPr="008E4718">
        <w:rPr>
          <w:b/>
          <w:bCs/>
          <w:sz w:val="20"/>
          <w:szCs w:val="20"/>
        </w:rPr>
        <w:t>Schriftliche Prüfung (</w:t>
      </w:r>
      <w:proofErr w:type="spellStart"/>
      <w:r w:rsidRPr="008E4718">
        <w:rPr>
          <w:b/>
          <w:bCs/>
          <w:sz w:val="20"/>
          <w:szCs w:val="20"/>
        </w:rPr>
        <w:t>Closed</w:t>
      </w:r>
      <w:proofErr w:type="spellEnd"/>
      <w:r w:rsidRPr="008E4718">
        <w:rPr>
          <w:b/>
          <w:bCs/>
          <w:sz w:val="20"/>
          <w:szCs w:val="20"/>
        </w:rPr>
        <w:t xml:space="preserve"> Books 60')</w:t>
      </w:r>
    </w:p>
    <w:p w14:paraId="3390ED83" w14:textId="77777777" w:rsidR="0031268D" w:rsidRPr="008A7E4D" w:rsidRDefault="0031268D" w:rsidP="0031268D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Danach:</w:t>
      </w:r>
    </w:p>
    <w:p w14:paraId="59F4831F" w14:textId="631ACAD5" w:rsidR="0031268D" w:rsidRPr="008A7E4D" w:rsidRDefault="0026472B" w:rsidP="0031268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26472B">
        <w:rPr>
          <w:sz w:val="20"/>
          <w:szCs w:val="20"/>
        </w:rPr>
        <w:t>Bootstrap Library in Web</w:t>
      </w:r>
      <w:r>
        <w:rPr>
          <w:sz w:val="20"/>
          <w:szCs w:val="20"/>
          <w:lang w:val="en-US"/>
        </w:rPr>
        <w:t>-</w:t>
      </w:r>
      <w:proofErr w:type="spellStart"/>
      <w:r>
        <w:rPr>
          <w:sz w:val="20"/>
          <w:szCs w:val="20"/>
          <w:lang w:val="en-US"/>
        </w:rPr>
        <w:t>Applikation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einbinden</w:t>
      </w:r>
      <w:proofErr w:type="spellEnd"/>
    </w:p>
    <w:p w14:paraId="09DB26E0" w14:textId="77777777" w:rsidR="003A03F3" w:rsidRPr="008A7E4D" w:rsidRDefault="003A03F3" w:rsidP="003A03F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0CC32EED" w14:textId="77777777" w:rsidR="00F02236" w:rsidRDefault="00F02236" w:rsidP="00F02236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26472B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013E77C2" w:rsidR="00F02236" w:rsidRPr="0026472B" w:rsidRDefault="0026472B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26472B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F02236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7777777" w:rsidR="00F02236" w:rsidRPr="00F364EC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410987279"/>
            <w:placeholder>
              <w:docPart w:val="1D48CC833AFB4CB1B2B7B0F52CC3C6F3"/>
            </w:placeholder>
            <w:date w:fullDate="2021-01-19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37E70C81" w14:textId="6B453783" w:rsidR="00F02236" w:rsidRPr="00D840ED" w:rsidRDefault="0026472B" w:rsidP="0026472B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19.01.2021</w:t>
                </w:r>
              </w:p>
            </w:tc>
          </w:sdtContent>
        </w:sdt>
      </w:tr>
      <w:tr w:rsidR="00F02236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77777777" w:rsidR="00F02236" w:rsidRPr="00E25D6F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3A7CF3D" w:rsidR="00F02236" w:rsidRPr="00E25D6F" w:rsidRDefault="0026472B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F02236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77777777" w:rsidR="00F02236" w:rsidRPr="00F364EC" w:rsidRDefault="00F02236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5879469E" w:rsidR="00F02236" w:rsidRDefault="0026472B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CCBBE4D" w14:textId="280D5A11" w:rsidR="00F02236" w:rsidRPr="0026472B" w:rsidRDefault="0026472B" w:rsidP="003B50AD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8039B2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715DB515" w:rsidR="001C7337" w:rsidRPr="008A7E4D" w:rsidRDefault="0026472B" w:rsidP="0026472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26472B">
              <w:rPr>
                <w:rFonts w:cs="Arial"/>
                <w:b/>
                <w:sz w:val="20"/>
                <w:szCs w:val="20"/>
                <w:lang w:val="en-US"/>
              </w:rPr>
              <w:t>Single Page Applications:</w:t>
            </w: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5741EF">
              <w:rPr>
                <w:rFonts w:cs="Arial"/>
                <w:b/>
                <w:sz w:val="20"/>
                <w:szCs w:val="20"/>
                <w:lang w:val="en-US"/>
              </w:rPr>
              <w:t xml:space="preserve"> AJAX, AngularJS, React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sdt>
          <w:sdtPr>
            <w:rPr>
              <w:rFonts w:cs="Arial"/>
              <w:sz w:val="20"/>
              <w:szCs w:val="20"/>
            </w:rPr>
            <w:id w:val="-1040666241"/>
            <w:placeholder>
              <w:docPart w:val="9B619F41405B49C487CE7ABE4DF0CA0E"/>
            </w:placeholder>
            <w:date w:fullDate="2021-01-28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4171" w:type="pct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2F2F2" w:themeFill="background1" w:themeFillShade="F2"/>
                <w:vAlign w:val="center"/>
              </w:tcPr>
              <w:p w14:paraId="1FEDE846" w14:textId="29E8488B" w:rsidR="001C7337" w:rsidRPr="00D840ED" w:rsidRDefault="0026472B" w:rsidP="0026472B">
                <w:pPr>
                  <w:spacing w:before="60" w:after="60" w:line="240" w:lineRule="auto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28.01.2021</w:t>
                </w:r>
              </w:p>
            </w:tc>
          </w:sdtContent>
        </w:sdt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1E2130E" w14:textId="6E66922A" w:rsidR="001C7337" w:rsidRDefault="0026472B" w:rsidP="008E471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AJAX / REST Call</w:t>
      </w:r>
    </w:p>
    <w:p w14:paraId="6B83CD81" w14:textId="223C9CB8" w:rsidR="0026472B" w:rsidRDefault="0026472B" w:rsidP="008E4718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AngularJS</w:t>
      </w:r>
      <w:proofErr w:type="spellEnd"/>
    </w:p>
    <w:p w14:paraId="6672E4B1" w14:textId="5D2B82A2" w:rsidR="001C7337" w:rsidRPr="0026472B" w:rsidRDefault="0026472B" w:rsidP="001C7337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React</w:t>
      </w:r>
      <w:proofErr w:type="spellEnd"/>
    </w:p>
    <w:sectPr w:rsidR="001C7337" w:rsidRPr="0026472B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C4348" w14:textId="77777777" w:rsidR="00C50C6C" w:rsidRDefault="00C50C6C">
      <w:pPr>
        <w:spacing w:line="240" w:lineRule="auto"/>
      </w:pPr>
      <w:r>
        <w:separator/>
      </w:r>
    </w:p>
  </w:endnote>
  <w:endnote w:type="continuationSeparator" w:id="0">
    <w:p w14:paraId="33D577F7" w14:textId="77777777" w:rsidR="00C50C6C" w:rsidRDefault="00C50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6BC9CF93" w:rsidR="000C0D78" w:rsidRPr="00F45726" w:rsidRDefault="002C0CFA">
    <w:pPr>
      <w:pStyle w:val="Fuzeile"/>
    </w:pPr>
    <w:r>
      <w:t>28.8.20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826568">
      <w:rPr>
        <w:noProof/>
      </w:rPr>
      <w:t>5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82656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5E4E9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97B35" w14:textId="77777777" w:rsidR="00C50C6C" w:rsidRDefault="00C50C6C">
      <w:pPr>
        <w:spacing w:line="240" w:lineRule="auto"/>
      </w:pPr>
      <w:r>
        <w:separator/>
      </w:r>
    </w:p>
  </w:footnote>
  <w:footnote w:type="continuationSeparator" w:id="0">
    <w:p w14:paraId="67D237AD" w14:textId="77777777" w:rsidR="00C50C6C" w:rsidRDefault="00C50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E1B9A" w14:textId="51E9F7F9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0" distR="0" simplePos="0" relativeHeight="251658240" behindDoc="1" locked="0" layoutInCell="1" allowOverlap="1" wp14:anchorId="01F75940" wp14:editId="58691225">
          <wp:simplePos x="0" y="0"/>
          <wp:positionH relativeFrom="column">
            <wp:align>center</wp:align>
          </wp:positionH>
          <wp:positionV relativeFrom="paragraph">
            <wp:posOffset>1270</wp:posOffset>
          </wp:positionV>
          <wp:extent cx="1551305" cy="66929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669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0B4B5D"/>
    <w:multiLevelType w:val="hybridMultilevel"/>
    <w:tmpl w:val="EE6AF6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E37A3F"/>
    <w:multiLevelType w:val="hybridMultilevel"/>
    <w:tmpl w:val="06B6EB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DD2DED"/>
    <w:multiLevelType w:val="hybridMultilevel"/>
    <w:tmpl w:val="2F0AE4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8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43"/>
  </w:num>
  <w:num w:numId="39">
    <w:abstractNumId w:val="47"/>
  </w:num>
  <w:num w:numId="40">
    <w:abstractNumId w:val="40"/>
  </w:num>
  <w:num w:numId="41">
    <w:abstractNumId w:val="45"/>
  </w:num>
  <w:num w:numId="42">
    <w:abstractNumId w:val="48"/>
  </w:num>
  <w:num w:numId="43">
    <w:abstractNumId w:val="46"/>
  </w:num>
  <w:num w:numId="44">
    <w:abstractNumId w:val="44"/>
  </w:num>
  <w:num w:numId="45">
    <w:abstractNumId w:val="39"/>
  </w:num>
  <w:num w:numId="46">
    <w:abstractNumId w:val="38"/>
  </w:num>
  <w:num w:numId="47">
    <w:abstractNumId w:val="42"/>
  </w:num>
  <w:num w:numId="48">
    <w:abstractNumId w:val="4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F56CB"/>
    <w:rsid w:val="00130AFA"/>
    <w:rsid w:val="00130C13"/>
    <w:rsid w:val="00132926"/>
    <w:rsid w:val="00163B36"/>
    <w:rsid w:val="001673DC"/>
    <w:rsid w:val="001744C1"/>
    <w:rsid w:val="00177A64"/>
    <w:rsid w:val="00182CA2"/>
    <w:rsid w:val="00187FB6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2936"/>
    <w:rsid w:val="002B2D34"/>
    <w:rsid w:val="002C0CFA"/>
    <w:rsid w:val="002C7770"/>
    <w:rsid w:val="00312021"/>
    <w:rsid w:val="0031268D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319A5"/>
    <w:rsid w:val="00441851"/>
    <w:rsid w:val="004577B9"/>
    <w:rsid w:val="00471BAE"/>
    <w:rsid w:val="00480626"/>
    <w:rsid w:val="004A55FC"/>
    <w:rsid w:val="004B1BB2"/>
    <w:rsid w:val="004C29C7"/>
    <w:rsid w:val="004F7288"/>
    <w:rsid w:val="00511705"/>
    <w:rsid w:val="00547D66"/>
    <w:rsid w:val="00555D0B"/>
    <w:rsid w:val="00557B13"/>
    <w:rsid w:val="005601D1"/>
    <w:rsid w:val="005741EF"/>
    <w:rsid w:val="00575D19"/>
    <w:rsid w:val="00582F94"/>
    <w:rsid w:val="005877B5"/>
    <w:rsid w:val="005C24CE"/>
    <w:rsid w:val="005D4521"/>
    <w:rsid w:val="005D551C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846A4"/>
    <w:rsid w:val="00794EFD"/>
    <w:rsid w:val="007D630B"/>
    <w:rsid w:val="007E3637"/>
    <w:rsid w:val="007E7539"/>
    <w:rsid w:val="00802805"/>
    <w:rsid w:val="008039B2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2D56"/>
    <w:rsid w:val="009157E4"/>
    <w:rsid w:val="00951AE3"/>
    <w:rsid w:val="009976BE"/>
    <w:rsid w:val="009D049D"/>
    <w:rsid w:val="009E3C7E"/>
    <w:rsid w:val="009E5051"/>
    <w:rsid w:val="009F5B42"/>
    <w:rsid w:val="00A05639"/>
    <w:rsid w:val="00A360F6"/>
    <w:rsid w:val="00A4733D"/>
    <w:rsid w:val="00A528A2"/>
    <w:rsid w:val="00A60FD3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63EDF"/>
    <w:rsid w:val="00E82548"/>
    <w:rsid w:val="00E91225"/>
    <w:rsid w:val="00E96F11"/>
    <w:rsid w:val="00EB332E"/>
    <w:rsid w:val="00EB5D25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8E1D025-EB92-4210-AC8A-FFC40F120A4F}"/>
      </w:docPartPr>
      <w:docPartBody>
        <w:p w:rsidR="00F4344D" w:rsidRDefault="003E3438"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965F7B0978A4F8382DB6570C18437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D86ADC-9020-4B33-8EF3-C1F8647B6739}"/>
      </w:docPartPr>
      <w:docPartBody>
        <w:p w:rsidR="00F4344D" w:rsidRDefault="003E3438" w:rsidP="003E3438">
          <w:pPr>
            <w:pStyle w:val="D965F7B0978A4F8382DB6570C1843790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8E3B9620A8A455AAD9171641DEC40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F49060-663D-4662-8B32-E2558F20E441}"/>
      </w:docPartPr>
      <w:docPartBody>
        <w:p w:rsidR="00F4344D" w:rsidRDefault="003E3438" w:rsidP="003E3438">
          <w:pPr>
            <w:pStyle w:val="C8E3B9620A8A455AAD9171641DEC40A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595F9EC13B453A94DBBB62F9089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AF0DE1-2639-41D7-8AF2-71A9425A6B69}"/>
      </w:docPartPr>
      <w:docPartBody>
        <w:p w:rsidR="00701537" w:rsidRDefault="00201D74" w:rsidP="00201D74">
          <w:pPr>
            <w:pStyle w:val="9B595F9EC13B453A94DBBB62F908906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CC35D9A15814E4C962F3EC93AD77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3FEA3-A4AC-4E67-B617-CBBFEDB1ED72}"/>
      </w:docPartPr>
      <w:docPartBody>
        <w:p w:rsidR="00701537" w:rsidRDefault="00201D74" w:rsidP="00201D74">
          <w:pPr>
            <w:pStyle w:val="DCC35D9A15814E4C962F3EC93AD7771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7E622906A9414CA0B74844627FBAE4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00845-A60D-426B-96C1-A3C88AB9AA33}"/>
      </w:docPartPr>
      <w:docPartBody>
        <w:p w:rsidR="00701537" w:rsidRDefault="00201D74" w:rsidP="00201D74">
          <w:pPr>
            <w:pStyle w:val="7E622906A9414CA0B74844627FBAE45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2E4955A394D4421B224A040AC7CD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F397F8-B398-48C0-A9E2-F9FB47188EDD}"/>
      </w:docPartPr>
      <w:docPartBody>
        <w:p w:rsidR="00701537" w:rsidRDefault="00201D74" w:rsidP="00201D74">
          <w:pPr>
            <w:pStyle w:val="32E4955A394D4421B224A040AC7CDEC8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E84AA261EBD4020B84CF1F4A64027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0114C3-4249-4BD5-859D-76CD86AC99AC}"/>
      </w:docPartPr>
      <w:docPartBody>
        <w:p w:rsidR="00701537" w:rsidRDefault="00201D74" w:rsidP="00201D74">
          <w:pPr>
            <w:pStyle w:val="CE84AA261EBD4020B84CF1F4A640276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1D48CC833AFB4CB1B2B7B0F52CC3C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AAB741-1504-453F-93CA-B978FBBAD67B}"/>
      </w:docPartPr>
      <w:docPartBody>
        <w:p w:rsidR="00701537" w:rsidRDefault="00201D74" w:rsidP="00201D74">
          <w:pPr>
            <w:pStyle w:val="1D48CC833AFB4CB1B2B7B0F52CC3C6F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B619F41405B49C487CE7ABE4DF0C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EFDFA-D090-4DB5-A8F3-8B762255B7D2}"/>
      </w:docPartPr>
      <w:docPartBody>
        <w:p w:rsidR="00701537" w:rsidRDefault="00201D74" w:rsidP="00201D74">
          <w:pPr>
            <w:pStyle w:val="9B619F41405B49C487CE7ABE4DF0CA0E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38"/>
    <w:rsid w:val="000F3D21"/>
    <w:rsid w:val="00201D74"/>
    <w:rsid w:val="003E3438"/>
    <w:rsid w:val="005A62E2"/>
    <w:rsid w:val="005E02A4"/>
    <w:rsid w:val="006614FD"/>
    <w:rsid w:val="006776D3"/>
    <w:rsid w:val="00701537"/>
    <w:rsid w:val="009A7D35"/>
    <w:rsid w:val="00A202D3"/>
    <w:rsid w:val="00F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1D74"/>
    <w:rPr>
      <w:color w:val="808080"/>
    </w:rPr>
  </w:style>
  <w:style w:type="paragraph" w:customStyle="1" w:styleId="109F597E90614C679A80DBA1EA5F4128">
    <w:name w:val="109F597E90614C679A80DBA1EA5F4128"/>
    <w:rsid w:val="003E3438"/>
  </w:style>
  <w:style w:type="paragraph" w:customStyle="1" w:styleId="01C8EFFCF9D24C818080D59764303F7C">
    <w:name w:val="01C8EFFCF9D24C818080D59764303F7C"/>
    <w:rsid w:val="003E3438"/>
  </w:style>
  <w:style w:type="paragraph" w:customStyle="1" w:styleId="E514F29722DF46118C03ABA4067B04EA">
    <w:name w:val="E514F29722DF46118C03ABA4067B04EA"/>
    <w:rsid w:val="003E3438"/>
  </w:style>
  <w:style w:type="paragraph" w:customStyle="1" w:styleId="3946B18FD98444E3B53A1C6244C14D63">
    <w:name w:val="3946B18FD98444E3B53A1C6244C14D63"/>
    <w:rsid w:val="003E3438"/>
  </w:style>
  <w:style w:type="paragraph" w:customStyle="1" w:styleId="EA790D3C86DA473F8258A2CE6A06F668">
    <w:name w:val="EA790D3C86DA473F8258A2CE6A06F668"/>
    <w:rsid w:val="003E3438"/>
  </w:style>
  <w:style w:type="paragraph" w:customStyle="1" w:styleId="24D5C840D07E48BA9484E21340364C4B">
    <w:name w:val="24D5C840D07E48BA9484E21340364C4B"/>
    <w:rsid w:val="003E3438"/>
  </w:style>
  <w:style w:type="paragraph" w:customStyle="1" w:styleId="24E3C95D4F8942FC81496B69F03EDAC5">
    <w:name w:val="24E3C95D4F8942FC81496B69F03EDAC5"/>
    <w:rsid w:val="003E3438"/>
  </w:style>
  <w:style w:type="paragraph" w:customStyle="1" w:styleId="D965F7B0978A4F8382DB6570C1843790">
    <w:name w:val="D965F7B0978A4F8382DB6570C1843790"/>
    <w:rsid w:val="003E3438"/>
  </w:style>
  <w:style w:type="paragraph" w:customStyle="1" w:styleId="C8E3B9620A8A455AAD9171641DEC40A8">
    <w:name w:val="C8E3B9620A8A455AAD9171641DEC40A8"/>
    <w:rsid w:val="003E3438"/>
  </w:style>
  <w:style w:type="paragraph" w:customStyle="1" w:styleId="53F95C5371C94312A51AFF9ABBCDA783">
    <w:name w:val="53F95C5371C94312A51AFF9ABBCDA783"/>
    <w:rsid w:val="003E3438"/>
  </w:style>
  <w:style w:type="paragraph" w:customStyle="1" w:styleId="158F33BAF0DE4B7E9EA57412F4A017F4">
    <w:name w:val="158F33BAF0DE4B7E9EA57412F4A017F4"/>
    <w:rsid w:val="003E3438"/>
  </w:style>
  <w:style w:type="paragraph" w:customStyle="1" w:styleId="A21839CC912F45759CB7ED3B33024231">
    <w:name w:val="A21839CC912F45759CB7ED3B33024231"/>
    <w:rsid w:val="003E3438"/>
  </w:style>
  <w:style w:type="paragraph" w:customStyle="1" w:styleId="554D405849B24208902A07CC939230DD">
    <w:name w:val="554D405849B24208902A07CC939230DD"/>
    <w:rsid w:val="003E3438"/>
  </w:style>
  <w:style w:type="paragraph" w:customStyle="1" w:styleId="93BF344E4A4D4EE68E7F908651D785F0">
    <w:name w:val="93BF344E4A4D4EE68E7F908651D785F0"/>
    <w:rsid w:val="003E3438"/>
  </w:style>
  <w:style w:type="paragraph" w:customStyle="1" w:styleId="9B595F9EC13B453A94DBBB62F9089066">
    <w:name w:val="9B595F9EC13B453A94DBBB62F9089066"/>
    <w:rsid w:val="00201D74"/>
  </w:style>
  <w:style w:type="paragraph" w:customStyle="1" w:styleId="DCC35D9A15814E4C962F3EC93AD7771A">
    <w:name w:val="DCC35D9A15814E4C962F3EC93AD7771A"/>
    <w:rsid w:val="00201D74"/>
  </w:style>
  <w:style w:type="paragraph" w:customStyle="1" w:styleId="7E622906A9414CA0B74844627FBAE451">
    <w:name w:val="7E622906A9414CA0B74844627FBAE451"/>
    <w:rsid w:val="00201D74"/>
  </w:style>
  <w:style w:type="paragraph" w:customStyle="1" w:styleId="32E4955A394D4421B224A040AC7CDEC8">
    <w:name w:val="32E4955A394D4421B224A040AC7CDEC8"/>
    <w:rsid w:val="00201D74"/>
  </w:style>
  <w:style w:type="paragraph" w:customStyle="1" w:styleId="CE84AA261EBD4020B84CF1F4A640276F">
    <w:name w:val="CE84AA261EBD4020B84CF1F4A640276F"/>
    <w:rsid w:val="00201D74"/>
  </w:style>
  <w:style w:type="paragraph" w:customStyle="1" w:styleId="1D48CC833AFB4CB1B2B7B0F52CC3C6F3">
    <w:name w:val="1D48CC833AFB4CB1B2B7B0F52CC3C6F3"/>
    <w:rsid w:val="00201D74"/>
  </w:style>
  <w:style w:type="paragraph" w:customStyle="1" w:styleId="9B619F41405B49C487CE7ABE4DF0CA0E">
    <w:name w:val="9B619F41405B49C487CE7ABE4DF0CA0E"/>
    <w:rsid w:val="00201D74"/>
  </w:style>
  <w:style w:type="paragraph" w:customStyle="1" w:styleId="D9BE14A832F7485BA1B01A8824074A27">
    <w:name w:val="D9BE14A832F7485BA1B01A8824074A27"/>
    <w:rsid w:val="00201D74"/>
  </w:style>
  <w:style w:type="paragraph" w:customStyle="1" w:styleId="C8797B3289C8465DBAB1B1CB3A5EA8C9">
    <w:name w:val="C8797B3289C8465DBAB1B1CB3A5EA8C9"/>
    <w:rsid w:val="00201D74"/>
  </w:style>
  <w:style w:type="paragraph" w:customStyle="1" w:styleId="4E5BC93E277B4651A601D64A961724C5">
    <w:name w:val="4E5BC93E277B4651A601D64A961724C5"/>
    <w:rsid w:val="00201D74"/>
  </w:style>
  <w:style w:type="paragraph" w:customStyle="1" w:styleId="B136E4DB02204539BAF2C55E9F1D097A">
    <w:name w:val="B136E4DB02204539BAF2C55E9F1D097A"/>
    <w:rsid w:val="00201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bef21e9-1a26-4c61-85dc-9a69c3e8c917"/>
    <ds:schemaRef ds:uri="http://schemas.microsoft.com/office/2006/documentManagement/types"/>
    <ds:schemaRef ds:uri="http://schemas.microsoft.com/office/infopath/2007/PartnerControls"/>
    <ds:schemaRef ds:uri="7fe708a0-ca3a-40ee-82eb-a4dbd3fd7aa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6D3A0C7-7647-4E9B-8DEE-B0216AE8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3805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11</cp:revision>
  <cp:lastPrinted>2020-09-01T19:47:00Z</cp:lastPrinted>
  <dcterms:created xsi:type="dcterms:W3CDTF">2020-09-01T18:18:00Z</dcterms:created>
  <dcterms:modified xsi:type="dcterms:W3CDTF">2021-07-19T09:07:00Z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