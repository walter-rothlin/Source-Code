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CD851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6900FC">
              <w:rPr>
                <w:rFonts w:cs="Arial"/>
                <w:color w:val="auto"/>
                <w:sz w:val="20"/>
                <w:szCs w:val="20"/>
              </w:rPr>
              <w:t>19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738A8E59" w:rsidR="006D7F0B" w:rsidRPr="00F364EC" w:rsidRDefault="008039B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62C7C731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46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30B554D3" w:rsidR="006D7F0B" w:rsidRPr="00F364EC" w:rsidRDefault="005A781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86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669699B4" w14:textId="0A9AFC66" w:rsidR="00A02A2B" w:rsidRPr="00163B36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DAO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dazu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und Application refactoring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IoT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39D49CA8" w14:textId="72329D3A" w:rsidR="00881C1D" w:rsidRPr="00F403BB" w:rsidRDefault="00881C1D" w:rsidP="00881C1D">
      <w:pPr>
        <w:spacing w:before="60" w:after="60" w:line="240" w:lineRule="auto"/>
        <w:rPr>
          <w:sz w:val="20"/>
          <w:szCs w:val="20"/>
        </w:rPr>
      </w:pPr>
    </w:p>
    <w:p w14:paraId="46F11A8C" w14:textId="77777777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bookmarkStart w:id="1" w:name="_GoBack"/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entwickeln</w:t>
      </w:r>
      <w:r w:rsidRPr="000E4211">
        <w:rPr>
          <w:sz w:val="20"/>
          <w:szCs w:val="20"/>
        </w:rPr>
        <w:t xml:space="preserve">. </w:t>
      </w:r>
    </w:p>
    <w:p w14:paraId="16E247F7" w14:textId="2A943C6F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bookmarkEnd w:id="1"/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12A8404A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proofErr w:type="gramStart"/>
      <w:r>
        <w:rPr>
          <w:rFonts w:cs="Arial"/>
          <w:color w:val="3E3E3E"/>
          <w:sz w:val="20"/>
          <w:szCs w:val="20"/>
        </w:rPr>
        <w:t xml:space="preserve">und </w:t>
      </w:r>
      <w:r w:rsidR="0043045C">
        <w:rPr>
          <w:rFonts w:cs="Arial"/>
          <w:color w:val="3E3E3E"/>
          <w:sz w:val="20"/>
          <w:szCs w:val="20"/>
        </w:rPr>
        <w:t xml:space="preserve">beherrscht </w:t>
      </w:r>
      <w:proofErr w:type="gramEnd"/>
      <w:r>
        <w:rPr>
          <w:rFonts w:cs="Arial"/>
          <w:color w:val="3E3E3E"/>
          <w:sz w:val="20"/>
          <w:szCs w:val="20"/>
        </w:rPr>
        <w:t xml:space="preserve"> </w:t>
      </w:r>
      <w:r w:rsidR="0043045C">
        <w:rPr>
          <w:rFonts w:cs="Arial"/>
          <w:color w:val="3E3E3E"/>
          <w:sz w:val="20"/>
          <w:szCs w:val="20"/>
        </w:rPr>
        <w:t xml:space="preserve">seine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9E7BB87" w:rsidR="00D840ED" w:rsidRPr="00D840ED" w:rsidRDefault="00507C63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DefaultPlaceholder_-1854013438"/>
                </w:placeholder>
                <w:date w:fullDate="2021-09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21.09.2021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0A909462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in Python (Buch Kapitel 10) 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2413B7B9" w:rsidR="00AC46EB" w:rsidRPr="006D7F0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7572530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XML-Processing in Python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4F3D292E" w:rsidR="0021442D" w:rsidRPr="00D840ED" w:rsidRDefault="00507C63" w:rsidP="00214D1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353122236"/>
                <w:placeholder>
                  <w:docPart w:val="D965F7B0978A4F8382DB6570C1843790"/>
                </w:placeholder>
                <w:date w:fullDate="2021-10-0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05.10.2021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4B5461CB" w:rsidR="00214D14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 Dokument in Python implementieren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0E4211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434C5E6C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Services via TCP/IP (csv und xml)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1840984F" w:rsidR="0021442D" w:rsidRPr="00D840ED" w:rsidRDefault="00507C63" w:rsidP="00F53D9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289245933"/>
                <w:placeholder>
                  <w:docPart w:val="C8E3B9620A8A455AAD9171641DEC40A8"/>
                </w:placeholder>
                <w:date w:fullDate="2021-10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14.10.2021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2F59CDC" w:rsidR="0021442D" w:rsidRPr="00A05639" w:rsidRDefault="00507C63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5E61D355" w:rsidR="00F53D91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TCP-IP Socket Communication Beispiel und XML Operationen in Python verstehen</w:t>
      </w:r>
    </w:p>
    <w:p w14:paraId="67992521" w14:textId="7343424D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String-</w:t>
      </w:r>
      <w:proofErr w:type="spellStart"/>
      <w:r>
        <w:rPr>
          <w:sz w:val="20"/>
          <w:szCs w:val="20"/>
        </w:rPr>
        <w:t>Operatione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030A9968" w14:textId="77777777" w:rsidR="00F53D91" w:rsidRPr="00507C63" w:rsidRDefault="00F53D91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A581E95" w14:textId="48B43A0B" w:rsidR="00F53D91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929D774" w:rsidR="00AC46EB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37D5F2DF" w:rsidR="00B65F98" w:rsidRPr="00D840ED" w:rsidRDefault="00507C63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344671838"/>
                <w:placeholder>
                  <w:docPart w:val="9B595F9EC13B453A94DBBB62F9089066"/>
                </w:placeholder>
                <w:date w:fullDate="2021-10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21.10.2021</w:t>
                </w:r>
              </w:sdtContent>
            </w:sdt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F14EC53" w14:textId="419BB55C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</w:p>
    <w:p w14:paraId="0B5E2FF9" w14:textId="77777777" w:rsidR="005E31D8" w:rsidRDefault="005E31D8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4570F83" w14:textId="02788245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080BDA94" w:rsidR="00D46E3A" w:rsidRPr="00D840ED" w:rsidRDefault="00507C63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212188316"/>
                <w:placeholder>
                  <w:docPart w:val="DCC35D9A15814E4C962F3EC93AD7771A"/>
                </w:placeholder>
                <w:date w:fullDate="2021-11-0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02.11.2021</w:t>
                </w:r>
              </w:sdtContent>
            </w:sdt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576858" w14:textId="14C5F345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r w:rsidR="007774F6">
        <w:rPr>
          <w:sz w:val="20"/>
          <w:szCs w:val="20"/>
        </w:rPr>
        <w:t>b</w:t>
      </w:r>
      <w:r>
        <w:rPr>
          <w:sz w:val="20"/>
          <w:szCs w:val="20"/>
        </w:rPr>
        <w:t xml:space="preserve">estehender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5BA6A478" w:rsidR="00D46E3A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104E73C" w:rsidR="00705C75" w:rsidRPr="00507C63" w:rsidRDefault="00705C75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7774F6">
              <w:rPr>
                <w:color w:val="auto"/>
                <w:sz w:val="20"/>
                <w:szCs w:val="20"/>
              </w:rPr>
              <w:br w:type="page"/>
            </w:r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DAO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dazu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und Application refactoring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1BE8DB63" w:rsidR="00705C75" w:rsidRPr="00D840ED" w:rsidRDefault="00507C63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935048818"/>
                <w:placeholder>
                  <w:docPart w:val="7E622906A9414CA0B74844627FBAE451"/>
                </w:placeholder>
                <w:date w:fullDate="2021-11-1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16.11.2021</w:t>
                </w:r>
              </w:sdtContent>
            </w:sdt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BF5E64F" w14:textId="12B9FD7B" w:rsid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774F6">
        <w:rPr>
          <w:sz w:val="20"/>
          <w:szCs w:val="20"/>
          <w:lang w:val="en-US"/>
        </w:rPr>
        <w:t>Redesign der WEB-Service Application (</w:t>
      </w:r>
      <w:proofErr w:type="spellStart"/>
      <w:r w:rsidRPr="007774F6">
        <w:rPr>
          <w:sz w:val="20"/>
          <w:szCs w:val="20"/>
          <w:lang w:val="en-US"/>
        </w:rPr>
        <w:t>vom</w:t>
      </w:r>
      <w:proofErr w:type="spellEnd"/>
      <w:r w:rsidRPr="007774F6">
        <w:rPr>
          <w:sz w:val="20"/>
          <w:szCs w:val="20"/>
          <w:lang w:val="en-US"/>
        </w:rPr>
        <w:t xml:space="preserve"> Service </w:t>
      </w:r>
      <w:proofErr w:type="spellStart"/>
      <w:r w:rsidRPr="007774F6">
        <w:rPr>
          <w:sz w:val="20"/>
          <w:szCs w:val="20"/>
          <w:lang w:val="en-US"/>
        </w:rPr>
        <w:t>Aufruf</w:t>
      </w:r>
      <w:proofErr w:type="spellEnd"/>
      <w:r w:rsidRPr="007774F6">
        <w:rPr>
          <w:sz w:val="20"/>
          <w:szCs w:val="20"/>
          <w:lang w:val="en-US"/>
        </w:rPr>
        <w:t xml:space="preserve"> </w:t>
      </w:r>
      <w:proofErr w:type="spellStart"/>
      <w:r w:rsidRPr="007774F6">
        <w:rPr>
          <w:sz w:val="20"/>
          <w:szCs w:val="20"/>
          <w:lang w:val="en-US"/>
        </w:rPr>
        <w:t>zu</w:t>
      </w:r>
      <w:proofErr w:type="spellEnd"/>
      <w:r w:rsidRPr="007774F6">
        <w:rPr>
          <w:sz w:val="20"/>
          <w:szCs w:val="20"/>
          <w:lang w:val="en-US"/>
        </w:rPr>
        <w:t xml:space="preserve"> OO </w:t>
      </w:r>
      <w:proofErr w:type="spellStart"/>
      <w:r w:rsidRPr="007774F6">
        <w:rPr>
          <w:sz w:val="20"/>
          <w:szCs w:val="20"/>
          <w:lang w:val="en-US"/>
        </w:rPr>
        <w:t>Methode</w:t>
      </w:r>
      <w:proofErr w:type="spellEnd"/>
      <w:r w:rsidRPr="007774F6">
        <w:rPr>
          <w:sz w:val="20"/>
          <w:szCs w:val="20"/>
          <w:lang w:val="en-US"/>
        </w:rPr>
        <w:t xml:space="preserve"> calls)</w:t>
      </w:r>
    </w:p>
    <w:p w14:paraId="1469C704" w14:textId="06ED0AAC" w:rsidR="00E704B4" w:rsidRPr="00135467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Pr="00EC680C">
        <w:rPr>
          <w:b/>
          <w:szCs w:val="20"/>
        </w:rPr>
        <w:t>Leistungsnachweis</w:t>
      </w:r>
      <w:r>
        <w:rPr>
          <w:b/>
          <w:szCs w:val="20"/>
        </w:rPr>
        <w:t xml:space="preserve">. Abgabe des Leistungsnachweises bis </w:t>
      </w:r>
      <w:r w:rsidRPr="00E704B4">
        <w:rPr>
          <w:b/>
          <w:szCs w:val="20"/>
        </w:rPr>
        <w:t>23.11.21 /</w:t>
      </w:r>
      <w:r>
        <w:rPr>
          <w:b/>
          <w:szCs w:val="20"/>
        </w:rPr>
        <w:t xml:space="preserve"> </w:t>
      </w:r>
      <w:r w:rsidRPr="00E704B4">
        <w:rPr>
          <w:b/>
          <w:szCs w:val="20"/>
        </w:rPr>
        <w:t>18:00.</w:t>
      </w:r>
    </w:p>
    <w:p w14:paraId="1D4FAB42" w14:textId="77777777" w:rsidR="00E704B4" w:rsidRPr="007774F6" w:rsidRDefault="00E704B4" w:rsidP="00E704B4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202CB98D" w14:textId="77777777" w:rsidR="00705C75" w:rsidRPr="007774F6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B22CF1" w14:textId="77777777" w:rsidR="00E704B4" w:rsidRPr="00AE7B86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18C932E5" w14:textId="77777777" w:rsidR="00E704B4" w:rsidRPr="00614BDF" w:rsidRDefault="00E704B4" w:rsidP="00705C7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34E89163" w:rsidR="008A7E4D" w:rsidRPr="00135467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135467">
              <w:rPr>
                <w:b/>
                <w:sz w:val="20"/>
                <w:szCs w:val="20"/>
              </w:rPr>
              <w:lastRenderedPageBreak/>
              <w:t xml:space="preserve">Message </w:t>
            </w:r>
            <w:proofErr w:type="spellStart"/>
            <w:r w:rsidRPr="00135467">
              <w:rPr>
                <w:b/>
                <w:sz w:val="20"/>
                <w:szCs w:val="20"/>
              </w:rPr>
              <w:t>queues</w:t>
            </w:r>
            <w:proofErr w:type="spellEnd"/>
            <w:r w:rsidRPr="00135467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92CF704" w:rsidR="008A7E4D" w:rsidRPr="00D840ED" w:rsidRDefault="00507C63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27044873"/>
                <w:placeholder>
                  <w:docPart w:val="32E4955A394D4421B224A040AC7CDEC8"/>
                </w:placeholder>
                <w:date w:fullDate="2021-11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30.11.2021</w:t>
                </w:r>
              </w:sdtContent>
            </w:sdt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P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11EDE350" w:rsidR="003167D3" w:rsidRPr="00FB56C2" w:rsidRDefault="003167D3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530E1A5A" w:rsidR="003167D3" w:rsidRPr="00D840ED" w:rsidRDefault="003167D3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428858457"/>
                <w:placeholder>
                  <w:docPart w:val="CBC5C3D8B05C4242BD667DDF8A3479DA"/>
                </w:placeholder>
                <w:date w:fullDate="2021-12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14.12.2021</w:t>
                </w:r>
              </w:sdtContent>
            </w:sdt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698B4A2" w14:textId="77777777" w:rsidR="003167D3" w:rsidRPr="006D7F0B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DA2B2EB" w:rsidR="003A03F3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76B28F" w14:textId="17F0E8A3" w:rsidR="003A03F3" w:rsidRPr="00D840ED" w:rsidRDefault="003167D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410987279"/>
                <w:placeholder>
                  <w:docPart w:val="BD0E7C27F4C148EAA0113709B491956F"/>
                </w:placeholder>
                <w:date w:fullDate="2022-0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11.01.2022</w:t>
                </w:r>
              </w:sdtContent>
            </w:sdt>
          </w:p>
        </w:tc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1769AEA0" w:rsidR="003A03F3" w:rsidRDefault="00507C63" w:rsidP="00507C6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B453F" w14:textId="77777777" w:rsidR="00FB56C2" w:rsidRDefault="00FB56C2" w:rsidP="00FB56C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CC4073" w14:textId="69843FB6" w:rsidR="00FB56C2" w:rsidRPr="0026472B" w:rsidRDefault="0081222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>
        <w:rPr>
          <w:rFonts w:cs="Arial"/>
          <w:sz w:val="20"/>
          <w:szCs w:val="20"/>
        </w:rPr>
        <w:t>Ein eigener REST-Service in Python implementieren und in einer Reference Applikation einbauen</w:t>
      </w:r>
    </w:p>
    <w:p w14:paraId="09DB26E0" w14:textId="77777777" w:rsidR="003A03F3" w:rsidRPr="00FB56C2" w:rsidRDefault="003A03F3" w:rsidP="003A03F3">
      <w:pPr>
        <w:spacing w:before="60" w:after="60" w:line="240" w:lineRule="auto"/>
        <w:rPr>
          <w:color w:val="auto"/>
          <w:sz w:val="20"/>
          <w:szCs w:val="20"/>
        </w:rPr>
      </w:pP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0E4211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2048DD60" w:rsidR="001C7337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IoT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7CB42BD2" w:rsidR="001C7337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040666241"/>
                <w:placeholder>
                  <w:docPart w:val="9B619F41405B49C487CE7ABE4DF0CA0E"/>
                </w:placeholder>
                <w:date w:fullDate="2022-0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25.01.2022</w:t>
                </w:r>
              </w:sdtContent>
            </w:sdt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Anwendung selber entwickeln (inkl. QR-Code)</w:t>
      </w:r>
    </w:p>
    <w:p w14:paraId="4851848D" w14:textId="7A56F308" w:rsidR="006900FC" w:rsidRP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sectPr w:rsidR="006900FC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281DA0EC" w:rsidR="000C0D78" w:rsidRPr="00F45726" w:rsidRDefault="006900FC">
    <w:pPr>
      <w:pStyle w:val="Fuzeile"/>
    </w:pPr>
    <w:r>
      <w:t>25.7.21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0E4211">
      <w:rPr>
        <w:noProof/>
      </w:rPr>
      <w:t>5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0E4211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D2DED"/>
    <w:multiLevelType w:val="hybridMultilevel"/>
    <w:tmpl w:val="07DE4DA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38"/>
  </w:num>
  <w:num w:numId="4">
    <w:abstractNumId w:val="39"/>
  </w:num>
  <w:num w:numId="5">
    <w:abstractNumId w:val="37"/>
  </w:num>
  <w:num w:numId="6">
    <w:abstractNumId w:val="40"/>
  </w:num>
  <w:num w:numId="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E4211"/>
    <w:rsid w:val="000F56CB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C0CFA"/>
    <w:rsid w:val="002C7770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7815"/>
    <w:rsid w:val="005C24CE"/>
    <w:rsid w:val="005D1616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05672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56C2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BC5C3D8B05C4242BD667DDF8A3479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D72F7-71FF-4C8A-9EB7-164A30181963}"/>
      </w:docPartPr>
      <w:docPartBody>
        <w:p w:rsidR="007D0887" w:rsidRDefault="004D10FD" w:rsidP="004D10FD">
          <w:pPr>
            <w:pStyle w:val="CBC5C3D8B05C4242BD667DDF8A3479D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D0E7C27F4C148EAA0113709B49195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6096F1-BA5B-4FC0-98DB-FAB3243BDDFB}"/>
      </w:docPartPr>
      <w:docPartBody>
        <w:p w:rsidR="007D0887" w:rsidRDefault="004D10FD" w:rsidP="004D10FD">
          <w:pPr>
            <w:pStyle w:val="BD0E7C27F4C148EAA0113709B49195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4D10FD"/>
    <w:rsid w:val="005A62E2"/>
    <w:rsid w:val="005E02A4"/>
    <w:rsid w:val="006614FD"/>
    <w:rsid w:val="006776D3"/>
    <w:rsid w:val="00701537"/>
    <w:rsid w:val="007D088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10FD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  <w:style w:type="paragraph" w:customStyle="1" w:styleId="9FF79BEEDD044935AD26F6F3DAB11F04">
    <w:name w:val="9FF79BEEDD044935AD26F6F3DAB11F04"/>
    <w:rsid w:val="004D10FD"/>
  </w:style>
  <w:style w:type="paragraph" w:customStyle="1" w:styleId="CBC5C3D8B05C4242BD667DDF8A3479DA">
    <w:name w:val="CBC5C3D8B05C4242BD667DDF8A3479DA"/>
    <w:rsid w:val="004D10FD"/>
  </w:style>
  <w:style w:type="paragraph" w:customStyle="1" w:styleId="BD0E7C27F4C148EAA0113709B491956F">
    <w:name w:val="BD0E7C27F4C148EAA0113709B491956F"/>
    <w:rsid w:val="004D1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fe708a0-ca3a-40ee-82eb-a4dbd3fd7aa6"/>
    <ds:schemaRef ds:uri="fbef21e9-1a26-4c61-85dc-9a69c3e8c91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5B152C-3A17-4CBB-8D97-F45167CE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24</cp:revision>
  <cp:lastPrinted>2021-09-17T22:31:00Z</cp:lastPrinted>
  <dcterms:created xsi:type="dcterms:W3CDTF">2020-09-01T18:18:00Z</dcterms:created>
  <dcterms:modified xsi:type="dcterms:W3CDTF">2021-09-17T22:31:00Z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