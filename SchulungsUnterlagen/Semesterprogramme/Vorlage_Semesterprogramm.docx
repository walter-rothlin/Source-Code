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CC2B7B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3DA6"/>
            <w:vAlign w:val="center"/>
          </w:tcPr>
          <w:p w14:paraId="3067C240" w14:textId="77777777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bookmarkStart w:id="1" w:name="_GoBack"/>
            <w:bookmarkEnd w:id="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Pr="00EB332E">
              <w:rPr>
                <w:rFonts w:cs="Arial"/>
                <w:color w:val="FFFFFF" w:themeColor="background1"/>
                <w:sz w:val="20"/>
                <w:szCs w:val="20"/>
              </w:rPr>
              <w:t>Kursname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DA6"/>
            <w:vAlign w:val="center"/>
          </w:tcPr>
          <w:p w14:paraId="4A4A90D1" w14:textId="0BA90BBE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Pr="00EB332E">
              <w:rPr>
                <w:rFonts w:cs="Arial"/>
                <w:color w:val="FFFFFF" w:themeColor="background1"/>
                <w:sz w:val="20"/>
                <w:szCs w:val="20"/>
              </w:rPr>
              <w:t>Kurscode (gem. INet)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77777777" w:rsidR="003B1E28" w:rsidRPr="00F364EC" w:rsidRDefault="003B1E2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6A5F3A6F" w:rsidR="003348F0" w:rsidRPr="00F364EC" w:rsidRDefault="003348F0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251A983" w:rsidR="00E46B43" w:rsidRPr="00F364EC" w:rsidRDefault="00E46B43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7D4FA07" w:rsidR="00575D19" w:rsidRPr="00CA74E1" w:rsidRDefault="00575D19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0DB360ED" w:rsidR="006D7F0B" w:rsidRPr="00F364EC" w:rsidRDefault="006D7F0B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F364EC">
              <w:rPr>
                <w:rFonts w:cs="Arial"/>
                <w:color w:val="auto"/>
                <w:sz w:val="20"/>
                <w:szCs w:val="20"/>
              </w:rPr>
              <w:t>#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22651FA" w:rsidR="006D7F0B" w:rsidRPr="00F364EC" w:rsidRDefault="006D7F0B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F364EC">
              <w:rPr>
                <w:rFonts w:cs="Arial"/>
                <w:color w:val="auto"/>
                <w:sz w:val="20"/>
                <w:szCs w:val="20"/>
              </w:rPr>
              <w:t>#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326AD0E2" w:rsidR="006D7F0B" w:rsidRPr="00F364EC" w:rsidRDefault="006D7F0B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F364EC">
              <w:rPr>
                <w:rFonts w:cs="Arial"/>
                <w:color w:val="auto"/>
                <w:sz w:val="20"/>
                <w:szCs w:val="20"/>
              </w:rPr>
              <w:t>#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77777777" w:rsidR="006D7F0B" w:rsidRPr="006D7F0B" w:rsidRDefault="006D7F0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77777777" w:rsidR="006D7F0B" w:rsidRPr="006D7F0B" w:rsidRDefault="006D7F0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7777777" w:rsidR="006D7F0B" w:rsidRPr="006D7F0B" w:rsidRDefault="006D7F0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39D49CA8" w14:textId="77777777" w:rsidR="00881C1D" w:rsidRPr="00881C1D" w:rsidRDefault="00881C1D" w:rsidP="00881C1D">
      <w:pPr>
        <w:spacing w:before="60" w:after="60" w:line="240" w:lineRule="auto"/>
        <w:rPr>
          <w:sz w:val="20"/>
          <w:szCs w:val="20"/>
        </w:rPr>
      </w:pPr>
      <w:r w:rsidRPr="00881C1D">
        <w:rPr>
          <w:sz w:val="20"/>
          <w:szCs w:val="20"/>
        </w:rPr>
        <w:t>Leistungsnachweis 1 (Gewichtung: %):</w:t>
      </w:r>
    </w:p>
    <w:p w14:paraId="2C8ABC17" w14:textId="77777777" w:rsidR="00881C1D" w:rsidRDefault="00881C1D" w:rsidP="00881C1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Details (Inhalt/Form):</w:t>
      </w:r>
    </w:p>
    <w:p w14:paraId="615E76C6" w14:textId="77777777" w:rsidR="00881C1D" w:rsidRDefault="00881C1D" w:rsidP="00881C1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Bewertungskriterien:</w:t>
      </w:r>
    </w:p>
    <w:p w14:paraId="7FFF8183" w14:textId="77777777" w:rsidR="00881C1D" w:rsidRDefault="00881C1D" w:rsidP="00881C1D">
      <w:pPr>
        <w:spacing w:before="60" w:after="60" w:line="240" w:lineRule="auto"/>
        <w:rPr>
          <w:sz w:val="20"/>
          <w:szCs w:val="20"/>
        </w:rPr>
      </w:pPr>
    </w:p>
    <w:p w14:paraId="08187AE6" w14:textId="77777777" w:rsidR="00881C1D" w:rsidRPr="00881C1D" w:rsidRDefault="00881C1D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3FA5975A" w14:textId="6E8DBC9A" w:rsidR="00614BDF" w:rsidRPr="00614BDF" w:rsidRDefault="006D7F0B" w:rsidP="00614BD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450BBABC" w14:textId="6F5DED34" w:rsidR="00A528A2" w:rsidRPr="006D7F0B" w:rsidRDefault="00091647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1F33BAF2" w14:textId="1E979262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77777777" w:rsidR="006D7F0B" w:rsidRPr="006D7F0B" w:rsidRDefault="006D7F0B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340A003B" w:rsidR="00902D56" w:rsidRPr="00E13C74" w:rsidRDefault="00D840ED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Thema Block 1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29395865"/>
            <w:placeholder>
              <w:docPart w:val="DefaultPlaceholder_-1854013438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625D2563" w14:textId="601DACC9" w:rsidR="00D840ED" w:rsidRPr="00D840ED" w:rsidRDefault="00D840ED" w:rsidP="00951AE3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44A6525" w:rsidR="00D840ED" w:rsidRDefault="00D840ED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06634AA4" w14:textId="0488E19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6AB934E8" w:rsidR="0021442D" w:rsidRPr="00E13C74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Thema Block 2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353122236"/>
            <w:placeholder>
              <w:docPart w:val="D965F7B0978A4F8382DB6570C1843790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4EA2826" w14:textId="77777777" w:rsidR="0021442D" w:rsidRPr="00D840ED" w:rsidRDefault="0021442D" w:rsidP="009E7E9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7777777" w:rsidR="0021442D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5248D81C" w:rsidR="0021442D" w:rsidRPr="00E13C74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Thema Block 3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289245933"/>
            <w:placeholder>
              <w:docPart w:val="C8E3B9620A8A455AAD9171641DEC40A8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DFDE78" w14:textId="77777777" w:rsidR="0021442D" w:rsidRPr="00D840ED" w:rsidRDefault="0021442D" w:rsidP="009E7E9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77777777" w:rsidR="0021442D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A075D78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78765A7A" w:rsidR="0021442D" w:rsidRPr="00E13C74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Thema Block 4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502938345"/>
            <w:placeholder>
              <w:docPart w:val="53F95C5371C94312A51AFF9ABBCDA783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F8FD074" w14:textId="77777777" w:rsidR="0021442D" w:rsidRPr="00D840ED" w:rsidRDefault="0021442D" w:rsidP="009E7E9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77777777" w:rsidR="0021442D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F8FF005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lastRenderedPageBreak/>
        <w:t>Vorbereitung</w:t>
      </w:r>
    </w:p>
    <w:p w14:paraId="6FF7A204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058907D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40ABE88C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1E05143C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3E5FF50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67DF49C8" w14:textId="736945D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1849F870" w:rsidR="0021442D" w:rsidRPr="00E13C74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Thema Block 5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522245276"/>
            <w:placeholder>
              <w:docPart w:val="158F33BAF0DE4B7E9EA57412F4A017F4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6D271B9" w14:textId="77777777" w:rsidR="0021442D" w:rsidRPr="00D840ED" w:rsidRDefault="0021442D" w:rsidP="009E7E9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77777777" w:rsidR="0021442D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DD66C1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4B8ADFA2" w:rsidR="0021442D" w:rsidRPr="00E13C74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Thema Block 6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667561005"/>
            <w:placeholder>
              <w:docPart w:val="A21839CC912F45759CB7ED3B33024231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B4A67A2" w14:textId="77777777" w:rsidR="0021442D" w:rsidRPr="00D840ED" w:rsidRDefault="0021442D" w:rsidP="009E7E9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77777777" w:rsidR="0021442D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3D2AF03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C671282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74BADED2" w14:textId="50D83501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1764BB2" w14:textId="701BD9DC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5B2DC026" w:rsidR="0021442D" w:rsidRPr="00E13C74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Thema Block 7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481539134"/>
            <w:placeholder>
              <w:docPart w:val="554D405849B24208902A07CC939230DD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56A14E26" w14:textId="77777777" w:rsidR="0021442D" w:rsidRPr="00D840ED" w:rsidRDefault="0021442D" w:rsidP="009E7E9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77777777" w:rsidR="0021442D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437DD1D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E84501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05AC02A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EF22A7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B1133EA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7E016A47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17571092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2235E60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2E8C4F9C" w:rsidR="0021442D" w:rsidRPr="00E13C74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Thema Block 8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611120694"/>
            <w:placeholder>
              <w:docPart w:val="93BF344E4A4D4EE68E7F908651D785F0"/>
            </w:placeholder>
            <w:showingPlcHdr/>
            <w:date w:fullDate="2020-06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F6D1AAF" w14:textId="77777777" w:rsidR="0021442D" w:rsidRPr="00D840ED" w:rsidRDefault="0021442D" w:rsidP="009E7E9F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 w:rsidRPr="00C078E2">
                  <w:rPr>
                    <w:rStyle w:val="Platzhaltertext"/>
                  </w:rPr>
                  <w:t>Klicken oder tippen Sie, um ein Datum einzugeben.</w:t>
                </w:r>
              </w:p>
            </w:tc>
          </w:sdtContent>
        </w:sdt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7777777" w:rsidR="0021442D" w:rsidRDefault="0021442D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FA1C23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BA54B57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1F4836C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0693E0A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07DDAC0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073DDEC8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6B9848C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2C6430" w14:textId="77777777" w:rsidR="00AC46EB" w:rsidRPr="006D7F0B" w:rsidRDefault="00AC46EB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D7F0B">
        <w:rPr>
          <w:sz w:val="20"/>
          <w:szCs w:val="20"/>
        </w:rPr>
        <w:t>…</w:t>
      </w: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368C4" w14:textId="77777777" w:rsidR="002A6E1B" w:rsidRDefault="002A6E1B">
      <w:pPr>
        <w:spacing w:line="240" w:lineRule="auto"/>
      </w:pPr>
      <w:r>
        <w:separator/>
      </w:r>
    </w:p>
  </w:endnote>
  <w:endnote w:type="continuationSeparator" w:id="0">
    <w:p w14:paraId="1B7DD29A" w14:textId="77777777" w:rsidR="002A6E1B" w:rsidRDefault="002A6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7B8E41F5" w:rsidR="000C0D78" w:rsidRPr="00F45726" w:rsidRDefault="00377BAF">
    <w:pPr>
      <w:pStyle w:val="Fuzeile"/>
    </w:pPr>
    <w:r w:rsidRPr="00F45726">
      <w:t xml:space="preserve">Stand: </w:t>
    </w:r>
    <w:r w:rsidR="00EC7AD4">
      <w:t xml:space="preserve">24. </w:t>
    </w:r>
    <w:r>
      <w:t>Juni</w:t>
    </w:r>
    <w:r w:rsidRPr="00F45726">
      <w:t xml:space="preserve"> 2020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A078E2">
      <w:rPr>
        <w:noProof/>
      </w:rPr>
      <w:t>1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A078E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A078E2">
      <w:rPr>
        <w:noProof/>
      </w:rPr>
      <w:fldChar w:fldCharType="begin"/>
    </w:r>
    <w:r w:rsidR="00A078E2">
      <w:rPr>
        <w:noProof/>
      </w:rPr>
      <w:instrText xml:space="preserve"> NUMPAGES \* ARABIC </w:instrText>
    </w:r>
    <w:r w:rsidR="00A078E2">
      <w:rPr>
        <w:noProof/>
      </w:rPr>
      <w:fldChar w:fldCharType="separate"/>
    </w:r>
    <w:r w:rsidR="00802805">
      <w:rPr>
        <w:noProof/>
      </w:rPr>
      <w:t>4</w:t>
    </w:r>
    <w:r w:rsidR="00A078E2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C2BA0" w14:textId="77777777" w:rsidR="002A6E1B" w:rsidRDefault="002A6E1B">
      <w:pPr>
        <w:spacing w:line="240" w:lineRule="auto"/>
      </w:pPr>
      <w:r>
        <w:separator/>
      </w:r>
    </w:p>
  </w:footnote>
  <w:footnote w:type="continuationSeparator" w:id="0">
    <w:p w14:paraId="0D839CBF" w14:textId="77777777" w:rsidR="002A6E1B" w:rsidRDefault="002A6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5CA20" w14:textId="002CAD76" w:rsidR="00D60326" w:rsidRDefault="000B5BA2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4D07472E" wp14:editId="2B429C36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D2DED"/>
    <w:multiLevelType w:val="hybridMultilevel"/>
    <w:tmpl w:val="2F0AE4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3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8"/>
  </w:num>
  <w:num w:numId="39">
    <w:abstractNumId w:val="42"/>
  </w:num>
  <w:num w:numId="40">
    <w:abstractNumId w:val="37"/>
  </w:num>
  <w:num w:numId="41">
    <w:abstractNumId w:val="40"/>
  </w:num>
  <w:num w:numId="42">
    <w:abstractNumId w:val="43"/>
  </w:num>
  <w:num w:numId="43">
    <w:abstractNumId w:val="41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1545F"/>
    <w:rsid w:val="000312DE"/>
    <w:rsid w:val="000410BA"/>
    <w:rsid w:val="000557D7"/>
    <w:rsid w:val="00065F03"/>
    <w:rsid w:val="00091647"/>
    <w:rsid w:val="00097D95"/>
    <w:rsid w:val="000B5BA2"/>
    <w:rsid w:val="000C0D78"/>
    <w:rsid w:val="000F56CB"/>
    <w:rsid w:val="00130AFA"/>
    <w:rsid w:val="00130C13"/>
    <w:rsid w:val="00132926"/>
    <w:rsid w:val="001673DC"/>
    <w:rsid w:val="00177A64"/>
    <w:rsid w:val="00182CA2"/>
    <w:rsid w:val="001F6308"/>
    <w:rsid w:val="00206C71"/>
    <w:rsid w:val="0021442D"/>
    <w:rsid w:val="0022512C"/>
    <w:rsid w:val="00252E21"/>
    <w:rsid w:val="00292936"/>
    <w:rsid w:val="002A6E1B"/>
    <w:rsid w:val="002B2D34"/>
    <w:rsid w:val="00312021"/>
    <w:rsid w:val="0032687D"/>
    <w:rsid w:val="003348F0"/>
    <w:rsid w:val="00336515"/>
    <w:rsid w:val="00377BAF"/>
    <w:rsid w:val="003873A6"/>
    <w:rsid w:val="003B1E28"/>
    <w:rsid w:val="003B21BA"/>
    <w:rsid w:val="004319A5"/>
    <w:rsid w:val="00441851"/>
    <w:rsid w:val="00471BAE"/>
    <w:rsid w:val="004A55FC"/>
    <w:rsid w:val="004C29C7"/>
    <w:rsid w:val="00511705"/>
    <w:rsid w:val="00547D66"/>
    <w:rsid w:val="005601D1"/>
    <w:rsid w:val="00575D19"/>
    <w:rsid w:val="00582F94"/>
    <w:rsid w:val="005877B5"/>
    <w:rsid w:val="005C24CE"/>
    <w:rsid w:val="005D551C"/>
    <w:rsid w:val="00600DDB"/>
    <w:rsid w:val="00614BDF"/>
    <w:rsid w:val="00632766"/>
    <w:rsid w:val="00650626"/>
    <w:rsid w:val="00666725"/>
    <w:rsid w:val="006952F0"/>
    <w:rsid w:val="006C50C7"/>
    <w:rsid w:val="006D03C4"/>
    <w:rsid w:val="006D7F0B"/>
    <w:rsid w:val="006E3850"/>
    <w:rsid w:val="006F511F"/>
    <w:rsid w:val="0071099B"/>
    <w:rsid w:val="00745A80"/>
    <w:rsid w:val="007846A4"/>
    <w:rsid w:val="007D630B"/>
    <w:rsid w:val="007E3637"/>
    <w:rsid w:val="00802805"/>
    <w:rsid w:val="00854147"/>
    <w:rsid w:val="00870F8B"/>
    <w:rsid w:val="00881C1D"/>
    <w:rsid w:val="008A5DD0"/>
    <w:rsid w:val="008F5D6C"/>
    <w:rsid w:val="008F6761"/>
    <w:rsid w:val="00902D56"/>
    <w:rsid w:val="009157E4"/>
    <w:rsid w:val="00951AE3"/>
    <w:rsid w:val="009D049D"/>
    <w:rsid w:val="009E3C7E"/>
    <w:rsid w:val="009E5051"/>
    <w:rsid w:val="009F5B42"/>
    <w:rsid w:val="00A078E2"/>
    <w:rsid w:val="00A360F6"/>
    <w:rsid w:val="00A4733D"/>
    <w:rsid w:val="00A528A2"/>
    <w:rsid w:val="00A70106"/>
    <w:rsid w:val="00A8025B"/>
    <w:rsid w:val="00AB5DCD"/>
    <w:rsid w:val="00AC46EB"/>
    <w:rsid w:val="00AE2032"/>
    <w:rsid w:val="00AE2140"/>
    <w:rsid w:val="00B539F5"/>
    <w:rsid w:val="00B82F5D"/>
    <w:rsid w:val="00B86F55"/>
    <w:rsid w:val="00B95F2B"/>
    <w:rsid w:val="00B97426"/>
    <w:rsid w:val="00BD6B0A"/>
    <w:rsid w:val="00C1073D"/>
    <w:rsid w:val="00C200FB"/>
    <w:rsid w:val="00C23E98"/>
    <w:rsid w:val="00C43748"/>
    <w:rsid w:val="00C76E1E"/>
    <w:rsid w:val="00C80103"/>
    <w:rsid w:val="00CA37BC"/>
    <w:rsid w:val="00CA74E1"/>
    <w:rsid w:val="00CC2B7B"/>
    <w:rsid w:val="00CE1C38"/>
    <w:rsid w:val="00CE45A0"/>
    <w:rsid w:val="00CF2035"/>
    <w:rsid w:val="00D533AC"/>
    <w:rsid w:val="00D55657"/>
    <w:rsid w:val="00D60326"/>
    <w:rsid w:val="00D6635F"/>
    <w:rsid w:val="00D840ED"/>
    <w:rsid w:val="00DA0A8A"/>
    <w:rsid w:val="00DE13A8"/>
    <w:rsid w:val="00DF2B96"/>
    <w:rsid w:val="00E00318"/>
    <w:rsid w:val="00E13C74"/>
    <w:rsid w:val="00E27A14"/>
    <w:rsid w:val="00E46B43"/>
    <w:rsid w:val="00E63EDF"/>
    <w:rsid w:val="00E82548"/>
    <w:rsid w:val="00EB332E"/>
    <w:rsid w:val="00EB5D25"/>
    <w:rsid w:val="00EC7AD4"/>
    <w:rsid w:val="00F20130"/>
    <w:rsid w:val="00F25B1C"/>
    <w:rsid w:val="00F364EC"/>
    <w:rsid w:val="00F45726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E1D025-EB92-4210-AC8A-FFC40F120A4F}"/>
      </w:docPartPr>
      <w:docPartBody>
        <w:p w:rsidR="00F4344D" w:rsidRDefault="003E3438"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965F7B0978A4F8382DB6570C184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86ADC-9020-4B33-8EF3-C1F8647B6739}"/>
      </w:docPartPr>
      <w:docPartBody>
        <w:p w:rsidR="00F4344D" w:rsidRDefault="003E3438" w:rsidP="003E3438">
          <w:pPr>
            <w:pStyle w:val="D965F7B0978A4F8382DB6570C184379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E3B9620A8A455AAD9171641DEC4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F49060-663D-4662-8B32-E2558F20E441}"/>
      </w:docPartPr>
      <w:docPartBody>
        <w:p w:rsidR="00F4344D" w:rsidRDefault="003E3438" w:rsidP="003E3438">
          <w:pPr>
            <w:pStyle w:val="C8E3B9620A8A455AAD9171641DEC40A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53F95C5371C94312A51AFF9ABBCDA7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9CE282-1A3C-4A7E-835A-3AB99D94824C}"/>
      </w:docPartPr>
      <w:docPartBody>
        <w:p w:rsidR="00F4344D" w:rsidRDefault="003E3438" w:rsidP="003E3438">
          <w:pPr>
            <w:pStyle w:val="53F95C5371C94312A51AFF9ABBCDA78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158F33BAF0DE4B7E9EA57412F4A017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050ABE-0310-4E90-B482-1930DD7278EF}"/>
      </w:docPartPr>
      <w:docPartBody>
        <w:p w:rsidR="00F4344D" w:rsidRDefault="003E3438" w:rsidP="003E3438">
          <w:pPr>
            <w:pStyle w:val="158F33BAF0DE4B7E9EA57412F4A017F4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21839CC912F45759CB7ED3B33024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EA7A96-BD3D-4C99-9F8D-6B81143769BE}"/>
      </w:docPartPr>
      <w:docPartBody>
        <w:p w:rsidR="00F4344D" w:rsidRDefault="003E3438" w:rsidP="003E3438">
          <w:pPr>
            <w:pStyle w:val="A21839CC912F45759CB7ED3B3302423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554D405849B24208902A07CC939230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7D4824-A5B2-4F9B-A22E-ABB6748E4F7A}"/>
      </w:docPartPr>
      <w:docPartBody>
        <w:p w:rsidR="00F4344D" w:rsidRDefault="003E3438" w:rsidP="003E3438">
          <w:pPr>
            <w:pStyle w:val="554D405849B24208902A07CC939230D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3BF344E4A4D4EE68E7F908651D785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B711C8-C80C-4505-A5F6-D9BACB9CCF3B}"/>
      </w:docPartPr>
      <w:docPartBody>
        <w:p w:rsidR="00F4344D" w:rsidRDefault="003E3438" w:rsidP="003E3438">
          <w:pPr>
            <w:pStyle w:val="93BF344E4A4D4EE68E7F908651D785F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47005"/>
    <w:rsid w:val="003E3438"/>
    <w:rsid w:val="005A62E2"/>
    <w:rsid w:val="005E02A4"/>
    <w:rsid w:val="006614FD"/>
    <w:rsid w:val="009A7D35"/>
    <w:rsid w:val="00A202D3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E3438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documentManagement/types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fe708a0-ca3a-40ee-82eb-a4dbd3fd7aa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1216</Characters>
  <Application>Microsoft Office Word</Application>
  <DocSecurity>4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2</cp:revision>
  <cp:lastPrinted>2020-06-24T09:22:00Z</cp:lastPrinted>
  <dcterms:created xsi:type="dcterms:W3CDTF">2021-09-17T21:52:00Z</dcterms:created>
  <dcterms:modified xsi:type="dcterms:W3CDTF">2021-09-17T21:52:00Z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