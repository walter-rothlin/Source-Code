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71C58871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 xml:space="preserve">Distributed </w:t>
            </w:r>
            <w:r w:rsidR="006900FC">
              <w:rPr>
                <w:rFonts w:cs="Arial"/>
                <w:color w:val="FFFFFF" w:themeColor="background1"/>
                <w:sz w:val="20"/>
                <w:szCs w:val="20"/>
              </w:rPr>
              <w:t xml:space="preserve">&amp; Mobile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>Systems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BD87003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01345B">
              <w:rPr>
                <w:rFonts w:cs="Arial"/>
                <w:color w:val="FFFFFF" w:themeColor="background1"/>
                <w:sz w:val="20"/>
                <w:szCs w:val="20"/>
              </w:rPr>
              <w:t>W2PROG20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5CD851C3" w:rsidR="003348F0" w:rsidRPr="00F364EC" w:rsidRDefault="009976BE" w:rsidP="008039B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6900FC">
              <w:rPr>
                <w:rFonts w:cs="Arial"/>
                <w:color w:val="auto"/>
                <w:sz w:val="20"/>
                <w:szCs w:val="20"/>
              </w:rPr>
              <w:t>19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7FF49AFD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  <w:r w:rsidR="008039B2">
              <w:rPr>
                <w:rFonts w:cs="Arial"/>
                <w:color w:val="auto"/>
                <w:sz w:val="20"/>
                <w:szCs w:val="20"/>
              </w:rPr>
              <w:t xml:space="preserve"> / </w:t>
            </w:r>
            <w:r w:rsidR="00A02A2B">
              <w:rPr>
                <w:rFonts w:cs="Arial"/>
                <w:color w:val="3E3E3E"/>
                <w:sz w:val="20"/>
                <w:szCs w:val="20"/>
              </w:rPr>
              <w:t>Frank-Stefan Heinz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27B6484D" w:rsidR="00575D19" w:rsidRPr="00CA74E1" w:rsidRDefault="00A02A2B" w:rsidP="00EE57D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</w:t>
            </w:r>
            <w:r w:rsidR="00EE57D3">
              <w:rPr>
                <w:rFonts w:cs="Arial"/>
                <w:color w:val="auto"/>
                <w:sz w:val="20"/>
                <w:szCs w:val="20"/>
              </w:rPr>
              <w:t>inzelarbeit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proofErr w:type="spellStart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Workload</w:t>
            </w:r>
            <w:proofErr w:type="spellEnd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738A8E59" w:rsidR="006D7F0B" w:rsidRPr="00F364EC" w:rsidRDefault="008039B2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40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4C2A4B75" w:rsidR="006D7F0B" w:rsidRPr="00F364EC" w:rsidRDefault="008039B2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</w:t>
            </w:r>
            <w:r w:rsidR="009976BE">
              <w:rPr>
                <w:rFonts w:cs="Arial"/>
                <w:color w:val="auto"/>
                <w:sz w:val="20"/>
                <w:szCs w:val="20"/>
              </w:rPr>
              <w:t>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403287E5" w:rsidR="006D7F0B" w:rsidRPr="00F364EC" w:rsidRDefault="008039B2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70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8039B2" w:rsidRDefault="006D7F0B" w:rsidP="006D7F0B">
      <w:p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Die Studierenden</w:t>
      </w:r>
    </w:p>
    <w:p w14:paraId="2D2C681C" w14:textId="2B0FBDD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</w:t>
      </w:r>
      <w:r w:rsidR="0042184B">
        <w:rPr>
          <w:sz w:val="20"/>
          <w:szCs w:val="20"/>
        </w:rPr>
        <w:t>können eine Client-Server Applikation auf der Basis von TCP/IP Sockets realisieren</w:t>
      </w:r>
      <w:r w:rsidRPr="008039B2">
        <w:rPr>
          <w:sz w:val="20"/>
          <w:szCs w:val="20"/>
        </w:rPr>
        <w:t xml:space="preserve">. </w:t>
      </w:r>
    </w:p>
    <w:p w14:paraId="1BA2D7AF" w14:textId="77777777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können verteilte Applikationen konzipieren und entwickeln.</w:t>
      </w:r>
    </w:p>
    <w:p w14:paraId="5139226D" w14:textId="46F7B7FC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grundlegenden Konzepte, Techniken und Methoden</w:t>
      </w:r>
      <w:r w:rsidR="00EE57D3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um vertei</w:t>
      </w:r>
      <w:r w:rsidR="00EE57D3">
        <w:rPr>
          <w:sz w:val="20"/>
          <w:szCs w:val="20"/>
        </w:rPr>
        <w:t>lte und mobile Softwaresysteme zu designen und in Python zu implementieren.</w:t>
      </w:r>
    </w:p>
    <w:p w14:paraId="17EA7EE0" w14:textId="6D1AA39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sind in der Lage</w:t>
      </w:r>
      <w:r w:rsidR="00163B36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bei Software-Architekturfragen einen entscheidenden Beitrag zur Lösung beitragen.</w:t>
      </w:r>
    </w:p>
    <w:p w14:paraId="650D2F67" w14:textId="5FE6F1FC" w:rsidR="00AF2D3B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wichtigste</w:t>
      </w:r>
      <w:r w:rsidR="0043045C">
        <w:rPr>
          <w:sz w:val="20"/>
          <w:szCs w:val="20"/>
        </w:rPr>
        <w:t>n SOA – Konzepte (SOAP / REST</w:t>
      </w:r>
      <w:r w:rsidRPr="008039B2">
        <w:rPr>
          <w:sz w:val="20"/>
          <w:szCs w:val="20"/>
        </w:rPr>
        <w:t>) und können einfach</w:t>
      </w:r>
      <w:r w:rsidR="00291197">
        <w:rPr>
          <w:sz w:val="20"/>
          <w:szCs w:val="20"/>
        </w:rPr>
        <w:t>e Webservices selbst in Python entwickeln</w:t>
      </w:r>
    </w:p>
    <w:p w14:paraId="4A271B47" w14:textId="77777777" w:rsidR="0042184B" w:rsidRPr="0042184B" w:rsidRDefault="0042184B" w:rsidP="0042184B">
      <w:pPr>
        <w:spacing w:before="60" w:after="60" w:line="240" w:lineRule="auto"/>
        <w:ind w:left="1037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40026323" w14:textId="0948398D" w:rsidR="00BB083A" w:rsidRPr="00163B36" w:rsidRDefault="00AF2D3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 xml:space="preserve">TCP/IP Socket </w:t>
      </w:r>
      <w:proofErr w:type="spellStart"/>
      <w:r w:rsidR="00163B36">
        <w:rPr>
          <w:rFonts w:cs="Arial"/>
          <w:color w:val="3E3E3E"/>
          <w:sz w:val="20"/>
          <w:szCs w:val="20"/>
        </w:rPr>
        <w:t>communication</w:t>
      </w:r>
      <w:proofErr w:type="spellEnd"/>
    </w:p>
    <w:p w14:paraId="07E63C29" w14:textId="269EB767" w:rsidR="00163B36" w:rsidRPr="00224536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XML-Processing in Python</w:t>
      </w:r>
    </w:p>
    <w:p w14:paraId="2FA88608" w14:textId="68D4F34D" w:rsidR="00BB083A" w:rsidRPr="00163B36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163B36">
        <w:rPr>
          <w:rFonts w:cs="Arial"/>
          <w:color w:val="3E3E3E"/>
          <w:sz w:val="20"/>
          <w:szCs w:val="20"/>
          <w:lang w:val="en-US"/>
        </w:rPr>
        <w:t>Services via TCP/IP (csv und xml)</w:t>
      </w:r>
    </w:p>
    <w:p w14:paraId="2DDC0B5E" w14:textId="6E4D5735" w:rsidR="00224536" w:rsidRPr="00224536" w:rsidRDefault="00291197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2-Tie</w:t>
      </w:r>
      <w:r w:rsidR="00163B36">
        <w:rPr>
          <w:sz w:val="20"/>
          <w:szCs w:val="20"/>
          <w:lang w:val="en-US"/>
        </w:rPr>
        <w:t>r Application (Python Frontend / DB as Backend)</w:t>
      </w:r>
    </w:p>
    <w:p w14:paraId="48E9595E" w14:textId="1516111B" w:rsidR="00A02A2B" w:rsidRPr="00A02A2B" w:rsidRDefault="00A02A2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02A2B">
        <w:rPr>
          <w:rFonts w:cs="Arial"/>
          <w:color w:val="3E3E3E"/>
          <w:sz w:val="20"/>
          <w:szCs w:val="20"/>
        </w:rPr>
        <w:t>Bestehender Web-Services (SOAP / REST) in Python nutzen</w:t>
      </w:r>
    </w:p>
    <w:p w14:paraId="669699B4" w14:textId="0A9AFC66" w:rsidR="00A02A2B" w:rsidRPr="00163B36" w:rsidRDefault="00A02A2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 xml:space="preserve">DAO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dazu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und Application refactoring</w:t>
      </w:r>
    </w:p>
    <w:p w14:paraId="156A935C" w14:textId="2C67407C" w:rsidR="00D05672" w:rsidRPr="00163B36" w:rsidRDefault="00D05672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Pr="00D05672">
        <w:rPr>
          <w:sz w:val="20"/>
          <w:szCs w:val="20"/>
          <w:lang w:val="en-US"/>
        </w:rPr>
        <w:t>essage queues</w:t>
      </w:r>
      <w:r>
        <w:rPr>
          <w:sz w:val="20"/>
          <w:szCs w:val="20"/>
          <w:lang w:val="en-US"/>
        </w:rPr>
        <w:t xml:space="preserve"> in Python</w:t>
      </w:r>
    </w:p>
    <w:p w14:paraId="406228CD" w14:textId="77777777" w:rsidR="003167D3" w:rsidRPr="00DB0F53" w:rsidRDefault="003167D3" w:rsidP="003167D3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Mobile Entwicklung und Marketing Rundgang (Frank-Stefan Heinz)</w:t>
      </w:r>
    </w:p>
    <w:p w14:paraId="2CFB4F2A" w14:textId="1A61A3FD" w:rsidR="00163B36" w:rsidRPr="00667C12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Eigener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Web-Service in Python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</w:p>
    <w:p w14:paraId="72B51669" w14:textId="34986CAF" w:rsidR="00A528A2" w:rsidRPr="00557B13" w:rsidRDefault="00557B13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IoT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Anwendung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entwickeln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(Compose services to a new service)</w:t>
      </w:r>
    </w:p>
    <w:p w14:paraId="5837A5C4" w14:textId="77777777" w:rsidR="00DB0F53" w:rsidRPr="00557B13" w:rsidRDefault="00DB0F53" w:rsidP="00DB0F53">
      <w:pPr>
        <w:pStyle w:val="Listenabsatz"/>
        <w:spacing w:before="60" w:after="60" w:line="240" w:lineRule="auto"/>
        <w:rPr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6E795307" w14:textId="7B405D67" w:rsidR="00A528A2" w:rsidRDefault="00625E6B" w:rsidP="00812221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F4C3505" w14:textId="599B03B7" w:rsidR="00AF2D3B" w:rsidRDefault="00AF2D3B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lastRenderedPageBreak/>
              <w:t>Leistungsnachweise</w:t>
            </w:r>
          </w:p>
        </w:tc>
      </w:tr>
    </w:tbl>
    <w:p w14:paraId="39D49CA8" w14:textId="1BDB757A" w:rsidR="00881C1D" w:rsidRPr="00F403BB" w:rsidRDefault="009976BE" w:rsidP="00881C1D">
      <w:p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Leistungsnachweise</w:t>
      </w:r>
      <w:r w:rsidR="00881C1D" w:rsidRPr="00881C1D">
        <w:rPr>
          <w:sz w:val="20"/>
          <w:szCs w:val="20"/>
        </w:rPr>
        <w:t>:</w:t>
      </w:r>
    </w:p>
    <w:p w14:paraId="16E247F7" w14:textId="77777777" w:rsidR="0042184B" w:rsidRDefault="0042184B" w:rsidP="00812221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1 Python Programm mit mindestens einer Klasse anhand von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nach den Clean-Code Regeln in Einzelarbeit entwickeln (Gewicht: 50%)</w:t>
      </w:r>
    </w:p>
    <w:p w14:paraId="01EF9E62" w14:textId="77777777" w:rsidR="0042184B" w:rsidRPr="00555D0B" w:rsidRDefault="0042184B" w:rsidP="00812221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 Fachgespräch zur Einzelarbeit und den Übungen (Gewicht: 50%)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12A8404A" w:rsidR="00DB0F53" w:rsidRPr="00DB0F53" w:rsidRDefault="00AF2D3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rFonts w:cs="Arial"/>
          <w:color w:val="3E3E3E"/>
          <w:sz w:val="20"/>
          <w:szCs w:val="20"/>
        </w:rPr>
        <w:t xml:space="preserve">Inhalt vom Module Web- &amp; N-tier </w:t>
      </w:r>
      <w:proofErr w:type="spellStart"/>
      <w:r>
        <w:rPr>
          <w:rFonts w:cs="Arial"/>
          <w:color w:val="3E3E3E"/>
          <w:sz w:val="20"/>
          <w:szCs w:val="20"/>
        </w:rPr>
        <w:t>Applications</w:t>
      </w:r>
      <w:proofErr w:type="spellEnd"/>
      <w:r>
        <w:rPr>
          <w:rFonts w:cs="Arial"/>
          <w:color w:val="3E3E3E"/>
          <w:sz w:val="20"/>
          <w:szCs w:val="20"/>
        </w:rPr>
        <w:t xml:space="preserve"> verstanden</w:t>
      </w:r>
      <w:r w:rsidR="00005561">
        <w:rPr>
          <w:rFonts w:cs="Arial"/>
          <w:color w:val="3E3E3E"/>
          <w:sz w:val="20"/>
          <w:szCs w:val="20"/>
        </w:rPr>
        <w:t xml:space="preserve">. Python-Kurse bestanden </w:t>
      </w:r>
      <w:proofErr w:type="gramStart"/>
      <w:r>
        <w:rPr>
          <w:rFonts w:cs="Arial"/>
          <w:color w:val="3E3E3E"/>
          <w:sz w:val="20"/>
          <w:szCs w:val="20"/>
        </w:rPr>
        <w:t xml:space="preserve">und </w:t>
      </w:r>
      <w:r w:rsidR="0043045C">
        <w:rPr>
          <w:rFonts w:cs="Arial"/>
          <w:color w:val="3E3E3E"/>
          <w:sz w:val="20"/>
          <w:szCs w:val="20"/>
        </w:rPr>
        <w:t xml:space="preserve">beherrscht </w:t>
      </w:r>
      <w:proofErr w:type="gramEnd"/>
      <w:r>
        <w:rPr>
          <w:rFonts w:cs="Arial"/>
          <w:color w:val="3E3E3E"/>
          <w:sz w:val="20"/>
          <w:szCs w:val="20"/>
        </w:rPr>
        <w:t xml:space="preserve"> </w:t>
      </w:r>
      <w:r w:rsidR="0043045C">
        <w:rPr>
          <w:rFonts w:cs="Arial"/>
          <w:color w:val="3E3E3E"/>
          <w:sz w:val="20"/>
          <w:szCs w:val="20"/>
        </w:rPr>
        <w:t xml:space="preserve">seine </w:t>
      </w:r>
      <w:r w:rsidR="00005561">
        <w:rPr>
          <w:rFonts w:cs="Arial"/>
          <w:color w:val="3E3E3E"/>
          <w:sz w:val="20"/>
          <w:szCs w:val="20"/>
        </w:rPr>
        <w:t>Entwicklungsumgebung.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DCFE668" w:rsidR="00902D56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</w:rPr>
              <w:t xml:space="preserve">TCP/IP Socket </w:t>
            </w:r>
            <w:proofErr w:type="spellStart"/>
            <w:r w:rsidRPr="00FB56C2">
              <w:rPr>
                <w:rFonts w:cs="Arial"/>
                <w:b/>
                <w:color w:val="3E3E3E"/>
                <w:sz w:val="20"/>
                <w:szCs w:val="20"/>
              </w:rPr>
              <w:t>communication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69E7BB87" w:rsidR="00D840ED" w:rsidRPr="00D840ED" w:rsidRDefault="00507C63" w:rsidP="00F76E9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DefaultPlaceholder_-1854013438"/>
                </w:placeholder>
                <w:date w:fullDate="2021-09-2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21.09.2021</w:t>
                </w:r>
              </w:sdtContent>
            </w:sdt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08E68B33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64C83CCD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03FB750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7685FC3" w14:textId="0A909462" w:rsidR="005E31D8" w:rsidRPr="00507C63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GUI </w:t>
      </w:r>
      <w:proofErr w:type="spellStart"/>
      <w:r>
        <w:rPr>
          <w:sz w:val="20"/>
          <w:szCs w:val="20"/>
        </w:rPr>
        <w:t>applications</w:t>
      </w:r>
      <w:proofErr w:type="spellEnd"/>
      <w:r>
        <w:rPr>
          <w:sz w:val="20"/>
          <w:szCs w:val="20"/>
        </w:rPr>
        <w:t xml:space="preserve"> in Python (Buch Kapitel 10) </w:t>
      </w:r>
    </w:p>
    <w:p w14:paraId="37631C41" w14:textId="77777777" w:rsidR="005E31D8" w:rsidRDefault="005E31D8" w:rsidP="00AC46EB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2413B7B9" w:rsidR="00AC46EB" w:rsidRPr="006D7F0B" w:rsidRDefault="00214D14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</w:t>
      </w:r>
      <w:r w:rsidR="00B65F98">
        <w:rPr>
          <w:sz w:val="20"/>
          <w:szCs w:val="20"/>
        </w:rPr>
        <w:t xml:space="preserve"> eigene</w:t>
      </w:r>
      <w:r>
        <w:rPr>
          <w:sz w:val="20"/>
          <w:szCs w:val="20"/>
        </w:rPr>
        <w:t xml:space="preserve">r Client und Server in </w:t>
      </w:r>
      <w:r w:rsidR="00507C63">
        <w:rPr>
          <w:sz w:val="20"/>
          <w:szCs w:val="20"/>
        </w:rPr>
        <w:t>Python</w:t>
      </w:r>
      <w:r>
        <w:rPr>
          <w:sz w:val="20"/>
          <w:szCs w:val="20"/>
        </w:rPr>
        <w:t xml:space="preserve"> implementieren, welcher über eine Socket-Communication Daten austauscht.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77572530" w:rsidR="0021442D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XML-Processing in Python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4F3D292E" w:rsidR="0021442D" w:rsidRPr="00D840ED" w:rsidRDefault="00507C63" w:rsidP="00214D1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353122236"/>
                <w:placeholder>
                  <w:docPart w:val="D965F7B0978A4F8382DB6570C1843790"/>
                </w:placeholder>
                <w:date w:fullDate="2021-10-0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05.10.2021</w:t>
                </w:r>
              </w:sdtContent>
            </w:sdt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761C6F0E" w:rsidR="0021442D" w:rsidRPr="00A05639" w:rsidRDefault="00214D14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6AC1F1E7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532E7F" w14:textId="36F87DF4" w:rsidR="00B65F98" w:rsidRPr="00F364EC" w:rsidRDefault="00B65F98" w:rsidP="00B65F98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BB4C0" w14:textId="073AC1DF" w:rsidR="00B65F98" w:rsidRDefault="00214D14" w:rsidP="00B65F9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BD160D2" w14:textId="4B5461CB" w:rsidR="00214D14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Die drei Grundoperationen (Validierung, Transformation und Data-Access) mit einem XML Dokument in Python implementieren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3167D3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434C5E6C" w:rsidR="0021442D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Services via TCP/IP (csv und xml)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1840984F" w:rsidR="0021442D" w:rsidRPr="00D840ED" w:rsidRDefault="00507C63" w:rsidP="00F53D9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289245933"/>
                <w:placeholder>
                  <w:docPart w:val="C8E3B9620A8A455AAD9171641DEC40A8"/>
                </w:placeholder>
                <w:date w:fullDate="2021-10-14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14.10.2021</w:t>
                </w:r>
              </w:sdtContent>
            </w:sdt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A05639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A05639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2F59CDC" w:rsidR="0021442D" w:rsidRPr="00A05639" w:rsidRDefault="00507C63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 – 12:15</w:t>
            </w:r>
          </w:p>
        </w:tc>
      </w:tr>
      <w:tr w:rsidR="00B65F98" w:rsidRPr="001673DC" w14:paraId="3EAD36B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BBF472" w14:textId="578B7FBB" w:rsidR="00B65F98" w:rsidRPr="00F364EC" w:rsidRDefault="00B65F98" w:rsidP="00B65F98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9DB81D" w14:textId="3F2A860A" w:rsidR="00B65F98" w:rsidRDefault="00F53D91" w:rsidP="00B65F9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8ABE440" w14:textId="77777777" w:rsidR="00F53D91" w:rsidRPr="00614BDF" w:rsidRDefault="00F53D91" w:rsidP="00F53D9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60514F" w14:textId="5E61D355" w:rsidR="00F53D91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TCP-IP Socket Communication Beispiel und XML Operationen in Python verstehen</w:t>
      </w:r>
    </w:p>
    <w:p w14:paraId="67992521" w14:textId="7343424D" w:rsidR="005E31D8" w:rsidRPr="00507C63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String-</w:t>
      </w:r>
      <w:proofErr w:type="spellStart"/>
      <w:r>
        <w:rPr>
          <w:sz w:val="20"/>
          <w:szCs w:val="20"/>
        </w:rPr>
        <w:t>Operatione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split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>,…) anwenden können</w:t>
      </w:r>
    </w:p>
    <w:p w14:paraId="030A9968" w14:textId="77777777" w:rsidR="00F53D91" w:rsidRPr="00507C63" w:rsidRDefault="00F53D91" w:rsidP="00AC46EB">
      <w:pPr>
        <w:spacing w:before="60" w:after="60" w:line="240" w:lineRule="auto"/>
        <w:rPr>
          <w:sz w:val="20"/>
          <w:szCs w:val="20"/>
        </w:rPr>
      </w:pPr>
    </w:p>
    <w:p w14:paraId="2BCE07A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A581E95" w14:textId="48B43A0B" w:rsidR="00F53D91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Erweitern der TCP/IP Socket Applikation als Service Call</w:t>
      </w:r>
    </w:p>
    <w:p w14:paraId="27997DFE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468331FE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221CA5F" w14:textId="6929D774" w:rsidR="00AC46EB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Testen und Fertigstellen der Applikation 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7253FCDA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1673DC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5EEABD7D" w:rsidR="00B65F98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lastRenderedPageBreak/>
              <w:t>2-Tier Application (Python Frontend / DB as Backend)</w:t>
            </w:r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37D5F2DF" w:rsidR="00B65F98" w:rsidRPr="00D840ED" w:rsidRDefault="00507C63" w:rsidP="00507C6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1344671838"/>
                <w:placeholder>
                  <w:docPart w:val="9B595F9EC13B453A94DBBB62F9089066"/>
                </w:placeholder>
                <w:date w:fullDate="2021-10-2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21.10.2021</w:t>
                </w:r>
              </w:sdtContent>
            </w:sdt>
          </w:p>
        </w:tc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27B6F294" w:rsidR="00B65F98" w:rsidRPr="00E25D6F" w:rsidRDefault="00507C6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67B9BCE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F14EC53" w14:textId="419BB55C" w:rsidR="005E31D8" w:rsidRPr="00507C63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DB-Anbindung in Python</w:t>
      </w:r>
    </w:p>
    <w:p w14:paraId="0B5E2FF9" w14:textId="77777777" w:rsidR="005E31D8" w:rsidRDefault="005E31D8" w:rsidP="00B65F9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03E0A73E" w14:textId="77777777" w:rsidR="00B65F98" w:rsidRPr="00614BDF" w:rsidRDefault="00B65F98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4570F83" w14:textId="02788245" w:rsidR="0031268D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GUI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für Adress-DB entwickeln</w:t>
      </w:r>
    </w:p>
    <w:p w14:paraId="33B46A76" w14:textId="77777777" w:rsidR="00B65F98" w:rsidRDefault="00B65F98" w:rsidP="00B65F98">
      <w:pPr>
        <w:spacing w:before="60" w:after="60" w:line="240" w:lineRule="auto"/>
        <w:rPr>
          <w:color w:val="auto"/>
          <w:sz w:val="20"/>
          <w:szCs w:val="20"/>
        </w:rPr>
      </w:pPr>
    </w:p>
    <w:p w14:paraId="79755F81" w14:textId="77777777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1DC8D964" w:rsidR="00D46E3A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t>Bestehender Web-Services (SOAP / REST) in Python nutzen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080BDA94" w:rsidR="00D46E3A" w:rsidRPr="00D840ED" w:rsidRDefault="00507C63" w:rsidP="00900B7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212188316"/>
                <w:placeholder>
                  <w:docPart w:val="DCC35D9A15814E4C962F3EC93AD7771A"/>
                </w:placeholder>
                <w:date w:fullDate="2021-11-02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02.11.2021</w:t>
                </w:r>
              </w:sdtContent>
            </w:sdt>
          </w:p>
        </w:tc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B89317D" w14:textId="77777777" w:rsidR="00900B7D" w:rsidRPr="00614BDF" w:rsidRDefault="00900B7D" w:rsidP="00900B7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93C5164" w14:textId="25ED75C4" w:rsidR="00900B7D" w:rsidRPr="005E31D8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5E31D8">
        <w:rPr>
          <w:sz w:val="20"/>
          <w:szCs w:val="20"/>
        </w:rPr>
        <w:t>Web-Services (Unterschied SOAP / REST) konzeptionell verstehen</w:t>
      </w:r>
    </w:p>
    <w:p w14:paraId="2E5B6386" w14:textId="77777777" w:rsidR="00D46E3A" w:rsidRPr="005E31D8" w:rsidRDefault="00D46E3A" w:rsidP="00D46E3A">
      <w:pPr>
        <w:spacing w:before="60" w:after="60" w:line="240" w:lineRule="auto"/>
        <w:rPr>
          <w:sz w:val="20"/>
          <w:szCs w:val="20"/>
        </w:rPr>
      </w:pPr>
    </w:p>
    <w:p w14:paraId="0305D87C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2576858" w14:textId="14C5F345" w:rsidR="0031268D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API eines </w:t>
      </w:r>
      <w:r w:rsidR="007774F6">
        <w:rPr>
          <w:sz w:val="20"/>
          <w:szCs w:val="20"/>
        </w:rPr>
        <w:t>b</w:t>
      </w:r>
      <w:r>
        <w:rPr>
          <w:sz w:val="20"/>
          <w:szCs w:val="20"/>
        </w:rPr>
        <w:t xml:space="preserve">estehender Web-Service </w:t>
      </w:r>
      <w:r w:rsidR="007774F6">
        <w:rPr>
          <w:sz w:val="20"/>
          <w:szCs w:val="20"/>
        </w:rPr>
        <w:t>(Google, Open-</w:t>
      </w:r>
      <w:proofErr w:type="spellStart"/>
      <w:r w:rsidR="007774F6">
        <w:rPr>
          <w:sz w:val="20"/>
          <w:szCs w:val="20"/>
        </w:rPr>
        <w:t>Weather</w:t>
      </w:r>
      <w:proofErr w:type="spellEnd"/>
      <w:r w:rsidR="007774F6">
        <w:rPr>
          <w:sz w:val="20"/>
          <w:szCs w:val="20"/>
        </w:rPr>
        <w:t xml:space="preserve">, </w:t>
      </w:r>
      <w:proofErr w:type="spellStart"/>
      <w:r w:rsidR="007774F6">
        <w:rPr>
          <w:sz w:val="20"/>
          <w:szCs w:val="20"/>
        </w:rPr>
        <w:t>Map.geo.admin</w:t>
      </w:r>
      <w:proofErr w:type="spellEnd"/>
      <w:r w:rsidR="007774F6">
        <w:rPr>
          <w:sz w:val="20"/>
          <w:szCs w:val="20"/>
        </w:rPr>
        <w:t>,…) verstehen</w:t>
      </w:r>
    </w:p>
    <w:p w14:paraId="3DC6F586" w14:textId="2FD56DBB" w:rsidR="007774F6" w:rsidRPr="0031268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Applikation in Python implementieren, welche einen </w:t>
      </w:r>
      <w:r w:rsidRPr="007774F6">
        <w:rPr>
          <w:i/>
          <w:sz w:val="20"/>
          <w:szCs w:val="20"/>
        </w:rPr>
        <w:t>open</w:t>
      </w:r>
      <w:r>
        <w:rPr>
          <w:sz w:val="20"/>
          <w:szCs w:val="20"/>
        </w:rPr>
        <w:t xml:space="preserve"> WEB-Service nutzt</w:t>
      </w:r>
    </w:p>
    <w:p w14:paraId="64BD4972" w14:textId="77777777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4CB77FB7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AB7F80" w14:textId="5BA6A478" w:rsidR="00D46E3A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testen und fertig implementieren</w:t>
      </w:r>
      <w:r w:rsidR="0026472B">
        <w:rPr>
          <w:sz w:val="20"/>
          <w:szCs w:val="20"/>
        </w:rPr>
        <w:br/>
      </w:r>
    </w:p>
    <w:p w14:paraId="7E48EB40" w14:textId="77777777" w:rsidR="0026472B" w:rsidRPr="006D7F0B" w:rsidRDefault="0026472B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705C75" w:rsidRPr="00FB56C2" w14:paraId="238DB533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5B45E2C" w14:textId="0104E73C" w:rsidR="00705C75" w:rsidRPr="00507C63" w:rsidRDefault="00705C75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7774F6">
              <w:rPr>
                <w:color w:val="auto"/>
                <w:sz w:val="20"/>
                <w:szCs w:val="20"/>
              </w:rPr>
              <w:br w:type="page"/>
            </w:r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DAO </w:t>
            </w:r>
            <w:proofErr w:type="spellStart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dazu</w:t>
            </w:r>
            <w:proofErr w:type="spellEnd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implementieren</w:t>
            </w:r>
            <w:proofErr w:type="spellEnd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und Application refactoring</w:t>
            </w:r>
          </w:p>
        </w:tc>
      </w:tr>
      <w:tr w:rsidR="00705C75" w:rsidRPr="001673DC" w14:paraId="2898441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6D18B5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A598D8E" w14:textId="1BE8DB63" w:rsidR="00705C75" w:rsidRPr="00D840ED" w:rsidRDefault="00507C63" w:rsidP="00705C7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935048818"/>
                <w:placeholder>
                  <w:docPart w:val="7E622906A9414CA0B74844627FBAE451"/>
                </w:placeholder>
                <w:date w:fullDate="2021-11-16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16.11.2021</w:t>
                </w:r>
              </w:sdtContent>
            </w:sdt>
          </w:p>
        </w:tc>
      </w:tr>
      <w:tr w:rsidR="00705C75" w:rsidRPr="001673DC" w14:paraId="74CDCB60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4793FCE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91C209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705C75" w:rsidRPr="001673DC" w14:paraId="7FF7CE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002899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23FD7" w14:textId="77777777" w:rsidR="00705C75" w:rsidRDefault="00705C75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650AD957" w14:textId="77777777" w:rsidR="00705C75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BF5E64F" w14:textId="12B9FD7B" w:rsidR="0031268D" w:rsidRPr="007774F6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7774F6">
        <w:rPr>
          <w:sz w:val="20"/>
          <w:szCs w:val="20"/>
          <w:lang w:val="en-US"/>
        </w:rPr>
        <w:t>Redesign der WEB-Service Application (</w:t>
      </w:r>
      <w:proofErr w:type="spellStart"/>
      <w:r w:rsidRPr="007774F6">
        <w:rPr>
          <w:sz w:val="20"/>
          <w:szCs w:val="20"/>
          <w:lang w:val="en-US"/>
        </w:rPr>
        <w:t>vom</w:t>
      </w:r>
      <w:proofErr w:type="spellEnd"/>
      <w:r w:rsidRPr="007774F6">
        <w:rPr>
          <w:sz w:val="20"/>
          <w:szCs w:val="20"/>
          <w:lang w:val="en-US"/>
        </w:rPr>
        <w:t xml:space="preserve"> Service </w:t>
      </w:r>
      <w:proofErr w:type="spellStart"/>
      <w:r w:rsidRPr="007774F6">
        <w:rPr>
          <w:sz w:val="20"/>
          <w:szCs w:val="20"/>
          <w:lang w:val="en-US"/>
        </w:rPr>
        <w:t>Aufruf</w:t>
      </w:r>
      <w:proofErr w:type="spellEnd"/>
      <w:r w:rsidRPr="007774F6">
        <w:rPr>
          <w:sz w:val="20"/>
          <w:szCs w:val="20"/>
          <w:lang w:val="en-US"/>
        </w:rPr>
        <w:t xml:space="preserve"> </w:t>
      </w:r>
      <w:proofErr w:type="spellStart"/>
      <w:r w:rsidRPr="007774F6">
        <w:rPr>
          <w:sz w:val="20"/>
          <w:szCs w:val="20"/>
          <w:lang w:val="en-US"/>
        </w:rPr>
        <w:t>zu</w:t>
      </w:r>
      <w:proofErr w:type="spellEnd"/>
      <w:r w:rsidRPr="007774F6">
        <w:rPr>
          <w:sz w:val="20"/>
          <w:szCs w:val="20"/>
          <w:lang w:val="en-US"/>
        </w:rPr>
        <w:t xml:space="preserve"> OO </w:t>
      </w:r>
      <w:proofErr w:type="spellStart"/>
      <w:r w:rsidRPr="007774F6">
        <w:rPr>
          <w:sz w:val="20"/>
          <w:szCs w:val="20"/>
          <w:lang w:val="en-US"/>
        </w:rPr>
        <w:t>Methode</w:t>
      </w:r>
      <w:proofErr w:type="spellEnd"/>
      <w:r w:rsidRPr="007774F6">
        <w:rPr>
          <w:sz w:val="20"/>
          <w:szCs w:val="20"/>
          <w:lang w:val="en-US"/>
        </w:rPr>
        <w:t xml:space="preserve"> calls)</w:t>
      </w:r>
    </w:p>
    <w:p w14:paraId="202CB98D" w14:textId="77777777" w:rsidR="00705C75" w:rsidRPr="007774F6" w:rsidRDefault="00705C75" w:rsidP="00705C75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6ED727AB" w14:textId="77777777" w:rsidR="00705C75" w:rsidRPr="00614BDF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4F19B5F8" w14:textId="48D7AB34" w:rsidR="00705C75" w:rsidRPr="006D7F0B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Redesign</w:t>
      </w:r>
      <w:proofErr w:type="spellEnd"/>
      <w:r>
        <w:rPr>
          <w:sz w:val="20"/>
          <w:szCs w:val="20"/>
        </w:rPr>
        <w:t xml:space="preserve"> implementieren und testen</w:t>
      </w:r>
    </w:p>
    <w:p w14:paraId="449265C1" w14:textId="4E75ED9C" w:rsidR="0026472B" w:rsidRDefault="0026472B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8039B2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34E89163" w:rsidR="008A7E4D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lastRenderedPageBreak/>
              <w:t>Message queues in Python</w:t>
            </w:r>
          </w:p>
        </w:tc>
      </w:tr>
      <w:tr w:rsidR="008A7E4D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292CF704" w:rsidR="008A7E4D" w:rsidRPr="00D840ED" w:rsidRDefault="00507C63" w:rsidP="0031268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227044873"/>
                <w:placeholder>
                  <w:docPart w:val="32E4955A394D4421B224A040AC7CDEC8"/>
                </w:placeholder>
                <w:date w:fullDate="2021-11-3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30.11.2021</w:t>
                </w:r>
              </w:sdtContent>
            </w:sdt>
          </w:p>
        </w:tc>
      </w:tr>
      <w:tr w:rsidR="008A7E4D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8A7E4D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77777777" w:rsidR="008A7E4D" w:rsidRDefault="008A7E4D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D25F5AF" w14:textId="6F167C3B" w:rsidR="007774F6" w:rsidRDefault="007774F6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8D493" w14:textId="3B8FD089" w:rsidR="007774F6" w:rsidRPr="007774F6" w:rsidRDefault="007774F6" w:rsidP="007774F6">
      <w:p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Funktion und Aufgabe eines </w:t>
      </w:r>
      <w:r w:rsidRPr="007774F6">
        <w:rPr>
          <w:bCs/>
          <w:sz w:val="20"/>
          <w:szCs w:val="20"/>
        </w:rPr>
        <w:t xml:space="preserve">Message Broker </w:t>
      </w:r>
      <w:r>
        <w:rPr>
          <w:bCs/>
          <w:sz w:val="20"/>
          <w:szCs w:val="20"/>
        </w:rPr>
        <w:t>erklären können</w:t>
      </w:r>
    </w:p>
    <w:p w14:paraId="444F1E3B" w14:textId="77777777" w:rsidR="007774F6" w:rsidRDefault="007774F6" w:rsidP="008A7E4D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C7BFFE9" w14:textId="7257C8D3" w:rsidR="003A03F3" w:rsidRPr="003A03F3" w:rsidRDefault="003167D3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Message </w:t>
      </w:r>
      <w:proofErr w:type="spellStart"/>
      <w:r>
        <w:rPr>
          <w:sz w:val="20"/>
          <w:szCs w:val="20"/>
        </w:rPr>
        <w:t>oriented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</w:t>
      </w:r>
      <w:r w:rsidR="007774F6">
        <w:rPr>
          <w:sz w:val="20"/>
          <w:szCs w:val="20"/>
        </w:rPr>
        <w:t>ing</w:t>
      </w:r>
      <w:proofErr w:type="spellEnd"/>
      <w:r w:rsidR="007774F6">
        <w:rPr>
          <w:sz w:val="20"/>
          <w:szCs w:val="20"/>
        </w:rPr>
        <w:t xml:space="preserve"> in Python mit </w:t>
      </w:r>
      <w:proofErr w:type="spellStart"/>
      <w:r w:rsidR="007774F6">
        <w:rPr>
          <w:sz w:val="20"/>
          <w:szCs w:val="20"/>
        </w:rPr>
        <w:t>RabbitMQ</w:t>
      </w:r>
      <w:proofErr w:type="spellEnd"/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398BEC63" w:rsidR="008A7E4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testen</w:t>
      </w:r>
      <w:bookmarkStart w:id="1" w:name="_GoBack"/>
      <w:bookmarkEnd w:id="1"/>
    </w:p>
    <w:p w14:paraId="1E90A181" w14:textId="77777777" w:rsidR="003167D3" w:rsidRDefault="003167D3" w:rsidP="003167D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167D3" w:rsidRPr="0026472B" w14:paraId="20549E5E" w14:textId="77777777" w:rsidTr="000006B0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D909FF1" w14:textId="11EDE350" w:rsidR="003167D3" w:rsidRPr="00FB56C2" w:rsidRDefault="003167D3" w:rsidP="003167D3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sz w:val="20"/>
                <w:szCs w:val="20"/>
              </w:rPr>
              <w:t>Mobile Entwicklung und Marketing ein Rundgang</w:t>
            </w:r>
          </w:p>
        </w:tc>
      </w:tr>
      <w:tr w:rsidR="003167D3" w:rsidRPr="001673DC" w14:paraId="2861D3B8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94C505E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B40648" w14:textId="530E1A5A" w:rsidR="003167D3" w:rsidRPr="00D840ED" w:rsidRDefault="003167D3" w:rsidP="003167D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428858457"/>
                <w:placeholder>
                  <w:docPart w:val="CBC5C3D8B05C4242BD667DDF8A3479DA"/>
                </w:placeholder>
                <w:date w:fullDate="2021-12-14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14.12.2021</w:t>
                </w:r>
              </w:sdtContent>
            </w:sdt>
          </w:p>
        </w:tc>
      </w:tr>
      <w:tr w:rsidR="003167D3" w:rsidRPr="001673DC" w14:paraId="612DC23E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041255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3403493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167D3" w:rsidRPr="001673DC" w14:paraId="7457FDB3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1B25F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1A4A4EE" w14:textId="77777777" w:rsidR="003167D3" w:rsidRDefault="003167D3" w:rsidP="000006B0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Frank-Stefan Heinz</w:t>
            </w:r>
          </w:p>
        </w:tc>
      </w:tr>
    </w:tbl>
    <w:p w14:paraId="6EACA18D" w14:textId="77777777" w:rsidR="003167D3" w:rsidRDefault="003167D3" w:rsidP="003167D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FBEA338" w14:textId="77777777" w:rsidR="003167D3" w:rsidRPr="0026472B" w:rsidRDefault="003167D3" w:rsidP="003167D3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 w:rsidRPr="0026472B">
        <w:rPr>
          <w:rFonts w:cs="Arial"/>
          <w:sz w:val="20"/>
          <w:szCs w:val="20"/>
        </w:rPr>
        <w:t>Mobile Entwicklung und Marketing ein Rundgang</w:t>
      </w:r>
    </w:p>
    <w:p w14:paraId="2308AAE4" w14:textId="77777777" w:rsidR="003167D3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6698B4A2" w14:textId="77777777" w:rsidR="003167D3" w:rsidRPr="006D7F0B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A03F3" w:rsidRPr="008A7E4D" w14:paraId="1234D78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5978E24" w14:textId="3DA2B2EB" w:rsidR="003A03F3" w:rsidRPr="00507C63" w:rsidRDefault="00FB56C2" w:rsidP="003167D3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Eigener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Web-Service in Python </w:t>
            </w: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implementieren</w:t>
            </w:r>
            <w:proofErr w:type="spellEnd"/>
          </w:p>
        </w:tc>
      </w:tr>
      <w:tr w:rsidR="003A03F3" w:rsidRPr="001673DC" w14:paraId="6CACF34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3DA885" w14:textId="77777777" w:rsidR="003A03F3" w:rsidRPr="00F364EC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76B28F" w14:textId="17F0E8A3" w:rsidR="003A03F3" w:rsidRPr="00D840ED" w:rsidRDefault="003167D3" w:rsidP="0026472B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410987279"/>
                <w:placeholder>
                  <w:docPart w:val="BD0E7C27F4C148EAA0113709B491956F"/>
                </w:placeholder>
                <w:date w:fullDate="2022-01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11.01.2022</w:t>
                </w:r>
              </w:sdtContent>
            </w:sdt>
          </w:p>
        </w:tc>
      </w:tr>
      <w:tr w:rsidR="003A03F3" w:rsidRPr="001673DC" w14:paraId="15EDC85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1FE2178" w14:textId="77777777" w:rsidR="003A03F3" w:rsidRPr="00E25D6F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D56CC70" w14:textId="77777777" w:rsidR="003A03F3" w:rsidRPr="00E25D6F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A03F3" w:rsidRPr="001673DC" w14:paraId="0DFD76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E2BA1C6" w14:textId="77777777" w:rsidR="003A03F3" w:rsidRPr="00F364EC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E9FF8C" w14:textId="1769AEA0" w:rsidR="003A03F3" w:rsidRDefault="00507C63" w:rsidP="00507C6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3EB453F" w14:textId="77777777" w:rsidR="00FB56C2" w:rsidRDefault="00FB56C2" w:rsidP="00FB56C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3CC4073" w14:textId="69843FB6" w:rsidR="00FB56C2" w:rsidRPr="0026472B" w:rsidRDefault="00812221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>
        <w:rPr>
          <w:rFonts w:cs="Arial"/>
          <w:sz w:val="20"/>
          <w:szCs w:val="20"/>
        </w:rPr>
        <w:t>Ein eigener REST-Service in Python implementieren und in einer Reference Applikation einbauen</w:t>
      </w:r>
    </w:p>
    <w:p w14:paraId="09DB26E0" w14:textId="77777777" w:rsidR="003A03F3" w:rsidRPr="00FB56C2" w:rsidRDefault="003A03F3" w:rsidP="003A03F3">
      <w:pPr>
        <w:spacing w:before="60" w:after="60" w:line="240" w:lineRule="auto"/>
        <w:rPr>
          <w:color w:val="auto"/>
          <w:sz w:val="20"/>
          <w:szCs w:val="20"/>
        </w:rPr>
      </w:pPr>
    </w:p>
    <w:p w14:paraId="01DBDC3A" w14:textId="77777777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63F88670" w14:textId="77777777" w:rsidR="0026472B" w:rsidRDefault="0026472B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1C7337" w:rsidRPr="003167D3" w14:paraId="0AC4F14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A9C5710" w14:textId="2048DD60" w:rsidR="001C7337" w:rsidRPr="00507C63" w:rsidRDefault="00FB56C2" w:rsidP="003167D3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IoT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Anwendung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entwickeln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(Compose services to a new service</w:t>
            </w:r>
            <w:r w:rsid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)</w:t>
            </w:r>
          </w:p>
        </w:tc>
      </w:tr>
      <w:tr w:rsidR="001C7337" w:rsidRPr="001673DC" w14:paraId="04F4928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0693A49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EDE846" w14:textId="7CB42BD2" w:rsidR="001C7337" w:rsidRPr="00D840ED" w:rsidRDefault="00507C63" w:rsidP="0026472B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040666241"/>
                <w:placeholder>
                  <w:docPart w:val="9B619F41405B49C487CE7ABE4DF0CA0E"/>
                </w:placeholder>
                <w:date w:fullDate="2022-01-2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25.01.2022</w:t>
                </w:r>
              </w:sdtContent>
            </w:sdt>
          </w:p>
        </w:tc>
      </w:tr>
      <w:tr w:rsidR="001C7337" w:rsidRPr="001673DC" w14:paraId="5C93FD7A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5A641B9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63439A3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1C7337" w:rsidRPr="001673DC" w14:paraId="68300BB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70144D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C7A5CA" w14:textId="77777777" w:rsidR="001C7337" w:rsidRDefault="001C7337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4060217" w14:textId="77777777" w:rsidR="001C7337" w:rsidRDefault="001C7337" w:rsidP="001C7337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672E4B1" w14:textId="6696F568" w:rsidR="001C7337" w:rsidRDefault="006900FC" w:rsidP="006900F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IoT</w:t>
      </w:r>
      <w:proofErr w:type="spellEnd"/>
      <w:r>
        <w:rPr>
          <w:sz w:val="20"/>
          <w:szCs w:val="20"/>
        </w:rPr>
        <w:t xml:space="preserve"> Anwendung selber entwickeln (inkl. QR-Code)</w:t>
      </w:r>
    </w:p>
    <w:p w14:paraId="4851848D" w14:textId="7A56F308" w:rsidR="006900FC" w:rsidRPr="006900FC" w:rsidRDefault="006900FC" w:rsidP="006900F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Beispiel Smart Home</w:t>
      </w:r>
    </w:p>
    <w:sectPr w:rsidR="006900FC" w:rsidRPr="006900FC" w:rsidSect="00547D6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C4348" w14:textId="77777777" w:rsidR="00C50C6C" w:rsidRDefault="00C50C6C">
      <w:pPr>
        <w:spacing w:line="240" w:lineRule="auto"/>
      </w:pPr>
      <w:r>
        <w:separator/>
      </w:r>
    </w:p>
  </w:endnote>
  <w:endnote w:type="continuationSeparator" w:id="0">
    <w:p w14:paraId="33D577F7" w14:textId="77777777" w:rsidR="00C50C6C" w:rsidRDefault="00C50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2CC3A" w14:textId="281DA0EC" w:rsidR="000C0D78" w:rsidRPr="00F45726" w:rsidRDefault="006900FC">
    <w:pPr>
      <w:pStyle w:val="Fuzeile"/>
    </w:pPr>
    <w:r>
      <w:t>25.7.21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5D1616">
      <w:rPr>
        <w:noProof/>
      </w:rPr>
      <w:t>5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5D1616">
      <w:rPr>
        <w:noProof/>
      </w:rPr>
      <w:t>5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5D1616">
      <w:rPr>
        <w:noProof/>
      </w:rPr>
      <w:t>5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97B35" w14:textId="77777777" w:rsidR="00C50C6C" w:rsidRDefault="00C50C6C">
      <w:pPr>
        <w:spacing w:line="240" w:lineRule="auto"/>
      </w:pPr>
      <w:r>
        <w:separator/>
      </w:r>
    </w:p>
  </w:footnote>
  <w:footnote w:type="continuationSeparator" w:id="0">
    <w:p w14:paraId="67D237AD" w14:textId="77777777" w:rsidR="00C50C6C" w:rsidRDefault="00C50C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E1B9A" w14:textId="51E9F7F9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0" distR="0" simplePos="0" relativeHeight="251658240" behindDoc="1" locked="0" layoutInCell="1" allowOverlap="1" wp14:anchorId="01F75940" wp14:editId="58691225">
          <wp:simplePos x="0" y="0"/>
          <wp:positionH relativeFrom="column">
            <wp:align>center</wp:align>
          </wp:positionH>
          <wp:positionV relativeFrom="paragraph">
            <wp:posOffset>1270</wp:posOffset>
          </wp:positionV>
          <wp:extent cx="1551305" cy="66929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66929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FE2819"/>
    <w:multiLevelType w:val="multilevel"/>
    <w:tmpl w:val="197E5218"/>
    <w:lvl w:ilvl="0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57"/>
        </w:tabs>
        <w:ind w:left="17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17"/>
        </w:tabs>
        <w:ind w:left="21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37"/>
        </w:tabs>
        <w:ind w:left="28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17"/>
        </w:tabs>
        <w:ind w:left="3917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AAD192B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91280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D2DED"/>
    <w:multiLevelType w:val="hybridMultilevel"/>
    <w:tmpl w:val="07DE4DAE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38"/>
  </w:num>
  <w:num w:numId="4">
    <w:abstractNumId w:val="39"/>
  </w:num>
  <w:num w:numId="5">
    <w:abstractNumId w:val="37"/>
  </w:num>
  <w:num w:numId="6">
    <w:abstractNumId w:val="40"/>
  </w:num>
  <w:num w:numId="7">
    <w:abstractNumId w:val="4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0"/>
    <w:rsid w:val="00005561"/>
    <w:rsid w:val="0001345B"/>
    <w:rsid w:val="0001545F"/>
    <w:rsid w:val="000312DE"/>
    <w:rsid w:val="000410BA"/>
    <w:rsid w:val="000557D7"/>
    <w:rsid w:val="00065F03"/>
    <w:rsid w:val="00091647"/>
    <w:rsid w:val="00097D95"/>
    <w:rsid w:val="000C0D78"/>
    <w:rsid w:val="000D72EC"/>
    <w:rsid w:val="000F56CB"/>
    <w:rsid w:val="00130AFA"/>
    <w:rsid w:val="00130C13"/>
    <w:rsid w:val="00132926"/>
    <w:rsid w:val="00135225"/>
    <w:rsid w:val="00163B36"/>
    <w:rsid w:val="001673DC"/>
    <w:rsid w:val="001744C1"/>
    <w:rsid w:val="00177A64"/>
    <w:rsid w:val="00182CA2"/>
    <w:rsid w:val="00187FB6"/>
    <w:rsid w:val="001C7337"/>
    <w:rsid w:val="001F6308"/>
    <w:rsid w:val="00206C71"/>
    <w:rsid w:val="0021442D"/>
    <w:rsid w:val="00214D14"/>
    <w:rsid w:val="00224536"/>
    <w:rsid w:val="0022512C"/>
    <w:rsid w:val="00252E21"/>
    <w:rsid w:val="0026472B"/>
    <w:rsid w:val="00291197"/>
    <w:rsid w:val="00292936"/>
    <w:rsid w:val="002B2D34"/>
    <w:rsid w:val="002C0CFA"/>
    <w:rsid w:val="002C7770"/>
    <w:rsid w:val="00312021"/>
    <w:rsid w:val="0031268D"/>
    <w:rsid w:val="003167D3"/>
    <w:rsid w:val="0032687D"/>
    <w:rsid w:val="003348F0"/>
    <w:rsid w:val="00336515"/>
    <w:rsid w:val="00377BAF"/>
    <w:rsid w:val="003873A6"/>
    <w:rsid w:val="003A03F3"/>
    <w:rsid w:val="003B1E28"/>
    <w:rsid w:val="003B21BA"/>
    <w:rsid w:val="003F48D3"/>
    <w:rsid w:val="0042184B"/>
    <w:rsid w:val="0043045C"/>
    <w:rsid w:val="004319A5"/>
    <w:rsid w:val="00441851"/>
    <w:rsid w:val="004577B9"/>
    <w:rsid w:val="00471BAE"/>
    <w:rsid w:val="00480626"/>
    <w:rsid w:val="00486E44"/>
    <w:rsid w:val="004A55FC"/>
    <w:rsid w:val="004B1BB2"/>
    <w:rsid w:val="004C29C7"/>
    <w:rsid w:val="004F7288"/>
    <w:rsid w:val="00507C63"/>
    <w:rsid w:val="00511705"/>
    <w:rsid w:val="00547249"/>
    <w:rsid w:val="00547D66"/>
    <w:rsid w:val="00555D0B"/>
    <w:rsid w:val="00557B13"/>
    <w:rsid w:val="005601D1"/>
    <w:rsid w:val="005741EF"/>
    <w:rsid w:val="00575D19"/>
    <w:rsid w:val="00582F94"/>
    <w:rsid w:val="005877B5"/>
    <w:rsid w:val="005C24CE"/>
    <w:rsid w:val="005D1616"/>
    <w:rsid w:val="005D4521"/>
    <w:rsid w:val="005D551C"/>
    <w:rsid w:val="005E31D8"/>
    <w:rsid w:val="005E4E91"/>
    <w:rsid w:val="005E6C0B"/>
    <w:rsid w:val="00600DDB"/>
    <w:rsid w:val="00614BDF"/>
    <w:rsid w:val="00625E6B"/>
    <w:rsid w:val="00632766"/>
    <w:rsid w:val="00650626"/>
    <w:rsid w:val="00666725"/>
    <w:rsid w:val="00667C12"/>
    <w:rsid w:val="00683336"/>
    <w:rsid w:val="006900FC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45A80"/>
    <w:rsid w:val="007774F6"/>
    <w:rsid w:val="007846A4"/>
    <w:rsid w:val="00794EFD"/>
    <w:rsid w:val="007D630B"/>
    <w:rsid w:val="007E3637"/>
    <w:rsid w:val="007E7539"/>
    <w:rsid w:val="00802805"/>
    <w:rsid w:val="008039B2"/>
    <w:rsid w:val="00812221"/>
    <w:rsid w:val="00826568"/>
    <w:rsid w:val="00840C34"/>
    <w:rsid w:val="00854147"/>
    <w:rsid w:val="00870F8B"/>
    <w:rsid w:val="00881C1D"/>
    <w:rsid w:val="00894FC1"/>
    <w:rsid w:val="008A5DD0"/>
    <w:rsid w:val="008A7E4D"/>
    <w:rsid w:val="008E4718"/>
    <w:rsid w:val="008F5D6C"/>
    <w:rsid w:val="008F6761"/>
    <w:rsid w:val="00900B7D"/>
    <w:rsid w:val="00902D56"/>
    <w:rsid w:val="009157E4"/>
    <w:rsid w:val="00951AE3"/>
    <w:rsid w:val="009976BE"/>
    <w:rsid w:val="009D049D"/>
    <w:rsid w:val="009E3C7E"/>
    <w:rsid w:val="009E5051"/>
    <w:rsid w:val="009E5B6C"/>
    <w:rsid w:val="009F5B42"/>
    <w:rsid w:val="00A02A2B"/>
    <w:rsid w:val="00A05639"/>
    <w:rsid w:val="00A360F6"/>
    <w:rsid w:val="00A4733D"/>
    <w:rsid w:val="00A528A2"/>
    <w:rsid w:val="00A60FD3"/>
    <w:rsid w:val="00A70106"/>
    <w:rsid w:val="00A8025B"/>
    <w:rsid w:val="00AB5DCD"/>
    <w:rsid w:val="00AC46EB"/>
    <w:rsid w:val="00AD3CEA"/>
    <w:rsid w:val="00AE2032"/>
    <w:rsid w:val="00AE2140"/>
    <w:rsid w:val="00AF2D3B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C1073D"/>
    <w:rsid w:val="00C200FB"/>
    <w:rsid w:val="00C23E98"/>
    <w:rsid w:val="00C43748"/>
    <w:rsid w:val="00C50C6C"/>
    <w:rsid w:val="00C76E1E"/>
    <w:rsid w:val="00C80103"/>
    <w:rsid w:val="00CA37BC"/>
    <w:rsid w:val="00CA74E1"/>
    <w:rsid w:val="00CE1C38"/>
    <w:rsid w:val="00CE45A0"/>
    <w:rsid w:val="00CF2035"/>
    <w:rsid w:val="00D05672"/>
    <w:rsid w:val="00D46E3A"/>
    <w:rsid w:val="00D533AC"/>
    <w:rsid w:val="00D55657"/>
    <w:rsid w:val="00D60326"/>
    <w:rsid w:val="00D6635F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46B6E"/>
    <w:rsid w:val="00E63EDF"/>
    <w:rsid w:val="00E82548"/>
    <w:rsid w:val="00E91225"/>
    <w:rsid w:val="00E96F11"/>
    <w:rsid w:val="00EB332E"/>
    <w:rsid w:val="00EB5D25"/>
    <w:rsid w:val="00EE57D3"/>
    <w:rsid w:val="00F02236"/>
    <w:rsid w:val="00F20130"/>
    <w:rsid w:val="00F25B1C"/>
    <w:rsid w:val="00F364EC"/>
    <w:rsid w:val="00F403BB"/>
    <w:rsid w:val="00F45726"/>
    <w:rsid w:val="00F53D91"/>
    <w:rsid w:val="00F76E97"/>
    <w:rsid w:val="00FA0758"/>
    <w:rsid w:val="00FA475D"/>
    <w:rsid w:val="00FB56C2"/>
    <w:rsid w:val="00FB7ED6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E1D025-EB92-4210-AC8A-FFC40F120A4F}"/>
      </w:docPartPr>
      <w:docPartBody>
        <w:p w:rsidR="00F4344D" w:rsidRDefault="003E3438"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965F7B0978A4F8382DB6570C18437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D86ADC-9020-4B33-8EF3-C1F8647B6739}"/>
      </w:docPartPr>
      <w:docPartBody>
        <w:p w:rsidR="00F4344D" w:rsidRDefault="003E3438" w:rsidP="003E3438">
          <w:pPr>
            <w:pStyle w:val="D965F7B0978A4F8382DB6570C1843790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8E3B9620A8A455AAD9171641DEC40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F49060-663D-4662-8B32-E2558F20E441}"/>
      </w:docPartPr>
      <w:docPartBody>
        <w:p w:rsidR="00F4344D" w:rsidRDefault="003E3438" w:rsidP="003E3438">
          <w:pPr>
            <w:pStyle w:val="C8E3B9620A8A455AAD9171641DEC40A8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B595F9EC13B453A94DBBB62F90890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AF0DE1-2639-41D7-8AF2-71A9425A6B69}"/>
      </w:docPartPr>
      <w:docPartBody>
        <w:p w:rsidR="00701537" w:rsidRDefault="00201D74" w:rsidP="00201D74">
          <w:pPr>
            <w:pStyle w:val="9B595F9EC13B453A94DBBB62F9089066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CC35D9A15814E4C962F3EC93AD77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83FEA3-A4AC-4E67-B617-CBBFEDB1ED72}"/>
      </w:docPartPr>
      <w:docPartBody>
        <w:p w:rsidR="00701537" w:rsidRDefault="00201D74" w:rsidP="00201D74">
          <w:pPr>
            <w:pStyle w:val="DCC35D9A15814E4C962F3EC93AD7771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7E622906A9414CA0B74844627FBAE4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700845-A60D-426B-96C1-A3C88AB9AA33}"/>
      </w:docPartPr>
      <w:docPartBody>
        <w:p w:rsidR="00701537" w:rsidRDefault="00201D74" w:rsidP="00201D74">
          <w:pPr>
            <w:pStyle w:val="7E622906A9414CA0B74844627FBAE45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32E4955A394D4421B224A040AC7CD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F397F8-B398-48C0-A9E2-F9FB47188EDD}"/>
      </w:docPartPr>
      <w:docPartBody>
        <w:p w:rsidR="00701537" w:rsidRDefault="00201D74" w:rsidP="00201D74">
          <w:pPr>
            <w:pStyle w:val="32E4955A394D4421B224A040AC7CDEC8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B619F41405B49C487CE7ABE4DF0C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CEFDFA-D090-4DB5-A8F3-8B762255B7D2}"/>
      </w:docPartPr>
      <w:docPartBody>
        <w:p w:rsidR="00701537" w:rsidRDefault="00201D74" w:rsidP="00201D74">
          <w:pPr>
            <w:pStyle w:val="9B619F41405B49C487CE7ABE4DF0CA0E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BC5C3D8B05C4242BD667DDF8A3479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AD72F7-71FF-4C8A-9EB7-164A30181963}"/>
      </w:docPartPr>
      <w:docPartBody>
        <w:p w:rsidR="00000000" w:rsidRDefault="004D10FD" w:rsidP="004D10FD">
          <w:pPr>
            <w:pStyle w:val="CBC5C3D8B05C4242BD667DDF8A3479D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D0E7C27F4C148EAA0113709B49195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6096F1-BA5B-4FC0-98DB-FAB3243BDDFB}"/>
      </w:docPartPr>
      <w:docPartBody>
        <w:p w:rsidR="00000000" w:rsidRDefault="004D10FD" w:rsidP="004D10FD">
          <w:pPr>
            <w:pStyle w:val="BD0E7C27F4C148EAA0113709B491956F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38"/>
    <w:rsid w:val="000F3D21"/>
    <w:rsid w:val="00201D74"/>
    <w:rsid w:val="003E3438"/>
    <w:rsid w:val="004D10FD"/>
    <w:rsid w:val="005A62E2"/>
    <w:rsid w:val="005E02A4"/>
    <w:rsid w:val="006614FD"/>
    <w:rsid w:val="006776D3"/>
    <w:rsid w:val="00701537"/>
    <w:rsid w:val="009A7D35"/>
    <w:rsid w:val="00A202D3"/>
    <w:rsid w:val="00F4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D10FD"/>
    <w:rPr>
      <w:color w:val="808080"/>
    </w:rPr>
  </w:style>
  <w:style w:type="paragraph" w:customStyle="1" w:styleId="109F597E90614C679A80DBA1EA5F4128">
    <w:name w:val="109F597E90614C679A80DBA1EA5F4128"/>
    <w:rsid w:val="003E3438"/>
  </w:style>
  <w:style w:type="paragraph" w:customStyle="1" w:styleId="01C8EFFCF9D24C818080D59764303F7C">
    <w:name w:val="01C8EFFCF9D24C818080D59764303F7C"/>
    <w:rsid w:val="003E3438"/>
  </w:style>
  <w:style w:type="paragraph" w:customStyle="1" w:styleId="E514F29722DF46118C03ABA4067B04EA">
    <w:name w:val="E514F29722DF46118C03ABA4067B04EA"/>
    <w:rsid w:val="003E3438"/>
  </w:style>
  <w:style w:type="paragraph" w:customStyle="1" w:styleId="3946B18FD98444E3B53A1C6244C14D63">
    <w:name w:val="3946B18FD98444E3B53A1C6244C14D63"/>
    <w:rsid w:val="003E3438"/>
  </w:style>
  <w:style w:type="paragraph" w:customStyle="1" w:styleId="EA790D3C86DA473F8258A2CE6A06F668">
    <w:name w:val="EA790D3C86DA473F8258A2CE6A06F668"/>
    <w:rsid w:val="003E3438"/>
  </w:style>
  <w:style w:type="paragraph" w:customStyle="1" w:styleId="24D5C840D07E48BA9484E21340364C4B">
    <w:name w:val="24D5C840D07E48BA9484E21340364C4B"/>
    <w:rsid w:val="003E3438"/>
  </w:style>
  <w:style w:type="paragraph" w:customStyle="1" w:styleId="24E3C95D4F8942FC81496B69F03EDAC5">
    <w:name w:val="24E3C95D4F8942FC81496B69F03EDAC5"/>
    <w:rsid w:val="003E3438"/>
  </w:style>
  <w:style w:type="paragraph" w:customStyle="1" w:styleId="D965F7B0978A4F8382DB6570C1843790">
    <w:name w:val="D965F7B0978A4F8382DB6570C1843790"/>
    <w:rsid w:val="003E3438"/>
  </w:style>
  <w:style w:type="paragraph" w:customStyle="1" w:styleId="C8E3B9620A8A455AAD9171641DEC40A8">
    <w:name w:val="C8E3B9620A8A455AAD9171641DEC40A8"/>
    <w:rsid w:val="003E3438"/>
  </w:style>
  <w:style w:type="paragraph" w:customStyle="1" w:styleId="53F95C5371C94312A51AFF9ABBCDA783">
    <w:name w:val="53F95C5371C94312A51AFF9ABBCDA783"/>
    <w:rsid w:val="003E3438"/>
  </w:style>
  <w:style w:type="paragraph" w:customStyle="1" w:styleId="158F33BAF0DE4B7E9EA57412F4A017F4">
    <w:name w:val="158F33BAF0DE4B7E9EA57412F4A017F4"/>
    <w:rsid w:val="003E3438"/>
  </w:style>
  <w:style w:type="paragraph" w:customStyle="1" w:styleId="A21839CC912F45759CB7ED3B33024231">
    <w:name w:val="A21839CC912F45759CB7ED3B33024231"/>
    <w:rsid w:val="003E3438"/>
  </w:style>
  <w:style w:type="paragraph" w:customStyle="1" w:styleId="554D405849B24208902A07CC939230DD">
    <w:name w:val="554D405849B24208902A07CC939230DD"/>
    <w:rsid w:val="003E3438"/>
  </w:style>
  <w:style w:type="paragraph" w:customStyle="1" w:styleId="93BF344E4A4D4EE68E7F908651D785F0">
    <w:name w:val="93BF344E4A4D4EE68E7F908651D785F0"/>
    <w:rsid w:val="003E3438"/>
  </w:style>
  <w:style w:type="paragraph" w:customStyle="1" w:styleId="9B595F9EC13B453A94DBBB62F9089066">
    <w:name w:val="9B595F9EC13B453A94DBBB62F9089066"/>
    <w:rsid w:val="00201D74"/>
  </w:style>
  <w:style w:type="paragraph" w:customStyle="1" w:styleId="DCC35D9A15814E4C962F3EC93AD7771A">
    <w:name w:val="DCC35D9A15814E4C962F3EC93AD7771A"/>
    <w:rsid w:val="00201D74"/>
  </w:style>
  <w:style w:type="paragraph" w:customStyle="1" w:styleId="7E622906A9414CA0B74844627FBAE451">
    <w:name w:val="7E622906A9414CA0B74844627FBAE451"/>
    <w:rsid w:val="00201D74"/>
  </w:style>
  <w:style w:type="paragraph" w:customStyle="1" w:styleId="32E4955A394D4421B224A040AC7CDEC8">
    <w:name w:val="32E4955A394D4421B224A040AC7CDEC8"/>
    <w:rsid w:val="00201D74"/>
  </w:style>
  <w:style w:type="paragraph" w:customStyle="1" w:styleId="CE84AA261EBD4020B84CF1F4A640276F">
    <w:name w:val="CE84AA261EBD4020B84CF1F4A640276F"/>
    <w:rsid w:val="00201D74"/>
  </w:style>
  <w:style w:type="paragraph" w:customStyle="1" w:styleId="1D48CC833AFB4CB1B2B7B0F52CC3C6F3">
    <w:name w:val="1D48CC833AFB4CB1B2B7B0F52CC3C6F3"/>
    <w:rsid w:val="00201D74"/>
  </w:style>
  <w:style w:type="paragraph" w:customStyle="1" w:styleId="9B619F41405B49C487CE7ABE4DF0CA0E">
    <w:name w:val="9B619F41405B49C487CE7ABE4DF0CA0E"/>
    <w:rsid w:val="00201D74"/>
  </w:style>
  <w:style w:type="paragraph" w:customStyle="1" w:styleId="D9BE14A832F7485BA1B01A8824074A27">
    <w:name w:val="D9BE14A832F7485BA1B01A8824074A27"/>
    <w:rsid w:val="00201D74"/>
  </w:style>
  <w:style w:type="paragraph" w:customStyle="1" w:styleId="C8797B3289C8465DBAB1B1CB3A5EA8C9">
    <w:name w:val="C8797B3289C8465DBAB1B1CB3A5EA8C9"/>
    <w:rsid w:val="00201D74"/>
  </w:style>
  <w:style w:type="paragraph" w:customStyle="1" w:styleId="4E5BC93E277B4651A601D64A961724C5">
    <w:name w:val="4E5BC93E277B4651A601D64A961724C5"/>
    <w:rsid w:val="00201D74"/>
  </w:style>
  <w:style w:type="paragraph" w:customStyle="1" w:styleId="B136E4DB02204539BAF2C55E9F1D097A">
    <w:name w:val="B136E4DB02204539BAF2C55E9F1D097A"/>
    <w:rsid w:val="00201D74"/>
  </w:style>
  <w:style w:type="paragraph" w:customStyle="1" w:styleId="9FF79BEEDD044935AD26F6F3DAB11F04">
    <w:name w:val="9FF79BEEDD044935AD26F6F3DAB11F04"/>
    <w:rsid w:val="004D10FD"/>
  </w:style>
  <w:style w:type="paragraph" w:customStyle="1" w:styleId="CBC5C3D8B05C4242BD667DDF8A3479DA">
    <w:name w:val="CBC5C3D8B05C4242BD667DDF8A3479DA"/>
    <w:rsid w:val="004D10FD"/>
  </w:style>
  <w:style w:type="paragraph" w:customStyle="1" w:styleId="BD0E7C27F4C148EAA0113709B491956F">
    <w:name w:val="BD0E7C27F4C148EAA0113709B491956F"/>
    <w:rsid w:val="004D10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bef21e9-1a26-4c61-85dc-9a69c3e8c917"/>
    <ds:schemaRef ds:uri="http://purl.org/dc/dcmitype/"/>
    <ds:schemaRef ds:uri="http://schemas.microsoft.com/office/2006/documentManagement/types"/>
    <ds:schemaRef ds:uri="http://schemas.microsoft.com/office/infopath/2007/PartnerControls"/>
    <ds:schemaRef ds:uri="7fe708a0-ca3a-40ee-82eb-a4dbd3fd7aa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866D11-4725-4693-9FD7-739C2175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605</Words>
  <Characters>3814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Microsoft-Konto</cp:lastModifiedBy>
  <cp:revision>21</cp:revision>
  <cp:lastPrinted>2021-09-12T16:35:00Z</cp:lastPrinted>
  <dcterms:created xsi:type="dcterms:W3CDTF">2020-09-01T18:18:00Z</dcterms:created>
  <dcterms:modified xsi:type="dcterms:W3CDTF">2021-09-12T16:36:00Z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