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2736"/>
        <w:gridCol w:w="3162"/>
        <w:gridCol w:w="3162"/>
      </w:tblGrid>
      <w:tr w:rsidR="00CA74E1" w:rsidRPr="001673DC" w14:paraId="29A2740D" w14:textId="77777777" w:rsidTr="00EB332E">
        <w:trPr>
          <w:trHeight w:val="340"/>
          <w:jc w:val="center"/>
        </w:trPr>
        <w:tc>
          <w:tcPr>
            <w:tcW w:w="325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498E"/>
            <w:vAlign w:val="center"/>
          </w:tcPr>
          <w:p w14:paraId="3067C240" w14:textId="388D839F" w:rsidR="00CA74E1" w:rsidRPr="00206C71" w:rsidRDefault="00CA74E1" w:rsidP="00C87C93">
            <w:pPr>
              <w:spacing w:before="60" w:after="60" w:line="240" w:lineRule="auto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bookmarkStart w:id="0" w:name="_Hlk38366691"/>
            <w:bookmarkStart w:id="1" w:name="_GoBack"/>
            <w:bookmarkEnd w:id="1"/>
            <w:r w:rsidRPr="00206C71"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Kurs: </w:t>
            </w:r>
            <w:r w:rsidR="00C87C93">
              <w:rPr>
                <w:rFonts w:cs="Arial"/>
                <w:color w:val="FFFFFF" w:themeColor="background1"/>
                <w:sz w:val="20"/>
                <w:szCs w:val="20"/>
              </w:rPr>
              <w:t>Databases</w:t>
            </w:r>
          </w:p>
        </w:tc>
        <w:tc>
          <w:tcPr>
            <w:tcW w:w="174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498E"/>
            <w:vAlign w:val="center"/>
          </w:tcPr>
          <w:p w14:paraId="4A4A90D1" w14:textId="14E37566" w:rsidR="00CA74E1" w:rsidRPr="00206C71" w:rsidRDefault="00CA74E1" w:rsidP="00252E21">
            <w:pPr>
              <w:spacing w:before="60" w:after="60" w:line="240" w:lineRule="auto"/>
              <w:jc w:val="right"/>
              <w:rPr>
                <w:rFonts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Arial"/>
                <w:b/>
                <w:color w:val="FFFFFF" w:themeColor="background1"/>
                <w:sz w:val="20"/>
                <w:szCs w:val="20"/>
              </w:rPr>
              <w:t xml:space="preserve">Code: </w:t>
            </w:r>
            <w:r w:rsidR="00C87C93" w:rsidRPr="00316B62">
              <w:rPr>
                <w:rFonts w:cs="Arial"/>
                <w:color w:val="auto"/>
                <w:sz w:val="20"/>
                <w:szCs w:val="20"/>
              </w:rPr>
              <w:t>W4DATABAS</w:t>
            </w:r>
          </w:p>
        </w:tc>
      </w:tr>
      <w:tr w:rsidR="003B1E28" w:rsidRPr="001673DC" w14:paraId="168A37B3" w14:textId="77777777" w:rsidTr="00EB332E">
        <w:trPr>
          <w:trHeight w:val="340"/>
          <w:jc w:val="center"/>
        </w:trPr>
        <w:tc>
          <w:tcPr>
            <w:tcW w:w="1510" w:type="pct"/>
            <w:tcBorders>
              <w:top w:val="single" w:sz="4" w:space="0" w:color="auto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6467F52" w14:textId="75CC653D" w:rsidR="003B1E28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Studiengang</w:t>
            </w:r>
          </w:p>
        </w:tc>
        <w:tc>
          <w:tcPr>
            <w:tcW w:w="3490" w:type="pct"/>
            <w:gridSpan w:val="2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98F38FE" w14:textId="1D3D0938" w:rsidR="003B1E28" w:rsidRPr="00F364EC" w:rsidRDefault="00590E9A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Bachelor Wirtschaftsinformatik</w:t>
            </w:r>
          </w:p>
        </w:tc>
      </w:tr>
      <w:tr w:rsidR="003348F0" w:rsidRPr="001673DC" w14:paraId="52337074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3CBB8BB8" w14:textId="6A02147E" w:rsidR="003348F0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Studiengruppe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1EBE817" w14:textId="3BC09B57" w:rsidR="003348F0" w:rsidRPr="00F364EC" w:rsidRDefault="006722D2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BWI-A</w:t>
            </w:r>
            <w:r w:rsidR="003F762A">
              <w:rPr>
                <w:rFonts w:cs="Arial"/>
                <w:color w:val="auto"/>
                <w:sz w:val="20"/>
                <w:szCs w:val="20"/>
              </w:rPr>
              <w:t>20</w:t>
            </w:r>
          </w:p>
        </w:tc>
      </w:tr>
      <w:tr w:rsidR="00E46B43" w:rsidRPr="001673DC" w14:paraId="51E6632C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186D3828" w14:textId="1977C99F" w:rsidR="00E46B43" w:rsidRPr="00575D19" w:rsidRDefault="00EB5D25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Dozent/in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101AF1" w14:textId="0820FE95" w:rsidR="00E46B43" w:rsidRPr="00F364EC" w:rsidRDefault="00E02C11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Walter Rothlin</w:t>
            </w:r>
          </w:p>
        </w:tc>
      </w:tr>
      <w:tr w:rsidR="00575D19" w:rsidRPr="001673DC" w14:paraId="14D6C226" w14:textId="77777777" w:rsidTr="00614BDF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05521BD7" w14:textId="52A9485C" w:rsidR="00575D19" w:rsidRPr="00575D19" w:rsidRDefault="00575D19" w:rsidP="00951AE3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575D19">
              <w:rPr>
                <w:rFonts w:cs="Arial"/>
                <w:b/>
                <w:color w:val="auto"/>
                <w:sz w:val="20"/>
                <w:szCs w:val="20"/>
              </w:rPr>
              <w:t>Leistungsnachweis(e)</w:t>
            </w:r>
          </w:p>
        </w:tc>
        <w:tc>
          <w:tcPr>
            <w:tcW w:w="349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A02B496" w14:textId="3280F28C" w:rsidR="00575D19" w:rsidRPr="00CA74E1" w:rsidRDefault="00FD6117" w:rsidP="00951AE3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2</w:t>
            </w:r>
            <w:r w:rsidR="007E576F">
              <w:rPr>
                <w:rFonts w:cs="Arial"/>
                <w:color w:val="auto"/>
                <w:sz w:val="20"/>
                <w:szCs w:val="20"/>
              </w:rPr>
              <w:t xml:space="preserve"> schriftliche Arbeiten (Gewichtung je 50%)</w:t>
            </w:r>
          </w:p>
        </w:tc>
      </w:tr>
      <w:tr w:rsidR="00575D19" w:rsidRPr="00575D19" w14:paraId="604CF8A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C1900A7" w14:textId="60553FE9" w:rsidR="00575D19" w:rsidRPr="006D7F0B" w:rsidRDefault="006D7F0B" w:rsidP="00575D19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Präsenz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AFEB945" w14:textId="63A0307A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>Selbststudium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63AFEC7" w14:textId="096AEC20" w:rsidR="00575D19" w:rsidRPr="006D7F0B" w:rsidRDefault="006D7F0B" w:rsidP="003B1E28">
            <w:pPr>
              <w:spacing w:before="60" w:after="60" w:line="240" w:lineRule="auto"/>
              <w:rPr>
                <w:rFonts w:cs="Arial"/>
                <w:b/>
                <w:color w:val="auto"/>
                <w:sz w:val="20"/>
                <w:szCs w:val="20"/>
              </w:rPr>
            </w:pPr>
            <w:r w:rsidRPr="006D7F0B">
              <w:rPr>
                <w:rFonts w:cs="Arial"/>
                <w:b/>
                <w:color w:val="auto"/>
                <w:sz w:val="20"/>
                <w:szCs w:val="20"/>
              </w:rPr>
              <w:t xml:space="preserve">Workload </w:t>
            </w:r>
          </w:p>
        </w:tc>
      </w:tr>
      <w:tr w:rsidR="006D7F0B" w:rsidRPr="00575D19" w14:paraId="3BF02AD6" w14:textId="77777777" w:rsidTr="00575D19">
        <w:trPr>
          <w:trHeight w:val="340"/>
          <w:jc w:val="center"/>
        </w:trPr>
        <w:tc>
          <w:tcPr>
            <w:tcW w:w="151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vAlign w:val="center"/>
          </w:tcPr>
          <w:p w14:paraId="5248F1C1" w14:textId="400BD0BB" w:rsidR="006D7F0B" w:rsidRPr="00F364EC" w:rsidRDefault="00C87C93" w:rsidP="00575D19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32</w:t>
            </w:r>
            <w:r w:rsidR="00F364EC" w:rsidRP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536F6323" w14:textId="39683B9B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58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  <w:tc>
          <w:tcPr>
            <w:tcW w:w="1745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33B1060" w14:textId="67EFA794" w:rsidR="006D7F0B" w:rsidRPr="00F364EC" w:rsidRDefault="003F762A" w:rsidP="003B1E28">
            <w:pPr>
              <w:spacing w:before="60" w:after="60" w:line="240" w:lineRule="auto"/>
              <w:rPr>
                <w:rFonts w:cs="Arial"/>
                <w:color w:val="auto"/>
                <w:sz w:val="20"/>
                <w:szCs w:val="20"/>
              </w:rPr>
            </w:pPr>
            <w:r>
              <w:rPr>
                <w:rFonts w:cs="Arial"/>
                <w:color w:val="auto"/>
                <w:sz w:val="20"/>
                <w:szCs w:val="20"/>
              </w:rPr>
              <w:t>90</w:t>
            </w:r>
            <w:r w:rsidR="00F364EC">
              <w:rPr>
                <w:rFonts w:cs="Arial"/>
                <w:color w:val="auto"/>
                <w:sz w:val="20"/>
                <w:szCs w:val="20"/>
              </w:rPr>
              <w:t xml:space="preserve"> h</w:t>
            </w:r>
          </w:p>
        </w:tc>
      </w:tr>
      <w:bookmarkEnd w:id="0"/>
    </w:tbl>
    <w:p w14:paraId="03E57010" w14:textId="24E23DE6" w:rsidR="00F45726" w:rsidRDefault="00F45726" w:rsidP="00951AE3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38CBE6A0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0CA1DDF0" w14:textId="59AE4F43" w:rsidR="00614BDF" w:rsidRPr="00614BDF" w:rsidRDefault="00292936" w:rsidP="006D7F0B">
            <w:pPr>
              <w:spacing w:before="60" w:after="6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Lernergebnisse</w:t>
            </w:r>
          </w:p>
        </w:tc>
      </w:tr>
    </w:tbl>
    <w:p w14:paraId="2143DE95" w14:textId="77777777" w:rsidR="00D80D8A" w:rsidRPr="004207E4" w:rsidRDefault="00E7264D" w:rsidP="004207E4">
      <w:pPr>
        <w:spacing w:before="60" w:after="60" w:line="240" w:lineRule="auto"/>
        <w:rPr>
          <w:sz w:val="20"/>
          <w:szCs w:val="20"/>
        </w:rPr>
      </w:pPr>
      <w:r w:rsidRPr="004207E4">
        <w:rPr>
          <w:sz w:val="20"/>
          <w:szCs w:val="20"/>
        </w:rPr>
        <w:t>Die Studierenden</w:t>
      </w:r>
    </w:p>
    <w:p w14:paraId="7D80B55C" w14:textId="77777777" w:rsidR="00D80D8A" w:rsidRPr="000509D6" w:rsidRDefault="00E7264D" w:rsidP="000509D6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kennen den generellen Aufbau, die Funktion und den Einsatz von Datenbanken</w:t>
      </w:r>
    </w:p>
    <w:p w14:paraId="452B9453" w14:textId="77777777" w:rsidR="00D80D8A" w:rsidRPr="000509D6" w:rsidRDefault="00E7264D" w:rsidP="000509D6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entwerfen aufgrund von Geschäftsanforderungen ein logisches Datenmodell</w:t>
      </w:r>
    </w:p>
    <w:p w14:paraId="11D1CB0B" w14:textId="77777777" w:rsidR="00D80D8A" w:rsidRPr="000509D6" w:rsidRDefault="00E7264D" w:rsidP="000509D6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 xml:space="preserve">implementieren das physische Datenmodell in der DB </w:t>
      </w:r>
      <w:r w:rsidR="00D80D8A" w:rsidRPr="000509D6">
        <w:rPr>
          <w:sz w:val="20"/>
          <w:szCs w:val="20"/>
        </w:rPr>
        <w:t xml:space="preserve">(inkl. Views, </w:t>
      </w:r>
      <w:proofErr w:type="spellStart"/>
      <w:r w:rsidR="00D80D8A" w:rsidRPr="000509D6">
        <w:rPr>
          <w:sz w:val="20"/>
          <w:szCs w:val="20"/>
        </w:rPr>
        <w:t>Functions</w:t>
      </w:r>
      <w:proofErr w:type="spellEnd"/>
      <w:r w:rsidR="00D80D8A" w:rsidRPr="000509D6">
        <w:rPr>
          <w:sz w:val="20"/>
          <w:szCs w:val="20"/>
        </w:rPr>
        <w:t xml:space="preserve"> </w:t>
      </w:r>
      <w:proofErr w:type="spellStart"/>
      <w:r w:rsidR="00D80D8A" w:rsidRPr="000509D6">
        <w:rPr>
          <w:sz w:val="20"/>
          <w:szCs w:val="20"/>
        </w:rPr>
        <w:t>and</w:t>
      </w:r>
      <w:proofErr w:type="spellEnd"/>
      <w:r w:rsidR="00D80D8A" w:rsidRPr="000509D6">
        <w:rPr>
          <w:sz w:val="20"/>
          <w:szCs w:val="20"/>
        </w:rPr>
        <w:t xml:space="preserve"> </w:t>
      </w:r>
      <w:proofErr w:type="spellStart"/>
      <w:r w:rsidR="00D80D8A" w:rsidRPr="000509D6">
        <w:rPr>
          <w:sz w:val="20"/>
          <w:szCs w:val="20"/>
        </w:rPr>
        <w:t>Stored-Procedures</w:t>
      </w:r>
      <w:proofErr w:type="spellEnd"/>
      <w:r w:rsidR="00D80D8A" w:rsidRPr="000509D6">
        <w:rPr>
          <w:sz w:val="20"/>
          <w:szCs w:val="20"/>
        </w:rPr>
        <w:t>)</w:t>
      </w:r>
    </w:p>
    <w:p w14:paraId="69F2EC90" w14:textId="0F72F103" w:rsidR="00D80D8A" w:rsidRPr="000509D6" w:rsidRDefault="00E7264D" w:rsidP="000509D6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mit</w:t>
      </w:r>
      <w:r w:rsidR="004207E4">
        <w:rPr>
          <w:sz w:val="20"/>
          <w:szCs w:val="20"/>
        </w:rPr>
        <w:t xml:space="preserve"> H</w:t>
      </w:r>
      <w:r w:rsidRPr="000509D6">
        <w:rPr>
          <w:sz w:val="20"/>
          <w:szCs w:val="20"/>
        </w:rPr>
        <w:t xml:space="preserve">ilfe von SQL Anweisungen Abfragen in der Datenbank ausführen </w:t>
      </w:r>
    </w:p>
    <w:p w14:paraId="4558F611" w14:textId="4794C88C" w:rsidR="00E7264D" w:rsidRPr="000509D6" w:rsidRDefault="00E7264D" w:rsidP="000509D6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 w:rsidRPr="000509D6">
        <w:rPr>
          <w:sz w:val="20"/>
          <w:szCs w:val="20"/>
        </w:rPr>
        <w:t>können von Python aus eine DB Verbindung via Connection</w:t>
      </w:r>
      <w:r w:rsidR="004207E4">
        <w:rPr>
          <w:sz w:val="20"/>
          <w:szCs w:val="20"/>
        </w:rPr>
        <w:t>-</w:t>
      </w:r>
      <w:r w:rsidRPr="000509D6">
        <w:rPr>
          <w:sz w:val="20"/>
          <w:szCs w:val="20"/>
        </w:rPr>
        <w:t xml:space="preserve">String aufbauen, eine SQL Abfrage starten und das Resultat anzeigen </w:t>
      </w:r>
    </w:p>
    <w:p w14:paraId="0728B0E2" w14:textId="77777777" w:rsidR="00614BDF" w:rsidRDefault="00614BDF" w:rsidP="00A528A2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2333261B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EA1E09F" w14:textId="35977FE3" w:rsidR="00A528A2" w:rsidRPr="003B21BA" w:rsidRDefault="00A528A2" w:rsidP="006D7F0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</w:t>
            </w:r>
            <w:r w:rsidR="00292936">
              <w:rPr>
                <w:rFonts w:cs="Arial"/>
                <w:b/>
                <w:sz w:val="20"/>
                <w:szCs w:val="20"/>
              </w:rPr>
              <w:t>h</w:t>
            </w:r>
            <w:r w:rsidRPr="003B21BA">
              <w:rPr>
                <w:rFonts w:cs="Arial"/>
                <w:b/>
                <w:sz w:val="20"/>
                <w:szCs w:val="20"/>
              </w:rPr>
              <w:t>rinhalte</w:t>
            </w:r>
          </w:p>
        </w:tc>
      </w:tr>
    </w:tbl>
    <w:p w14:paraId="7C499479" w14:textId="77777777" w:rsidR="00A528A2" w:rsidRPr="00DB0077" w:rsidRDefault="00A528A2" w:rsidP="00A528A2">
      <w:pPr>
        <w:spacing w:before="60" w:after="60" w:line="240" w:lineRule="auto"/>
        <w:rPr>
          <w:sz w:val="20"/>
          <w:szCs w:val="20"/>
        </w:rPr>
      </w:pPr>
      <w:r w:rsidRPr="00DB0077">
        <w:rPr>
          <w:sz w:val="20"/>
          <w:szCs w:val="20"/>
        </w:rPr>
        <w:t>Die Studierenden</w:t>
      </w:r>
    </w:p>
    <w:p w14:paraId="3E2364C5" w14:textId="5058BE35" w:rsidR="006D7F0B" w:rsidRDefault="00D80D8A" w:rsidP="00D80D8A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ein ERD </w:t>
      </w:r>
      <w:r w:rsidR="004207E4">
        <w:rPr>
          <w:sz w:val="20"/>
          <w:szCs w:val="20"/>
        </w:rPr>
        <w:t>lesen und erweitern, sowie ein N</w:t>
      </w:r>
      <w:r>
        <w:rPr>
          <w:sz w:val="20"/>
          <w:szCs w:val="20"/>
        </w:rPr>
        <w:t xml:space="preserve">eues anhand von </w:t>
      </w:r>
      <w:proofErr w:type="spellStart"/>
      <w:r>
        <w:rPr>
          <w:sz w:val="20"/>
          <w:szCs w:val="20"/>
        </w:rPr>
        <w:t>Requirements</w:t>
      </w:r>
      <w:proofErr w:type="spellEnd"/>
      <w:r>
        <w:rPr>
          <w:sz w:val="20"/>
          <w:szCs w:val="20"/>
        </w:rPr>
        <w:t xml:space="preserve"> erstellen</w:t>
      </w:r>
    </w:p>
    <w:p w14:paraId="1542A668" w14:textId="77777777" w:rsidR="00D80D8A" w:rsidRDefault="00D80D8A" w:rsidP="00D80D8A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in einem bestehenden Schema (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) Abfragen (inkl. </w:t>
      </w:r>
      <w:proofErr w:type="spellStart"/>
      <w:r>
        <w:rPr>
          <w:sz w:val="20"/>
          <w:szCs w:val="20"/>
        </w:rPr>
        <w:t>Joins</w:t>
      </w:r>
      <w:proofErr w:type="spellEnd"/>
      <w:r>
        <w:rPr>
          <w:sz w:val="20"/>
          <w:szCs w:val="20"/>
        </w:rPr>
        <w:t>) in SQL formulieren</w:t>
      </w:r>
    </w:p>
    <w:p w14:paraId="7F1E6BD5" w14:textId="77777777" w:rsidR="00D80D8A" w:rsidRDefault="00D80D8A" w:rsidP="00D80D8A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CRUD Operationen in einer bestehenden DB formulieren und ausführen</w:t>
      </w:r>
    </w:p>
    <w:p w14:paraId="5CCB2FF4" w14:textId="77777777" w:rsidR="00D80D8A" w:rsidRDefault="00D80D8A" w:rsidP="00D80D8A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können </w:t>
      </w:r>
      <w:proofErr w:type="spellStart"/>
      <w:r>
        <w:rPr>
          <w:sz w:val="20"/>
          <w:szCs w:val="20"/>
        </w:rPr>
        <w:t>Functions</w:t>
      </w:r>
      <w:proofErr w:type="spellEnd"/>
      <w:r>
        <w:rPr>
          <w:sz w:val="20"/>
          <w:szCs w:val="20"/>
        </w:rPr>
        <w:t xml:space="preserve">, Views und </w:t>
      </w:r>
      <w:proofErr w:type="spellStart"/>
      <w:r>
        <w:rPr>
          <w:sz w:val="20"/>
          <w:szCs w:val="20"/>
        </w:rPr>
        <w:t>Stored-Procedures</w:t>
      </w:r>
      <w:proofErr w:type="spellEnd"/>
      <w:r>
        <w:rPr>
          <w:sz w:val="20"/>
          <w:szCs w:val="20"/>
        </w:rPr>
        <w:t xml:space="preserve"> erstellen</w:t>
      </w:r>
    </w:p>
    <w:p w14:paraId="237A9679" w14:textId="6E1F8C0A" w:rsidR="00D80D8A" w:rsidRDefault="00D80D8A" w:rsidP="00D80D8A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können eine eigenes Schema entwerfen und DB-Objekte mit SQL (DDL) erstellen, erweitern, ändern und löschen</w:t>
      </w:r>
    </w:p>
    <w:p w14:paraId="35DCAE82" w14:textId="7E5FE4A6" w:rsidR="00D80D8A" w:rsidRPr="00D80D8A" w:rsidRDefault="00D80D8A" w:rsidP="00D80D8A">
      <w:pPr>
        <w:pStyle w:val="Listenabsatz"/>
        <w:numPr>
          <w:ilvl w:val="0"/>
          <w:numId w:val="46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>von Python aus auf ein Schema zugreifen und Abfragen auslösen</w:t>
      </w:r>
    </w:p>
    <w:p w14:paraId="72B51669" w14:textId="42F8A8C5" w:rsidR="00A528A2" w:rsidRDefault="00A528A2" w:rsidP="00951AE3">
      <w:pPr>
        <w:spacing w:before="60" w:after="60" w:line="240" w:lineRule="auto"/>
        <w:rPr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9060"/>
      </w:tblGrid>
      <w:tr w:rsidR="00A528A2" w:rsidRPr="00DB0077" w14:paraId="45EC8B1F" w14:textId="77777777" w:rsidTr="00614BDF">
        <w:trPr>
          <w:trHeight w:val="340"/>
          <w:jc w:val="center"/>
        </w:trPr>
        <w:tc>
          <w:tcPr>
            <w:tcW w:w="5000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50BEE1E2" w14:textId="418054B5" w:rsidR="00A528A2" w:rsidRPr="003B21BA" w:rsidRDefault="00A528A2" w:rsidP="0029604B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3B21BA">
              <w:rPr>
                <w:rFonts w:cs="Arial"/>
                <w:b/>
                <w:sz w:val="20"/>
                <w:szCs w:val="20"/>
              </w:rPr>
              <w:t>Lehr- und Lernmethoden</w:t>
            </w:r>
          </w:p>
        </w:tc>
      </w:tr>
    </w:tbl>
    <w:p w14:paraId="280E7256" w14:textId="77777777" w:rsidR="00D80D8A" w:rsidRPr="00D80D8A" w:rsidRDefault="00D80D8A" w:rsidP="00D80D8A">
      <w:pPr>
        <w:pStyle w:val="Listenabsatz"/>
        <w:numPr>
          <w:ilvl w:val="0"/>
          <w:numId w:val="47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Stoffvermittlung Frontalunterricht, Übungen lösen im Präsenzunterricht und Selbststudium</w:t>
      </w:r>
    </w:p>
    <w:p w14:paraId="6E795307" w14:textId="7BEA1CA1" w:rsidR="00A528A2" w:rsidRDefault="00A528A2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0"/>
      </w:tblGrid>
      <w:tr w:rsidR="006D7F0B" w:rsidRPr="006D7F0B" w14:paraId="31703B3F" w14:textId="77777777" w:rsidTr="006D7F0B">
        <w:tc>
          <w:tcPr>
            <w:tcW w:w="9060" w:type="dxa"/>
            <w:shd w:val="clear" w:color="auto" w:fill="D9D9D9" w:themeFill="background1" w:themeFillShade="D9"/>
          </w:tcPr>
          <w:p w14:paraId="1D6B1E25" w14:textId="77777777" w:rsidR="006D7F0B" w:rsidRPr="006D7F0B" w:rsidRDefault="006D7F0B" w:rsidP="00250B88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 w:rsidRPr="006D7F0B">
              <w:rPr>
                <w:rFonts w:cs="Arial"/>
                <w:b/>
                <w:sz w:val="20"/>
                <w:szCs w:val="20"/>
              </w:rPr>
              <w:t>Leistungsnachweise</w:t>
            </w:r>
          </w:p>
        </w:tc>
      </w:tr>
    </w:tbl>
    <w:p w14:paraId="08187AE6" w14:textId="1F417104" w:rsidR="00881C1D" w:rsidRPr="00D80D8A" w:rsidRDefault="00D80D8A" w:rsidP="00881C1D">
      <w:pPr>
        <w:pStyle w:val="Listenabsatz"/>
        <w:numPr>
          <w:ilvl w:val="0"/>
          <w:numId w:val="47"/>
        </w:numPr>
        <w:spacing w:before="60" w:after="60" w:line="240" w:lineRule="auto"/>
        <w:rPr>
          <w:sz w:val="20"/>
          <w:szCs w:val="20"/>
        </w:rPr>
      </w:pPr>
      <w:r w:rsidRPr="00D80D8A">
        <w:rPr>
          <w:sz w:val="20"/>
          <w:szCs w:val="20"/>
        </w:rPr>
        <w:t>2 schr</w:t>
      </w:r>
      <w:r w:rsidR="007E576F">
        <w:rPr>
          <w:sz w:val="20"/>
          <w:szCs w:val="20"/>
        </w:rPr>
        <w:t xml:space="preserve">iftliche, handlungsorientierte Arbeiten (open </w:t>
      </w:r>
      <w:proofErr w:type="spellStart"/>
      <w:r w:rsidR="007E576F">
        <w:rPr>
          <w:sz w:val="20"/>
          <w:szCs w:val="20"/>
        </w:rPr>
        <w:t>book</w:t>
      </w:r>
      <w:proofErr w:type="spellEnd"/>
      <w:r w:rsidRPr="00D80D8A">
        <w:rPr>
          <w:sz w:val="20"/>
          <w:szCs w:val="20"/>
        </w:rPr>
        <w:t xml:space="preserve"> </w:t>
      </w:r>
      <w:r w:rsidR="00DA4B05">
        <w:rPr>
          <w:sz w:val="20"/>
          <w:szCs w:val="20"/>
        </w:rPr>
        <w:t xml:space="preserve">mit </w:t>
      </w:r>
      <w:proofErr w:type="spellStart"/>
      <w:r w:rsidR="00DA4B05">
        <w:rPr>
          <w:sz w:val="20"/>
          <w:szCs w:val="20"/>
        </w:rPr>
        <w:t>Zeitlimite</w:t>
      </w:r>
      <w:proofErr w:type="spellEnd"/>
      <w:r w:rsidRPr="00D80D8A">
        <w:rPr>
          <w:sz w:val="20"/>
          <w:szCs w:val="20"/>
        </w:rPr>
        <w:t>) (Gewicht</w:t>
      </w:r>
      <w:r w:rsidR="007E576F">
        <w:rPr>
          <w:sz w:val="20"/>
          <w:szCs w:val="20"/>
        </w:rPr>
        <w:t>ung</w:t>
      </w:r>
      <w:r w:rsidRPr="00D80D8A">
        <w:rPr>
          <w:sz w:val="20"/>
          <w:szCs w:val="20"/>
        </w:rPr>
        <w:t>: je 50%)</w:t>
      </w:r>
    </w:p>
    <w:p w14:paraId="107A3ABF" w14:textId="7139ED4D" w:rsidR="00A360F6" w:rsidRDefault="00A360F6" w:rsidP="00A528A2">
      <w:pPr>
        <w:spacing w:before="60" w:after="60" w:line="240" w:lineRule="auto"/>
        <w:rPr>
          <w:sz w:val="20"/>
          <w:szCs w:val="20"/>
        </w:rPr>
      </w:pPr>
    </w:p>
    <w:p w14:paraId="56519324" w14:textId="77777777" w:rsidR="00881C1D" w:rsidRDefault="00881C1D" w:rsidP="00A528A2">
      <w:pPr>
        <w:spacing w:before="60" w:after="60" w:line="240" w:lineRule="auto"/>
        <w:rPr>
          <w:sz w:val="20"/>
          <w:szCs w:val="20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614BDF" w:rsidRPr="00614BDF" w14:paraId="61C6E331" w14:textId="77777777" w:rsidTr="00614BDF">
        <w:tc>
          <w:tcPr>
            <w:tcW w:w="9060" w:type="dxa"/>
            <w:shd w:val="clear" w:color="auto" w:fill="D9D9D9" w:themeFill="background1" w:themeFillShade="D9"/>
          </w:tcPr>
          <w:p w14:paraId="32EDA45A" w14:textId="65C73D37" w:rsidR="00614BDF" w:rsidRPr="00614BDF" w:rsidRDefault="00377BAF" w:rsidP="000E61E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Lehrmittel</w:t>
            </w:r>
          </w:p>
        </w:tc>
      </w:tr>
    </w:tbl>
    <w:p w14:paraId="51AB831F" w14:textId="77777777" w:rsidR="00D80D8A" w:rsidRPr="00614BDF" w:rsidRDefault="00D80D8A" w:rsidP="00D80D8A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Empfohlen</w:t>
      </w:r>
    </w:p>
    <w:p w14:paraId="3BD2223D" w14:textId="77777777" w:rsidR="00D80D8A" w:rsidRPr="006D7F0B" w:rsidRDefault="00D80D8A" w:rsidP="00D80D8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Moodle-Kurs mit Links zu Online-Tutorials</w:t>
      </w:r>
    </w:p>
    <w:p w14:paraId="1E0149D2" w14:textId="68DE2D4B" w:rsidR="00902D56" w:rsidRDefault="00902D56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10AD00AD" w14:textId="77777777" w:rsidR="00E82548" w:rsidRDefault="00E82548">
      <w: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902D56" w:rsidRPr="001673DC" w14:paraId="0516F77F" w14:textId="77777777" w:rsidTr="00471BAE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279C8BE" w14:textId="283CAA1B" w:rsidR="00902D56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lastRenderedPageBreak/>
              <w:t xml:space="preserve">Thema Block 1: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ERD</w:t>
            </w:r>
          </w:p>
        </w:tc>
      </w:tr>
      <w:tr w:rsidR="00D840ED" w:rsidRPr="001673DC" w14:paraId="2A7031D1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7B65FA3" w14:textId="28CDD3B9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25D2563" w14:textId="7D53712C" w:rsidR="00D840E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15.3.2022</w:t>
            </w:r>
          </w:p>
        </w:tc>
      </w:tr>
      <w:tr w:rsidR="00D840ED" w:rsidRPr="001673DC" w14:paraId="1099CAC4" w14:textId="77777777" w:rsidTr="0021442D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651725B7" w14:textId="77A073AC" w:rsidR="00D840ED" w:rsidRPr="00F364EC" w:rsidRDefault="00D840ED" w:rsidP="00951AE3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8B6CE" w14:textId="6B18FCA5" w:rsidR="00D840ED" w:rsidRDefault="00DA4B05" w:rsidP="00951AE3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27B5D342" w14:textId="5BBFB050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5764161" w14:textId="616A777A" w:rsidR="00AC46EB" w:rsidRPr="006D7F0B" w:rsidRDefault="006260B6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Installation MySQL </w:t>
      </w:r>
      <w:proofErr w:type="spellStart"/>
      <w:r>
        <w:rPr>
          <w:sz w:val="20"/>
          <w:szCs w:val="20"/>
        </w:rPr>
        <w:t>inkl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Schema</w:t>
      </w:r>
    </w:p>
    <w:p w14:paraId="24B6D4C5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50D5BB1" w14:textId="2EBF1CD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C834BC6" w14:textId="505104EF" w:rsidR="00AC46EB" w:rsidRDefault="006260B6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Reverse-Engineering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mit der </w:t>
      </w:r>
      <w:proofErr w:type="spellStart"/>
      <w:r>
        <w:rPr>
          <w:sz w:val="20"/>
          <w:szCs w:val="20"/>
        </w:rPr>
        <w:t>Workbench</w:t>
      </w:r>
      <w:proofErr w:type="spellEnd"/>
    </w:p>
    <w:p w14:paraId="557A4FB7" w14:textId="31A38272" w:rsidR="006260B6" w:rsidRDefault="006260B6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DDL und DML Aktionen mit </w:t>
      </w:r>
      <w:proofErr w:type="spellStart"/>
      <w:r>
        <w:rPr>
          <w:sz w:val="20"/>
          <w:szCs w:val="20"/>
        </w:rPr>
        <w:t>Workbench</w:t>
      </w:r>
      <w:proofErr w:type="spellEnd"/>
      <w:r>
        <w:rPr>
          <w:sz w:val="20"/>
          <w:szCs w:val="20"/>
        </w:rPr>
        <w:t xml:space="preserve"> via GUI ausführen</w:t>
      </w:r>
    </w:p>
    <w:p w14:paraId="6E64370F" w14:textId="7226D102" w:rsidR="00DA5241" w:rsidRDefault="00DA5241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Datentype</w:t>
      </w:r>
    </w:p>
    <w:p w14:paraId="26EA8147" w14:textId="2680F006" w:rsidR="00F929B2" w:rsidRDefault="00F929B2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F929B2">
        <w:rPr>
          <w:sz w:val="20"/>
          <w:szCs w:val="20"/>
          <w:lang w:val="en-US"/>
        </w:rPr>
        <w:t>Primary key (Unique, Not Null)</w:t>
      </w:r>
    </w:p>
    <w:p w14:paraId="3B84EB73" w14:textId="0CA04058" w:rsidR="00F929B2" w:rsidRPr="00F929B2" w:rsidRDefault="00F929B2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ERD-</w:t>
      </w:r>
      <w:proofErr w:type="spellStart"/>
      <w:r>
        <w:rPr>
          <w:sz w:val="20"/>
          <w:szCs w:val="20"/>
          <w:lang w:val="en-US"/>
        </w:rPr>
        <w:t>Symbolik</w:t>
      </w:r>
      <w:proofErr w:type="spellEnd"/>
    </w:p>
    <w:p w14:paraId="06634AA4" w14:textId="0488E19B" w:rsidR="0021442D" w:rsidRPr="00F929B2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40DDF1FD" w14:textId="30EBDE0F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D995180" w14:textId="58591FBD" w:rsidR="00AC46EB" w:rsidRPr="006260B6" w:rsidRDefault="006260B6" w:rsidP="006260B6">
      <w:pPr>
        <w:pStyle w:val="Listenabsatz"/>
        <w:numPr>
          <w:ilvl w:val="0"/>
          <w:numId w:val="49"/>
        </w:numPr>
        <w:spacing w:before="60" w:after="6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Eigenes </w:t>
      </w:r>
      <w:r w:rsidR="004207E4">
        <w:rPr>
          <w:sz w:val="20"/>
          <w:szCs w:val="20"/>
        </w:rPr>
        <w:t xml:space="preserve">durch </w:t>
      </w:r>
      <w:proofErr w:type="spellStart"/>
      <w:r w:rsidR="004207E4" w:rsidRPr="00B03496">
        <w:rPr>
          <w:b/>
          <w:i/>
          <w:sz w:val="20"/>
          <w:szCs w:val="20"/>
        </w:rPr>
        <w:t>Reversed</w:t>
      </w:r>
      <w:proofErr w:type="spellEnd"/>
      <w:r w:rsidR="004207E4" w:rsidRPr="00B03496">
        <w:rPr>
          <w:b/>
          <w:i/>
          <w:sz w:val="20"/>
          <w:szCs w:val="20"/>
        </w:rPr>
        <w:t xml:space="preserve"> Engineering</w:t>
      </w:r>
      <w:r w:rsidR="004207E4">
        <w:rPr>
          <w:sz w:val="20"/>
          <w:szCs w:val="20"/>
        </w:rPr>
        <w:t xml:space="preserve"> produziertes </w:t>
      </w:r>
      <w:r>
        <w:rPr>
          <w:sz w:val="20"/>
          <w:szCs w:val="20"/>
        </w:rPr>
        <w:t xml:space="preserve">ERD von </w:t>
      </w:r>
      <w:proofErr w:type="spellStart"/>
      <w:r>
        <w:rPr>
          <w:sz w:val="20"/>
          <w:szCs w:val="20"/>
        </w:rPr>
        <w:t>sakila</w:t>
      </w:r>
      <w:proofErr w:type="spellEnd"/>
      <w:r>
        <w:rPr>
          <w:sz w:val="20"/>
          <w:szCs w:val="20"/>
        </w:rPr>
        <w:t xml:space="preserve"> ergänzen</w:t>
      </w:r>
    </w:p>
    <w:p w14:paraId="1243BA5F" w14:textId="77777777" w:rsidR="00AC46EB" w:rsidRDefault="00AC46EB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2EFBE4E0" w14:textId="3B6BB1DB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414CA381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8A44736" w14:textId="58BC0CF1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2: </w:t>
            </w:r>
            <w:r w:rsidR="006260B6" w:rsidRPr="007E576F">
              <w:rPr>
                <w:rFonts w:cs="Arial"/>
                <w:b/>
                <w:sz w:val="20"/>
                <w:szCs w:val="20"/>
              </w:rPr>
              <w:t>SQL-Abfragen</w:t>
            </w:r>
            <w:r w:rsidR="00DA5241" w:rsidRPr="007E576F">
              <w:rPr>
                <w:rFonts w:cs="Arial"/>
                <w:b/>
                <w:sz w:val="20"/>
                <w:szCs w:val="20"/>
              </w:rPr>
              <w:t xml:space="preserve"> (DML)</w:t>
            </w:r>
          </w:p>
        </w:tc>
      </w:tr>
      <w:tr w:rsidR="0021442D" w:rsidRPr="001673DC" w14:paraId="1612FE5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29713E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EA2826" w14:textId="61EA511D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15.3.2022</w:t>
            </w:r>
          </w:p>
        </w:tc>
      </w:tr>
      <w:tr w:rsidR="0021442D" w:rsidRPr="001673DC" w14:paraId="703B8C4F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1B5175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B4D517A" w14:textId="7E4B0C6B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1CD1948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2F3CA8CF" w14:textId="1698A17A" w:rsidR="00AC46EB" w:rsidRPr="007E576F" w:rsidRDefault="00DA5241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7E576F">
        <w:rPr>
          <w:sz w:val="20"/>
          <w:szCs w:val="20"/>
          <w:lang w:val="en-US"/>
        </w:rPr>
        <w:t>SELECT – Stat</w:t>
      </w:r>
      <w:r w:rsidR="007E576F">
        <w:rPr>
          <w:sz w:val="20"/>
          <w:szCs w:val="20"/>
          <w:lang w:val="en-US"/>
        </w:rPr>
        <w:t>e</w:t>
      </w:r>
      <w:r w:rsidRPr="007E576F">
        <w:rPr>
          <w:sz w:val="20"/>
          <w:szCs w:val="20"/>
          <w:lang w:val="en-US"/>
        </w:rPr>
        <w:t xml:space="preserve">ment </w:t>
      </w:r>
      <w:proofErr w:type="spellStart"/>
      <w:r w:rsidRPr="007E576F">
        <w:rPr>
          <w:sz w:val="20"/>
          <w:szCs w:val="20"/>
          <w:lang w:val="en-US"/>
        </w:rPr>
        <w:t>mit</w:t>
      </w:r>
      <w:proofErr w:type="spellEnd"/>
      <w:r w:rsidRPr="007E576F">
        <w:rPr>
          <w:sz w:val="20"/>
          <w:szCs w:val="20"/>
          <w:lang w:val="en-US"/>
        </w:rPr>
        <w:t xml:space="preserve"> where and </w:t>
      </w:r>
      <w:proofErr w:type="spellStart"/>
      <w:r w:rsidRPr="007E576F">
        <w:rPr>
          <w:sz w:val="20"/>
          <w:szCs w:val="20"/>
          <w:lang w:val="en-US"/>
        </w:rPr>
        <w:t>orderby</w:t>
      </w:r>
      <w:proofErr w:type="spellEnd"/>
    </w:p>
    <w:p w14:paraId="4524E0E5" w14:textId="77777777" w:rsidR="00AC46EB" w:rsidRPr="00DA5241" w:rsidRDefault="00AC46EB" w:rsidP="00AC46EB">
      <w:pPr>
        <w:spacing w:before="60" w:after="60" w:line="240" w:lineRule="auto"/>
        <w:rPr>
          <w:sz w:val="20"/>
          <w:szCs w:val="20"/>
          <w:lang w:val="en-US"/>
        </w:rPr>
      </w:pPr>
    </w:p>
    <w:p w14:paraId="32D486E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0836DE8" w14:textId="77777777" w:rsidR="004207E4" w:rsidRDefault="004207E4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SQL-Basics</w:t>
      </w:r>
    </w:p>
    <w:p w14:paraId="1E486AB2" w14:textId="2D1C47D5" w:rsidR="00AC46EB" w:rsidRDefault="00DA5241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Einfache Abfragen</w:t>
      </w:r>
    </w:p>
    <w:p w14:paraId="1234A301" w14:textId="221E1E5A" w:rsidR="00DA5241" w:rsidRPr="006D7F0B" w:rsidRDefault="00EB467A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</w:t>
      </w:r>
      <w:r w:rsidR="00B03496">
        <w:rPr>
          <w:sz w:val="20"/>
          <w:szCs w:val="20"/>
        </w:rPr>
        <w:t>nner-</w:t>
      </w:r>
      <w:proofErr w:type="spellStart"/>
      <w:r w:rsidR="00DA5241">
        <w:rPr>
          <w:sz w:val="20"/>
          <w:szCs w:val="20"/>
        </w:rPr>
        <w:t>Joins</w:t>
      </w:r>
      <w:proofErr w:type="spellEnd"/>
    </w:p>
    <w:p w14:paraId="5B31DE2B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2324F79B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2D92F720" w14:textId="6024F4D4" w:rsidR="0021442D" w:rsidRPr="00EB467A" w:rsidRDefault="00EB467A" w:rsidP="00EB467A">
      <w:pPr>
        <w:pStyle w:val="Listenabsatz"/>
        <w:numPr>
          <w:ilvl w:val="0"/>
          <w:numId w:val="50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1 View für ein I</w:t>
      </w:r>
      <w:r w:rsidR="004207E4">
        <w:rPr>
          <w:color w:val="auto"/>
          <w:sz w:val="20"/>
          <w:szCs w:val="20"/>
        </w:rPr>
        <w:t>nner-</w:t>
      </w:r>
      <w:proofErr w:type="spellStart"/>
      <w:r>
        <w:rPr>
          <w:color w:val="auto"/>
          <w:sz w:val="20"/>
          <w:szCs w:val="20"/>
        </w:rPr>
        <w:t>Join</w:t>
      </w:r>
      <w:proofErr w:type="spellEnd"/>
      <w:r>
        <w:rPr>
          <w:color w:val="auto"/>
          <w:sz w:val="20"/>
          <w:szCs w:val="20"/>
        </w:rPr>
        <w:t xml:space="preserve"> erstellen (Adressliste der Angestellten)</w:t>
      </w:r>
    </w:p>
    <w:p w14:paraId="19859479" w14:textId="77777777" w:rsidR="0021442D" w:rsidRPr="00DA5241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42A4375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5973072" w14:textId="341BCFBF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3: </w:t>
            </w:r>
            <w:r w:rsidR="00F929B2" w:rsidRPr="007E576F">
              <w:rPr>
                <w:rFonts w:cs="Arial"/>
                <w:b/>
                <w:sz w:val="20"/>
                <w:szCs w:val="20"/>
              </w:rPr>
              <w:t xml:space="preserve">Normalisierung /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Outer</w:t>
            </w:r>
            <w:proofErr w:type="spellEnd"/>
            <w:r w:rsidR="00EB467A" w:rsidRPr="007E576F">
              <w:rPr>
                <w:rFonts w:cs="Arial"/>
                <w:b/>
                <w:sz w:val="20"/>
                <w:szCs w:val="20"/>
              </w:rPr>
              <w:t xml:space="preserve"> </w:t>
            </w:r>
            <w:proofErr w:type="spellStart"/>
            <w:r w:rsidR="00EB467A" w:rsidRPr="007E576F">
              <w:rPr>
                <w:rFonts w:cs="Arial"/>
                <w:b/>
                <w:sz w:val="20"/>
                <w:szCs w:val="20"/>
              </w:rPr>
              <w:t>Joins</w:t>
            </w:r>
            <w:proofErr w:type="spellEnd"/>
          </w:p>
        </w:tc>
      </w:tr>
      <w:tr w:rsidR="0021442D" w:rsidRPr="001673DC" w14:paraId="1C66A4A5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46AA24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DFDE78" w14:textId="092D85F1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22.3.2022</w:t>
            </w:r>
          </w:p>
        </w:tc>
      </w:tr>
      <w:tr w:rsidR="0021442D" w:rsidRPr="001673DC" w14:paraId="6954162E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8C71BF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987C9C2" w14:textId="5FF46A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47C38D6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34139E1A" w14:textId="1B4DDFEE" w:rsidR="00AC46EB" w:rsidRPr="006D7F0B" w:rsidRDefault="00EB467A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In welchen Fällen muss ein </w:t>
      </w:r>
      <w:proofErr w:type="spellStart"/>
      <w:r>
        <w:rPr>
          <w:sz w:val="20"/>
          <w:szCs w:val="20"/>
        </w:rPr>
        <w:t>O</w:t>
      </w:r>
      <w:r w:rsidR="00B03496">
        <w:rPr>
          <w:sz w:val="20"/>
          <w:szCs w:val="20"/>
        </w:rPr>
        <w:t>uter-</w:t>
      </w:r>
      <w:r>
        <w:rPr>
          <w:sz w:val="20"/>
          <w:szCs w:val="20"/>
        </w:rPr>
        <w:t>Join</w:t>
      </w:r>
      <w:proofErr w:type="spellEnd"/>
      <w:r>
        <w:rPr>
          <w:sz w:val="20"/>
          <w:szCs w:val="20"/>
        </w:rPr>
        <w:t xml:space="preserve"> anstelle eines I</w:t>
      </w:r>
      <w:r w:rsidR="00B03496">
        <w:rPr>
          <w:sz w:val="20"/>
          <w:szCs w:val="20"/>
        </w:rPr>
        <w:t>nner-</w:t>
      </w:r>
      <w:proofErr w:type="spellStart"/>
      <w:r w:rsidR="00B03496">
        <w:rPr>
          <w:sz w:val="20"/>
          <w:szCs w:val="20"/>
        </w:rPr>
        <w:t>J</w:t>
      </w:r>
      <w:r>
        <w:rPr>
          <w:sz w:val="20"/>
          <w:szCs w:val="20"/>
        </w:rPr>
        <w:t>oins</w:t>
      </w:r>
      <w:proofErr w:type="spellEnd"/>
      <w:r>
        <w:rPr>
          <w:sz w:val="20"/>
          <w:szCs w:val="20"/>
        </w:rPr>
        <w:t xml:space="preserve"> gemacht werden? Was ist der Unterschied dieser beiden </w:t>
      </w:r>
      <w:proofErr w:type="spellStart"/>
      <w:r>
        <w:rPr>
          <w:sz w:val="20"/>
          <w:szCs w:val="20"/>
        </w:rPr>
        <w:t>Joins</w:t>
      </w:r>
      <w:proofErr w:type="spellEnd"/>
    </w:p>
    <w:p w14:paraId="6FA5197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2BCE07A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442A58EB" w14:textId="77777777" w:rsidR="00F929B2" w:rsidRDefault="00F929B2" w:rsidP="00F929B2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Normalisierung</w:t>
      </w:r>
    </w:p>
    <w:p w14:paraId="6958E045" w14:textId="15946117" w:rsidR="00F929B2" w:rsidRPr="000509D6" w:rsidRDefault="00F929B2" w:rsidP="000509D6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proofErr w:type="spellStart"/>
      <w:r>
        <w:rPr>
          <w:sz w:val="20"/>
          <w:szCs w:val="20"/>
        </w:rPr>
        <w:t>Out</w:t>
      </w:r>
      <w:r w:rsidR="00B03496">
        <w:rPr>
          <w:sz w:val="20"/>
          <w:szCs w:val="20"/>
        </w:rPr>
        <w:t>e</w:t>
      </w:r>
      <w:r>
        <w:rPr>
          <w:sz w:val="20"/>
          <w:szCs w:val="20"/>
        </w:rPr>
        <w:t>r</w:t>
      </w:r>
      <w:r w:rsidR="00B03496">
        <w:rPr>
          <w:sz w:val="20"/>
          <w:szCs w:val="20"/>
        </w:rPr>
        <w:t>-</w:t>
      </w:r>
      <w:r>
        <w:rPr>
          <w:sz w:val="20"/>
          <w:szCs w:val="20"/>
        </w:rPr>
        <w:t>Joins</w:t>
      </w:r>
      <w:proofErr w:type="spellEnd"/>
    </w:p>
    <w:p w14:paraId="27997DFE" w14:textId="77777777" w:rsidR="00AC46EB" w:rsidRPr="00F929B2" w:rsidRDefault="00AC46EB" w:rsidP="00F929B2">
      <w:pPr>
        <w:spacing w:before="60" w:after="60" w:line="240" w:lineRule="auto"/>
        <w:rPr>
          <w:color w:val="auto"/>
          <w:sz w:val="20"/>
          <w:szCs w:val="20"/>
        </w:rPr>
      </w:pPr>
    </w:p>
    <w:p w14:paraId="468331FE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1335C147" w14:textId="211CE2E6" w:rsidR="00EB467A" w:rsidRPr="009A2455" w:rsidRDefault="009A2455" w:rsidP="00EB467A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  <w:lang w:val="en-US"/>
        </w:rPr>
      </w:pPr>
      <w:r w:rsidRPr="009A2455">
        <w:rPr>
          <w:sz w:val="20"/>
          <w:szCs w:val="20"/>
          <w:lang w:val="en-US"/>
        </w:rPr>
        <w:t xml:space="preserve">Refactoring </w:t>
      </w:r>
      <w:proofErr w:type="spellStart"/>
      <w:r w:rsidRPr="009A2455">
        <w:rPr>
          <w:sz w:val="20"/>
          <w:szCs w:val="20"/>
          <w:lang w:val="en-US"/>
        </w:rPr>
        <w:t>eines</w:t>
      </w:r>
      <w:proofErr w:type="spellEnd"/>
      <w:r w:rsidRPr="009A2455">
        <w:rPr>
          <w:sz w:val="20"/>
          <w:szCs w:val="20"/>
          <w:lang w:val="en-US"/>
        </w:rPr>
        <w:t xml:space="preserve"> </w:t>
      </w:r>
      <w:r w:rsidR="00EB467A" w:rsidRPr="009A2455">
        <w:rPr>
          <w:sz w:val="20"/>
          <w:szCs w:val="20"/>
          <w:lang w:val="en-US"/>
        </w:rPr>
        <w:t xml:space="preserve">Left Outer-Join </w:t>
      </w:r>
      <w:proofErr w:type="spellStart"/>
      <w:r>
        <w:rPr>
          <w:sz w:val="20"/>
          <w:szCs w:val="20"/>
          <w:lang w:val="en-US"/>
        </w:rPr>
        <w:t>zu</w:t>
      </w:r>
      <w:proofErr w:type="spellEnd"/>
      <w:r w:rsidR="00EB467A" w:rsidRPr="009A2455">
        <w:rPr>
          <w:sz w:val="20"/>
          <w:szCs w:val="20"/>
          <w:lang w:val="en-US"/>
        </w:rPr>
        <w:t xml:space="preserve"> </w:t>
      </w:r>
      <w:proofErr w:type="spellStart"/>
      <w:r w:rsidR="00EB467A" w:rsidRPr="009A2455">
        <w:rPr>
          <w:sz w:val="20"/>
          <w:szCs w:val="20"/>
          <w:lang w:val="en-US"/>
        </w:rPr>
        <w:t>ein</w:t>
      </w:r>
      <w:r>
        <w:rPr>
          <w:sz w:val="20"/>
          <w:szCs w:val="20"/>
          <w:lang w:val="en-US"/>
        </w:rPr>
        <w:t>em</w:t>
      </w:r>
      <w:proofErr w:type="spellEnd"/>
      <w:r w:rsidR="00EB467A" w:rsidRPr="009A2455">
        <w:rPr>
          <w:sz w:val="20"/>
          <w:szCs w:val="20"/>
          <w:lang w:val="en-US"/>
        </w:rPr>
        <w:t xml:space="preserve"> R</w:t>
      </w:r>
      <w:r w:rsidR="00B03496">
        <w:rPr>
          <w:sz w:val="20"/>
          <w:szCs w:val="20"/>
          <w:lang w:val="en-US"/>
        </w:rPr>
        <w:t xml:space="preserve">ight </w:t>
      </w:r>
      <w:r w:rsidR="00EB467A" w:rsidRPr="009A2455">
        <w:rPr>
          <w:sz w:val="20"/>
          <w:szCs w:val="20"/>
          <w:lang w:val="en-US"/>
        </w:rPr>
        <w:t>Outer</w:t>
      </w:r>
      <w:r w:rsidR="00B03496">
        <w:rPr>
          <w:sz w:val="20"/>
          <w:szCs w:val="20"/>
          <w:lang w:val="en-US"/>
        </w:rPr>
        <w:t>-J</w:t>
      </w:r>
      <w:r w:rsidRPr="009A2455">
        <w:rPr>
          <w:sz w:val="20"/>
          <w:szCs w:val="20"/>
          <w:lang w:val="en-US"/>
        </w:rPr>
        <w:t>oin</w:t>
      </w:r>
    </w:p>
    <w:p w14:paraId="0D217752" w14:textId="20E600BE" w:rsidR="0021442D" w:rsidRPr="009A2455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p w14:paraId="32B74AEC" w14:textId="0F9BD24B" w:rsidR="0021442D" w:rsidRPr="009A2455" w:rsidRDefault="0021442D" w:rsidP="00951AE3">
      <w:pPr>
        <w:spacing w:before="60" w:after="60" w:line="240" w:lineRule="auto"/>
        <w:rPr>
          <w:color w:val="auto"/>
          <w:sz w:val="20"/>
          <w:szCs w:val="20"/>
          <w:lang w:val="en-US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182D2CE8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2FD84DCB" w14:textId="7C05E4B3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4: </w:t>
            </w:r>
            <w:r w:rsidR="000509D6" w:rsidRPr="007E576F">
              <w:rPr>
                <w:rFonts w:cs="Arial"/>
                <w:b/>
                <w:color w:val="auto"/>
                <w:sz w:val="20"/>
                <w:szCs w:val="20"/>
              </w:rPr>
              <w:t>Views (1.</w:t>
            </w:r>
            <w:r w:rsidRPr="007E576F">
              <w:rPr>
                <w:rFonts w:cs="Arial"/>
                <w:b/>
                <w:color w:val="auto"/>
                <w:sz w:val="20"/>
                <w:szCs w:val="20"/>
              </w:rPr>
              <w:t xml:space="preserve"> </w:t>
            </w:r>
            <w:r w:rsidR="000509D6" w:rsidRPr="007E576F">
              <w:rPr>
                <w:rFonts w:cs="Arial"/>
                <w:b/>
                <w:color w:val="auto"/>
                <w:sz w:val="20"/>
                <w:szCs w:val="20"/>
              </w:rPr>
              <w:t>Leistungsnachweis)</w:t>
            </w:r>
          </w:p>
        </w:tc>
      </w:tr>
      <w:tr w:rsidR="0021442D" w:rsidRPr="001673DC" w14:paraId="3B3CB4A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82070B0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F8FD074" w14:textId="74C01866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29.3.2022</w:t>
            </w:r>
          </w:p>
        </w:tc>
      </w:tr>
      <w:tr w:rsidR="0021442D" w:rsidRPr="001673DC" w14:paraId="5FE4E0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2EC361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AE35FF3" w14:textId="0874E4A3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1F8FF005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6FF7A204" w14:textId="2D8FAD2B" w:rsidR="00AC46EB" w:rsidRPr="006D7F0B" w:rsidRDefault="000509D6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SQL für </w:t>
      </w:r>
      <w:proofErr w:type="spellStart"/>
      <w:r>
        <w:rPr>
          <w:sz w:val="20"/>
          <w:szCs w:val="20"/>
        </w:rPr>
        <w:t>create</w:t>
      </w:r>
      <w:proofErr w:type="spellEnd"/>
      <w:r>
        <w:rPr>
          <w:sz w:val="20"/>
          <w:szCs w:val="20"/>
        </w:rPr>
        <w:t xml:space="preserve"> Views studieren</w:t>
      </w:r>
    </w:p>
    <w:p w14:paraId="0A0F681F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0C1A19B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67DF49C8" w14:textId="5567945F" w:rsidR="0021442D" w:rsidRPr="009A2455" w:rsidRDefault="000509D6" w:rsidP="00951AE3">
      <w:pPr>
        <w:pStyle w:val="Listenabsatz"/>
        <w:numPr>
          <w:ilvl w:val="0"/>
          <w:numId w:val="41"/>
        </w:numPr>
        <w:spacing w:before="60" w:after="60" w:line="240" w:lineRule="auto"/>
        <w:rPr>
          <w:color w:val="auto"/>
          <w:sz w:val="20"/>
          <w:szCs w:val="20"/>
        </w:rPr>
      </w:pPr>
      <w:r w:rsidRPr="000509D6">
        <w:rPr>
          <w:sz w:val="20"/>
          <w:szCs w:val="20"/>
        </w:rPr>
        <w:t xml:space="preserve">Eigene Views nach vorgegebenen </w:t>
      </w:r>
      <w:proofErr w:type="spellStart"/>
      <w:r w:rsidRPr="000509D6">
        <w:rPr>
          <w:sz w:val="20"/>
          <w:szCs w:val="20"/>
        </w:rPr>
        <w:t>Requirements</w:t>
      </w:r>
      <w:proofErr w:type="spellEnd"/>
      <w:r w:rsidRPr="000509D6">
        <w:rPr>
          <w:sz w:val="20"/>
          <w:szCs w:val="20"/>
        </w:rPr>
        <w:t xml:space="preserve"> kreieren (1.Leistungsnachweis)</w:t>
      </w:r>
    </w:p>
    <w:p w14:paraId="1E540B8F" w14:textId="43AD563E" w:rsidR="009A2455" w:rsidRPr="000509D6" w:rsidRDefault="009A2455" w:rsidP="00951AE3">
      <w:pPr>
        <w:pStyle w:val="Listenabsatz"/>
        <w:numPr>
          <w:ilvl w:val="0"/>
          <w:numId w:val="41"/>
        </w:numPr>
        <w:spacing w:before="60" w:after="60" w:line="240" w:lineRule="auto"/>
        <w:rPr>
          <w:color w:val="auto"/>
          <w:sz w:val="20"/>
          <w:szCs w:val="20"/>
        </w:rPr>
      </w:pPr>
      <w:r>
        <w:rPr>
          <w:sz w:val="20"/>
          <w:szCs w:val="20"/>
        </w:rPr>
        <w:t>Angestellten-Liste</w:t>
      </w:r>
      <w:r w:rsidR="00854CD2">
        <w:rPr>
          <w:sz w:val="20"/>
          <w:szCs w:val="20"/>
        </w:rPr>
        <w:t>, Film Sprachen Liste</w:t>
      </w:r>
      <w:r w:rsidR="00007A09">
        <w:rPr>
          <w:sz w:val="20"/>
          <w:szCs w:val="20"/>
        </w:rPr>
        <w:t>, …</w:t>
      </w:r>
    </w:p>
    <w:p w14:paraId="28AA4DD6" w14:textId="7A97C77F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1673DC" w14:paraId="65BB2C2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11FA2F3" w14:textId="1746FE49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Thema Block 5: </w:t>
            </w:r>
            <w:r w:rsidR="000509D6" w:rsidRPr="007E576F">
              <w:rPr>
                <w:rFonts w:cs="Arial"/>
                <w:b/>
                <w:sz w:val="20"/>
                <w:szCs w:val="20"/>
              </w:rPr>
              <w:t>Insert, Update und Delete (DML), Transaktionen</w:t>
            </w:r>
          </w:p>
        </w:tc>
      </w:tr>
      <w:tr w:rsidR="0021442D" w:rsidRPr="001673DC" w14:paraId="0261ABE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898BE89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6D271B9" w14:textId="5B2C99E7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Do 31.3.2022</w:t>
            </w:r>
          </w:p>
        </w:tc>
      </w:tr>
      <w:tr w:rsidR="0021442D" w:rsidRPr="001673DC" w14:paraId="1862BCD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80BE9A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104CE4" w14:textId="652F45B6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17:30 – 20:45</w:t>
            </w:r>
          </w:p>
        </w:tc>
      </w:tr>
    </w:tbl>
    <w:p w14:paraId="7DCBA210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081534A1" w14:textId="5A47B546" w:rsidR="00AC46EB" w:rsidRPr="006D7F0B" w:rsidRDefault="009A2455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Wie werden CRUD Operationen auf Datensätze formuliert </w:t>
      </w:r>
    </w:p>
    <w:p w14:paraId="3090BEDC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BF6C481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04DD66C1" w14:textId="7891846D" w:rsidR="00AC46EB" w:rsidRDefault="009A2455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Insert</w:t>
      </w:r>
    </w:p>
    <w:p w14:paraId="3CD53564" w14:textId="48EC674A" w:rsidR="009A2455" w:rsidRDefault="009A2455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Update</w:t>
      </w:r>
    </w:p>
    <w:p w14:paraId="78F560DA" w14:textId="639095F1" w:rsidR="009A2455" w:rsidRDefault="009A2455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Delete</w:t>
      </w:r>
    </w:p>
    <w:p w14:paraId="30435D4C" w14:textId="0D3CD5D6" w:rsidR="009A2455" w:rsidRPr="006D7F0B" w:rsidRDefault="009A2455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Transaktionen</w:t>
      </w:r>
    </w:p>
    <w:p w14:paraId="3CBB9E14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04AC464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6011B410" w14:textId="053A2304" w:rsidR="00AC46EB" w:rsidRPr="006D7F0B" w:rsidRDefault="00007A09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3 weitere Sprachen </w:t>
      </w:r>
      <w:r w:rsidR="004207E4">
        <w:rPr>
          <w:sz w:val="20"/>
          <w:szCs w:val="20"/>
        </w:rPr>
        <w:t xml:space="preserve">in </w:t>
      </w:r>
      <w:proofErr w:type="spellStart"/>
      <w:r w:rsidR="007E576F">
        <w:rPr>
          <w:sz w:val="20"/>
          <w:szCs w:val="20"/>
        </w:rPr>
        <w:t>s</w:t>
      </w:r>
      <w:r w:rsidR="004207E4">
        <w:rPr>
          <w:sz w:val="20"/>
          <w:szCs w:val="20"/>
        </w:rPr>
        <w:t>akila</w:t>
      </w:r>
      <w:proofErr w:type="spellEnd"/>
      <w:r w:rsidR="004207E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definieren und bei 10 Filmen die Originalsprache setzen </w:t>
      </w:r>
      <w:r w:rsidR="004207E4">
        <w:rPr>
          <w:sz w:val="20"/>
          <w:szCs w:val="20"/>
        </w:rPr>
        <w:t xml:space="preserve">(via </w:t>
      </w:r>
      <w:r w:rsidR="007E576F">
        <w:rPr>
          <w:sz w:val="20"/>
          <w:szCs w:val="20"/>
        </w:rPr>
        <w:t>S</w:t>
      </w:r>
      <w:r w:rsidR="004207E4">
        <w:rPr>
          <w:sz w:val="20"/>
          <w:szCs w:val="20"/>
        </w:rPr>
        <w:t xml:space="preserve">cripts und </w:t>
      </w:r>
      <w:proofErr w:type="spellStart"/>
      <w:r w:rsidR="004207E4">
        <w:rPr>
          <w:sz w:val="20"/>
          <w:szCs w:val="20"/>
        </w:rPr>
        <w:t>Workbench</w:t>
      </w:r>
      <w:proofErr w:type="spellEnd"/>
      <w:r w:rsidR="004207E4">
        <w:rPr>
          <w:sz w:val="20"/>
          <w:szCs w:val="20"/>
        </w:rPr>
        <w:t>)</w:t>
      </w:r>
    </w:p>
    <w:p w14:paraId="0B8D3D28" w14:textId="6F88F8B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DA4B05" w14:paraId="16209F67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E0AF9DE" w14:textId="6676F25B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>Thema</w:t>
            </w:r>
            <w:proofErr w:type="spellEnd"/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6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4207E4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DDL: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Create Schema, Tables and Relations (Constraints, FK)</w:t>
            </w:r>
          </w:p>
        </w:tc>
      </w:tr>
      <w:tr w:rsidR="0021442D" w:rsidRPr="001673DC" w14:paraId="30769548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C8FFF84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B4A67A2" w14:textId="0764509C" w:rsidR="0021442D" w:rsidRPr="00D840ED" w:rsidRDefault="00DA4B05" w:rsidP="00DA4B05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05.04.2022</w:t>
            </w:r>
          </w:p>
        </w:tc>
      </w:tr>
      <w:tr w:rsidR="0021442D" w:rsidRPr="001673DC" w14:paraId="7AAB5802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049C66B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394DD9DA" w14:textId="7AC2169A" w:rsidR="0021442D" w:rsidRDefault="00DA4B05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09:00 </w:t>
            </w:r>
            <w:r w:rsidR="00E02C11">
              <w:rPr>
                <w:rFonts w:cs="Arial"/>
                <w:b/>
                <w:sz w:val="20"/>
                <w:szCs w:val="20"/>
              </w:rPr>
              <w:t>–</w:t>
            </w: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 w:rsidR="00E02C11">
              <w:rPr>
                <w:rFonts w:cs="Arial"/>
                <w:b/>
                <w:sz w:val="20"/>
                <w:szCs w:val="20"/>
              </w:rPr>
              <w:t>12:15</w:t>
            </w:r>
          </w:p>
        </w:tc>
      </w:tr>
    </w:tbl>
    <w:p w14:paraId="29B5F89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50DE383" w14:textId="0AC1BDEC" w:rsidR="00AC46EB" w:rsidRPr="006D7F0B" w:rsidRDefault="00007A09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DDL Befehle (CRUD Operationen auf Meta-Data)</w:t>
      </w:r>
    </w:p>
    <w:p w14:paraId="40DDF6B3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1E4E1043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33D2AF03" w14:textId="1D69044F" w:rsidR="00AC46EB" w:rsidRPr="006D7F0B" w:rsidRDefault="00007A09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Neues Schema für Adressverwaltung </w:t>
      </w:r>
      <w:r w:rsidR="00BC6A93">
        <w:rPr>
          <w:sz w:val="20"/>
          <w:szCs w:val="20"/>
        </w:rPr>
        <w:t xml:space="preserve">designen und mit SQL </w:t>
      </w:r>
      <w:r>
        <w:rPr>
          <w:sz w:val="20"/>
          <w:szCs w:val="20"/>
        </w:rPr>
        <w:t>definieren</w:t>
      </w:r>
    </w:p>
    <w:p w14:paraId="3490C34F" w14:textId="77777777" w:rsidR="00AC46EB" w:rsidRDefault="00AC46EB" w:rsidP="00AC46EB">
      <w:pPr>
        <w:spacing w:before="60" w:after="60" w:line="240" w:lineRule="auto"/>
        <w:rPr>
          <w:color w:val="auto"/>
          <w:sz w:val="20"/>
          <w:szCs w:val="20"/>
        </w:rPr>
      </w:pPr>
    </w:p>
    <w:p w14:paraId="30A1708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Nachbereitung</w:t>
      </w:r>
    </w:p>
    <w:p w14:paraId="3C671282" w14:textId="7DF787EA" w:rsidR="00AC46EB" w:rsidRPr="006D7F0B" w:rsidRDefault="00007A09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Tabellen mit Test-Daten füllen (Scripts erstellen)</w:t>
      </w:r>
    </w:p>
    <w:p w14:paraId="74BADED2" w14:textId="00E052AC" w:rsidR="00007A09" w:rsidRDefault="00007A09">
      <w:pPr>
        <w:suppressAutoHyphens w:val="0"/>
        <w:spacing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br w:type="page"/>
      </w: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F929B2" w14:paraId="668F44B0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4FF0DE5C" w14:textId="4B46C540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3F762A">
              <w:rPr>
                <w:rFonts w:cs="Arial"/>
                <w:b/>
                <w:sz w:val="20"/>
                <w:szCs w:val="20"/>
                <w:lang w:val="en-US"/>
              </w:rPr>
              <w:lastRenderedPageBreak/>
              <w:t>Thema</w:t>
            </w:r>
            <w:proofErr w:type="spellEnd"/>
            <w:r w:rsidRPr="003F762A">
              <w:rPr>
                <w:rFonts w:cs="Arial"/>
                <w:b/>
                <w:sz w:val="20"/>
                <w:szCs w:val="20"/>
                <w:lang w:val="en-US"/>
              </w:rPr>
              <w:t xml:space="preserve"> Block 7: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>Functions / Stored-</w:t>
            </w:r>
            <w:r w:rsidR="009A2455" w:rsidRPr="007E576F">
              <w:rPr>
                <w:rFonts w:cs="Arial"/>
                <w:b/>
                <w:color w:val="auto"/>
                <w:sz w:val="20"/>
                <w:szCs w:val="20"/>
                <w:lang w:val="en-US"/>
              </w:rPr>
              <w:t>Procedures</w:t>
            </w:r>
            <w:r w:rsidR="00007A09" w:rsidRPr="007E576F">
              <w:rPr>
                <w:rFonts w:cs="Arial"/>
                <w:b/>
                <w:color w:val="auto"/>
                <w:sz w:val="20"/>
                <w:szCs w:val="20"/>
                <w:lang w:val="en-US"/>
              </w:rPr>
              <w:t xml:space="preserve"> (2. </w:t>
            </w:r>
            <w:proofErr w:type="spellStart"/>
            <w:r w:rsidR="00007A09" w:rsidRPr="007E576F">
              <w:rPr>
                <w:rFonts w:cs="Arial"/>
                <w:b/>
                <w:color w:val="auto"/>
                <w:sz w:val="20"/>
                <w:szCs w:val="20"/>
                <w:lang w:val="en-US"/>
              </w:rPr>
              <w:t>Leistungsnachweis</w:t>
            </w:r>
            <w:proofErr w:type="spellEnd"/>
            <w:r w:rsidR="00007A09" w:rsidRPr="007E576F">
              <w:rPr>
                <w:rFonts w:cs="Arial"/>
                <w:b/>
                <w:color w:val="auto"/>
                <w:sz w:val="20"/>
                <w:szCs w:val="20"/>
                <w:lang w:val="en-US"/>
              </w:rPr>
              <w:t>)</w:t>
            </w:r>
          </w:p>
        </w:tc>
      </w:tr>
      <w:tr w:rsidR="0021442D" w:rsidRPr="001673DC" w14:paraId="053FE58B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14B08E7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6A14E26" w14:textId="7C8DEB20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12.04.2022</w:t>
            </w:r>
          </w:p>
        </w:tc>
      </w:tr>
      <w:tr w:rsidR="0021442D" w:rsidRPr="001673DC" w14:paraId="3B34D671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55C1E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17FC0ABE" w14:textId="3C8545DB" w:rsidR="0021442D" w:rsidRDefault="00E02C11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13:15 – 16:30</w:t>
            </w:r>
          </w:p>
        </w:tc>
      </w:tr>
    </w:tbl>
    <w:p w14:paraId="437DD1D9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CE84501" w14:textId="5DF1B64D" w:rsidR="00AC46EB" w:rsidRPr="007E576F" w:rsidRDefault="00007A09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Was sind die Software-Engineering Überlegungen hinter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</w:t>
      </w:r>
      <w:proofErr w:type="spellStart"/>
      <w:r w:rsidRPr="007E576F">
        <w:rPr>
          <w:sz w:val="20"/>
          <w:szCs w:val="20"/>
        </w:rPr>
        <w:t>and</w:t>
      </w:r>
      <w:proofErr w:type="spellEnd"/>
      <w:r w:rsidRPr="007E576F">
        <w:rPr>
          <w:sz w:val="20"/>
          <w:szCs w:val="20"/>
        </w:rPr>
        <w:t xml:space="preserve"> </w:t>
      </w:r>
      <w:proofErr w:type="spellStart"/>
      <w:r w:rsidRPr="007E576F">
        <w:rPr>
          <w:sz w:val="20"/>
          <w:szCs w:val="20"/>
        </w:rPr>
        <w:t>Procedures</w:t>
      </w:r>
      <w:proofErr w:type="spellEnd"/>
      <w:r w:rsidRPr="007E576F">
        <w:rPr>
          <w:sz w:val="20"/>
          <w:szCs w:val="20"/>
        </w:rPr>
        <w:t xml:space="preserve"> in einer DB?</w:t>
      </w:r>
    </w:p>
    <w:p w14:paraId="76EBF6E8" w14:textId="79267BBF" w:rsidR="00131B58" w:rsidRPr="007E576F" w:rsidRDefault="00131B58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Wie werden </w:t>
      </w:r>
      <w:proofErr w:type="spellStart"/>
      <w:r w:rsidRPr="007E576F">
        <w:rPr>
          <w:sz w:val="20"/>
          <w:szCs w:val="20"/>
        </w:rPr>
        <w:t>Functions</w:t>
      </w:r>
      <w:proofErr w:type="spellEnd"/>
      <w:r w:rsidRPr="007E576F">
        <w:rPr>
          <w:sz w:val="20"/>
          <w:szCs w:val="20"/>
        </w:rPr>
        <w:t xml:space="preserve"> und </w:t>
      </w:r>
      <w:proofErr w:type="spellStart"/>
      <w:r w:rsidRPr="007E576F">
        <w:rPr>
          <w:sz w:val="20"/>
          <w:szCs w:val="20"/>
        </w:rPr>
        <w:t>Proceduren</w:t>
      </w:r>
      <w:proofErr w:type="spellEnd"/>
      <w:r w:rsidRPr="007E576F">
        <w:rPr>
          <w:sz w:val="20"/>
          <w:szCs w:val="20"/>
        </w:rPr>
        <w:t xml:space="preserve"> in MySQL geschrieben, getestet und verwendet.</w:t>
      </w:r>
    </w:p>
    <w:p w14:paraId="05AC02AC" w14:textId="77777777" w:rsidR="00AC46EB" w:rsidRPr="007E576F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2EF22A7" w14:textId="77777777" w:rsidR="00AC46EB" w:rsidRPr="007E576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 w:rsidRPr="007E576F">
        <w:rPr>
          <w:bCs/>
          <w:sz w:val="20"/>
          <w:szCs w:val="20"/>
          <w:u w:val="single"/>
        </w:rPr>
        <w:t>Inhalte</w:t>
      </w:r>
    </w:p>
    <w:p w14:paraId="1B1133EA" w14:textId="6024981A" w:rsidR="00AC46EB" w:rsidRPr="007E576F" w:rsidRDefault="00007A09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 w:rsidRPr="007E576F">
        <w:rPr>
          <w:sz w:val="20"/>
          <w:szCs w:val="20"/>
        </w:rPr>
        <w:t xml:space="preserve">Funktion </w:t>
      </w:r>
      <w:r w:rsidR="00131B58" w:rsidRPr="007E576F">
        <w:rPr>
          <w:sz w:val="20"/>
          <w:szCs w:val="20"/>
        </w:rPr>
        <w:t xml:space="preserve">und </w:t>
      </w:r>
      <w:proofErr w:type="spellStart"/>
      <w:r w:rsidR="00131B58" w:rsidRPr="007E576F">
        <w:rPr>
          <w:sz w:val="20"/>
          <w:szCs w:val="20"/>
        </w:rPr>
        <w:t>Procedures</w:t>
      </w:r>
      <w:proofErr w:type="spellEnd"/>
      <w:r w:rsidR="00131B58" w:rsidRPr="007E576F">
        <w:rPr>
          <w:sz w:val="20"/>
          <w:szCs w:val="20"/>
        </w:rPr>
        <w:t xml:space="preserve"> für die eigene Adressverwaltung erstellen.</w:t>
      </w:r>
    </w:p>
    <w:p w14:paraId="7781C4BB" w14:textId="2378564A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p w14:paraId="5A93214F" w14:textId="30413202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tbl>
      <w:tblPr>
        <w:tblW w:w="5000" w:type="pct"/>
        <w:jc w:val="center"/>
        <w:tblCellMar>
          <w:left w:w="93" w:type="dxa"/>
        </w:tblCellMar>
        <w:tblLook w:val="0000" w:firstRow="0" w:lastRow="0" w:firstColumn="0" w:lastColumn="0" w:noHBand="0" w:noVBand="0"/>
      </w:tblPr>
      <w:tblGrid>
        <w:gridCol w:w="1502"/>
        <w:gridCol w:w="7558"/>
      </w:tblGrid>
      <w:tr w:rsidR="0021442D" w:rsidRPr="00DA4B05" w14:paraId="4AE86F3F" w14:textId="77777777" w:rsidTr="009E7E9F">
        <w:trPr>
          <w:trHeight w:val="340"/>
          <w:jc w:val="center"/>
        </w:trPr>
        <w:tc>
          <w:tcPr>
            <w:tcW w:w="5000" w:type="pct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625DFE0F" w14:textId="253C36C0" w:rsidR="0021442D" w:rsidRPr="007E576F" w:rsidRDefault="007E576F" w:rsidP="007E576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  <w:lang w:val="en-US"/>
              </w:rPr>
            </w:pPr>
            <w:proofErr w:type="spellStart"/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>Thema</w:t>
            </w:r>
            <w:proofErr w:type="spellEnd"/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 Block </w:t>
            </w:r>
            <w:r>
              <w:rPr>
                <w:rFonts w:cs="Arial"/>
                <w:b/>
                <w:sz w:val="20"/>
                <w:szCs w:val="20"/>
                <w:lang w:val="en-GB"/>
              </w:rPr>
              <w:t>8</w:t>
            </w:r>
            <w:r w:rsidRPr="007E576F">
              <w:rPr>
                <w:rFonts w:cs="Arial"/>
                <w:b/>
                <w:sz w:val="20"/>
                <w:szCs w:val="20"/>
                <w:lang w:val="en-GB"/>
              </w:rPr>
              <w:t xml:space="preserve">: 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DB </w:t>
            </w:r>
            <w:r w:rsidR="000509D6" w:rsidRPr="007E576F">
              <w:rPr>
                <w:rFonts w:cs="Arial"/>
                <w:b/>
                <w:sz w:val="20"/>
                <w:szCs w:val="20"/>
                <w:lang w:val="en-US"/>
              </w:rPr>
              <w:t>access</w:t>
            </w:r>
            <w:r w:rsidR="009A2455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 via Python</w:t>
            </w:r>
            <w:r w:rsidR="00007A09" w:rsidRPr="007E576F">
              <w:rPr>
                <w:rFonts w:cs="Arial"/>
                <w:b/>
                <w:sz w:val="20"/>
                <w:szCs w:val="20"/>
                <w:lang w:val="en-US"/>
              </w:rPr>
              <w:t xml:space="preserve"> / User-Rights</w:t>
            </w:r>
          </w:p>
        </w:tc>
      </w:tr>
      <w:tr w:rsidR="0021442D" w:rsidRPr="001673DC" w14:paraId="17A5A33D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5200B002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Datum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7F6D1AAF" w14:textId="46469844" w:rsidR="0021442D" w:rsidRPr="00D840ED" w:rsidRDefault="00E02C11" w:rsidP="00E02C11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Di 03.05.2022</w:t>
            </w:r>
          </w:p>
        </w:tc>
      </w:tr>
      <w:tr w:rsidR="0021442D" w:rsidRPr="001673DC" w14:paraId="19ECC144" w14:textId="77777777" w:rsidTr="009E7E9F">
        <w:trPr>
          <w:trHeight w:val="340"/>
          <w:jc w:val="center"/>
        </w:trPr>
        <w:tc>
          <w:tcPr>
            <w:tcW w:w="829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487411C8" w14:textId="77777777" w:rsidR="0021442D" w:rsidRPr="00F364EC" w:rsidRDefault="0021442D" w:rsidP="009E7E9F">
            <w:pPr>
              <w:spacing w:before="60" w:after="60" w:line="240" w:lineRule="auto"/>
              <w:rPr>
                <w:rFonts w:cs="Arial"/>
                <w:sz w:val="20"/>
                <w:szCs w:val="20"/>
              </w:rPr>
            </w:pPr>
            <w:r w:rsidRPr="00F364EC">
              <w:rPr>
                <w:rFonts w:cs="Arial"/>
                <w:sz w:val="20"/>
                <w:szCs w:val="20"/>
              </w:rPr>
              <w:t>Zeit</w:t>
            </w:r>
          </w:p>
        </w:tc>
        <w:tc>
          <w:tcPr>
            <w:tcW w:w="417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2F2F2" w:themeFill="background1" w:themeFillShade="F2"/>
            <w:vAlign w:val="center"/>
          </w:tcPr>
          <w:p w14:paraId="27DB0F75" w14:textId="1B032BB6" w:rsidR="0021442D" w:rsidRDefault="00E02C11" w:rsidP="009E7E9F">
            <w:pPr>
              <w:spacing w:before="60" w:after="60" w:line="240" w:lineRule="auto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09:00 – 12:15</w:t>
            </w:r>
          </w:p>
        </w:tc>
      </w:tr>
    </w:tbl>
    <w:p w14:paraId="0FA1C23D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Vorbereitung</w:t>
      </w:r>
    </w:p>
    <w:p w14:paraId="4BA54B57" w14:textId="79FDD352" w:rsidR="00AC46EB" w:rsidRDefault="00131B58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Was sind die Elemente in einem Connection-String?</w:t>
      </w:r>
    </w:p>
    <w:p w14:paraId="19A0E5AE" w14:textId="5F8B9813" w:rsidR="00131B58" w:rsidRPr="006D7F0B" w:rsidRDefault="00131B58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Wie werden Zugriffsrechte in MySQL definiert</w:t>
      </w:r>
    </w:p>
    <w:p w14:paraId="1F4836C1" w14:textId="77777777" w:rsidR="00AC46EB" w:rsidRDefault="00AC46EB" w:rsidP="00AC46EB">
      <w:pPr>
        <w:spacing w:before="60" w:after="60" w:line="240" w:lineRule="auto"/>
        <w:rPr>
          <w:sz w:val="20"/>
          <w:szCs w:val="20"/>
        </w:rPr>
      </w:pPr>
    </w:p>
    <w:p w14:paraId="30693E0A" w14:textId="77777777" w:rsidR="00AC46EB" w:rsidRPr="00614BDF" w:rsidRDefault="00AC46EB" w:rsidP="00AC46EB">
      <w:pPr>
        <w:spacing w:before="60" w:after="60" w:line="240" w:lineRule="auto"/>
        <w:rPr>
          <w:bCs/>
          <w:sz w:val="20"/>
          <w:szCs w:val="20"/>
          <w:u w:val="single"/>
        </w:rPr>
      </w:pPr>
      <w:r>
        <w:rPr>
          <w:bCs/>
          <w:sz w:val="20"/>
          <w:szCs w:val="20"/>
          <w:u w:val="single"/>
        </w:rPr>
        <w:t>Inhalte</w:t>
      </w:r>
    </w:p>
    <w:p w14:paraId="507DDAC0" w14:textId="41D49145" w:rsidR="00AC46EB" w:rsidRDefault="00131B58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2 Applikations-User für eigenes Schema (</w:t>
      </w:r>
      <w:r w:rsidR="007E576F">
        <w:rPr>
          <w:sz w:val="20"/>
          <w:szCs w:val="20"/>
        </w:rPr>
        <w:t xml:space="preserve">Manager: </w:t>
      </w:r>
      <w:proofErr w:type="spellStart"/>
      <w:r w:rsidR="007E576F">
        <w:rPr>
          <w:sz w:val="20"/>
          <w:szCs w:val="20"/>
        </w:rPr>
        <w:t>read</w:t>
      </w:r>
      <w:proofErr w:type="spellEnd"/>
      <w:r w:rsidR="007E576F">
        <w:rPr>
          <w:sz w:val="20"/>
          <w:szCs w:val="20"/>
        </w:rPr>
        <w:t>/</w:t>
      </w:r>
      <w:proofErr w:type="spellStart"/>
      <w:r w:rsidR="007E576F">
        <w:rPr>
          <w:sz w:val="20"/>
          <w:szCs w:val="20"/>
        </w:rPr>
        <w:t>write</w:t>
      </w:r>
      <w:proofErr w:type="spellEnd"/>
      <w:r w:rsidR="007E576F">
        <w:rPr>
          <w:sz w:val="20"/>
          <w:szCs w:val="20"/>
        </w:rPr>
        <w:t xml:space="preserve"> auf alles, </w:t>
      </w:r>
      <w:r>
        <w:rPr>
          <w:sz w:val="20"/>
          <w:szCs w:val="20"/>
        </w:rPr>
        <w:t xml:space="preserve">Normal: </w:t>
      </w:r>
      <w:r w:rsidR="007E576F">
        <w:rPr>
          <w:sz w:val="20"/>
          <w:szCs w:val="20"/>
        </w:rPr>
        <w:t>A</w:t>
      </w:r>
      <w:r>
        <w:rPr>
          <w:sz w:val="20"/>
          <w:szCs w:val="20"/>
        </w:rPr>
        <w:t xml:space="preserve">ccess nur auf Views und </w:t>
      </w:r>
      <w:proofErr w:type="spellStart"/>
      <w:r>
        <w:rPr>
          <w:sz w:val="20"/>
          <w:szCs w:val="20"/>
        </w:rPr>
        <w:t>Procedures</w:t>
      </w:r>
      <w:proofErr w:type="spellEnd"/>
      <w:r w:rsidR="00BC6A93">
        <w:rPr>
          <w:sz w:val="20"/>
          <w:szCs w:val="20"/>
        </w:rPr>
        <w:t>) definieren</w:t>
      </w:r>
      <w:r>
        <w:rPr>
          <w:sz w:val="20"/>
          <w:szCs w:val="20"/>
        </w:rPr>
        <w:t>.</w:t>
      </w:r>
    </w:p>
    <w:p w14:paraId="4A7F5297" w14:textId="25FCC209" w:rsidR="00131B58" w:rsidRDefault="00131B58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 xml:space="preserve">Python </w:t>
      </w:r>
      <w:r w:rsidR="00BC6A93">
        <w:rPr>
          <w:sz w:val="20"/>
          <w:szCs w:val="20"/>
        </w:rPr>
        <w:t>IDE</w:t>
      </w:r>
      <w:r>
        <w:rPr>
          <w:sz w:val="20"/>
          <w:szCs w:val="20"/>
        </w:rPr>
        <w:t xml:space="preserve"> vorbereiten, dass auf DB verbunden werden kann und </w:t>
      </w:r>
      <w:r w:rsidR="007E576F">
        <w:rPr>
          <w:sz w:val="20"/>
          <w:szCs w:val="20"/>
        </w:rPr>
        <w:t>C</w:t>
      </w:r>
      <w:r>
        <w:rPr>
          <w:sz w:val="20"/>
          <w:szCs w:val="20"/>
        </w:rPr>
        <w:t>onnection erstellen.</w:t>
      </w:r>
    </w:p>
    <w:p w14:paraId="64C8A9D6" w14:textId="58EA93CE" w:rsidR="00131B58" w:rsidRDefault="00131B58" w:rsidP="00AC46EB">
      <w:pPr>
        <w:pStyle w:val="Listenabsatz"/>
        <w:numPr>
          <w:ilvl w:val="0"/>
          <w:numId w:val="41"/>
        </w:numPr>
        <w:spacing w:before="60" w:after="60" w:line="240" w:lineRule="auto"/>
        <w:ind w:left="426"/>
        <w:rPr>
          <w:sz w:val="20"/>
          <w:szCs w:val="20"/>
        </w:rPr>
      </w:pPr>
      <w:r>
        <w:rPr>
          <w:sz w:val="20"/>
          <w:szCs w:val="20"/>
        </w:rPr>
        <w:t>Folgende DML Befehle aus Python ausführen lassen:</w:t>
      </w:r>
    </w:p>
    <w:p w14:paraId="3A352333" w14:textId="2C4B541A" w:rsidR="00131B58" w:rsidRDefault="00131B58" w:rsidP="00131B58">
      <w:pPr>
        <w:pStyle w:val="Listenabsatz"/>
        <w:numPr>
          <w:ilvl w:val="1"/>
          <w:numId w:val="41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select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insert</w:t>
      </w:r>
      <w:proofErr w:type="spellEnd"/>
      <w:r>
        <w:rPr>
          <w:sz w:val="20"/>
          <w:szCs w:val="20"/>
        </w:rPr>
        <w:t xml:space="preserve">, </w:t>
      </w:r>
      <w:proofErr w:type="spellStart"/>
      <w:r>
        <w:rPr>
          <w:sz w:val="20"/>
          <w:szCs w:val="20"/>
        </w:rPr>
        <w:t>function</w:t>
      </w:r>
      <w:proofErr w:type="spellEnd"/>
      <w:r>
        <w:rPr>
          <w:sz w:val="20"/>
          <w:szCs w:val="20"/>
        </w:rPr>
        <w:t xml:space="preserve"> auf eine Tabelle und eine View</w:t>
      </w:r>
    </w:p>
    <w:p w14:paraId="61EF16D2" w14:textId="06FFDD8D" w:rsidR="00131B58" w:rsidRDefault="00131B58" w:rsidP="00131B58">
      <w:pPr>
        <w:pStyle w:val="Listenabsatz"/>
        <w:numPr>
          <w:ilvl w:val="1"/>
          <w:numId w:val="41"/>
        </w:numPr>
        <w:spacing w:before="60" w:after="6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call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Storded-Procedures</w:t>
      </w:r>
      <w:proofErr w:type="spellEnd"/>
      <w:r>
        <w:rPr>
          <w:sz w:val="20"/>
          <w:szCs w:val="20"/>
        </w:rPr>
        <w:t xml:space="preserve"> </w:t>
      </w:r>
    </w:p>
    <w:p w14:paraId="4C2C6430" w14:textId="3A73F931" w:rsidR="00AC46EB" w:rsidRPr="00131B58" w:rsidRDefault="00AC46EB" w:rsidP="00131B58">
      <w:pPr>
        <w:spacing w:before="60" w:after="60" w:line="240" w:lineRule="auto"/>
        <w:rPr>
          <w:bCs/>
          <w:sz w:val="20"/>
          <w:szCs w:val="20"/>
          <w:u w:val="single"/>
        </w:rPr>
      </w:pPr>
    </w:p>
    <w:p w14:paraId="502832AB" w14:textId="77777777" w:rsidR="0021442D" w:rsidRDefault="0021442D" w:rsidP="00951AE3">
      <w:pPr>
        <w:spacing w:before="60" w:after="60" w:line="240" w:lineRule="auto"/>
        <w:rPr>
          <w:color w:val="auto"/>
          <w:sz w:val="20"/>
          <w:szCs w:val="20"/>
        </w:rPr>
      </w:pPr>
    </w:p>
    <w:sectPr w:rsidR="0021442D" w:rsidSect="00547D6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985" w:right="1418" w:bottom="1134" w:left="1418" w:header="567" w:footer="709" w:gutter="0"/>
      <w:cols w:space="720"/>
      <w:docGrid w:linePitch="360" w:charSpace="-245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C4A8E" w14:textId="77777777" w:rsidR="009A3B41" w:rsidRDefault="009A3B41">
      <w:pPr>
        <w:spacing w:line="240" w:lineRule="auto"/>
      </w:pPr>
      <w:r>
        <w:separator/>
      </w:r>
    </w:p>
  </w:endnote>
  <w:endnote w:type="continuationSeparator" w:id="0">
    <w:p w14:paraId="46122CA0" w14:textId="77777777" w:rsidR="009A3B41" w:rsidRDefault="009A3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464">
    <w:altName w:val="Calibri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A2CC3A" w14:textId="1D6726B7" w:rsidR="000C0D78" w:rsidRPr="00F45726" w:rsidRDefault="00377BAF">
    <w:pPr>
      <w:pStyle w:val="Fuzeile"/>
    </w:pPr>
    <w:r w:rsidRPr="00F45726">
      <w:t xml:space="preserve">Stand: </w:t>
    </w:r>
    <w:r w:rsidR="00B94B64">
      <w:t>Januar</w:t>
    </w:r>
    <w:r w:rsidR="00D72D3D">
      <w:t xml:space="preserve"> 202</w:t>
    </w:r>
    <w:r w:rsidR="00B94B64">
      <w:t>2</w:t>
    </w:r>
    <w:r w:rsidR="00D60326" w:rsidRPr="00F45726">
      <w:tab/>
    </w:r>
    <w:r w:rsidR="00547D66" w:rsidRPr="00F45726">
      <w:tab/>
    </w:r>
    <w:r w:rsidRPr="00F45726">
      <w:t xml:space="preserve">Seite </w:t>
    </w:r>
    <w:r>
      <w:fldChar w:fldCharType="begin"/>
    </w:r>
    <w:r w:rsidRPr="00F45726">
      <w:instrText xml:space="preserve"> PAGE </w:instrText>
    </w:r>
    <w:r>
      <w:fldChar w:fldCharType="separate"/>
    </w:r>
    <w:r w:rsidR="00CD4E27">
      <w:rPr>
        <w:noProof/>
      </w:rPr>
      <w:t>4</w:t>
    </w:r>
    <w:r>
      <w:fldChar w:fldCharType="end"/>
    </w:r>
    <w:r w:rsidRPr="00F45726">
      <w:t xml:space="preserve"> von </w:t>
    </w:r>
    <w:r>
      <w:fldChar w:fldCharType="begin"/>
    </w:r>
    <w:r w:rsidRPr="00F45726">
      <w:instrText xml:space="preserve"> NUMPAGES \* ARABIC </w:instrText>
    </w:r>
    <w:r>
      <w:fldChar w:fldCharType="separate"/>
    </w:r>
    <w:r w:rsidR="00CD4E27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6BBEB9" w14:textId="3259EC32" w:rsidR="00D60326" w:rsidRDefault="00D60326">
    <w:pPr>
      <w:pStyle w:val="Fuzeile"/>
    </w:pPr>
    <w:r>
      <w:t xml:space="preserve">Bachelor in Business </w:t>
    </w:r>
    <w:r w:rsidR="00547D66">
      <w:t>Communications</w:t>
    </w:r>
    <w:r>
      <w:tab/>
      <w:t xml:space="preserve">Seite </w:t>
    </w:r>
    <w:r>
      <w:fldChar w:fldCharType="begin"/>
    </w:r>
    <w:r>
      <w:instrText xml:space="preserve"> PAGE </w:instrText>
    </w:r>
    <w:r>
      <w:fldChar w:fldCharType="separate"/>
    </w:r>
    <w:r w:rsidR="00547D66">
      <w:rPr>
        <w:noProof/>
      </w:rPr>
      <w:t>1</w:t>
    </w:r>
    <w:r>
      <w:fldChar w:fldCharType="end"/>
    </w:r>
    <w:r>
      <w:t xml:space="preserve"> von </w:t>
    </w:r>
    <w:r w:rsidR="00073EF6">
      <w:rPr>
        <w:noProof/>
      </w:rPr>
      <w:fldChar w:fldCharType="begin"/>
    </w:r>
    <w:r w:rsidR="00073EF6">
      <w:rPr>
        <w:noProof/>
      </w:rPr>
      <w:instrText xml:space="preserve"> NUMPAGES \* ARABIC </w:instrText>
    </w:r>
    <w:r w:rsidR="00073EF6">
      <w:rPr>
        <w:noProof/>
      </w:rPr>
      <w:fldChar w:fldCharType="separate"/>
    </w:r>
    <w:r w:rsidR="00CD4E27">
      <w:rPr>
        <w:noProof/>
      </w:rPr>
      <w:t>4</w:t>
    </w:r>
    <w:r w:rsidR="00073EF6">
      <w:rPr>
        <w:noProof/>
      </w:rPr>
      <w:fldChar w:fldCharType="end"/>
    </w:r>
    <w:r>
      <w:tab/>
      <w:t>Stand: März 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EA18C8" w14:textId="77777777" w:rsidR="009A3B41" w:rsidRDefault="009A3B41">
      <w:pPr>
        <w:spacing w:line="240" w:lineRule="auto"/>
      </w:pPr>
      <w:r>
        <w:separator/>
      </w:r>
    </w:p>
  </w:footnote>
  <w:footnote w:type="continuationSeparator" w:id="0">
    <w:p w14:paraId="299D5F91" w14:textId="77777777" w:rsidR="009A3B41" w:rsidRDefault="009A3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BC4CBE" w14:textId="77777777" w:rsidR="00B94B64" w:rsidRDefault="00B94B64" w:rsidP="00446664">
    <w:pPr>
      <w:pStyle w:val="Kopfzeile"/>
      <w:tabs>
        <w:tab w:val="clear" w:pos="9072"/>
      </w:tabs>
      <w:ind w:right="-569"/>
      <w:jc w:val="right"/>
    </w:pPr>
    <w:r>
      <w:rPr>
        <w:noProof/>
        <w:lang w:eastAsia="de-CH"/>
      </w:rPr>
      <w:drawing>
        <wp:anchor distT="0" distB="0" distL="114300" distR="114300" simplePos="0" relativeHeight="251659264" behindDoc="1" locked="0" layoutInCell="1" allowOverlap="1" wp14:anchorId="28FDA1DE" wp14:editId="253779EC">
          <wp:simplePos x="0" y="0"/>
          <wp:positionH relativeFrom="page">
            <wp:posOffset>5814695</wp:posOffset>
          </wp:positionH>
          <wp:positionV relativeFrom="page">
            <wp:posOffset>306070</wp:posOffset>
          </wp:positionV>
          <wp:extent cx="1260000" cy="7056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HWZ-offic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0000" cy="705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D910CF" w14:textId="77777777" w:rsidR="00B94B64" w:rsidRPr="00446664" w:rsidRDefault="00B94B64" w:rsidP="00446664">
    <w:pPr>
      <w:pStyle w:val="Kopfzeile"/>
    </w:pPr>
  </w:p>
  <w:p w14:paraId="70668B5F" w14:textId="77777777" w:rsidR="00B94B64" w:rsidRDefault="00B94B64" w:rsidP="003E142E">
    <w:pPr>
      <w:pStyle w:val="Kopfzeile"/>
      <w:tabs>
        <w:tab w:val="clear" w:pos="9072"/>
      </w:tabs>
      <w:ind w:right="-569"/>
      <w:jc w:val="right"/>
    </w:pPr>
  </w:p>
  <w:p w14:paraId="2605CA20" w14:textId="77777777" w:rsidR="00D60326" w:rsidRDefault="00D6032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6E0D79" w14:textId="1D3EEE0E" w:rsidR="00D60326" w:rsidRDefault="00511705">
    <w:pPr>
      <w:pStyle w:val="Kopfzeile"/>
      <w:tabs>
        <w:tab w:val="left" w:pos="6705"/>
      </w:tabs>
    </w:pPr>
    <w:r>
      <w:rPr>
        <w:noProof/>
        <w:lang w:eastAsia="de-CH"/>
      </w:rPr>
      <w:drawing>
        <wp:anchor distT="0" distB="0" distL="114935" distR="123190" simplePos="0" relativeHeight="251657216" behindDoc="0" locked="0" layoutInCell="1" allowOverlap="1" wp14:anchorId="09278D72" wp14:editId="2B8EB83E">
          <wp:simplePos x="0" y="0"/>
          <wp:positionH relativeFrom="column">
            <wp:posOffset>1861820</wp:posOffset>
          </wp:positionH>
          <wp:positionV relativeFrom="paragraph">
            <wp:posOffset>-57785</wp:posOffset>
          </wp:positionV>
          <wp:extent cx="1660525" cy="717550"/>
          <wp:effectExtent l="0" t="0" r="0" b="0"/>
          <wp:wrapTight wrapText="bothSides">
            <wp:wrapPolygon edited="0">
              <wp:start x="3469" y="0"/>
              <wp:lineTo x="3469" y="9175"/>
              <wp:lineTo x="0" y="14910"/>
              <wp:lineTo x="0" y="17777"/>
              <wp:lineTo x="6938" y="18924"/>
              <wp:lineTo x="6938" y="21218"/>
              <wp:lineTo x="14125" y="21218"/>
              <wp:lineTo x="21311" y="17777"/>
              <wp:lineTo x="21311" y="14336"/>
              <wp:lineTo x="17842" y="9175"/>
              <wp:lineTo x="17842" y="0"/>
              <wp:lineTo x="3469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525" cy="71755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07DC6E" w14:textId="77777777" w:rsidR="00D60326" w:rsidRDefault="00D60326">
    <w:pPr>
      <w:pStyle w:val="Kopfzeile"/>
    </w:pPr>
  </w:p>
  <w:p w14:paraId="60A0635E" w14:textId="77777777" w:rsidR="00D60326" w:rsidRDefault="00D6032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lowerRoman"/>
      <w:pStyle w:val="berschrift9"/>
      <w:lvlText w:val=".%9"/>
      <w:lvlJc w:val="right"/>
      <w:pPr>
        <w:tabs>
          <w:tab w:val="num" w:pos="0"/>
        </w:tabs>
        <w:ind w:left="1584" w:hanging="14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caps w:val="0"/>
        <w:smallCaps w:val="0"/>
        <w:color w:val="00000A"/>
        <w:spacing w:val="0"/>
        <w:kern w:val="1"/>
        <w:sz w:val="20"/>
        <w:szCs w:val="20"/>
        <w:lang w:val="de-CH" w:eastAsia="de-DE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 w:cs="Symbol"/>
        <w:b/>
        <w:color w:val="00000A"/>
        <w:kern w:val="1"/>
        <w:sz w:val="20"/>
        <w:szCs w:val="20"/>
        <w:lang w:val="de-CH" w:eastAsia="en-US" w:bidi="ar-SA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b/>
        <w:lang w:val="de-DE" w:eastAsia="de-D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Cs w:val="22"/>
        <w:lang w:val="de-CH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Cs w:val="22"/>
        <w:lang w:val="de-CH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Cs w:val="22"/>
        <w:lang w:val="de-CH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6" w15:restartNumberingAfterBreak="0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7" w15:restartNumberingAfterBreak="0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lang w:val="de-DE" w:eastAsia="de-DE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lang w:val="de-DE" w:eastAsia="de-DE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lang w:val="de-DE" w:eastAsia="de-DE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0" w15:restartNumberingAfterBreak="0">
    <w:nsid w:val="0000001F"/>
    <w:multiLevelType w:val="multilevel"/>
    <w:tmpl w:val="0000001F"/>
    <w:name w:val="WW8Num31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bullet"/>
      <w:lvlText w:val=""/>
      <w:lvlJc w:val="left"/>
      <w:pPr>
        <w:tabs>
          <w:tab w:val="num" w:pos="781"/>
        </w:tabs>
        <w:ind w:left="781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1"/>
        </w:tabs>
        <w:ind w:left="1141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1"/>
        </w:tabs>
        <w:ind w:left="1501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1"/>
        </w:tabs>
        <w:ind w:left="1861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1"/>
        </w:tabs>
        <w:ind w:left="2221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1"/>
        </w:tabs>
        <w:ind w:left="2581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1"/>
        </w:tabs>
        <w:ind w:left="2941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1"/>
        </w:tabs>
        <w:ind w:left="3301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1"/>
        </w:tabs>
        <w:ind w:left="3661" w:hanging="360"/>
      </w:pPr>
      <w:rPr>
        <w:rFonts w:ascii="OpenSymbol" w:hAnsi="OpenSymbol" w:cs="OpenSymbol"/>
      </w:rPr>
    </w:lvl>
  </w:abstractNum>
  <w:abstractNum w:abstractNumId="37" w15:restartNumberingAfterBreak="0">
    <w:nsid w:val="04C06E1A"/>
    <w:multiLevelType w:val="hybridMultilevel"/>
    <w:tmpl w:val="30AED1B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10DB52CC"/>
    <w:multiLevelType w:val="hybridMultilevel"/>
    <w:tmpl w:val="00BC7BB4"/>
    <w:lvl w:ilvl="0" w:tplc="8780B17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0DB2A1C"/>
    <w:multiLevelType w:val="hybridMultilevel"/>
    <w:tmpl w:val="49023DF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90A6A97"/>
    <w:multiLevelType w:val="hybridMultilevel"/>
    <w:tmpl w:val="3F36838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3C7B0BB8"/>
    <w:multiLevelType w:val="hybridMultilevel"/>
    <w:tmpl w:val="99200E3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3E173D5C"/>
    <w:multiLevelType w:val="hybridMultilevel"/>
    <w:tmpl w:val="72CA248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588E09D3"/>
    <w:multiLevelType w:val="hybridMultilevel"/>
    <w:tmpl w:val="5A3875A0"/>
    <w:lvl w:ilvl="0" w:tplc="23E0B50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A30660"/>
    <w:multiLevelType w:val="hybridMultilevel"/>
    <w:tmpl w:val="6E5ACC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64EA41D1"/>
    <w:multiLevelType w:val="hybridMultilevel"/>
    <w:tmpl w:val="A4CCAF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3DD2DED"/>
    <w:multiLevelType w:val="hybridMultilevel"/>
    <w:tmpl w:val="27FEC736"/>
    <w:lvl w:ilvl="0" w:tplc="08070001">
      <w:start w:val="1"/>
      <w:numFmt w:val="bullet"/>
      <w:lvlText w:val=""/>
      <w:lvlJc w:val="left"/>
      <w:pPr>
        <w:ind w:left="512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23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5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7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</w:abstractNum>
  <w:abstractNum w:abstractNumId="47" w15:restartNumberingAfterBreak="0">
    <w:nsid w:val="77A71EE5"/>
    <w:multiLevelType w:val="hybridMultilevel"/>
    <w:tmpl w:val="F7A89D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982CC9"/>
    <w:multiLevelType w:val="hybridMultilevel"/>
    <w:tmpl w:val="430C8B6A"/>
    <w:lvl w:ilvl="0" w:tplc="1A904820">
      <w:numFmt w:val="bullet"/>
      <w:lvlText w:val="-"/>
      <w:lvlJc w:val="left"/>
      <w:pPr>
        <w:ind w:left="522" w:hanging="360"/>
      </w:pPr>
      <w:rPr>
        <w:rFonts w:ascii="Arial" w:eastAsia="Arial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49" w15:restartNumberingAfterBreak="0">
    <w:nsid w:val="7B083D17"/>
    <w:multiLevelType w:val="hybridMultilevel"/>
    <w:tmpl w:val="A7DE90A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43"/>
  </w:num>
  <w:num w:numId="39">
    <w:abstractNumId w:val="48"/>
  </w:num>
  <w:num w:numId="40">
    <w:abstractNumId w:val="38"/>
  </w:num>
  <w:num w:numId="41">
    <w:abstractNumId w:val="46"/>
  </w:num>
  <w:num w:numId="42">
    <w:abstractNumId w:val="49"/>
  </w:num>
  <w:num w:numId="43">
    <w:abstractNumId w:val="47"/>
  </w:num>
  <w:num w:numId="44">
    <w:abstractNumId w:val="45"/>
  </w:num>
  <w:num w:numId="45">
    <w:abstractNumId w:val="37"/>
  </w:num>
  <w:num w:numId="46">
    <w:abstractNumId w:val="42"/>
  </w:num>
  <w:num w:numId="47">
    <w:abstractNumId w:val="40"/>
  </w:num>
  <w:num w:numId="48">
    <w:abstractNumId w:val="39"/>
  </w:num>
  <w:num w:numId="49">
    <w:abstractNumId w:val="44"/>
  </w:num>
  <w:num w:numId="5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A80"/>
    <w:rsid w:val="00001302"/>
    <w:rsid w:val="00007A09"/>
    <w:rsid w:val="0001545F"/>
    <w:rsid w:val="000312DE"/>
    <w:rsid w:val="000410BA"/>
    <w:rsid w:val="000509D6"/>
    <w:rsid w:val="000557D7"/>
    <w:rsid w:val="00065F03"/>
    <w:rsid w:val="00073EF6"/>
    <w:rsid w:val="00091647"/>
    <w:rsid w:val="00097D95"/>
    <w:rsid w:val="000C0D78"/>
    <w:rsid w:val="000F56CB"/>
    <w:rsid w:val="001130E6"/>
    <w:rsid w:val="00130AFA"/>
    <w:rsid w:val="00130C13"/>
    <w:rsid w:val="00131B58"/>
    <w:rsid w:val="00132926"/>
    <w:rsid w:val="00150AF0"/>
    <w:rsid w:val="001673DC"/>
    <w:rsid w:val="00177A64"/>
    <w:rsid w:val="00182CA2"/>
    <w:rsid w:val="001F6308"/>
    <w:rsid w:val="00206C71"/>
    <w:rsid w:val="0021442D"/>
    <w:rsid w:val="0022512C"/>
    <w:rsid w:val="00252E21"/>
    <w:rsid w:val="00292936"/>
    <w:rsid w:val="002A6E1B"/>
    <w:rsid w:val="002B2D34"/>
    <w:rsid w:val="00310805"/>
    <w:rsid w:val="00312021"/>
    <w:rsid w:val="0032687D"/>
    <w:rsid w:val="003348F0"/>
    <w:rsid w:val="00336515"/>
    <w:rsid w:val="00377BAF"/>
    <w:rsid w:val="003809D4"/>
    <w:rsid w:val="003873A6"/>
    <w:rsid w:val="003A3D16"/>
    <w:rsid w:val="003B1E28"/>
    <w:rsid w:val="003B21BA"/>
    <w:rsid w:val="003F762A"/>
    <w:rsid w:val="004207E4"/>
    <w:rsid w:val="004319A5"/>
    <w:rsid w:val="00441851"/>
    <w:rsid w:val="004562BD"/>
    <w:rsid w:val="00471BAE"/>
    <w:rsid w:val="004A55FC"/>
    <w:rsid w:val="004C29C7"/>
    <w:rsid w:val="00511705"/>
    <w:rsid w:val="00547D66"/>
    <w:rsid w:val="005601D1"/>
    <w:rsid w:val="00575D19"/>
    <w:rsid w:val="00582F94"/>
    <w:rsid w:val="005877B5"/>
    <w:rsid w:val="00590E9A"/>
    <w:rsid w:val="005C24CE"/>
    <w:rsid w:val="005D551C"/>
    <w:rsid w:val="00600DDB"/>
    <w:rsid w:val="00614BDF"/>
    <w:rsid w:val="006260B6"/>
    <w:rsid w:val="00632766"/>
    <w:rsid w:val="00650626"/>
    <w:rsid w:val="00666725"/>
    <w:rsid w:val="006722D2"/>
    <w:rsid w:val="006C50C7"/>
    <w:rsid w:val="006D03C4"/>
    <w:rsid w:val="006D7F0B"/>
    <w:rsid w:val="006E3850"/>
    <w:rsid w:val="006F511F"/>
    <w:rsid w:val="0071099B"/>
    <w:rsid w:val="00745A80"/>
    <w:rsid w:val="007846A4"/>
    <w:rsid w:val="007A6E45"/>
    <w:rsid w:val="007D630B"/>
    <w:rsid w:val="007E3637"/>
    <w:rsid w:val="007E576F"/>
    <w:rsid w:val="00802805"/>
    <w:rsid w:val="00854147"/>
    <w:rsid w:val="00854CD2"/>
    <w:rsid w:val="00870F8B"/>
    <w:rsid w:val="00881C1D"/>
    <w:rsid w:val="008A5DD0"/>
    <w:rsid w:val="008F5D6C"/>
    <w:rsid w:val="008F6761"/>
    <w:rsid w:val="00902D56"/>
    <w:rsid w:val="009157E4"/>
    <w:rsid w:val="00951AE3"/>
    <w:rsid w:val="009A2455"/>
    <w:rsid w:val="009A3B41"/>
    <w:rsid w:val="009D049D"/>
    <w:rsid w:val="009D0D64"/>
    <w:rsid w:val="009E3C7E"/>
    <w:rsid w:val="009E5051"/>
    <w:rsid w:val="009F5B42"/>
    <w:rsid w:val="00A360F6"/>
    <w:rsid w:val="00A4733D"/>
    <w:rsid w:val="00A528A2"/>
    <w:rsid w:val="00A70106"/>
    <w:rsid w:val="00A8025B"/>
    <w:rsid w:val="00AB5DCD"/>
    <w:rsid w:val="00AC46EB"/>
    <w:rsid w:val="00AE2032"/>
    <w:rsid w:val="00AE2140"/>
    <w:rsid w:val="00B03496"/>
    <w:rsid w:val="00B539F5"/>
    <w:rsid w:val="00B82F5D"/>
    <w:rsid w:val="00B86F55"/>
    <w:rsid w:val="00B94B64"/>
    <w:rsid w:val="00B95F2B"/>
    <w:rsid w:val="00B97426"/>
    <w:rsid w:val="00BC6A93"/>
    <w:rsid w:val="00BD6B0A"/>
    <w:rsid w:val="00C1073D"/>
    <w:rsid w:val="00C200FB"/>
    <w:rsid w:val="00C23E98"/>
    <w:rsid w:val="00C43748"/>
    <w:rsid w:val="00C76E1E"/>
    <w:rsid w:val="00C80103"/>
    <w:rsid w:val="00C87C93"/>
    <w:rsid w:val="00CA37BC"/>
    <w:rsid w:val="00CA74E1"/>
    <w:rsid w:val="00CD4E27"/>
    <w:rsid w:val="00CE1C38"/>
    <w:rsid w:val="00CE45A0"/>
    <w:rsid w:val="00CF2035"/>
    <w:rsid w:val="00D533AC"/>
    <w:rsid w:val="00D55657"/>
    <w:rsid w:val="00D60326"/>
    <w:rsid w:val="00D64CC1"/>
    <w:rsid w:val="00D6635F"/>
    <w:rsid w:val="00D72D3D"/>
    <w:rsid w:val="00D80D8A"/>
    <w:rsid w:val="00D840ED"/>
    <w:rsid w:val="00DA0A8A"/>
    <w:rsid w:val="00DA4B05"/>
    <w:rsid w:val="00DA5241"/>
    <w:rsid w:val="00DE13A8"/>
    <w:rsid w:val="00DF2B96"/>
    <w:rsid w:val="00E00318"/>
    <w:rsid w:val="00E02C11"/>
    <w:rsid w:val="00E13C74"/>
    <w:rsid w:val="00E27A14"/>
    <w:rsid w:val="00E46B43"/>
    <w:rsid w:val="00E63EDF"/>
    <w:rsid w:val="00E7264D"/>
    <w:rsid w:val="00E82548"/>
    <w:rsid w:val="00EB332E"/>
    <w:rsid w:val="00EB467A"/>
    <w:rsid w:val="00EB5D25"/>
    <w:rsid w:val="00EC7AD4"/>
    <w:rsid w:val="00F20130"/>
    <w:rsid w:val="00F25B1C"/>
    <w:rsid w:val="00F364EC"/>
    <w:rsid w:val="00F45726"/>
    <w:rsid w:val="00F929B2"/>
    <w:rsid w:val="00FA475D"/>
    <w:rsid w:val="00FD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oNotEmbedSmartTags/>
  <w:decimalSymbol w:val="."/>
  <w:listSeparator w:val=";"/>
  <w14:docId w14:val="79867195"/>
  <w15:chartTrackingRefBased/>
  <w15:docId w15:val="{AA6B20D6-5FB8-4AFA-BC88-18E17C223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uppressAutoHyphens/>
      <w:spacing w:line="276" w:lineRule="auto"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berschrift1">
    <w:name w:val="heading 1"/>
    <w:basedOn w:val="Standard"/>
    <w:next w:val="Standard"/>
    <w:qFormat/>
    <w:pPr>
      <w:spacing w:before="480" w:after="240"/>
      <w:outlineLvl w:val="0"/>
    </w:pPr>
    <w:rPr>
      <w:rFonts w:eastAsia="font464"/>
      <w:b/>
      <w:bCs/>
      <w:sz w:val="40"/>
      <w:szCs w:val="28"/>
    </w:rPr>
  </w:style>
  <w:style w:type="paragraph" w:styleId="berschrift2">
    <w:name w:val="heading 2"/>
    <w:basedOn w:val="Standard"/>
    <w:next w:val="Standard"/>
    <w:qFormat/>
    <w:pPr>
      <w:keepNext/>
      <w:keepLines/>
      <w:spacing w:before="240"/>
      <w:outlineLvl w:val="1"/>
    </w:pPr>
    <w:rPr>
      <w:rFonts w:eastAsia="font464"/>
      <w:b/>
      <w:bCs/>
      <w:sz w:val="32"/>
      <w:szCs w:val="26"/>
    </w:rPr>
  </w:style>
  <w:style w:type="paragraph" w:styleId="berschrift3">
    <w:name w:val="heading 3"/>
    <w:basedOn w:val="Standard"/>
    <w:next w:val="Standard"/>
    <w:qFormat/>
    <w:pPr>
      <w:keepNext/>
      <w:keepLines/>
      <w:spacing w:before="200"/>
      <w:outlineLvl w:val="2"/>
    </w:pPr>
    <w:rPr>
      <w:rFonts w:eastAsia="font464"/>
      <w:b/>
      <w:bCs/>
      <w:sz w:val="28"/>
    </w:rPr>
  </w:style>
  <w:style w:type="paragraph" w:styleId="berschrift4">
    <w:name w:val="heading 4"/>
    <w:basedOn w:val="Standard"/>
    <w:next w:val="Standard"/>
    <w:qFormat/>
    <w:pPr>
      <w:keepNext/>
      <w:keepLines/>
      <w:spacing w:before="200"/>
      <w:outlineLvl w:val="3"/>
    </w:pPr>
    <w:rPr>
      <w:rFonts w:eastAsia="font464"/>
      <w:b/>
      <w:bCs/>
      <w:iCs/>
      <w:sz w:val="24"/>
    </w:rPr>
  </w:style>
  <w:style w:type="paragraph" w:styleId="berschrift5">
    <w:name w:val="heading 5"/>
    <w:basedOn w:val="Standard"/>
    <w:next w:val="Standard"/>
    <w:qFormat/>
    <w:pPr>
      <w:keepNext/>
      <w:keepLines/>
      <w:spacing w:before="200"/>
      <w:outlineLvl w:val="4"/>
    </w:pPr>
    <w:rPr>
      <w:rFonts w:eastAsia="font464"/>
      <w:b/>
      <w:lang w:val="en-GB"/>
    </w:rPr>
  </w:style>
  <w:style w:type="paragraph" w:styleId="berschrift6">
    <w:name w:val="heading 6"/>
    <w:basedOn w:val="Standard"/>
    <w:next w:val="Standard"/>
    <w:qFormat/>
    <w:pPr>
      <w:keepNext/>
      <w:keepLines/>
      <w:spacing w:before="200"/>
      <w:outlineLvl w:val="5"/>
    </w:pPr>
    <w:rPr>
      <w:rFonts w:eastAsia="font464"/>
      <w:b/>
      <w:iCs/>
    </w:rPr>
  </w:style>
  <w:style w:type="paragraph" w:styleId="berschrift7">
    <w:name w:val="heading 7"/>
    <w:basedOn w:val="Standard"/>
    <w:next w:val="Standard"/>
    <w:qFormat/>
    <w:pPr>
      <w:keepNext/>
      <w:keepLines/>
      <w:spacing w:before="200"/>
      <w:outlineLvl w:val="6"/>
    </w:pPr>
    <w:rPr>
      <w:rFonts w:eastAsia="font464"/>
      <w:iCs/>
      <w:color w:val="404040"/>
    </w:rPr>
  </w:style>
  <w:style w:type="paragraph" w:styleId="berschrift9">
    <w:name w:val="heading 9"/>
    <w:basedOn w:val="Standard"/>
    <w:next w:val="Standard"/>
    <w:qFormat/>
    <w:pPr>
      <w:keepNext/>
      <w:keepLines/>
      <w:numPr>
        <w:ilvl w:val="8"/>
        <w:numId w:val="1"/>
      </w:numPr>
      <w:spacing w:before="200"/>
      <w:outlineLvl w:val="8"/>
    </w:pPr>
    <w:rPr>
      <w:rFonts w:eastAsia="font464"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  <w:caps w:val="0"/>
      <w:smallCaps w:val="0"/>
      <w:color w:val="00000A"/>
      <w:spacing w:val="0"/>
      <w:kern w:val="1"/>
      <w:sz w:val="20"/>
      <w:szCs w:val="20"/>
      <w:lang w:val="de-CH" w:eastAsia="de-DE" w:bidi="ar-SA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b/>
      <w:color w:val="00000A"/>
      <w:kern w:val="1"/>
      <w:sz w:val="20"/>
      <w:szCs w:val="20"/>
      <w:lang w:val="de-CH" w:eastAsia="en-US" w:bidi="ar-SA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4z0">
    <w:name w:val="WW8Num4z0"/>
    <w:rPr>
      <w:rFonts w:ascii="Symbol" w:hAnsi="Symbol" w:cs="Symbol"/>
      <w:sz w:val="20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  <w:rPr>
      <w:rFonts w:ascii="Symbol" w:hAnsi="Symbol" w:cs="Symbol"/>
      <w:b/>
      <w:lang w:val="de-DE" w:eastAsia="de-DE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5z3">
    <w:name w:val="WW8Num5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OpenSymbol"/>
      <w:lang w:val="de-DE" w:eastAsia="de-DE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  <w:szCs w:val="22"/>
      <w:lang w:val="de-CH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OpenSymbol"/>
      <w:lang w:val="de-DE" w:eastAsia="de-DE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  <w:lang w:val="de-DE" w:eastAsia="de-DE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 w:cs="OpenSymbol"/>
    </w:rPr>
  </w:style>
  <w:style w:type="character" w:customStyle="1" w:styleId="WW8Num11z1">
    <w:name w:val="WW8Num11z1"/>
    <w:rPr>
      <w:rFonts w:ascii="OpenSymbol" w:hAnsi="OpenSymbol" w:cs="OpenSymbol"/>
    </w:rPr>
  </w:style>
  <w:style w:type="character" w:customStyle="1" w:styleId="WW8Num12z0">
    <w:name w:val="WW8Num12z0"/>
    <w:rPr>
      <w:rFonts w:ascii="Symbol" w:hAnsi="Symbol" w:cs="OpenSymbol"/>
      <w:lang w:val="de-DE" w:eastAsia="de-DE"/>
    </w:rPr>
  </w:style>
  <w:style w:type="character" w:customStyle="1" w:styleId="WW8Num12z1">
    <w:name w:val="WW8Num12z1"/>
    <w:rPr>
      <w:rFonts w:ascii="OpenSymbol" w:hAnsi="OpenSymbol" w:cs="OpenSymbol"/>
    </w:rPr>
  </w:style>
  <w:style w:type="character" w:customStyle="1" w:styleId="WW8Num13z0">
    <w:name w:val="WW8Num13z0"/>
    <w:rPr>
      <w:rFonts w:ascii="Symbol" w:hAnsi="Symbol" w:cs="OpenSymbol"/>
      <w:lang w:val="de-DE" w:eastAsia="de-DE"/>
    </w:rPr>
  </w:style>
  <w:style w:type="character" w:customStyle="1" w:styleId="WW8Num13z1">
    <w:name w:val="WW8Num13z1"/>
    <w:rPr>
      <w:rFonts w:ascii="OpenSymbol" w:hAnsi="OpenSymbol" w:cs="OpenSymbol"/>
    </w:rPr>
  </w:style>
  <w:style w:type="character" w:customStyle="1" w:styleId="WW8Num14z0">
    <w:name w:val="WW8Num14z0"/>
    <w:rPr>
      <w:rFonts w:ascii="Symbol" w:hAnsi="Symbol" w:cs="OpenSymbol"/>
    </w:rPr>
  </w:style>
  <w:style w:type="character" w:customStyle="1" w:styleId="WW8Num14z1">
    <w:name w:val="WW8Num14z1"/>
    <w:rPr>
      <w:rFonts w:ascii="OpenSymbol" w:hAnsi="OpenSymbol" w:cs="OpenSymbol"/>
    </w:rPr>
  </w:style>
  <w:style w:type="character" w:customStyle="1" w:styleId="WW8Num15z0">
    <w:name w:val="WW8Num15z0"/>
    <w:rPr>
      <w:rFonts w:ascii="Symbol" w:hAnsi="Symbol" w:cs="OpenSymbol"/>
      <w:lang w:val="de-DE" w:eastAsia="de-DE"/>
    </w:rPr>
  </w:style>
  <w:style w:type="character" w:customStyle="1" w:styleId="WW8Num15z1">
    <w:name w:val="WW8Num15z1"/>
    <w:rPr>
      <w:rFonts w:ascii="OpenSymbol" w:hAnsi="OpenSymbol" w:cs="OpenSymbol"/>
    </w:rPr>
  </w:style>
  <w:style w:type="character" w:customStyle="1" w:styleId="WW8Num16z0">
    <w:name w:val="WW8Num16z0"/>
    <w:rPr>
      <w:rFonts w:ascii="Symbol" w:hAnsi="Symbol" w:cs="OpenSymbol"/>
      <w:lang w:val="de-DE" w:eastAsia="de-DE"/>
    </w:rPr>
  </w:style>
  <w:style w:type="character" w:customStyle="1" w:styleId="WW8Num16z1">
    <w:name w:val="WW8Num16z1"/>
    <w:rPr>
      <w:rFonts w:ascii="OpenSymbol" w:hAnsi="OpenSymbol" w:cs="OpenSymbol"/>
    </w:rPr>
  </w:style>
  <w:style w:type="character" w:customStyle="1" w:styleId="WW8Num17z0">
    <w:name w:val="WW8Num17z0"/>
    <w:rPr>
      <w:rFonts w:ascii="Symbol" w:hAnsi="Symbol" w:cs="OpenSymbol"/>
    </w:rPr>
  </w:style>
  <w:style w:type="character" w:customStyle="1" w:styleId="WW8Num17z1">
    <w:name w:val="WW8Num17z1"/>
    <w:rPr>
      <w:rFonts w:ascii="OpenSymbol" w:hAnsi="OpenSymbol" w:cs="OpenSymbol"/>
    </w:rPr>
  </w:style>
  <w:style w:type="character" w:customStyle="1" w:styleId="WW8Num18z0">
    <w:name w:val="WW8Num18z0"/>
    <w:rPr>
      <w:rFonts w:ascii="Symbol" w:hAnsi="Symbol" w:cs="OpenSymbol"/>
      <w:lang w:val="de-DE" w:eastAsia="de-DE"/>
    </w:rPr>
  </w:style>
  <w:style w:type="character" w:customStyle="1" w:styleId="WW8Num18z1">
    <w:name w:val="WW8Num18z1"/>
    <w:rPr>
      <w:rFonts w:ascii="OpenSymbol" w:hAnsi="OpenSymbol" w:cs="OpenSymbol"/>
    </w:rPr>
  </w:style>
  <w:style w:type="character" w:customStyle="1" w:styleId="WW8Num19z0">
    <w:name w:val="WW8Num19z0"/>
    <w:rPr>
      <w:rFonts w:ascii="Symbol" w:hAnsi="Symbol" w:cs="OpenSymbol"/>
      <w:lang w:val="de-DE" w:eastAsia="de-DE"/>
    </w:rPr>
  </w:style>
  <w:style w:type="character" w:customStyle="1" w:styleId="WW8Num19z1">
    <w:name w:val="WW8Num19z1"/>
    <w:rPr>
      <w:rFonts w:ascii="OpenSymbol" w:hAnsi="OpenSymbol" w:cs="OpenSymbol"/>
    </w:rPr>
  </w:style>
  <w:style w:type="character" w:customStyle="1" w:styleId="WW8Num20z0">
    <w:name w:val="WW8Num20z0"/>
    <w:rPr>
      <w:rFonts w:ascii="Symbol" w:hAnsi="Symbol" w:cs="OpenSymbol"/>
      <w:lang w:val="de-DE" w:eastAsia="de-DE"/>
    </w:rPr>
  </w:style>
  <w:style w:type="character" w:customStyle="1" w:styleId="WW8Num20z1">
    <w:name w:val="WW8Num20z1"/>
    <w:rPr>
      <w:rFonts w:ascii="OpenSymbol" w:hAnsi="OpenSymbol" w:cs="OpenSymbol"/>
    </w:rPr>
  </w:style>
  <w:style w:type="character" w:customStyle="1" w:styleId="WW8Num21z0">
    <w:name w:val="WW8Num21z0"/>
    <w:rPr>
      <w:rFonts w:ascii="Symbol" w:hAnsi="Symbol" w:cs="OpenSymbol"/>
      <w:lang w:val="de-DE" w:eastAsia="de-DE"/>
    </w:rPr>
  </w:style>
  <w:style w:type="character" w:customStyle="1" w:styleId="WW8Num21z1">
    <w:name w:val="WW8Num21z1"/>
    <w:rPr>
      <w:rFonts w:ascii="OpenSymbol" w:hAnsi="OpenSymbol" w:cs="OpenSymbol"/>
    </w:rPr>
  </w:style>
  <w:style w:type="character" w:customStyle="1" w:styleId="WW8Num22z0">
    <w:name w:val="WW8Num22z0"/>
    <w:rPr>
      <w:rFonts w:ascii="Symbol" w:hAnsi="Symbol" w:cs="OpenSymbol"/>
      <w:lang w:val="de-DE" w:eastAsia="de-DE"/>
    </w:rPr>
  </w:style>
  <w:style w:type="character" w:customStyle="1" w:styleId="WW8Num22z1">
    <w:name w:val="WW8Num22z1"/>
    <w:rPr>
      <w:rFonts w:ascii="OpenSymbol" w:hAnsi="OpenSymbol" w:cs="OpenSymbol"/>
    </w:rPr>
  </w:style>
  <w:style w:type="character" w:customStyle="1" w:styleId="WW8Num23z0">
    <w:name w:val="WW8Num23z0"/>
    <w:rPr>
      <w:rFonts w:ascii="Symbol" w:hAnsi="Symbol" w:cs="OpenSymbol"/>
    </w:rPr>
  </w:style>
  <w:style w:type="character" w:customStyle="1" w:styleId="WW8Num23z1">
    <w:name w:val="WW8Num23z1"/>
    <w:rPr>
      <w:rFonts w:ascii="OpenSymbol" w:hAnsi="OpenSymbol" w:cs="OpenSymbol"/>
    </w:rPr>
  </w:style>
  <w:style w:type="character" w:customStyle="1" w:styleId="WW8Num24z0">
    <w:name w:val="WW8Num24z0"/>
    <w:rPr>
      <w:rFonts w:ascii="Symbol" w:hAnsi="Symbol" w:cs="OpenSymbol"/>
    </w:rPr>
  </w:style>
  <w:style w:type="character" w:customStyle="1" w:styleId="WW8Num24z1">
    <w:name w:val="WW8Num24z1"/>
    <w:rPr>
      <w:rFonts w:ascii="OpenSymbol" w:hAnsi="OpenSymbol" w:cs="OpenSymbol"/>
    </w:rPr>
  </w:style>
  <w:style w:type="character" w:customStyle="1" w:styleId="WW8Num25z0">
    <w:name w:val="WW8Num25z0"/>
    <w:rPr>
      <w:rFonts w:ascii="Symbol" w:hAnsi="Symbol" w:cs="OpenSymbol"/>
    </w:rPr>
  </w:style>
  <w:style w:type="character" w:customStyle="1" w:styleId="WW8Num25z1">
    <w:name w:val="WW8Num25z1"/>
    <w:rPr>
      <w:rFonts w:ascii="OpenSymbol" w:hAnsi="OpenSymbol" w:cs="OpenSymbol"/>
    </w:rPr>
  </w:style>
  <w:style w:type="character" w:customStyle="1" w:styleId="WW8Num26z0">
    <w:name w:val="WW8Num26z0"/>
    <w:rPr>
      <w:rFonts w:ascii="Symbol" w:hAnsi="Symbol" w:cs="OpenSymbol"/>
    </w:rPr>
  </w:style>
  <w:style w:type="character" w:customStyle="1" w:styleId="WW8Num26z1">
    <w:name w:val="WW8Num26z1"/>
    <w:rPr>
      <w:rFonts w:ascii="OpenSymbol" w:hAnsi="OpenSymbol" w:cs="OpenSymbol"/>
    </w:rPr>
  </w:style>
  <w:style w:type="character" w:customStyle="1" w:styleId="WW8Num27z0">
    <w:name w:val="WW8Num27z0"/>
    <w:rPr>
      <w:rFonts w:ascii="Symbol" w:hAnsi="Symbol" w:cs="OpenSymbol"/>
    </w:rPr>
  </w:style>
  <w:style w:type="character" w:customStyle="1" w:styleId="WW8Num27z1">
    <w:name w:val="WW8Num27z1"/>
    <w:rPr>
      <w:rFonts w:ascii="OpenSymbol" w:hAnsi="OpenSymbol" w:cs="OpenSymbol"/>
    </w:rPr>
  </w:style>
  <w:style w:type="character" w:customStyle="1" w:styleId="WW8Num28z0">
    <w:name w:val="WW8Num28z0"/>
    <w:rPr>
      <w:rFonts w:ascii="Symbol" w:hAnsi="Symbol" w:cs="OpenSymbol"/>
    </w:rPr>
  </w:style>
  <w:style w:type="character" w:customStyle="1" w:styleId="WW8Num28z1">
    <w:name w:val="WW8Num28z1"/>
    <w:rPr>
      <w:rFonts w:ascii="OpenSymbol" w:hAnsi="OpenSymbol" w:cs="OpenSymbol"/>
    </w:rPr>
  </w:style>
  <w:style w:type="character" w:customStyle="1" w:styleId="WW8Num29z0">
    <w:name w:val="WW8Num29z0"/>
    <w:rPr>
      <w:rFonts w:ascii="Symbol" w:hAnsi="Symbol" w:cs="OpenSymbol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0">
    <w:name w:val="WW8Num30z0"/>
    <w:rPr>
      <w:rFonts w:ascii="Symbol" w:hAnsi="Symbol" w:cs="OpenSymbol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8Num31z0">
    <w:name w:val="WW8Num31z0"/>
    <w:rPr>
      <w:rFonts w:ascii="Symbol" w:hAnsi="Symbol" w:cs="OpenSymbol"/>
    </w:rPr>
  </w:style>
  <w:style w:type="character" w:customStyle="1" w:styleId="WW8Num31z1">
    <w:name w:val="WW8Num31z1"/>
    <w:rPr>
      <w:rFonts w:ascii="OpenSymbol" w:hAnsi="OpenSymbol" w:cs="OpenSymbol"/>
    </w:rPr>
  </w:style>
  <w:style w:type="character" w:customStyle="1" w:styleId="WW8Num32z0">
    <w:name w:val="WW8Num32z0"/>
    <w:rPr>
      <w:rFonts w:ascii="Symbol" w:hAnsi="Symbol" w:cs="OpenSymbol"/>
    </w:rPr>
  </w:style>
  <w:style w:type="character" w:customStyle="1" w:styleId="WW8Num32z1">
    <w:name w:val="WW8Num32z1"/>
    <w:rPr>
      <w:rFonts w:ascii="OpenSymbol" w:hAnsi="OpenSymbol" w:cs="OpenSymbol"/>
    </w:rPr>
  </w:style>
  <w:style w:type="character" w:customStyle="1" w:styleId="WW8Num33z0">
    <w:name w:val="WW8Num33z0"/>
    <w:rPr>
      <w:rFonts w:ascii="Symbol" w:hAnsi="Symbol" w:cs="OpenSymbol"/>
    </w:rPr>
  </w:style>
  <w:style w:type="character" w:customStyle="1" w:styleId="WW8Num33z1">
    <w:name w:val="WW8Num33z1"/>
    <w:rPr>
      <w:rFonts w:ascii="OpenSymbol" w:hAnsi="OpenSymbol" w:cs="OpenSymbol"/>
    </w:rPr>
  </w:style>
  <w:style w:type="character" w:customStyle="1" w:styleId="WW8Num34z0">
    <w:name w:val="WW8Num34z0"/>
    <w:rPr>
      <w:rFonts w:ascii="Symbol" w:hAnsi="Symbol" w:cs="OpenSymbol"/>
    </w:rPr>
  </w:style>
  <w:style w:type="character" w:customStyle="1" w:styleId="WW8Num34z1">
    <w:name w:val="WW8Num34z1"/>
    <w:rPr>
      <w:rFonts w:ascii="OpenSymbol" w:hAnsi="OpenSymbol" w:cs="OpenSymbol"/>
    </w:rPr>
  </w:style>
  <w:style w:type="character" w:customStyle="1" w:styleId="WW8Num35z0">
    <w:name w:val="WW8Num35z0"/>
    <w:rPr>
      <w:rFonts w:ascii="Symbol" w:hAnsi="Symbol" w:cs="OpenSymbol"/>
    </w:rPr>
  </w:style>
  <w:style w:type="character" w:customStyle="1" w:styleId="WW8Num35z1">
    <w:name w:val="WW8Num35z1"/>
    <w:rPr>
      <w:rFonts w:ascii="OpenSymbol" w:hAnsi="OpenSymbol" w:cs="OpenSymbol"/>
    </w:rPr>
  </w:style>
  <w:style w:type="character" w:customStyle="1" w:styleId="WW8Num36z0">
    <w:name w:val="WW8Num36z0"/>
    <w:rPr>
      <w:rFonts w:ascii="Symbol" w:hAnsi="Symbol" w:cs="OpenSymbol"/>
    </w:rPr>
  </w:style>
  <w:style w:type="character" w:customStyle="1" w:styleId="WW8Num36z1">
    <w:name w:val="WW8Num36z1"/>
    <w:rPr>
      <w:rFonts w:ascii="OpenSymbol" w:hAnsi="OpenSymbol" w:cs="OpenSymbol"/>
    </w:rPr>
  </w:style>
  <w:style w:type="character" w:customStyle="1" w:styleId="WW8Num37z0">
    <w:name w:val="WW8Num37z0"/>
    <w:rPr>
      <w:rFonts w:ascii="Symbol" w:hAnsi="Symbol" w:cs="OpenSymbol"/>
    </w:rPr>
  </w:style>
  <w:style w:type="character" w:customStyle="1" w:styleId="WW8Num37z1">
    <w:name w:val="WW8Num37z1"/>
    <w:rPr>
      <w:rFonts w:ascii="OpenSymbol" w:hAnsi="OpenSymbol" w:cs="OpenSymbol"/>
    </w:rPr>
  </w:style>
  <w:style w:type="character" w:customStyle="1" w:styleId="Absatz-Standardschriftart1">
    <w:name w:val="Absatz-Standardschriftart1"/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DefaultParagraphFont1">
    <w:name w:val="Default Paragraph Font1"/>
  </w:style>
  <w:style w:type="character" w:customStyle="1" w:styleId="berschrift1Zchn">
    <w:name w:val="Überschrift 1 Zchn"/>
    <w:rPr>
      <w:rFonts w:ascii="Arial" w:eastAsia="font464" w:hAnsi="Arial" w:cs="font464"/>
      <w:b/>
      <w:bCs/>
      <w:sz w:val="40"/>
      <w:szCs w:val="28"/>
    </w:rPr>
  </w:style>
  <w:style w:type="character" w:customStyle="1" w:styleId="berschrift2Zchn">
    <w:name w:val="Überschrift 2 Zchn"/>
    <w:rPr>
      <w:rFonts w:ascii="Arial" w:eastAsia="font464" w:hAnsi="Arial" w:cs="font464"/>
      <w:b/>
      <w:bCs/>
      <w:sz w:val="32"/>
      <w:szCs w:val="26"/>
    </w:rPr>
  </w:style>
  <w:style w:type="character" w:customStyle="1" w:styleId="TitelZchn">
    <w:name w:val="Titel Zchn"/>
    <w:rPr>
      <w:rFonts w:ascii="Arial" w:eastAsia="font464" w:hAnsi="Arial" w:cs="font464"/>
      <w:b/>
      <w:spacing w:val="5"/>
      <w:sz w:val="72"/>
      <w:szCs w:val="52"/>
    </w:rPr>
  </w:style>
  <w:style w:type="character" w:customStyle="1" w:styleId="KopfzeileZchn">
    <w:name w:val="Kopfzeile Zchn"/>
    <w:basedOn w:val="DefaultParagraphFont1"/>
    <w:uiPriority w:val="99"/>
  </w:style>
  <w:style w:type="character" w:customStyle="1" w:styleId="FuzeileZchn">
    <w:name w:val="Fußzeile Zchn"/>
    <w:rPr>
      <w:sz w:val="16"/>
    </w:rPr>
  </w:style>
  <w:style w:type="character" w:customStyle="1" w:styleId="berschrift3Zchn">
    <w:name w:val="Überschrift 3 Zchn"/>
    <w:rPr>
      <w:rFonts w:ascii="Arial" w:eastAsia="font464" w:hAnsi="Arial" w:cs="font464"/>
      <w:b/>
      <w:bCs/>
      <w:sz w:val="28"/>
    </w:rPr>
  </w:style>
  <w:style w:type="character" w:customStyle="1" w:styleId="SprechblasentextZchn">
    <w:name w:val="Sprechblasentext Zchn"/>
    <w:rPr>
      <w:rFonts w:ascii="Tahoma" w:hAnsi="Tahoma" w:cs="Tahoma"/>
      <w:sz w:val="16"/>
      <w:szCs w:val="16"/>
    </w:rPr>
  </w:style>
  <w:style w:type="character" w:styleId="Hyperlink">
    <w:name w:val="Hyperlink"/>
    <w:rPr>
      <w:b w:val="0"/>
      <w:bCs w:val="0"/>
      <w:color w:val="0000FF"/>
      <w:u w:val="single"/>
    </w:rPr>
  </w:style>
  <w:style w:type="character" w:customStyle="1" w:styleId="berschrift4Zchn">
    <w:name w:val="Überschrift 4 Zchn"/>
    <w:rPr>
      <w:rFonts w:ascii="Arial" w:eastAsia="font464" w:hAnsi="Arial" w:cs="font464"/>
      <w:b/>
      <w:bCs/>
      <w:iCs/>
      <w:sz w:val="24"/>
    </w:rPr>
  </w:style>
  <w:style w:type="character" w:customStyle="1" w:styleId="UntertitelZchn">
    <w:name w:val="Untertitel Zchn"/>
    <w:rPr>
      <w:rFonts w:ascii="Arial" w:eastAsia="font464" w:hAnsi="Arial" w:cs="font464"/>
      <w:b/>
      <w:iCs/>
      <w:spacing w:val="15"/>
      <w:sz w:val="32"/>
      <w:szCs w:val="24"/>
    </w:rPr>
  </w:style>
  <w:style w:type="character" w:customStyle="1" w:styleId="SubtleEmphasis1">
    <w:name w:val="Subtle Emphasis1"/>
    <w:rPr>
      <w:rFonts w:ascii="Arial" w:hAnsi="Arial" w:cs="Arial"/>
      <w:i w:val="0"/>
      <w:iCs/>
      <w:color w:val="00000A"/>
      <w:sz w:val="18"/>
    </w:rPr>
  </w:style>
  <w:style w:type="character" w:styleId="Hervorhebung">
    <w:name w:val="Emphasis"/>
    <w:qFormat/>
    <w:rPr>
      <w:i/>
      <w:iCs/>
    </w:rPr>
  </w:style>
  <w:style w:type="character" w:customStyle="1" w:styleId="IntenseEmphasis1">
    <w:name w:val="Intense Emphasis1"/>
    <w:rPr>
      <w:b/>
      <w:bCs/>
      <w:i/>
      <w:iCs/>
      <w:color w:val="003DA1"/>
    </w:rPr>
  </w:style>
  <w:style w:type="character" w:customStyle="1" w:styleId="IntensivesZitatZchn">
    <w:name w:val="Intensives Zitat Zchn"/>
    <w:rPr>
      <w:b/>
      <w:bCs/>
      <w:i/>
      <w:iCs/>
    </w:rPr>
  </w:style>
  <w:style w:type="character" w:customStyle="1" w:styleId="IntenseReference1">
    <w:name w:val="Intense Reference1"/>
    <w:rPr>
      <w:b/>
      <w:bCs/>
      <w:smallCaps/>
      <w:color w:val="00000A"/>
      <w:spacing w:val="5"/>
      <w:u w:val="none"/>
    </w:rPr>
  </w:style>
  <w:style w:type="character" w:customStyle="1" w:styleId="SubtleReference1">
    <w:name w:val="Subtle Reference1"/>
    <w:rPr>
      <w:smallCaps/>
      <w:color w:val="00000A"/>
      <w:u w:val="none"/>
    </w:rPr>
  </w:style>
  <w:style w:type="character" w:customStyle="1" w:styleId="berschrift5Zchn">
    <w:name w:val="Überschrift 5 Zchn"/>
    <w:rPr>
      <w:rFonts w:ascii="Arial" w:eastAsia="font464" w:hAnsi="Arial" w:cs="font464"/>
      <w:b/>
      <w:lang w:val="en-GB"/>
    </w:rPr>
  </w:style>
  <w:style w:type="character" w:customStyle="1" w:styleId="berschrift6Zchn">
    <w:name w:val="Überschrift 6 Zchn"/>
    <w:rPr>
      <w:rFonts w:ascii="Arial" w:eastAsia="font464" w:hAnsi="Arial" w:cs="font464"/>
      <w:b/>
      <w:iCs/>
    </w:rPr>
  </w:style>
  <w:style w:type="character" w:customStyle="1" w:styleId="berschrift9Zchn">
    <w:name w:val="Überschrift 9 Zchn"/>
    <w:rPr>
      <w:rFonts w:ascii="Arial" w:eastAsia="font464" w:hAnsi="Arial" w:cs="font464"/>
      <w:iCs/>
      <w:color w:val="404040"/>
      <w:sz w:val="20"/>
      <w:szCs w:val="20"/>
    </w:rPr>
  </w:style>
  <w:style w:type="character" w:customStyle="1" w:styleId="berschrift7Zchn">
    <w:name w:val="Überschrift 7 Zchn"/>
    <w:rPr>
      <w:rFonts w:ascii="Arial" w:eastAsia="font464" w:hAnsi="Arial" w:cs="font464"/>
      <w:iCs/>
      <w:color w:val="404040"/>
    </w:rPr>
  </w:style>
  <w:style w:type="character" w:customStyle="1" w:styleId="CommentReference1">
    <w:name w:val="Comment Reference1"/>
    <w:rPr>
      <w:sz w:val="16"/>
      <w:szCs w:val="16"/>
    </w:rPr>
  </w:style>
  <w:style w:type="character" w:customStyle="1" w:styleId="KommentartextZchn">
    <w:name w:val="Kommentartext Zchn"/>
    <w:rPr>
      <w:rFonts w:ascii="Times New Roman" w:eastAsia="Times New Roman" w:hAnsi="Times New Roman" w:cs="Times New Roman"/>
      <w:sz w:val="20"/>
      <w:szCs w:val="20"/>
      <w:lang w:val="de-DE"/>
    </w:rPr>
  </w:style>
  <w:style w:type="character" w:customStyle="1" w:styleId="KommentarthemaZchn">
    <w:name w:val="Kommentarthema Zchn"/>
    <w:rPr>
      <w:rFonts w:ascii="Times New Roman" w:eastAsia="Times New Roman" w:hAnsi="Times New Roman" w:cs="Times New Roman"/>
      <w:b/>
      <w:bCs/>
      <w:sz w:val="20"/>
      <w:szCs w:val="20"/>
      <w:lang w:val="de-D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ascii="Arial" w:eastAsia="Times New Roman" w:hAnsi="Arial" w:cs="Arial"/>
      <w:b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ListLabel50">
    <w:name w:val="ListLabel 50"/>
    <w:rPr>
      <w:rFonts w:cs="Courier New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Courier New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Courier New"/>
    </w:rPr>
  </w:style>
  <w:style w:type="character" w:customStyle="1" w:styleId="ListLabel56">
    <w:name w:val="ListLabel 56"/>
    <w:rPr>
      <w:rFonts w:ascii="Arial" w:hAnsi="Arial" w:cs="Symbol"/>
      <w:sz w:val="20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cs="Symbol"/>
    </w:rPr>
  </w:style>
  <w:style w:type="character" w:customStyle="1" w:styleId="ListLabel63">
    <w:name w:val="ListLabel 63"/>
    <w:rPr>
      <w:rFonts w:cs="Courier New"/>
    </w:rPr>
  </w:style>
  <w:style w:type="character" w:customStyle="1" w:styleId="ListLabel64">
    <w:name w:val="ListLabel 64"/>
    <w:rPr>
      <w:rFonts w:cs="Wingdings"/>
    </w:rPr>
  </w:style>
  <w:style w:type="character" w:customStyle="1" w:styleId="ListLabel65">
    <w:name w:val="ListLabel 65"/>
    <w:rPr>
      <w:rFonts w:ascii="Arial" w:hAnsi="Arial" w:cs="Arial"/>
      <w:b/>
    </w:rPr>
  </w:style>
  <w:style w:type="character" w:customStyle="1" w:styleId="ListLabel66">
    <w:name w:val="ListLabel 66"/>
    <w:rPr>
      <w:rFonts w:cs="Courier New"/>
    </w:rPr>
  </w:style>
  <w:style w:type="character" w:customStyle="1" w:styleId="ListLabel67">
    <w:name w:val="ListLabel 67"/>
    <w:rPr>
      <w:rFonts w:cs="Wingdings"/>
    </w:rPr>
  </w:style>
  <w:style w:type="character" w:customStyle="1" w:styleId="ListLabel68">
    <w:name w:val="ListLabel 68"/>
    <w:rPr>
      <w:rFonts w:cs="Symbol"/>
    </w:rPr>
  </w:style>
  <w:style w:type="character" w:customStyle="1" w:styleId="ListLabel69">
    <w:name w:val="ListLabel 69"/>
    <w:rPr>
      <w:rFonts w:cs="Courier New"/>
    </w:rPr>
  </w:style>
  <w:style w:type="character" w:customStyle="1" w:styleId="ListLabel70">
    <w:name w:val="ListLabel 70"/>
    <w:rPr>
      <w:rFonts w:cs="Wingdings"/>
    </w:rPr>
  </w:style>
  <w:style w:type="character" w:customStyle="1" w:styleId="ListLabel71">
    <w:name w:val="ListLabel 71"/>
    <w:rPr>
      <w:rFonts w:cs="Symbol"/>
    </w:rPr>
  </w:style>
  <w:style w:type="character" w:customStyle="1" w:styleId="ListLabel72">
    <w:name w:val="ListLabel 72"/>
    <w:rPr>
      <w:rFonts w:cs="Courier New"/>
    </w:rPr>
  </w:style>
  <w:style w:type="character" w:customStyle="1" w:styleId="ListLabel73">
    <w:name w:val="ListLabel 73"/>
    <w:rPr>
      <w:rFonts w:cs="Wingdings"/>
    </w:rPr>
  </w:style>
  <w:style w:type="character" w:customStyle="1" w:styleId="ListLabel74">
    <w:name w:val="ListLabel 74"/>
    <w:rPr>
      <w:rFonts w:ascii="Arial" w:hAnsi="Arial" w:cs="Symbol"/>
      <w:b/>
      <w:sz w:val="20"/>
    </w:rPr>
  </w:style>
  <w:style w:type="character" w:customStyle="1" w:styleId="ListLabel75">
    <w:name w:val="ListLabel 75"/>
    <w:rPr>
      <w:rFonts w:cs="Courier New"/>
    </w:rPr>
  </w:style>
  <w:style w:type="character" w:customStyle="1" w:styleId="ListLabel76">
    <w:name w:val="ListLabel 76"/>
    <w:rPr>
      <w:rFonts w:cs="Wingdings"/>
    </w:rPr>
  </w:style>
  <w:style w:type="character" w:customStyle="1" w:styleId="ListLabel77">
    <w:name w:val="ListLabel 77"/>
    <w:rPr>
      <w:rFonts w:cs="Symbol"/>
    </w:rPr>
  </w:style>
  <w:style w:type="character" w:customStyle="1" w:styleId="ListLabel78">
    <w:name w:val="ListLabel 78"/>
    <w:rPr>
      <w:rFonts w:cs="Courier New"/>
    </w:rPr>
  </w:style>
  <w:style w:type="character" w:customStyle="1" w:styleId="ListLabel79">
    <w:name w:val="ListLabel 79"/>
    <w:rPr>
      <w:rFonts w:cs="Wingdings"/>
    </w:rPr>
  </w:style>
  <w:style w:type="character" w:customStyle="1" w:styleId="ListLabel80">
    <w:name w:val="ListLabel 80"/>
    <w:rPr>
      <w:rFonts w:cs="Symbol"/>
    </w:rPr>
  </w:style>
  <w:style w:type="character" w:customStyle="1" w:styleId="ListLabel81">
    <w:name w:val="ListLabel 81"/>
    <w:rPr>
      <w:rFonts w:cs="Courier New"/>
    </w:rPr>
  </w:style>
  <w:style w:type="character" w:customStyle="1" w:styleId="ListLabel82">
    <w:name w:val="ListLabel 82"/>
    <w:rPr>
      <w:rFonts w:cs="Wingdings"/>
    </w:rPr>
  </w:style>
  <w:style w:type="character" w:customStyle="1" w:styleId="ListLabel83">
    <w:name w:val="ListLabel 83"/>
    <w:rPr>
      <w:rFonts w:ascii="Arial" w:hAnsi="Arial" w:cs="Symbol"/>
      <w:sz w:val="20"/>
    </w:rPr>
  </w:style>
  <w:style w:type="character" w:customStyle="1" w:styleId="ListLabel84">
    <w:name w:val="ListLabel 84"/>
    <w:rPr>
      <w:rFonts w:cs="Courier New"/>
    </w:rPr>
  </w:style>
  <w:style w:type="character" w:customStyle="1" w:styleId="ListLabel85">
    <w:name w:val="ListLabel 85"/>
    <w:rPr>
      <w:rFonts w:cs="Wingdings"/>
    </w:rPr>
  </w:style>
  <w:style w:type="character" w:customStyle="1" w:styleId="ListLabel86">
    <w:name w:val="ListLabel 86"/>
    <w:rPr>
      <w:rFonts w:cs="Symbol"/>
    </w:rPr>
  </w:style>
  <w:style w:type="character" w:customStyle="1" w:styleId="ListLabel87">
    <w:name w:val="ListLabel 87"/>
    <w:rPr>
      <w:rFonts w:cs="Courier New"/>
    </w:rPr>
  </w:style>
  <w:style w:type="character" w:customStyle="1" w:styleId="ListLabel88">
    <w:name w:val="ListLabel 88"/>
    <w:rPr>
      <w:rFonts w:cs="Wingdings"/>
    </w:rPr>
  </w:style>
  <w:style w:type="character" w:customStyle="1" w:styleId="ListLabel89">
    <w:name w:val="ListLabel 89"/>
    <w:rPr>
      <w:rFonts w:cs="Symbol"/>
    </w:rPr>
  </w:style>
  <w:style w:type="character" w:customStyle="1" w:styleId="ListLabel90">
    <w:name w:val="ListLabel 90"/>
    <w:rPr>
      <w:rFonts w:cs="Courier New"/>
    </w:rPr>
  </w:style>
  <w:style w:type="character" w:customStyle="1" w:styleId="ListLabel91">
    <w:name w:val="ListLabel 91"/>
    <w:rPr>
      <w:rFonts w:cs="Wingdings"/>
    </w:rPr>
  </w:style>
  <w:style w:type="character" w:customStyle="1" w:styleId="ListLabel92">
    <w:name w:val="ListLabel 92"/>
    <w:rPr>
      <w:rFonts w:ascii="Arial" w:hAnsi="Arial" w:cs="Symbol"/>
      <w:sz w:val="20"/>
    </w:rPr>
  </w:style>
  <w:style w:type="character" w:customStyle="1" w:styleId="ListLabel93">
    <w:name w:val="ListLabel 93"/>
    <w:rPr>
      <w:rFonts w:cs="Courier New"/>
    </w:rPr>
  </w:style>
  <w:style w:type="character" w:customStyle="1" w:styleId="ListLabel94">
    <w:name w:val="ListLabel 94"/>
    <w:rPr>
      <w:rFonts w:cs="Wingdings"/>
    </w:rPr>
  </w:style>
  <w:style w:type="character" w:customStyle="1" w:styleId="ListLabel95">
    <w:name w:val="ListLabel 95"/>
    <w:rPr>
      <w:rFonts w:cs="Symbol"/>
    </w:rPr>
  </w:style>
  <w:style w:type="character" w:customStyle="1" w:styleId="ListLabel96">
    <w:name w:val="ListLabel 96"/>
    <w:rPr>
      <w:rFonts w:cs="Courier New"/>
    </w:rPr>
  </w:style>
  <w:style w:type="character" w:customStyle="1" w:styleId="ListLabel97">
    <w:name w:val="ListLabel 97"/>
    <w:rPr>
      <w:rFonts w:cs="Wingdings"/>
    </w:rPr>
  </w:style>
  <w:style w:type="character" w:customStyle="1" w:styleId="ListLabel98">
    <w:name w:val="ListLabel 98"/>
    <w:rPr>
      <w:rFonts w:cs="Symbol"/>
    </w:rPr>
  </w:style>
  <w:style w:type="character" w:customStyle="1" w:styleId="ListLabel99">
    <w:name w:val="ListLabel 99"/>
    <w:rPr>
      <w:rFonts w:cs="Courier New"/>
    </w:rPr>
  </w:style>
  <w:style w:type="character" w:customStyle="1" w:styleId="ListLabel100">
    <w:name w:val="ListLabel 100"/>
    <w:rPr>
      <w:rFonts w:cs="Wingdings"/>
    </w:rPr>
  </w:style>
  <w:style w:type="character" w:customStyle="1" w:styleId="ListLabel101">
    <w:name w:val="ListLabel 101"/>
    <w:rPr>
      <w:rFonts w:ascii="Arial" w:hAnsi="Arial" w:cs="Symbol"/>
      <w:sz w:val="20"/>
    </w:rPr>
  </w:style>
  <w:style w:type="character" w:customStyle="1" w:styleId="ListLabel102">
    <w:name w:val="ListLabel 102"/>
    <w:rPr>
      <w:rFonts w:cs="Courier New"/>
    </w:rPr>
  </w:style>
  <w:style w:type="character" w:customStyle="1" w:styleId="ListLabel103">
    <w:name w:val="ListLabel 103"/>
    <w:rPr>
      <w:rFonts w:cs="Wingdings"/>
    </w:rPr>
  </w:style>
  <w:style w:type="character" w:customStyle="1" w:styleId="ListLabel104">
    <w:name w:val="ListLabel 104"/>
    <w:rPr>
      <w:rFonts w:cs="Symbol"/>
    </w:rPr>
  </w:style>
  <w:style w:type="character" w:customStyle="1" w:styleId="ListLabel105">
    <w:name w:val="ListLabel 105"/>
    <w:rPr>
      <w:rFonts w:cs="Courier New"/>
    </w:rPr>
  </w:style>
  <w:style w:type="character" w:customStyle="1" w:styleId="ListLabel106">
    <w:name w:val="ListLabel 106"/>
    <w:rPr>
      <w:rFonts w:cs="Wingdings"/>
    </w:rPr>
  </w:style>
  <w:style w:type="character" w:customStyle="1" w:styleId="ListLabel107">
    <w:name w:val="ListLabel 107"/>
    <w:rPr>
      <w:rFonts w:cs="Symbol"/>
    </w:rPr>
  </w:style>
  <w:style w:type="character" w:customStyle="1" w:styleId="ListLabel108">
    <w:name w:val="ListLabel 108"/>
    <w:rPr>
      <w:rFonts w:cs="Courier New"/>
    </w:rPr>
  </w:style>
  <w:style w:type="character" w:customStyle="1" w:styleId="ListLabel109">
    <w:name w:val="ListLabel 109"/>
    <w:rPr>
      <w:rFonts w:cs="Wingdings"/>
    </w:rPr>
  </w:style>
  <w:style w:type="character" w:customStyle="1" w:styleId="ListLabel110">
    <w:name w:val="ListLabel 110"/>
    <w:rPr>
      <w:rFonts w:ascii="Arial" w:hAnsi="Arial" w:cs="Symbol"/>
      <w:sz w:val="20"/>
    </w:rPr>
  </w:style>
  <w:style w:type="character" w:customStyle="1" w:styleId="ListLabel111">
    <w:name w:val="ListLabel 111"/>
    <w:rPr>
      <w:rFonts w:cs="Courier New"/>
    </w:rPr>
  </w:style>
  <w:style w:type="character" w:customStyle="1" w:styleId="ListLabel112">
    <w:name w:val="ListLabel 112"/>
    <w:rPr>
      <w:rFonts w:cs="Wingdings"/>
    </w:rPr>
  </w:style>
  <w:style w:type="character" w:customStyle="1" w:styleId="ListLabel113">
    <w:name w:val="ListLabel 113"/>
    <w:rPr>
      <w:rFonts w:cs="Symbol"/>
    </w:rPr>
  </w:style>
  <w:style w:type="character" w:customStyle="1" w:styleId="ListLabel114">
    <w:name w:val="ListLabel 114"/>
    <w:rPr>
      <w:rFonts w:cs="Courier New"/>
    </w:rPr>
  </w:style>
  <w:style w:type="character" w:customStyle="1" w:styleId="ListLabel115">
    <w:name w:val="ListLabel 115"/>
    <w:rPr>
      <w:rFonts w:cs="Wingdings"/>
    </w:rPr>
  </w:style>
  <w:style w:type="character" w:customStyle="1" w:styleId="ListLabel116">
    <w:name w:val="ListLabel 116"/>
    <w:rPr>
      <w:rFonts w:cs="Symbol"/>
    </w:rPr>
  </w:style>
  <w:style w:type="character" w:customStyle="1" w:styleId="ListLabel117">
    <w:name w:val="ListLabel 117"/>
    <w:rPr>
      <w:rFonts w:cs="Courier New"/>
    </w:rPr>
  </w:style>
  <w:style w:type="character" w:customStyle="1" w:styleId="ListLabel118">
    <w:name w:val="ListLabel 118"/>
    <w:rPr>
      <w:rFonts w:cs="Wingdings"/>
    </w:rPr>
  </w:style>
  <w:style w:type="character" w:customStyle="1" w:styleId="ListLabel119">
    <w:name w:val="ListLabel 119"/>
    <w:rPr>
      <w:rFonts w:ascii="Arial" w:hAnsi="Arial" w:cs="Symbol"/>
      <w:b/>
    </w:rPr>
  </w:style>
  <w:style w:type="character" w:customStyle="1" w:styleId="ListLabel120">
    <w:name w:val="ListLabel 120"/>
    <w:rPr>
      <w:rFonts w:cs="Courier New"/>
    </w:rPr>
  </w:style>
  <w:style w:type="character" w:customStyle="1" w:styleId="ListLabel121">
    <w:name w:val="ListLabel 121"/>
    <w:rPr>
      <w:rFonts w:cs="Wingdings"/>
    </w:rPr>
  </w:style>
  <w:style w:type="character" w:customStyle="1" w:styleId="ListLabel122">
    <w:name w:val="ListLabel 122"/>
    <w:rPr>
      <w:rFonts w:cs="Symbol"/>
    </w:rPr>
  </w:style>
  <w:style w:type="character" w:customStyle="1" w:styleId="ListLabel123">
    <w:name w:val="ListLabel 123"/>
    <w:rPr>
      <w:rFonts w:cs="Courier New"/>
    </w:rPr>
  </w:style>
  <w:style w:type="character" w:customStyle="1" w:styleId="ListLabel124">
    <w:name w:val="ListLabel 124"/>
    <w:rPr>
      <w:rFonts w:cs="Wingdings"/>
    </w:rPr>
  </w:style>
  <w:style w:type="character" w:customStyle="1" w:styleId="ListLabel125">
    <w:name w:val="ListLabel 125"/>
    <w:rPr>
      <w:rFonts w:cs="Symbol"/>
    </w:rPr>
  </w:style>
  <w:style w:type="character" w:customStyle="1" w:styleId="ListLabel126">
    <w:name w:val="ListLabel 126"/>
    <w:rPr>
      <w:rFonts w:cs="Courier New"/>
    </w:rPr>
  </w:style>
  <w:style w:type="character" w:customStyle="1" w:styleId="ListLabel127">
    <w:name w:val="ListLabel 127"/>
    <w:rPr>
      <w:rFonts w:cs="Wingdings"/>
    </w:rPr>
  </w:style>
  <w:style w:type="character" w:customStyle="1" w:styleId="ListLabel128">
    <w:name w:val="ListLabel 128"/>
    <w:rPr>
      <w:rFonts w:ascii="Arial" w:hAnsi="Arial" w:cs="Symbol"/>
      <w:sz w:val="20"/>
    </w:rPr>
  </w:style>
  <w:style w:type="character" w:customStyle="1" w:styleId="ListLabel129">
    <w:name w:val="ListLabel 129"/>
    <w:rPr>
      <w:rFonts w:cs="Courier New"/>
    </w:rPr>
  </w:style>
  <w:style w:type="character" w:customStyle="1" w:styleId="ListLabel130">
    <w:name w:val="ListLabel 130"/>
    <w:rPr>
      <w:rFonts w:cs="Wingdings"/>
    </w:rPr>
  </w:style>
  <w:style w:type="character" w:customStyle="1" w:styleId="ListLabel131">
    <w:name w:val="ListLabel 131"/>
    <w:rPr>
      <w:rFonts w:cs="Symbol"/>
    </w:rPr>
  </w:style>
  <w:style w:type="character" w:customStyle="1" w:styleId="ListLabel132">
    <w:name w:val="ListLabel 132"/>
    <w:rPr>
      <w:rFonts w:cs="Courier New"/>
    </w:rPr>
  </w:style>
  <w:style w:type="character" w:customStyle="1" w:styleId="ListLabel133">
    <w:name w:val="ListLabel 133"/>
    <w:rPr>
      <w:rFonts w:cs="Wingdings"/>
    </w:rPr>
  </w:style>
  <w:style w:type="character" w:customStyle="1" w:styleId="ListLabel134">
    <w:name w:val="ListLabel 134"/>
    <w:rPr>
      <w:rFonts w:cs="Symbol"/>
    </w:rPr>
  </w:style>
  <w:style w:type="character" w:customStyle="1" w:styleId="ListLabel135">
    <w:name w:val="ListLabel 135"/>
    <w:rPr>
      <w:rFonts w:cs="Courier New"/>
    </w:rPr>
  </w:style>
  <w:style w:type="character" w:customStyle="1" w:styleId="ListLabel136">
    <w:name w:val="ListLabel 136"/>
    <w:rPr>
      <w:rFonts w:cs="Wingdings"/>
    </w:rPr>
  </w:style>
  <w:style w:type="character" w:customStyle="1" w:styleId="ListLabel137">
    <w:name w:val="ListLabel 137"/>
    <w:rPr>
      <w:rFonts w:ascii="Arial" w:hAnsi="Arial" w:cs="Arial"/>
      <w:b/>
    </w:rPr>
  </w:style>
  <w:style w:type="character" w:customStyle="1" w:styleId="ListLabel138">
    <w:name w:val="ListLabel 138"/>
    <w:rPr>
      <w:rFonts w:cs="Courier New"/>
    </w:rPr>
  </w:style>
  <w:style w:type="character" w:customStyle="1" w:styleId="ListLabel139">
    <w:name w:val="ListLabel 139"/>
    <w:rPr>
      <w:rFonts w:cs="Wingdings"/>
    </w:rPr>
  </w:style>
  <w:style w:type="character" w:customStyle="1" w:styleId="ListLabel140">
    <w:name w:val="ListLabel 140"/>
    <w:rPr>
      <w:rFonts w:cs="Symbol"/>
    </w:rPr>
  </w:style>
  <w:style w:type="character" w:customStyle="1" w:styleId="ListLabel141">
    <w:name w:val="ListLabel 141"/>
    <w:rPr>
      <w:rFonts w:cs="Courier New"/>
    </w:rPr>
  </w:style>
  <w:style w:type="character" w:customStyle="1" w:styleId="ListLabel142">
    <w:name w:val="ListLabel 142"/>
    <w:rPr>
      <w:rFonts w:cs="Wingdings"/>
    </w:rPr>
  </w:style>
  <w:style w:type="character" w:customStyle="1" w:styleId="ListLabel143">
    <w:name w:val="ListLabel 143"/>
    <w:rPr>
      <w:rFonts w:cs="Symbol"/>
    </w:rPr>
  </w:style>
  <w:style w:type="character" w:customStyle="1" w:styleId="ListLabel144">
    <w:name w:val="ListLabel 144"/>
    <w:rPr>
      <w:rFonts w:cs="Courier New"/>
    </w:rPr>
  </w:style>
  <w:style w:type="character" w:customStyle="1" w:styleId="ListLabel145">
    <w:name w:val="ListLabel 145"/>
    <w:rPr>
      <w:rFonts w:cs="Wingdings"/>
    </w:rPr>
  </w:style>
  <w:style w:type="character" w:customStyle="1" w:styleId="ListLabel146">
    <w:name w:val="ListLabel 146"/>
    <w:rPr>
      <w:rFonts w:ascii="Arial" w:hAnsi="Arial" w:cs="Symbol"/>
      <w:b/>
      <w:sz w:val="20"/>
    </w:rPr>
  </w:style>
  <w:style w:type="character" w:customStyle="1" w:styleId="ListLabel147">
    <w:name w:val="ListLabel 147"/>
    <w:rPr>
      <w:rFonts w:cs="Courier New"/>
    </w:rPr>
  </w:style>
  <w:style w:type="character" w:customStyle="1" w:styleId="ListLabel148">
    <w:name w:val="ListLabel 148"/>
    <w:rPr>
      <w:rFonts w:cs="Wingdings"/>
    </w:rPr>
  </w:style>
  <w:style w:type="character" w:customStyle="1" w:styleId="ListLabel149">
    <w:name w:val="ListLabel 149"/>
    <w:rPr>
      <w:rFonts w:cs="Symbol"/>
    </w:rPr>
  </w:style>
  <w:style w:type="character" w:customStyle="1" w:styleId="ListLabel150">
    <w:name w:val="ListLabel 150"/>
    <w:rPr>
      <w:rFonts w:cs="Courier New"/>
    </w:rPr>
  </w:style>
  <w:style w:type="character" w:customStyle="1" w:styleId="ListLabel151">
    <w:name w:val="ListLabel 151"/>
    <w:rPr>
      <w:rFonts w:cs="Wingdings"/>
    </w:rPr>
  </w:style>
  <w:style w:type="character" w:customStyle="1" w:styleId="ListLabel152">
    <w:name w:val="ListLabel 152"/>
    <w:rPr>
      <w:rFonts w:cs="Symbol"/>
    </w:rPr>
  </w:style>
  <w:style w:type="character" w:customStyle="1" w:styleId="ListLabel153">
    <w:name w:val="ListLabel 153"/>
    <w:rPr>
      <w:rFonts w:cs="Courier New"/>
    </w:rPr>
  </w:style>
  <w:style w:type="character" w:customStyle="1" w:styleId="ListLabel154">
    <w:name w:val="ListLabel 154"/>
    <w:rPr>
      <w:rFonts w:cs="Wingdings"/>
    </w:rPr>
  </w:style>
  <w:style w:type="character" w:customStyle="1" w:styleId="ListLabel155">
    <w:name w:val="ListLabel 155"/>
    <w:rPr>
      <w:rFonts w:ascii="Arial" w:hAnsi="Arial" w:cs="Symbol"/>
      <w:sz w:val="20"/>
    </w:rPr>
  </w:style>
  <w:style w:type="character" w:customStyle="1" w:styleId="ListLabel156">
    <w:name w:val="ListLabel 156"/>
    <w:rPr>
      <w:rFonts w:cs="Courier New"/>
    </w:rPr>
  </w:style>
  <w:style w:type="character" w:customStyle="1" w:styleId="ListLabel157">
    <w:name w:val="ListLabel 157"/>
    <w:rPr>
      <w:rFonts w:cs="Wingdings"/>
    </w:rPr>
  </w:style>
  <w:style w:type="character" w:customStyle="1" w:styleId="ListLabel158">
    <w:name w:val="ListLabel 158"/>
    <w:rPr>
      <w:rFonts w:cs="Symbol"/>
    </w:rPr>
  </w:style>
  <w:style w:type="character" w:customStyle="1" w:styleId="ListLabel159">
    <w:name w:val="ListLabel 159"/>
    <w:rPr>
      <w:rFonts w:cs="Courier New"/>
    </w:rPr>
  </w:style>
  <w:style w:type="character" w:customStyle="1" w:styleId="ListLabel160">
    <w:name w:val="ListLabel 160"/>
    <w:rPr>
      <w:rFonts w:cs="Wingdings"/>
    </w:rPr>
  </w:style>
  <w:style w:type="character" w:customStyle="1" w:styleId="ListLabel161">
    <w:name w:val="ListLabel 161"/>
    <w:rPr>
      <w:rFonts w:cs="Symbol"/>
    </w:rPr>
  </w:style>
  <w:style w:type="character" w:customStyle="1" w:styleId="ListLabel162">
    <w:name w:val="ListLabel 162"/>
    <w:rPr>
      <w:rFonts w:cs="Courier New"/>
    </w:rPr>
  </w:style>
  <w:style w:type="character" w:customStyle="1" w:styleId="ListLabel163">
    <w:name w:val="ListLabel 163"/>
    <w:rPr>
      <w:rFonts w:cs="Wingdings"/>
    </w:rPr>
  </w:style>
  <w:style w:type="character" w:customStyle="1" w:styleId="ListLabel164">
    <w:name w:val="ListLabel 164"/>
    <w:rPr>
      <w:rFonts w:ascii="Arial" w:hAnsi="Arial" w:cs="Symbol"/>
      <w:sz w:val="20"/>
    </w:rPr>
  </w:style>
  <w:style w:type="character" w:customStyle="1" w:styleId="ListLabel165">
    <w:name w:val="ListLabel 165"/>
    <w:rPr>
      <w:rFonts w:cs="Courier New"/>
    </w:rPr>
  </w:style>
  <w:style w:type="character" w:customStyle="1" w:styleId="ListLabel166">
    <w:name w:val="ListLabel 166"/>
    <w:rPr>
      <w:rFonts w:cs="Wingdings"/>
    </w:rPr>
  </w:style>
  <w:style w:type="character" w:customStyle="1" w:styleId="ListLabel167">
    <w:name w:val="ListLabel 167"/>
    <w:rPr>
      <w:rFonts w:cs="Symbol"/>
    </w:rPr>
  </w:style>
  <w:style w:type="character" w:customStyle="1" w:styleId="ListLabel168">
    <w:name w:val="ListLabel 168"/>
    <w:rPr>
      <w:rFonts w:cs="Courier New"/>
    </w:rPr>
  </w:style>
  <w:style w:type="character" w:customStyle="1" w:styleId="ListLabel169">
    <w:name w:val="ListLabel 169"/>
    <w:rPr>
      <w:rFonts w:cs="Wingdings"/>
    </w:rPr>
  </w:style>
  <w:style w:type="character" w:customStyle="1" w:styleId="ListLabel170">
    <w:name w:val="ListLabel 170"/>
    <w:rPr>
      <w:rFonts w:cs="Symbol"/>
    </w:rPr>
  </w:style>
  <w:style w:type="character" w:customStyle="1" w:styleId="ListLabel171">
    <w:name w:val="ListLabel 171"/>
    <w:rPr>
      <w:rFonts w:cs="Courier New"/>
    </w:rPr>
  </w:style>
  <w:style w:type="character" w:customStyle="1" w:styleId="ListLabel172">
    <w:name w:val="ListLabel 172"/>
    <w:rPr>
      <w:rFonts w:cs="Wingdings"/>
    </w:rPr>
  </w:style>
  <w:style w:type="character" w:customStyle="1" w:styleId="ListLabel173">
    <w:name w:val="ListLabel 173"/>
    <w:rPr>
      <w:rFonts w:ascii="Arial" w:hAnsi="Arial" w:cs="Symbol"/>
      <w:sz w:val="20"/>
    </w:rPr>
  </w:style>
  <w:style w:type="character" w:customStyle="1" w:styleId="ListLabel174">
    <w:name w:val="ListLabel 174"/>
    <w:rPr>
      <w:rFonts w:cs="Courier New"/>
    </w:rPr>
  </w:style>
  <w:style w:type="character" w:customStyle="1" w:styleId="ListLabel175">
    <w:name w:val="ListLabel 175"/>
    <w:rPr>
      <w:rFonts w:cs="Wingdings"/>
    </w:rPr>
  </w:style>
  <w:style w:type="character" w:customStyle="1" w:styleId="ListLabel176">
    <w:name w:val="ListLabel 176"/>
    <w:rPr>
      <w:rFonts w:cs="Symbol"/>
    </w:rPr>
  </w:style>
  <w:style w:type="character" w:customStyle="1" w:styleId="ListLabel177">
    <w:name w:val="ListLabel 177"/>
    <w:rPr>
      <w:rFonts w:cs="Courier New"/>
    </w:rPr>
  </w:style>
  <w:style w:type="character" w:customStyle="1" w:styleId="ListLabel178">
    <w:name w:val="ListLabel 178"/>
    <w:rPr>
      <w:rFonts w:cs="Wingdings"/>
    </w:rPr>
  </w:style>
  <w:style w:type="character" w:customStyle="1" w:styleId="ListLabel179">
    <w:name w:val="ListLabel 179"/>
    <w:rPr>
      <w:rFonts w:cs="Symbol"/>
    </w:rPr>
  </w:style>
  <w:style w:type="character" w:customStyle="1" w:styleId="ListLabel180">
    <w:name w:val="ListLabel 180"/>
    <w:rPr>
      <w:rFonts w:cs="Courier New"/>
    </w:rPr>
  </w:style>
  <w:style w:type="character" w:customStyle="1" w:styleId="ListLabel181">
    <w:name w:val="ListLabel 181"/>
    <w:rPr>
      <w:rFonts w:cs="Wingdings"/>
    </w:rPr>
  </w:style>
  <w:style w:type="character" w:customStyle="1" w:styleId="ListLabel182">
    <w:name w:val="ListLabel 182"/>
    <w:rPr>
      <w:rFonts w:ascii="Arial" w:hAnsi="Arial" w:cs="Symbol"/>
      <w:sz w:val="20"/>
    </w:rPr>
  </w:style>
  <w:style w:type="character" w:customStyle="1" w:styleId="ListLabel183">
    <w:name w:val="ListLabel 183"/>
    <w:rPr>
      <w:rFonts w:cs="Courier New"/>
    </w:rPr>
  </w:style>
  <w:style w:type="character" w:customStyle="1" w:styleId="ListLabel184">
    <w:name w:val="ListLabel 184"/>
    <w:rPr>
      <w:rFonts w:cs="Wingdings"/>
    </w:rPr>
  </w:style>
  <w:style w:type="character" w:customStyle="1" w:styleId="ListLabel185">
    <w:name w:val="ListLabel 185"/>
    <w:rPr>
      <w:rFonts w:cs="Symbol"/>
    </w:rPr>
  </w:style>
  <w:style w:type="character" w:customStyle="1" w:styleId="ListLabel186">
    <w:name w:val="ListLabel 186"/>
    <w:rPr>
      <w:rFonts w:cs="Courier New"/>
    </w:rPr>
  </w:style>
  <w:style w:type="character" w:customStyle="1" w:styleId="ListLabel187">
    <w:name w:val="ListLabel 187"/>
    <w:rPr>
      <w:rFonts w:cs="Wingdings"/>
    </w:rPr>
  </w:style>
  <w:style w:type="character" w:customStyle="1" w:styleId="ListLabel188">
    <w:name w:val="ListLabel 188"/>
    <w:rPr>
      <w:rFonts w:cs="Symbol"/>
    </w:rPr>
  </w:style>
  <w:style w:type="character" w:customStyle="1" w:styleId="ListLabel189">
    <w:name w:val="ListLabel 189"/>
    <w:rPr>
      <w:rFonts w:cs="Courier New"/>
    </w:rPr>
  </w:style>
  <w:style w:type="character" w:customStyle="1" w:styleId="ListLabel190">
    <w:name w:val="ListLabel 190"/>
    <w:rPr>
      <w:rFonts w:cs="Wingdings"/>
    </w:rPr>
  </w:style>
  <w:style w:type="character" w:customStyle="1" w:styleId="ListLabel191">
    <w:name w:val="ListLabel 191"/>
    <w:rPr>
      <w:rFonts w:ascii="Arial" w:hAnsi="Arial" w:cs="Symbol"/>
      <w:b/>
    </w:rPr>
  </w:style>
  <w:style w:type="character" w:customStyle="1" w:styleId="ListLabel192">
    <w:name w:val="ListLabel 192"/>
    <w:rPr>
      <w:rFonts w:cs="Courier New"/>
    </w:rPr>
  </w:style>
  <w:style w:type="character" w:customStyle="1" w:styleId="ListLabel193">
    <w:name w:val="ListLabel 193"/>
    <w:rPr>
      <w:rFonts w:cs="Wingdings"/>
    </w:rPr>
  </w:style>
  <w:style w:type="character" w:customStyle="1" w:styleId="ListLabel194">
    <w:name w:val="ListLabel 194"/>
    <w:rPr>
      <w:rFonts w:cs="Symbol"/>
    </w:rPr>
  </w:style>
  <w:style w:type="character" w:customStyle="1" w:styleId="ListLabel195">
    <w:name w:val="ListLabel 195"/>
    <w:rPr>
      <w:rFonts w:cs="Courier New"/>
    </w:rPr>
  </w:style>
  <w:style w:type="character" w:customStyle="1" w:styleId="ListLabel196">
    <w:name w:val="ListLabel 196"/>
    <w:rPr>
      <w:rFonts w:cs="Wingdings"/>
    </w:rPr>
  </w:style>
  <w:style w:type="character" w:customStyle="1" w:styleId="ListLabel197">
    <w:name w:val="ListLabel 197"/>
    <w:rPr>
      <w:rFonts w:cs="Symbol"/>
    </w:rPr>
  </w:style>
  <w:style w:type="character" w:customStyle="1" w:styleId="ListLabel198">
    <w:name w:val="ListLabel 198"/>
    <w:rPr>
      <w:rFonts w:cs="Courier New"/>
    </w:rPr>
  </w:style>
  <w:style w:type="character" w:customStyle="1" w:styleId="ListLabel199">
    <w:name w:val="ListLabel 199"/>
    <w:rPr>
      <w:rFonts w:cs="Wingdings"/>
    </w:rPr>
  </w:style>
  <w:style w:type="character" w:customStyle="1" w:styleId="ListLabel200">
    <w:name w:val="ListLabel 200"/>
    <w:rPr>
      <w:rFonts w:ascii="Arial" w:hAnsi="Arial" w:cs="Symbol"/>
      <w:sz w:val="20"/>
    </w:rPr>
  </w:style>
  <w:style w:type="character" w:customStyle="1" w:styleId="ListLabel201">
    <w:name w:val="ListLabel 201"/>
    <w:rPr>
      <w:rFonts w:cs="Courier New"/>
    </w:rPr>
  </w:style>
  <w:style w:type="character" w:customStyle="1" w:styleId="ListLabel202">
    <w:name w:val="ListLabel 202"/>
    <w:rPr>
      <w:rFonts w:cs="Wingdings"/>
    </w:rPr>
  </w:style>
  <w:style w:type="character" w:customStyle="1" w:styleId="ListLabel203">
    <w:name w:val="ListLabel 203"/>
    <w:rPr>
      <w:rFonts w:cs="Symbol"/>
    </w:rPr>
  </w:style>
  <w:style w:type="character" w:customStyle="1" w:styleId="ListLabel204">
    <w:name w:val="ListLabel 204"/>
    <w:rPr>
      <w:rFonts w:cs="Courier New"/>
    </w:rPr>
  </w:style>
  <w:style w:type="character" w:customStyle="1" w:styleId="ListLabel205">
    <w:name w:val="ListLabel 205"/>
    <w:rPr>
      <w:rFonts w:cs="Wingdings"/>
    </w:rPr>
  </w:style>
  <w:style w:type="character" w:customStyle="1" w:styleId="ListLabel206">
    <w:name w:val="ListLabel 206"/>
    <w:rPr>
      <w:rFonts w:cs="Symbol"/>
    </w:rPr>
  </w:style>
  <w:style w:type="character" w:customStyle="1" w:styleId="ListLabel207">
    <w:name w:val="ListLabel 207"/>
    <w:rPr>
      <w:rFonts w:cs="Courier New"/>
    </w:rPr>
  </w:style>
  <w:style w:type="character" w:customStyle="1" w:styleId="ListLabel208">
    <w:name w:val="ListLabel 208"/>
    <w:rPr>
      <w:rFonts w:cs="Wingdings"/>
    </w:rPr>
  </w:style>
  <w:style w:type="character" w:customStyle="1" w:styleId="ListLabel209">
    <w:name w:val="ListLabel 209"/>
    <w:rPr>
      <w:rFonts w:ascii="Arial" w:hAnsi="Arial" w:cs="Arial"/>
      <w:b/>
    </w:rPr>
  </w:style>
  <w:style w:type="character" w:customStyle="1" w:styleId="ListLabel210">
    <w:name w:val="ListLabel 210"/>
    <w:rPr>
      <w:rFonts w:cs="Courier New"/>
    </w:rPr>
  </w:style>
  <w:style w:type="character" w:customStyle="1" w:styleId="ListLabel211">
    <w:name w:val="ListLabel 211"/>
    <w:rPr>
      <w:rFonts w:cs="Wingdings"/>
    </w:rPr>
  </w:style>
  <w:style w:type="character" w:customStyle="1" w:styleId="ListLabel212">
    <w:name w:val="ListLabel 212"/>
    <w:rPr>
      <w:rFonts w:cs="Symbol"/>
    </w:rPr>
  </w:style>
  <w:style w:type="character" w:customStyle="1" w:styleId="ListLabel213">
    <w:name w:val="ListLabel 213"/>
    <w:rPr>
      <w:rFonts w:cs="Courier New"/>
    </w:rPr>
  </w:style>
  <w:style w:type="character" w:customStyle="1" w:styleId="ListLabel214">
    <w:name w:val="ListLabel 214"/>
    <w:rPr>
      <w:rFonts w:cs="Wingdings"/>
    </w:rPr>
  </w:style>
  <w:style w:type="character" w:customStyle="1" w:styleId="ListLabel215">
    <w:name w:val="ListLabel 215"/>
    <w:rPr>
      <w:rFonts w:cs="Symbol"/>
    </w:rPr>
  </w:style>
  <w:style w:type="character" w:customStyle="1" w:styleId="ListLabel216">
    <w:name w:val="ListLabel 216"/>
    <w:rPr>
      <w:rFonts w:cs="Courier New"/>
    </w:rPr>
  </w:style>
  <w:style w:type="character" w:customStyle="1" w:styleId="ListLabel217">
    <w:name w:val="ListLabel 217"/>
    <w:rPr>
      <w:rFonts w:cs="Wingdings"/>
    </w:rPr>
  </w:style>
  <w:style w:type="character" w:customStyle="1" w:styleId="ListLabel218">
    <w:name w:val="ListLabel 218"/>
    <w:rPr>
      <w:rFonts w:ascii="Arial" w:hAnsi="Arial" w:cs="Symbol"/>
      <w:b/>
      <w:sz w:val="20"/>
    </w:rPr>
  </w:style>
  <w:style w:type="character" w:customStyle="1" w:styleId="ListLabel219">
    <w:name w:val="ListLabel 219"/>
    <w:rPr>
      <w:rFonts w:cs="Courier New"/>
    </w:rPr>
  </w:style>
  <w:style w:type="character" w:customStyle="1" w:styleId="ListLabel220">
    <w:name w:val="ListLabel 220"/>
    <w:rPr>
      <w:rFonts w:cs="Wingdings"/>
    </w:rPr>
  </w:style>
  <w:style w:type="character" w:customStyle="1" w:styleId="ListLabel221">
    <w:name w:val="ListLabel 221"/>
    <w:rPr>
      <w:rFonts w:cs="Symbol"/>
    </w:rPr>
  </w:style>
  <w:style w:type="character" w:customStyle="1" w:styleId="ListLabel222">
    <w:name w:val="ListLabel 222"/>
    <w:rPr>
      <w:rFonts w:cs="Courier New"/>
    </w:rPr>
  </w:style>
  <w:style w:type="character" w:customStyle="1" w:styleId="ListLabel223">
    <w:name w:val="ListLabel 223"/>
    <w:rPr>
      <w:rFonts w:cs="Wingdings"/>
    </w:rPr>
  </w:style>
  <w:style w:type="character" w:customStyle="1" w:styleId="ListLabel224">
    <w:name w:val="ListLabel 224"/>
    <w:rPr>
      <w:rFonts w:cs="Symbol"/>
    </w:rPr>
  </w:style>
  <w:style w:type="character" w:customStyle="1" w:styleId="ListLabel225">
    <w:name w:val="ListLabel 225"/>
    <w:rPr>
      <w:rFonts w:cs="Courier New"/>
    </w:rPr>
  </w:style>
  <w:style w:type="character" w:customStyle="1" w:styleId="ListLabel226">
    <w:name w:val="ListLabel 226"/>
    <w:rPr>
      <w:rFonts w:cs="Wingdings"/>
    </w:rPr>
  </w:style>
  <w:style w:type="character" w:customStyle="1" w:styleId="ListLabel227">
    <w:name w:val="ListLabel 227"/>
    <w:rPr>
      <w:rFonts w:ascii="Arial" w:hAnsi="Arial" w:cs="Symbol"/>
      <w:sz w:val="20"/>
    </w:rPr>
  </w:style>
  <w:style w:type="character" w:customStyle="1" w:styleId="ListLabel228">
    <w:name w:val="ListLabel 228"/>
    <w:rPr>
      <w:rFonts w:cs="Courier New"/>
    </w:rPr>
  </w:style>
  <w:style w:type="character" w:customStyle="1" w:styleId="ListLabel229">
    <w:name w:val="ListLabel 229"/>
    <w:rPr>
      <w:rFonts w:cs="Wingdings"/>
    </w:rPr>
  </w:style>
  <w:style w:type="character" w:customStyle="1" w:styleId="ListLabel230">
    <w:name w:val="ListLabel 230"/>
    <w:rPr>
      <w:rFonts w:cs="Symbol"/>
    </w:rPr>
  </w:style>
  <w:style w:type="character" w:customStyle="1" w:styleId="ListLabel231">
    <w:name w:val="ListLabel 231"/>
    <w:rPr>
      <w:rFonts w:cs="Courier New"/>
    </w:rPr>
  </w:style>
  <w:style w:type="character" w:customStyle="1" w:styleId="ListLabel232">
    <w:name w:val="ListLabel 232"/>
    <w:rPr>
      <w:rFonts w:cs="Wingdings"/>
    </w:rPr>
  </w:style>
  <w:style w:type="character" w:customStyle="1" w:styleId="ListLabel233">
    <w:name w:val="ListLabel 233"/>
    <w:rPr>
      <w:rFonts w:cs="Symbol"/>
    </w:rPr>
  </w:style>
  <w:style w:type="character" w:customStyle="1" w:styleId="ListLabel234">
    <w:name w:val="ListLabel 234"/>
    <w:rPr>
      <w:rFonts w:cs="Courier New"/>
    </w:rPr>
  </w:style>
  <w:style w:type="character" w:customStyle="1" w:styleId="ListLabel235">
    <w:name w:val="ListLabel 235"/>
    <w:rPr>
      <w:rFonts w:cs="Wingdings"/>
    </w:rPr>
  </w:style>
  <w:style w:type="character" w:customStyle="1" w:styleId="ListLabel236">
    <w:name w:val="ListLabel 236"/>
    <w:rPr>
      <w:rFonts w:cs="Symbol"/>
      <w:sz w:val="20"/>
    </w:rPr>
  </w:style>
  <w:style w:type="character" w:customStyle="1" w:styleId="ListLabel237">
    <w:name w:val="ListLabel 237"/>
    <w:rPr>
      <w:rFonts w:cs="Courier New"/>
    </w:rPr>
  </w:style>
  <w:style w:type="character" w:customStyle="1" w:styleId="ListLabel238">
    <w:name w:val="ListLabel 238"/>
    <w:rPr>
      <w:rFonts w:cs="Wingdings"/>
    </w:rPr>
  </w:style>
  <w:style w:type="character" w:customStyle="1" w:styleId="ListLabel239">
    <w:name w:val="ListLabel 239"/>
    <w:rPr>
      <w:rFonts w:cs="Symbol"/>
    </w:rPr>
  </w:style>
  <w:style w:type="character" w:customStyle="1" w:styleId="ListLabel240">
    <w:name w:val="ListLabel 240"/>
    <w:rPr>
      <w:rFonts w:cs="Courier New"/>
    </w:rPr>
  </w:style>
  <w:style w:type="character" w:customStyle="1" w:styleId="ListLabel241">
    <w:name w:val="ListLabel 241"/>
    <w:rPr>
      <w:rFonts w:cs="Wingdings"/>
    </w:rPr>
  </w:style>
  <w:style w:type="character" w:customStyle="1" w:styleId="ListLabel242">
    <w:name w:val="ListLabel 242"/>
    <w:rPr>
      <w:rFonts w:cs="Symbol"/>
    </w:rPr>
  </w:style>
  <w:style w:type="character" w:customStyle="1" w:styleId="ListLabel243">
    <w:name w:val="ListLabel 243"/>
    <w:rPr>
      <w:rFonts w:cs="Courier New"/>
    </w:rPr>
  </w:style>
  <w:style w:type="character" w:customStyle="1" w:styleId="ListLabel244">
    <w:name w:val="ListLabel 244"/>
    <w:rPr>
      <w:rFonts w:cs="Wingdings"/>
    </w:rPr>
  </w:style>
  <w:style w:type="character" w:customStyle="1" w:styleId="ListLabel245">
    <w:name w:val="ListLabel 245"/>
    <w:rPr>
      <w:rFonts w:ascii="Arial" w:hAnsi="Arial" w:cs="Symbol"/>
      <w:sz w:val="20"/>
    </w:rPr>
  </w:style>
  <w:style w:type="character" w:customStyle="1" w:styleId="ListLabel246">
    <w:name w:val="ListLabel 246"/>
    <w:rPr>
      <w:rFonts w:cs="Courier New"/>
    </w:rPr>
  </w:style>
  <w:style w:type="character" w:customStyle="1" w:styleId="ListLabel247">
    <w:name w:val="ListLabel 247"/>
    <w:rPr>
      <w:rFonts w:cs="Wingdings"/>
    </w:rPr>
  </w:style>
  <w:style w:type="character" w:customStyle="1" w:styleId="ListLabel248">
    <w:name w:val="ListLabel 248"/>
    <w:rPr>
      <w:rFonts w:cs="Symbol"/>
    </w:rPr>
  </w:style>
  <w:style w:type="character" w:customStyle="1" w:styleId="ListLabel249">
    <w:name w:val="ListLabel 249"/>
    <w:rPr>
      <w:rFonts w:cs="Courier New"/>
    </w:rPr>
  </w:style>
  <w:style w:type="character" w:customStyle="1" w:styleId="ListLabel250">
    <w:name w:val="ListLabel 250"/>
    <w:rPr>
      <w:rFonts w:cs="Wingdings"/>
    </w:rPr>
  </w:style>
  <w:style w:type="character" w:customStyle="1" w:styleId="ListLabel251">
    <w:name w:val="ListLabel 251"/>
    <w:rPr>
      <w:rFonts w:cs="Symbol"/>
    </w:rPr>
  </w:style>
  <w:style w:type="character" w:customStyle="1" w:styleId="ListLabel252">
    <w:name w:val="ListLabel 252"/>
    <w:rPr>
      <w:rFonts w:cs="Courier New"/>
    </w:rPr>
  </w:style>
  <w:style w:type="character" w:customStyle="1" w:styleId="ListLabel253">
    <w:name w:val="ListLabel 253"/>
    <w:rPr>
      <w:rFonts w:cs="Wingdings"/>
    </w:rPr>
  </w:style>
  <w:style w:type="character" w:customStyle="1" w:styleId="ListLabel254">
    <w:name w:val="ListLabel 254"/>
    <w:rPr>
      <w:rFonts w:ascii="Arial" w:hAnsi="Arial" w:cs="Symbol"/>
      <w:b/>
    </w:rPr>
  </w:style>
  <w:style w:type="character" w:customStyle="1" w:styleId="ListLabel255">
    <w:name w:val="ListLabel 255"/>
    <w:rPr>
      <w:rFonts w:cs="Courier New"/>
    </w:rPr>
  </w:style>
  <w:style w:type="character" w:customStyle="1" w:styleId="ListLabel256">
    <w:name w:val="ListLabel 256"/>
    <w:rPr>
      <w:rFonts w:cs="Wingdings"/>
    </w:rPr>
  </w:style>
  <w:style w:type="character" w:customStyle="1" w:styleId="ListLabel257">
    <w:name w:val="ListLabel 257"/>
    <w:rPr>
      <w:rFonts w:cs="Symbol"/>
    </w:rPr>
  </w:style>
  <w:style w:type="character" w:customStyle="1" w:styleId="ListLabel258">
    <w:name w:val="ListLabel 258"/>
    <w:rPr>
      <w:rFonts w:cs="Courier New"/>
    </w:rPr>
  </w:style>
  <w:style w:type="character" w:customStyle="1" w:styleId="ListLabel259">
    <w:name w:val="ListLabel 259"/>
    <w:rPr>
      <w:rFonts w:cs="Wingdings"/>
    </w:rPr>
  </w:style>
  <w:style w:type="character" w:customStyle="1" w:styleId="ListLabel260">
    <w:name w:val="ListLabel 260"/>
    <w:rPr>
      <w:rFonts w:cs="Symbol"/>
    </w:rPr>
  </w:style>
  <w:style w:type="character" w:customStyle="1" w:styleId="ListLabel261">
    <w:name w:val="ListLabel 261"/>
    <w:rPr>
      <w:rFonts w:cs="Courier New"/>
    </w:rPr>
  </w:style>
  <w:style w:type="character" w:customStyle="1" w:styleId="ListLabel262">
    <w:name w:val="ListLabel 262"/>
    <w:rPr>
      <w:rFonts w:cs="Wingdings"/>
    </w:rPr>
  </w:style>
  <w:style w:type="character" w:customStyle="1" w:styleId="ListLabel263">
    <w:name w:val="ListLabel 263"/>
    <w:rPr>
      <w:rFonts w:ascii="Arial" w:hAnsi="Arial" w:cs="Symbol"/>
      <w:sz w:val="20"/>
    </w:rPr>
  </w:style>
  <w:style w:type="character" w:customStyle="1" w:styleId="ListLabel264">
    <w:name w:val="ListLabel 264"/>
    <w:rPr>
      <w:rFonts w:cs="Courier New"/>
    </w:rPr>
  </w:style>
  <w:style w:type="character" w:customStyle="1" w:styleId="ListLabel265">
    <w:name w:val="ListLabel 265"/>
    <w:rPr>
      <w:rFonts w:cs="Wingdings"/>
    </w:rPr>
  </w:style>
  <w:style w:type="character" w:customStyle="1" w:styleId="ListLabel266">
    <w:name w:val="ListLabel 266"/>
    <w:rPr>
      <w:rFonts w:cs="Symbol"/>
    </w:rPr>
  </w:style>
  <w:style w:type="character" w:customStyle="1" w:styleId="ListLabel267">
    <w:name w:val="ListLabel 267"/>
    <w:rPr>
      <w:rFonts w:cs="Courier New"/>
    </w:rPr>
  </w:style>
  <w:style w:type="character" w:customStyle="1" w:styleId="ListLabel268">
    <w:name w:val="ListLabel 268"/>
    <w:rPr>
      <w:rFonts w:cs="Wingdings"/>
    </w:rPr>
  </w:style>
  <w:style w:type="character" w:customStyle="1" w:styleId="ListLabel269">
    <w:name w:val="ListLabel 269"/>
    <w:rPr>
      <w:rFonts w:cs="Symbol"/>
    </w:rPr>
  </w:style>
  <w:style w:type="character" w:customStyle="1" w:styleId="ListLabel270">
    <w:name w:val="ListLabel 270"/>
    <w:rPr>
      <w:rFonts w:cs="Courier New"/>
    </w:rPr>
  </w:style>
  <w:style w:type="character" w:customStyle="1" w:styleId="ListLabel271">
    <w:name w:val="ListLabel 271"/>
    <w:rPr>
      <w:rFonts w:cs="Wingdings"/>
    </w:rPr>
  </w:style>
  <w:style w:type="character" w:customStyle="1" w:styleId="ListLabel272">
    <w:name w:val="ListLabel 272"/>
    <w:rPr>
      <w:rFonts w:ascii="Arial" w:hAnsi="Arial" w:cs="Arial"/>
      <w:b/>
    </w:rPr>
  </w:style>
  <w:style w:type="character" w:customStyle="1" w:styleId="ListLabel273">
    <w:name w:val="ListLabel 273"/>
    <w:rPr>
      <w:rFonts w:cs="Courier New"/>
    </w:rPr>
  </w:style>
  <w:style w:type="character" w:customStyle="1" w:styleId="ListLabel274">
    <w:name w:val="ListLabel 274"/>
    <w:rPr>
      <w:rFonts w:cs="Wingdings"/>
    </w:rPr>
  </w:style>
  <w:style w:type="character" w:customStyle="1" w:styleId="ListLabel275">
    <w:name w:val="ListLabel 275"/>
    <w:rPr>
      <w:rFonts w:cs="Symbol"/>
    </w:rPr>
  </w:style>
  <w:style w:type="character" w:customStyle="1" w:styleId="ListLabel276">
    <w:name w:val="ListLabel 276"/>
    <w:rPr>
      <w:rFonts w:cs="Courier New"/>
    </w:rPr>
  </w:style>
  <w:style w:type="character" w:customStyle="1" w:styleId="ListLabel277">
    <w:name w:val="ListLabel 277"/>
    <w:rPr>
      <w:rFonts w:cs="Wingdings"/>
    </w:rPr>
  </w:style>
  <w:style w:type="character" w:customStyle="1" w:styleId="ListLabel278">
    <w:name w:val="ListLabel 278"/>
    <w:rPr>
      <w:rFonts w:cs="Symbol"/>
    </w:rPr>
  </w:style>
  <w:style w:type="character" w:customStyle="1" w:styleId="ListLabel279">
    <w:name w:val="ListLabel 279"/>
    <w:rPr>
      <w:rFonts w:cs="Courier New"/>
    </w:rPr>
  </w:style>
  <w:style w:type="character" w:customStyle="1" w:styleId="ListLabel280">
    <w:name w:val="ListLabel 280"/>
    <w:rPr>
      <w:rFonts w:cs="Wingdings"/>
    </w:rPr>
  </w:style>
  <w:style w:type="character" w:customStyle="1" w:styleId="ListLabel281">
    <w:name w:val="ListLabel 281"/>
    <w:rPr>
      <w:rFonts w:ascii="Arial" w:hAnsi="Arial" w:cs="Symbol"/>
      <w:b/>
      <w:sz w:val="20"/>
    </w:rPr>
  </w:style>
  <w:style w:type="character" w:customStyle="1" w:styleId="ListLabel282">
    <w:name w:val="ListLabel 282"/>
    <w:rPr>
      <w:rFonts w:cs="Courier New"/>
    </w:rPr>
  </w:style>
  <w:style w:type="character" w:customStyle="1" w:styleId="ListLabel283">
    <w:name w:val="ListLabel 283"/>
    <w:rPr>
      <w:rFonts w:cs="Wingdings"/>
    </w:rPr>
  </w:style>
  <w:style w:type="character" w:customStyle="1" w:styleId="ListLabel284">
    <w:name w:val="ListLabel 284"/>
    <w:rPr>
      <w:rFonts w:cs="Symbol"/>
    </w:rPr>
  </w:style>
  <w:style w:type="character" w:customStyle="1" w:styleId="ListLabel285">
    <w:name w:val="ListLabel 285"/>
    <w:rPr>
      <w:rFonts w:cs="Courier New"/>
    </w:rPr>
  </w:style>
  <w:style w:type="character" w:customStyle="1" w:styleId="ListLabel286">
    <w:name w:val="ListLabel 286"/>
    <w:rPr>
      <w:rFonts w:cs="Wingdings"/>
    </w:rPr>
  </w:style>
  <w:style w:type="character" w:customStyle="1" w:styleId="ListLabel287">
    <w:name w:val="ListLabel 287"/>
    <w:rPr>
      <w:rFonts w:cs="Symbol"/>
    </w:rPr>
  </w:style>
  <w:style w:type="character" w:customStyle="1" w:styleId="ListLabel288">
    <w:name w:val="ListLabel 288"/>
    <w:rPr>
      <w:rFonts w:cs="Courier New"/>
    </w:rPr>
  </w:style>
  <w:style w:type="character" w:customStyle="1" w:styleId="ListLabel289">
    <w:name w:val="ListLabel 289"/>
    <w:rPr>
      <w:rFonts w:cs="Wingdings"/>
    </w:rPr>
  </w:style>
  <w:style w:type="character" w:customStyle="1" w:styleId="ListLabel290">
    <w:name w:val="ListLabel 290"/>
    <w:rPr>
      <w:rFonts w:ascii="Arial" w:hAnsi="Arial" w:cs="Symbol"/>
      <w:sz w:val="20"/>
    </w:rPr>
  </w:style>
  <w:style w:type="character" w:customStyle="1" w:styleId="ListLabel291">
    <w:name w:val="ListLabel 291"/>
    <w:rPr>
      <w:rFonts w:cs="Courier New"/>
    </w:rPr>
  </w:style>
  <w:style w:type="character" w:customStyle="1" w:styleId="ListLabel292">
    <w:name w:val="ListLabel 292"/>
    <w:rPr>
      <w:rFonts w:cs="Wingdings"/>
    </w:rPr>
  </w:style>
  <w:style w:type="character" w:customStyle="1" w:styleId="ListLabel293">
    <w:name w:val="ListLabel 293"/>
    <w:rPr>
      <w:rFonts w:cs="Symbol"/>
    </w:rPr>
  </w:style>
  <w:style w:type="character" w:customStyle="1" w:styleId="ListLabel294">
    <w:name w:val="ListLabel 294"/>
    <w:rPr>
      <w:rFonts w:cs="Courier New"/>
    </w:rPr>
  </w:style>
  <w:style w:type="character" w:customStyle="1" w:styleId="ListLabel295">
    <w:name w:val="ListLabel 295"/>
    <w:rPr>
      <w:rFonts w:cs="Wingdings"/>
    </w:rPr>
  </w:style>
  <w:style w:type="character" w:customStyle="1" w:styleId="ListLabel296">
    <w:name w:val="ListLabel 296"/>
    <w:rPr>
      <w:rFonts w:cs="Symbol"/>
    </w:rPr>
  </w:style>
  <w:style w:type="character" w:customStyle="1" w:styleId="ListLabel297">
    <w:name w:val="ListLabel 297"/>
    <w:rPr>
      <w:rFonts w:cs="Courier New"/>
    </w:rPr>
  </w:style>
  <w:style w:type="character" w:customStyle="1" w:styleId="ListLabel298">
    <w:name w:val="ListLabel 298"/>
    <w:rPr>
      <w:rFonts w:cs="Wingdings"/>
    </w:rPr>
  </w:style>
  <w:style w:type="character" w:customStyle="1" w:styleId="ListLabel299">
    <w:name w:val="ListLabel 299"/>
    <w:rPr>
      <w:rFonts w:cs="Symbol"/>
      <w:sz w:val="20"/>
    </w:rPr>
  </w:style>
  <w:style w:type="character" w:customStyle="1" w:styleId="ListLabel300">
    <w:name w:val="ListLabel 300"/>
    <w:rPr>
      <w:rFonts w:cs="Courier New"/>
    </w:rPr>
  </w:style>
  <w:style w:type="character" w:customStyle="1" w:styleId="ListLabel301">
    <w:name w:val="ListLabel 301"/>
    <w:rPr>
      <w:rFonts w:cs="Wingdings"/>
    </w:rPr>
  </w:style>
  <w:style w:type="character" w:customStyle="1" w:styleId="ListLabel302">
    <w:name w:val="ListLabel 302"/>
    <w:rPr>
      <w:rFonts w:cs="Symbol"/>
    </w:rPr>
  </w:style>
  <w:style w:type="character" w:customStyle="1" w:styleId="ListLabel303">
    <w:name w:val="ListLabel 303"/>
    <w:rPr>
      <w:rFonts w:cs="Courier New"/>
    </w:rPr>
  </w:style>
  <w:style w:type="character" w:customStyle="1" w:styleId="ListLabel304">
    <w:name w:val="ListLabel 304"/>
    <w:rPr>
      <w:rFonts w:cs="Wingdings"/>
    </w:rPr>
  </w:style>
  <w:style w:type="character" w:customStyle="1" w:styleId="ListLabel305">
    <w:name w:val="ListLabel 305"/>
    <w:rPr>
      <w:rFonts w:cs="Symbol"/>
    </w:rPr>
  </w:style>
  <w:style w:type="character" w:customStyle="1" w:styleId="ListLabel306">
    <w:name w:val="ListLabel 306"/>
    <w:rPr>
      <w:rFonts w:cs="Courier New"/>
    </w:rPr>
  </w:style>
  <w:style w:type="character" w:customStyle="1" w:styleId="ListLabel307">
    <w:name w:val="ListLabel 307"/>
    <w:rPr>
      <w:rFonts w:cs="Wingdings"/>
    </w:rPr>
  </w:style>
  <w:style w:type="character" w:customStyle="1" w:styleId="ListLabel308">
    <w:name w:val="ListLabel 308"/>
    <w:rPr>
      <w:rFonts w:ascii="Arial" w:hAnsi="Arial" w:cs="Symbol"/>
      <w:sz w:val="20"/>
    </w:rPr>
  </w:style>
  <w:style w:type="character" w:customStyle="1" w:styleId="ListLabel309">
    <w:name w:val="ListLabel 309"/>
    <w:rPr>
      <w:rFonts w:cs="Courier New"/>
    </w:rPr>
  </w:style>
  <w:style w:type="character" w:customStyle="1" w:styleId="ListLabel310">
    <w:name w:val="ListLabel 310"/>
    <w:rPr>
      <w:rFonts w:cs="Wingdings"/>
    </w:rPr>
  </w:style>
  <w:style w:type="character" w:customStyle="1" w:styleId="ListLabel311">
    <w:name w:val="ListLabel 311"/>
    <w:rPr>
      <w:rFonts w:cs="Symbol"/>
    </w:rPr>
  </w:style>
  <w:style w:type="character" w:customStyle="1" w:styleId="ListLabel312">
    <w:name w:val="ListLabel 312"/>
    <w:rPr>
      <w:rFonts w:cs="Courier New"/>
    </w:rPr>
  </w:style>
  <w:style w:type="character" w:customStyle="1" w:styleId="ListLabel313">
    <w:name w:val="ListLabel 313"/>
    <w:rPr>
      <w:rFonts w:cs="Wingdings"/>
    </w:rPr>
  </w:style>
  <w:style w:type="character" w:customStyle="1" w:styleId="ListLabel314">
    <w:name w:val="ListLabel 314"/>
    <w:rPr>
      <w:rFonts w:cs="Symbol"/>
    </w:rPr>
  </w:style>
  <w:style w:type="character" w:customStyle="1" w:styleId="ListLabel315">
    <w:name w:val="ListLabel 315"/>
    <w:rPr>
      <w:rFonts w:cs="Courier New"/>
    </w:rPr>
  </w:style>
  <w:style w:type="character" w:customStyle="1" w:styleId="ListLabel316">
    <w:name w:val="ListLabel 316"/>
    <w:rPr>
      <w:rFonts w:cs="Wingdings"/>
    </w:rPr>
  </w:style>
  <w:style w:type="character" w:customStyle="1" w:styleId="ListLabel317">
    <w:name w:val="ListLabel 317"/>
    <w:rPr>
      <w:rFonts w:ascii="Arial" w:hAnsi="Arial" w:cs="Symbol"/>
      <w:b/>
    </w:rPr>
  </w:style>
  <w:style w:type="character" w:customStyle="1" w:styleId="ListLabel318">
    <w:name w:val="ListLabel 318"/>
    <w:rPr>
      <w:rFonts w:cs="Courier New"/>
    </w:rPr>
  </w:style>
  <w:style w:type="character" w:customStyle="1" w:styleId="ListLabel319">
    <w:name w:val="ListLabel 319"/>
    <w:rPr>
      <w:rFonts w:cs="Wingdings"/>
    </w:rPr>
  </w:style>
  <w:style w:type="character" w:customStyle="1" w:styleId="ListLabel320">
    <w:name w:val="ListLabel 320"/>
    <w:rPr>
      <w:rFonts w:cs="Symbol"/>
    </w:rPr>
  </w:style>
  <w:style w:type="character" w:customStyle="1" w:styleId="ListLabel321">
    <w:name w:val="ListLabel 321"/>
    <w:rPr>
      <w:rFonts w:cs="Courier New"/>
    </w:rPr>
  </w:style>
  <w:style w:type="character" w:customStyle="1" w:styleId="ListLabel322">
    <w:name w:val="ListLabel 322"/>
    <w:rPr>
      <w:rFonts w:cs="Wingdings"/>
    </w:rPr>
  </w:style>
  <w:style w:type="character" w:customStyle="1" w:styleId="ListLabel323">
    <w:name w:val="ListLabel 323"/>
    <w:rPr>
      <w:rFonts w:cs="Symbol"/>
    </w:rPr>
  </w:style>
  <w:style w:type="character" w:customStyle="1" w:styleId="ListLabel324">
    <w:name w:val="ListLabel 324"/>
    <w:rPr>
      <w:rFonts w:cs="Courier New"/>
    </w:rPr>
  </w:style>
  <w:style w:type="character" w:customStyle="1" w:styleId="ListLabel325">
    <w:name w:val="ListLabel 325"/>
    <w:rPr>
      <w:rFonts w:cs="Wingdings"/>
    </w:rPr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cs="FreeSans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Verzeichnis">
    <w:name w:val="Verzeichnis"/>
    <w:basedOn w:val="Standard"/>
    <w:pPr>
      <w:suppressLineNumbers/>
    </w:pPr>
    <w:rPr>
      <w:rFonts w:cs="FreeSans"/>
    </w:rPr>
  </w:style>
  <w:style w:type="paragraph" w:styleId="Titel">
    <w:name w:val="Title"/>
    <w:basedOn w:val="Standard"/>
    <w:next w:val="Standard"/>
    <w:qFormat/>
    <w:pPr>
      <w:spacing w:before="480" w:after="360" w:line="240" w:lineRule="auto"/>
      <w:contextualSpacing/>
    </w:pPr>
    <w:rPr>
      <w:rFonts w:eastAsia="font464"/>
      <w:b/>
      <w:spacing w:val="5"/>
      <w:sz w:val="72"/>
      <w:szCs w:val="52"/>
    </w:rPr>
  </w:style>
  <w:style w:type="paragraph" w:customStyle="1" w:styleId="ListParagraph1">
    <w:name w:val="List Paragraph1"/>
    <w:basedOn w:val="Standard"/>
    <w:pPr>
      <w:contextualSpacing/>
    </w:pPr>
  </w:style>
  <w:style w:type="paragraph" w:styleId="Kopfzeile">
    <w:name w:val="header"/>
    <w:basedOn w:val="Standard"/>
    <w:uiPriority w:val="99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paragraph" w:styleId="Umschlagabsenderadresse">
    <w:name w:val="envelope return"/>
    <w:basedOn w:val="Standard"/>
    <w:pPr>
      <w:spacing w:line="240" w:lineRule="auto"/>
      <w:jc w:val="right"/>
    </w:pPr>
    <w:rPr>
      <w:rFonts w:eastAsia="Times New Roman" w:cs="Arial"/>
      <w:sz w:val="16"/>
      <w:szCs w:val="24"/>
    </w:rPr>
  </w:style>
  <w:style w:type="paragraph" w:customStyle="1" w:styleId="BalloonText1">
    <w:name w:val="Balloon Text1"/>
    <w:basedOn w:val="Standard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NoSpacing1">
    <w:name w:val="No Spacing1"/>
    <w:pPr>
      <w:suppressAutoHyphens/>
    </w:pPr>
    <w:rPr>
      <w:rFonts w:ascii="Arial" w:eastAsia="Arial" w:hAnsi="Arial" w:cs="font464"/>
      <w:color w:val="00000A"/>
      <w:kern w:val="1"/>
      <w:sz w:val="22"/>
      <w:szCs w:val="22"/>
      <w:lang w:eastAsia="zh-CN"/>
    </w:rPr>
  </w:style>
  <w:style w:type="paragraph" w:styleId="Untertitel">
    <w:name w:val="Subtitle"/>
    <w:basedOn w:val="Standard"/>
    <w:next w:val="Standard"/>
    <w:qFormat/>
    <w:rPr>
      <w:rFonts w:eastAsia="font464"/>
      <w:b/>
      <w:iCs/>
      <w:spacing w:val="15"/>
      <w:sz w:val="32"/>
      <w:szCs w:val="24"/>
    </w:rPr>
  </w:style>
  <w:style w:type="paragraph" w:customStyle="1" w:styleId="IntenseQuote1">
    <w:name w:val="Intense Quote1"/>
    <w:basedOn w:val="Standard"/>
    <w:next w:val="Standard"/>
    <w:pPr>
      <w:spacing w:before="200" w:after="280"/>
      <w:ind w:left="936" w:right="936"/>
    </w:pPr>
    <w:rPr>
      <w:b/>
      <w:bCs/>
      <w:i/>
      <w:iCs/>
    </w:rPr>
  </w:style>
  <w:style w:type="paragraph" w:customStyle="1" w:styleId="ListBullet1">
    <w:name w:val="List Bullet1"/>
    <w:basedOn w:val="Standard"/>
    <w:pPr>
      <w:contextualSpacing/>
    </w:pPr>
  </w:style>
  <w:style w:type="paragraph" w:customStyle="1" w:styleId="ListBullet21">
    <w:name w:val="List Bullet 21"/>
    <w:basedOn w:val="Standard"/>
    <w:pPr>
      <w:contextualSpacing/>
    </w:pPr>
  </w:style>
  <w:style w:type="paragraph" w:customStyle="1" w:styleId="ListBullet31">
    <w:name w:val="List Bullet 31"/>
    <w:basedOn w:val="Standard"/>
    <w:pPr>
      <w:contextualSpacing/>
    </w:pPr>
  </w:style>
  <w:style w:type="paragraph" w:customStyle="1" w:styleId="ListBullet41">
    <w:name w:val="List Bullet 41"/>
    <w:basedOn w:val="Standard"/>
    <w:pPr>
      <w:contextualSpacing/>
    </w:pPr>
  </w:style>
  <w:style w:type="paragraph" w:customStyle="1" w:styleId="ListBullet51">
    <w:name w:val="List Bullet 51"/>
    <w:basedOn w:val="Standard"/>
    <w:pPr>
      <w:contextualSpacing/>
    </w:pPr>
  </w:style>
  <w:style w:type="paragraph" w:customStyle="1" w:styleId="CommentText1">
    <w:name w:val="Comment Text1"/>
    <w:basedOn w:val="Standard"/>
    <w:pPr>
      <w:spacing w:line="240" w:lineRule="auto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customStyle="1" w:styleId="CommentSubject1">
    <w:name w:val="Comment Subject1"/>
    <w:basedOn w:val="CommentText1"/>
    <w:rPr>
      <w:rFonts w:ascii="Arial" w:eastAsia="Arial" w:hAnsi="Arial" w:cs="font464"/>
      <w:b/>
      <w:bCs/>
      <w:lang w:val="de-CH"/>
    </w:rPr>
  </w:style>
  <w:style w:type="paragraph" w:customStyle="1" w:styleId="TabellenInhalt">
    <w:name w:val="Tabellen Inhalt"/>
    <w:basedOn w:val="Standard"/>
    <w:pPr>
      <w:suppressLineNumbers/>
    </w:pPr>
  </w:style>
  <w:style w:type="paragraph" w:customStyle="1" w:styleId="Tabellenberschrift">
    <w:name w:val="Tabellen Überschrift"/>
    <w:basedOn w:val="TabellenInhalt"/>
    <w:pPr>
      <w:jc w:val="center"/>
    </w:pPr>
    <w:rPr>
      <w:b/>
      <w:bCs/>
    </w:rPr>
  </w:style>
  <w:style w:type="paragraph" w:customStyle="1" w:styleId="StandardNach6pt">
    <w:name w:val="Standard Nach 6pt"/>
    <w:basedOn w:val="Standard"/>
    <w:pPr>
      <w:spacing w:after="120"/>
    </w:pPr>
  </w:style>
  <w:style w:type="table" w:styleId="Tabellenraster">
    <w:name w:val="Table Grid"/>
    <w:basedOn w:val="NormaleTabelle"/>
    <w:uiPriority w:val="39"/>
    <w:rsid w:val="00614B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14BD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D840ED"/>
    <w:rPr>
      <w:color w:val="808080"/>
    </w:rPr>
  </w:style>
  <w:style w:type="paragraph" w:styleId="Sprechblasentext">
    <w:name w:val="Balloon Text"/>
    <w:basedOn w:val="Standard"/>
    <w:link w:val="SprechblasentextZchn1"/>
    <w:uiPriority w:val="99"/>
    <w:semiHidden/>
    <w:unhideWhenUsed/>
    <w:rsid w:val="00CA74E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1">
    <w:name w:val="Sprechblasentext Zchn1"/>
    <w:basedOn w:val="Absatz-Standardschriftart"/>
    <w:link w:val="Sprechblasentext"/>
    <w:uiPriority w:val="99"/>
    <w:semiHidden/>
    <w:rsid w:val="00CA74E1"/>
    <w:rPr>
      <w:rFonts w:ascii="Segoe UI" w:eastAsia="Arial" w:hAnsi="Segoe UI" w:cs="Segoe UI"/>
      <w:color w:val="00000A"/>
      <w:kern w:val="1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79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560DBDEBEE334287F7942961B978E7" ma:contentTypeVersion="10" ma:contentTypeDescription="Ein neues Dokument erstellen." ma:contentTypeScope="" ma:versionID="3448f5e3d3dc8f2526c5f1c48a431eae">
  <xsd:schema xmlns:xsd="http://www.w3.org/2001/XMLSchema" xmlns:xs="http://www.w3.org/2001/XMLSchema" xmlns:p="http://schemas.microsoft.com/office/2006/metadata/properties" xmlns:ns3="fbef21e9-1a26-4c61-85dc-9a69c3e8c917" xmlns:ns4="7fe708a0-ca3a-40ee-82eb-a4dbd3fd7aa6" targetNamespace="http://schemas.microsoft.com/office/2006/metadata/properties" ma:root="true" ma:fieldsID="7262ea4ae4d9479d854ffbdd60efdff1" ns3:_="" ns4:_="">
    <xsd:import namespace="fbef21e9-1a26-4c61-85dc-9a69c3e8c917"/>
    <xsd:import namespace="7fe708a0-ca3a-40ee-82eb-a4dbd3fd7aa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ef21e9-1a26-4c61-85dc-9a69c3e8c9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708a0-ca3a-40ee-82eb-a4dbd3fd7a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B81F8C-048F-4552-BA1A-2387B47F2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ef21e9-1a26-4c61-85dc-9a69c3e8c917"/>
    <ds:schemaRef ds:uri="7fe708a0-ca3a-40ee-82eb-a4dbd3fd7a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F971DC-432E-4E50-939B-6C31B46B7B3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06714-4048-46F0-A4BC-D394CCE0DE93}">
  <ds:schemaRefs>
    <ds:schemaRef ds:uri="http://purl.org/dc/terms/"/>
    <ds:schemaRef ds:uri="http://schemas.openxmlformats.org/package/2006/metadata/core-properties"/>
    <ds:schemaRef ds:uri="fbef21e9-1a26-4c61-85dc-9a69c3e8c917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7fe708a0-ca3a-40ee-82eb-a4dbd3fd7aa6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593</Words>
  <Characters>3736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HWZ</Company>
  <LinksUpToDate>false</LinksUpToDate>
  <CharactersWithSpaces>4321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cwi@fh-hwz.ch</dc:creator>
  <cp:keywords/>
  <dc:description/>
  <cp:lastModifiedBy>Microsoft-Konto</cp:lastModifiedBy>
  <cp:revision>23</cp:revision>
  <cp:lastPrinted>2022-01-30T09:13:00Z</cp:lastPrinted>
  <dcterms:created xsi:type="dcterms:W3CDTF">2020-12-11T07:23:00Z</dcterms:created>
  <dcterms:modified xsi:type="dcterms:W3CDTF">2022-01-30T09:13:00Z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HWZ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0x010100BE560DBDEBEE334287F7942961B978E7</vt:lpwstr>
  </property>
</Properties>
</file>