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2CF0384B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BSc Wirtschaftsinformatik</w:t>
            </w:r>
            <w:bookmarkStart w:id="1" w:name="_GoBack"/>
            <w:bookmarkEnd w:id="1"/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11F9E70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B4C47F0" w:rsidR="00575D19" w:rsidRPr="00CA74E1" w:rsidRDefault="00EA738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(refactoring)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Scope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1539C">
        <w:rPr>
          <w:sz w:val="20"/>
          <w:szCs w:val="20"/>
        </w:rPr>
        <w:t>Functions: Positional- und Named-Parameter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>Exception-Handling in Python / Eigene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1539C">
        <w:rPr>
          <w:sz w:val="20"/>
          <w:szCs w:val="20"/>
          <w:lang w:val="en-US"/>
        </w:rPr>
        <w:t>Datenstrukturen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(continue)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(Numpy, MatPlotLib,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r w:rsidRPr="00764EFA">
        <w:rPr>
          <w:sz w:val="20"/>
          <w:szCs w:val="20"/>
        </w:rPr>
        <w:t>optical character recognition</w:t>
      </w:r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39D49CA8" w14:textId="1BDB757A" w:rsidR="00881C1D" w:rsidRPr="00F403BB" w:rsidRDefault="009976BE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Leistungsnachweise</w:t>
      </w:r>
      <w:r w:rsidR="00881C1D" w:rsidRPr="00881C1D">
        <w:rPr>
          <w:sz w:val="20"/>
          <w:szCs w:val="20"/>
        </w:rPr>
        <w:t>:</w:t>
      </w:r>
    </w:p>
    <w:p w14:paraId="3B56FABE" w14:textId="4EA7E6C9" w:rsidR="009976BE" w:rsidRDefault="009976BE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Python Programm </w:t>
      </w:r>
      <w:r w:rsidR="00A2003D">
        <w:rPr>
          <w:sz w:val="20"/>
          <w:szCs w:val="20"/>
        </w:rPr>
        <w:t xml:space="preserve">mit mindestens einer Klasse </w:t>
      </w:r>
      <w:r>
        <w:rPr>
          <w:sz w:val="20"/>
          <w:szCs w:val="20"/>
        </w:rPr>
        <w:t>anhand von Re</w:t>
      </w:r>
      <w:r w:rsidR="007163FF">
        <w:rPr>
          <w:sz w:val="20"/>
          <w:szCs w:val="20"/>
        </w:rPr>
        <w:t>quirements nach den Clean-Code R</w:t>
      </w:r>
      <w:r>
        <w:rPr>
          <w:sz w:val="20"/>
          <w:szCs w:val="20"/>
        </w:rPr>
        <w:t xml:space="preserve">egeln in Einzelarbeit entwickeln (Gewicht: </w:t>
      </w:r>
      <w:r w:rsidR="009364EF">
        <w:rPr>
          <w:sz w:val="20"/>
          <w:szCs w:val="20"/>
        </w:rPr>
        <w:t>50</w:t>
      </w:r>
      <w:r>
        <w:rPr>
          <w:sz w:val="20"/>
          <w:szCs w:val="20"/>
        </w:rPr>
        <w:t>%)</w:t>
      </w:r>
    </w:p>
    <w:p w14:paraId="6CDA7F3E" w14:textId="1F96378C" w:rsidR="009976BE" w:rsidRPr="00555D0B" w:rsidRDefault="003B034E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</w:t>
      </w:r>
      <w:r w:rsidR="009976BE">
        <w:rPr>
          <w:sz w:val="20"/>
          <w:szCs w:val="20"/>
        </w:rPr>
        <w:t xml:space="preserve">in Fachgespräch </w:t>
      </w:r>
      <w:r w:rsidR="00555D0B">
        <w:rPr>
          <w:sz w:val="20"/>
          <w:szCs w:val="20"/>
        </w:rPr>
        <w:t xml:space="preserve">zur Einzelarbeit </w:t>
      </w:r>
      <w:r w:rsidR="00BA4418">
        <w:rPr>
          <w:sz w:val="20"/>
          <w:szCs w:val="20"/>
        </w:rPr>
        <w:t xml:space="preserve">und den Übungen </w:t>
      </w:r>
      <w:r w:rsidR="00555D0B">
        <w:rPr>
          <w:sz w:val="20"/>
          <w:szCs w:val="20"/>
        </w:rPr>
        <w:t xml:space="preserve">(Gewicht: </w:t>
      </w:r>
      <w:r w:rsidR="009364EF">
        <w:rPr>
          <w:sz w:val="20"/>
          <w:szCs w:val="20"/>
        </w:rPr>
        <w:t>50</w:t>
      </w:r>
      <w:r w:rsidR="00555D0B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Python 3 – Einsteigen und Durchstarten: Python lernen für Anfänger und Umsteiger. Inkl. Kapiteln zu Git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206144A8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1-09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30.09.2021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Grundlagen repetieren und IDE (PyCharm)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>z.B. Bruch, IncDec</w:t>
      </w:r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Sichtschutz / Scope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393B3C96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1-10-1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12.10.2021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532A56E5" w:rsidR="00392902" w:rsidRPr="00A05639" w:rsidRDefault="005A1E02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Refactoring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Functions: Positional- und Named-Parameter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54CECAEA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1-10-1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19.10.2021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(readInt / readFloat)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Named-Parameter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4D0F88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Exception-Handling in Python / Eigene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067885B8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1-1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11.11.2021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>Try-except Konstruct mit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Raise exception</w:t>
      </w:r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Exception </w:t>
      </w:r>
      <w:r w:rsidR="00C13826">
        <w:rPr>
          <w:color w:val="0D0D0D" w:themeColor="text1" w:themeTint="F2"/>
          <w:sz w:val="20"/>
          <w:szCs w:val="20"/>
        </w:rPr>
        <w:t>Hirarchie, Eigene Exceptions</w:t>
      </w:r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r>
        <w:rPr>
          <w:color w:val="0D0D0D" w:themeColor="text1" w:themeTint="F2"/>
          <w:sz w:val="20"/>
          <w:szCs w:val="20"/>
          <w:lang w:val="en-US"/>
        </w:rPr>
        <w:t>erweitern</w:t>
      </w:r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7BF82CC1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1-1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25.11.2021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Listen, Tubels, Dictionaries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(RegEx)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77777777" w:rsidR="009B2F5A" w:rsidRP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EC680C">
        <w:rPr>
          <w:b/>
          <w:szCs w:val="20"/>
        </w:rPr>
        <w:t>Aufgabenstellung und Kriterien Leistungsnachweis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77777777" w:rsidR="009B2F5A" w:rsidRPr="003E1C58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Für verschiedene Eingabeformate (z.B. eMail Adresse, Telefon-Nummer,…) die passenden Validation Funktionen mit Hilfe von RegEx implementieren und testen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GUI  Programmierung</w:t>
            </w:r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36EBD62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1-12-0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09.12.2021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Vorgegebenes Beispiel auf eigenem Pycharm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>GUI Elemente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List-Boxen)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Dialogfenster</w:t>
      </w:r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GUI  Programmierung</w:t>
            </w:r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61F6A240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2-01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06.01.2022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Pycharm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>GUI Elemente</w:t>
      </w:r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List-Boxen)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Dialogfenster</w:t>
      </w:r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(Numpy, MatPlotLib,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2DD296F6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2-01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27.01.2022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Numpy and MatPlotLib API Documentation</w:t>
      </w:r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8A7E4D">
        <w:rPr>
          <w:sz w:val="20"/>
          <w:szCs w:val="20"/>
          <w:lang w:val="en-US"/>
        </w:rPr>
        <w:t>Objectbased programming mit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>Image-Processing mit Numpy und MatPlotLib</w:t>
      </w:r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AI in Python nutzen: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471D1482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2-02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10.02.2022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API und Examples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>Fachgespräche zur eigenen Arbeit (pro Person max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44FCD" w14:textId="77777777" w:rsidR="00EF2312" w:rsidRDefault="00EF2312">
      <w:pPr>
        <w:spacing w:line="240" w:lineRule="auto"/>
      </w:pPr>
      <w:r>
        <w:separator/>
      </w:r>
    </w:p>
  </w:endnote>
  <w:endnote w:type="continuationSeparator" w:id="0">
    <w:p w14:paraId="51F3BED5" w14:textId="77777777" w:rsidR="00EF2312" w:rsidRDefault="00EF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12965CBD" w:rsidR="000C0D78" w:rsidRPr="00F45726" w:rsidRDefault="00392902">
    <w:pPr>
      <w:pStyle w:val="Fuzeile"/>
    </w:pPr>
    <w:r>
      <w:t>Juni 2021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5E4807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5E4807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A7388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3E514" w14:textId="77777777" w:rsidR="00EF2312" w:rsidRDefault="00EF2312">
      <w:pPr>
        <w:spacing w:line="240" w:lineRule="auto"/>
      </w:pPr>
      <w:r>
        <w:separator/>
      </w:r>
    </w:p>
  </w:footnote>
  <w:footnote w:type="continuationSeparator" w:id="0">
    <w:p w14:paraId="673937EC" w14:textId="77777777" w:rsidR="00EF2312" w:rsidRDefault="00EF2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51E9F7F9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0" distR="0" simplePos="0" relativeHeight="251658240" behindDoc="1" locked="0" layoutInCell="1" allowOverlap="1" wp14:anchorId="01F75940" wp14:editId="58691225">
          <wp:simplePos x="0" y="0"/>
          <wp:positionH relativeFrom="column">
            <wp:align>center</wp:align>
          </wp:positionH>
          <wp:positionV relativeFrom="paragraph">
            <wp:posOffset>1270</wp:posOffset>
          </wp:positionV>
          <wp:extent cx="1551305" cy="66929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69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38"/>
  </w:num>
  <w:num w:numId="5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77B9"/>
    <w:rsid w:val="00464458"/>
    <w:rsid w:val="00471BAE"/>
    <w:rsid w:val="00480626"/>
    <w:rsid w:val="004A55FC"/>
    <w:rsid w:val="004B1BB2"/>
    <w:rsid w:val="004C29C7"/>
    <w:rsid w:val="004D0F88"/>
    <w:rsid w:val="004F7288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4807"/>
    <w:rsid w:val="005E6C0B"/>
    <w:rsid w:val="00600DDB"/>
    <w:rsid w:val="00614BDF"/>
    <w:rsid w:val="00625E6B"/>
    <w:rsid w:val="00632766"/>
    <w:rsid w:val="0063371C"/>
    <w:rsid w:val="00650626"/>
    <w:rsid w:val="00666725"/>
    <w:rsid w:val="00667C12"/>
    <w:rsid w:val="00673705"/>
    <w:rsid w:val="00683336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46A4"/>
    <w:rsid w:val="00794EFD"/>
    <w:rsid w:val="007D630B"/>
    <w:rsid w:val="007E3637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B41E36"/>
    <w:rsid w:val="00B539F5"/>
    <w:rsid w:val="00B65F98"/>
    <w:rsid w:val="00B82F5D"/>
    <w:rsid w:val="00B86F55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50C6C"/>
    <w:rsid w:val="00C76E1E"/>
    <w:rsid w:val="00C80103"/>
    <w:rsid w:val="00C91575"/>
    <w:rsid w:val="00CA37BC"/>
    <w:rsid w:val="00CA74E1"/>
    <w:rsid w:val="00CE1C38"/>
    <w:rsid w:val="00CE45A0"/>
    <w:rsid w:val="00CF2035"/>
    <w:rsid w:val="00D46E3A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35879"/>
    <w:rsid w:val="000F0F12"/>
    <w:rsid w:val="000F3D21"/>
    <w:rsid w:val="001905C4"/>
    <w:rsid w:val="001E019C"/>
    <w:rsid w:val="00201D74"/>
    <w:rsid w:val="003E3438"/>
    <w:rsid w:val="005A62E2"/>
    <w:rsid w:val="005E02A4"/>
    <w:rsid w:val="0060797A"/>
    <w:rsid w:val="006614FD"/>
    <w:rsid w:val="006776D3"/>
    <w:rsid w:val="00701537"/>
    <w:rsid w:val="009A7D35"/>
    <w:rsid w:val="00A202D3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EC8F6D8F4F9C42669DE9DAB0C82B3695">
    <w:name w:val="EC8F6D8F4F9C42669DE9DAB0C82B3695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6C963BA2DDAC42779A682BE9A6520ED2">
    <w:name w:val="6C963BA2DDAC42779A682BE9A6520ED2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75452DDCBB454D4E91E9B352AC088E57">
    <w:name w:val="75452DDCBB454D4E91E9B352AC088E57"/>
    <w:rsid w:val="001905C4"/>
  </w:style>
  <w:style w:type="paragraph" w:customStyle="1" w:styleId="FE554A1CE97242EDB3EB818005E88A6A">
    <w:name w:val="FE554A1CE97242EDB3EB818005E88A6A"/>
    <w:rsid w:val="001905C4"/>
  </w:style>
  <w:style w:type="paragraph" w:customStyle="1" w:styleId="C3B33377ABC9472FB4D9864D92B8DCC7">
    <w:name w:val="C3B33377ABC9472FB4D9864D92B8DCC7"/>
    <w:rsid w:val="001905C4"/>
  </w:style>
  <w:style w:type="paragraph" w:customStyle="1" w:styleId="99189570EFCE43B69FA30699B08BEF60">
    <w:name w:val="99189570EFCE43B69FA30699B08BEF60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fbef21e9-1a26-4c61-85dc-9a69c3e8c917"/>
    <ds:schemaRef ds:uri="http://schemas.microsoft.com/office/2006/documentManagement/types"/>
    <ds:schemaRef ds:uri="7fe708a0-ca3a-40ee-82eb-a4dbd3fd7aa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38</cp:revision>
  <cp:lastPrinted>2021-07-19T18:25:00Z</cp:lastPrinted>
  <dcterms:created xsi:type="dcterms:W3CDTF">2021-06-07T05:03:00Z</dcterms:created>
  <dcterms:modified xsi:type="dcterms:W3CDTF">2021-08-03T20:23:00Z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