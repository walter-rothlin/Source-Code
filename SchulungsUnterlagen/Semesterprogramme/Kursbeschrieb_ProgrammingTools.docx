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11F9E70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7F4E9FF0" w:rsidR="00575D19" w:rsidRPr="00CA74E1" w:rsidRDefault="009364EF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Einzelarbeit </w:t>
            </w:r>
            <w:r w:rsidR="003B034E">
              <w:rPr>
                <w:rFonts w:cs="Arial"/>
                <w:color w:val="auto"/>
                <w:sz w:val="20"/>
                <w:szCs w:val="20"/>
              </w:rPr>
              <w:t>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</w:t>
      </w:r>
      <w:proofErr w:type="spellStart"/>
      <w:r w:rsidR="00894FC1" w:rsidRPr="00392902">
        <w:rPr>
          <w:sz w:val="20"/>
          <w:szCs w:val="20"/>
        </w:rPr>
        <w:t>refactoring</w:t>
      </w:r>
      <w:proofErr w:type="spellEnd"/>
      <w:r w:rsidR="00894FC1" w:rsidRPr="00392902">
        <w:rPr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</w:t>
      </w:r>
      <w:proofErr w:type="spellStart"/>
      <w:r w:rsidRPr="00673705">
        <w:rPr>
          <w:sz w:val="20"/>
          <w:szCs w:val="20"/>
        </w:rPr>
        <w:t>Scope</w:t>
      </w:r>
      <w:proofErr w:type="spellEnd"/>
      <w:r w:rsidRPr="00673705">
        <w:rPr>
          <w:sz w:val="20"/>
          <w:szCs w:val="20"/>
        </w:rPr>
        <w:t xml:space="preserve">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 w:rsidRPr="00A1539C">
        <w:rPr>
          <w:sz w:val="20"/>
          <w:szCs w:val="20"/>
        </w:rPr>
        <w:t>Functions</w:t>
      </w:r>
      <w:proofErr w:type="spellEnd"/>
      <w:r w:rsidRPr="00A1539C">
        <w:rPr>
          <w:sz w:val="20"/>
          <w:szCs w:val="20"/>
        </w:rPr>
        <w:t xml:space="preserve">: </w:t>
      </w:r>
      <w:proofErr w:type="spellStart"/>
      <w:r w:rsidRPr="00A1539C">
        <w:rPr>
          <w:sz w:val="20"/>
          <w:szCs w:val="20"/>
        </w:rPr>
        <w:t>Positional</w:t>
      </w:r>
      <w:proofErr w:type="spellEnd"/>
      <w:r w:rsidRPr="00A1539C">
        <w:rPr>
          <w:sz w:val="20"/>
          <w:szCs w:val="20"/>
        </w:rPr>
        <w:t xml:space="preserve">- und </w:t>
      </w:r>
      <w:proofErr w:type="spellStart"/>
      <w:r w:rsidRPr="00A1539C">
        <w:rPr>
          <w:sz w:val="20"/>
          <w:szCs w:val="20"/>
        </w:rPr>
        <w:t>Named</w:t>
      </w:r>
      <w:proofErr w:type="spellEnd"/>
      <w:r w:rsidRPr="00A1539C">
        <w:rPr>
          <w:sz w:val="20"/>
          <w:szCs w:val="20"/>
        </w:rPr>
        <w:t>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 xml:space="preserve">Exception-Handling in Python / </w:t>
      </w:r>
      <w:proofErr w:type="spellStart"/>
      <w:r w:rsidRPr="00764EFA">
        <w:rPr>
          <w:sz w:val="20"/>
          <w:szCs w:val="20"/>
          <w:lang w:val="en-US"/>
        </w:rPr>
        <w:t>Eigene</w:t>
      </w:r>
      <w:proofErr w:type="spellEnd"/>
      <w:r w:rsidRPr="00764EFA">
        <w:rPr>
          <w:sz w:val="20"/>
          <w:szCs w:val="20"/>
          <w:lang w:val="en-US"/>
        </w:rPr>
        <w:t xml:space="preserve">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A1539C">
        <w:rPr>
          <w:sz w:val="20"/>
          <w:szCs w:val="20"/>
          <w:lang w:val="en-US"/>
        </w:rPr>
        <w:t>Datenstrukturen</w:t>
      </w:r>
      <w:proofErr w:type="spellEnd"/>
      <w:r w:rsidRPr="00A1539C">
        <w:rPr>
          <w:sz w:val="20"/>
          <w:szCs w:val="20"/>
          <w:lang w:val="en-US"/>
        </w:rPr>
        <w:t xml:space="preserve">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>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</w:t>
      </w:r>
      <w:proofErr w:type="spellStart"/>
      <w:r w:rsidR="00A1539C" w:rsidRPr="00764EFA">
        <w:rPr>
          <w:sz w:val="20"/>
          <w:szCs w:val="20"/>
        </w:rPr>
        <w:t>Numpy</w:t>
      </w:r>
      <w:proofErr w:type="spellEnd"/>
      <w:r w:rsidR="00A1539C" w:rsidRPr="00764EFA">
        <w:rPr>
          <w:sz w:val="20"/>
          <w:szCs w:val="20"/>
        </w:rPr>
        <w:t xml:space="preserve">, </w:t>
      </w:r>
      <w:proofErr w:type="spellStart"/>
      <w:r w:rsidR="00A1539C" w:rsidRPr="00764EFA">
        <w:rPr>
          <w:sz w:val="20"/>
          <w:szCs w:val="20"/>
        </w:rPr>
        <w:t>MatPlotLib</w:t>
      </w:r>
      <w:proofErr w:type="spellEnd"/>
      <w:r w:rsidR="00A1539C" w:rsidRPr="00764EFA">
        <w:rPr>
          <w:sz w:val="20"/>
          <w:szCs w:val="20"/>
        </w:rPr>
        <w:t>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proofErr w:type="spellStart"/>
      <w:r w:rsidRPr="00764EFA">
        <w:rPr>
          <w:sz w:val="20"/>
          <w:szCs w:val="20"/>
        </w:rPr>
        <w:t>optical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character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recognition</w:t>
      </w:r>
      <w:proofErr w:type="spellEnd"/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39D49CA8" w14:textId="1BDB757A" w:rsidR="00881C1D" w:rsidRPr="00F403BB" w:rsidRDefault="009976BE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Leistungsnachweise</w:t>
      </w:r>
      <w:r w:rsidR="00881C1D" w:rsidRPr="00881C1D">
        <w:rPr>
          <w:sz w:val="20"/>
          <w:szCs w:val="20"/>
        </w:rPr>
        <w:t>:</w:t>
      </w:r>
    </w:p>
    <w:p w14:paraId="3B56FABE" w14:textId="68EBBE92" w:rsidR="009976BE" w:rsidRDefault="009976BE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Python Programm anhand von </w:t>
      </w:r>
      <w:proofErr w:type="spellStart"/>
      <w:r>
        <w:rPr>
          <w:sz w:val="20"/>
          <w:szCs w:val="20"/>
        </w:rPr>
        <w:t>Re</w:t>
      </w:r>
      <w:r w:rsidR="007163FF">
        <w:rPr>
          <w:sz w:val="20"/>
          <w:szCs w:val="20"/>
        </w:rPr>
        <w:t>quirements</w:t>
      </w:r>
      <w:proofErr w:type="spellEnd"/>
      <w:r w:rsidR="007163FF">
        <w:rPr>
          <w:sz w:val="20"/>
          <w:szCs w:val="20"/>
        </w:rPr>
        <w:t xml:space="preserve"> nach den Clean-Code R</w:t>
      </w:r>
      <w:r>
        <w:rPr>
          <w:sz w:val="20"/>
          <w:szCs w:val="20"/>
        </w:rPr>
        <w:t xml:space="preserve">egeln in Python in Einzelarbeit entwickeln (Gewicht: </w:t>
      </w:r>
      <w:r w:rsidR="009364EF">
        <w:rPr>
          <w:sz w:val="20"/>
          <w:szCs w:val="20"/>
        </w:rPr>
        <w:t>50</w:t>
      </w:r>
      <w:r>
        <w:rPr>
          <w:sz w:val="20"/>
          <w:szCs w:val="20"/>
        </w:rPr>
        <w:t>%)</w:t>
      </w:r>
    </w:p>
    <w:p w14:paraId="6CDA7F3E" w14:textId="1F96378C" w:rsidR="009976BE" w:rsidRPr="00555D0B" w:rsidRDefault="003B034E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</w:t>
      </w:r>
      <w:r w:rsidR="009976BE">
        <w:rPr>
          <w:sz w:val="20"/>
          <w:szCs w:val="20"/>
        </w:rPr>
        <w:t xml:space="preserve">in Fachgespräch </w:t>
      </w:r>
      <w:r w:rsidR="00555D0B">
        <w:rPr>
          <w:sz w:val="20"/>
          <w:szCs w:val="20"/>
        </w:rPr>
        <w:t xml:space="preserve">zur Einzelarbeit </w:t>
      </w:r>
      <w:r w:rsidR="00BA4418">
        <w:rPr>
          <w:sz w:val="20"/>
          <w:szCs w:val="20"/>
        </w:rPr>
        <w:t xml:space="preserve">und den Übungen </w:t>
      </w:r>
      <w:r w:rsidR="00555D0B">
        <w:rPr>
          <w:sz w:val="20"/>
          <w:szCs w:val="20"/>
        </w:rPr>
        <w:t xml:space="preserve">(Gewicht: </w:t>
      </w:r>
      <w:r w:rsidR="009364EF">
        <w:rPr>
          <w:sz w:val="20"/>
          <w:szCs w:val="20"/>
        </w:rPr>
        <w:t>50</w:t>
      </w:r>
      <w:r w:rsidR="00555D0B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392902">
        <w:rPr>
          <w:sz w:val="20"/>
          <w:szCs w:val="20"/>
        </w:rPr>
        <w:t>Git</w:t>
      </w:r>
      <w:proofErr w:type="spellEnd"/>
      <w:r w:rsidRPr="00392902">
        <w:rPr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206144A8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1-09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30.09.2021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 xml:space="preserve">z.B. Bruch, </w:t>
      </w:r>
      <w:proofErr w:type="spellStart"/>
      <w:r w:rsidR="00A1539C">
        <w:rPr>
          <w:sz w:val="20"/>
          <w:szCs w:val="20"/>
        </w:rPr>
        <w:t>IncDec</w:t>
      </w:r>
      <w:proofErr w:type="spellEnd"/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 xml:space="preserve">Sichtschutz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393B3C96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1-10-1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12.10.2021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532A56E5" w:rsidR="00392902" w:rsidRPr="00A05639" w:rsidRDefault="005A1E02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54CECAEA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1-10-1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19.10.2021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readFloat</w:t>
      </w:r>
      <w:proofErr w:type="spellEnd"/>
      <w:r>
        <w:rPr>
          <w:sz w:val="20"/>
          <w:szCs w:val="20"/>
        </w:rPr>
        <w:t>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F52898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Exception-Handling in Python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Eigene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067885B8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1-1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11.11.2021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</w:t>
      </w:r>
      <w:r>
        <w:rPr>
          <w:sz w:val="20"/>
          <w:szCs w:val="20"/>
        </w:rPr>
        <w:t>gen und Durchstarten): Kapitel 7</w:t>
      </w:r>
      <w:r>
        <w:rPr>
          <w:sz w:val="20"/>
          <w:szCs w:val="20"/>
        </w:rPr>
        <w:t xml:space="preserve">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 xml:space="preserve">Try-except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Konstruct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mit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Raise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="00C13826">
        <w:rPr>
          <w:color w:val="0D0D0D" w:themeColor="text1" w:themeTint="F2"/>
          <w:sz w:val="20"/>
          <w:szCs w:val="20"/>
        </w:rPr>
        <w:t>Hirarchie</w:t>
      </w:r>
      <w:proofErr w:type="spellEnd"/>
      <w:r w:rsidR="00C13826">
        <w:rPr>
          <w:color w:val="0D0D0D" w:themeColor="text1" w:themeTint="F2"/>
          <w:sz w:val="20"/>
          <w:szCs w:val="20"/>
        </w:rPr>
        <w:t xml:space="preserve">, Eigene </w:t>
      </w:r>
      <w:proofErr w:type="spellStart"/>
      <w:r w:rsidR="00C13826">
        <w:rPr>
          <w:color w:val="0D0D0D" w:themeColor="text1" w:themeTint="F2"/>
          <w:sz w:val="20"/>
          <w:szCs w:val="20"/>
        </w:rPr>
        <w:t>Exceptions</w:t>
      </w:r>
      <w:proofErr w:type="spellEnd"/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proofErr w:type="spellStart"/>
      <w:r>
        <w:rPr>
          <w:color w:val="0D0D0D" w:themeColor="text1" w:themeTint="F2"/>
          <w:sz w:val="20"/>
          <w:szCs w:val="20"/>
          <w:lang w:val="en-US"/>
        </w:rPr>
        <w:t>erweitern</w:t>
      </w:r>
      <w:proofErr w:type="spellEnd"/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7BF82CC1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1-1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25.11.2021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77777777" w:rsidR="009B2F5A" w:rsidRP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EC680C">
        <w:rPr>
          <w:b/>
          <w:szCs w:val="20"/>
        </w:rPr>
        <w:t>Aufgabenstellung und Kriterien Leistungsnachweis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77777777" w:rsidR="009B2F5A" w:rsidRPr="003E1C58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Für verschiedene Eingabeformate (z.B.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Adresse, Telefon-Nummer,…) die passenden Validation Funktionen mit Hilfe von 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 xml:space="preserve"> implementieren und testen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36EBD62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1-12-0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09.12.2021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Pr="009B2F5A">
        <w:rPr>
          <w:sz w:val="20"/>
          <w:szCs w:val="20"/>
          <w:lang w:val="en-US"/>
        </w:rPr>
        <w:t xml:space="preserve">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</w:t>
      </w:r>
      <w:proofErr w:type="spellStart"/>
      <w:r>
        <w:rPr>
          <w:sz w:val="20"/>
          <w:szCs w:val="20"/>
          <w:lang w:val="en-US"/>
        </w:rPr>
        <w:t>Boxen</w:t>
      </w:r>
      <w:proofErr w:type="spellEnd"/>
      <w:r>
        <w:rPr>
          <w:sz w:val="20"/>
          <w:szCs w:val="20"/>
          <w:lang w:val="en-US"/>
        </w:rPr>
        <w:t>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61F6A240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2-01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06.01.2022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</w:t>
      </w:r>
      <w:proofErr w:type="spellStart"/>
      <w:r w:rsidR="009B2F5A">
        <w:rPr>
          <w:sz w:val="20"/>
          <w:szCs w:val="20"/>
          <w:lang w:val="en-US"/>
        </w:rPr>
        <w:t>Boxen</w:t>
      </w:r>
      <w:proofErr w:type="spellEnd"/>
      <w:r w:rsidR="009B2F5A">
        <w:rPr>
          <w:sz w:val="20"/>
          <w:szCs w:val="20"/>
          <w:lang w:val="en-US"/>
        </w:rPr>
        <w:t>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Numpy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MatPlotLib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2DD296F6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2-01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27.01.2022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 xml:space="preserve">Image-Processing mit </w:t>
      </w:r>
      <w:proofErr w:type="spellStart"/>
      <w:r w:rsidRPr="00954579">
        <w:rPr>
          <w:sz w:val="20"/>
          <w:szCs w:val="20"/>
        </w:rPr>
        <w:t>Numpy</w:t>
      </w:r>
      <w:proofErr w:type="spellEnd"/>
      <w:r w:rsidRPr="00954579">
        <w:rPr>
          <w:sz w:val="20"/>
          <w:szCs w:val="20"/>
        </w:rPr>
        <w:t xml:space="preserve"> und </w:t>
      </w:r>
      <w:proofErr w:type="spellStart"/>
      <w:r w:rsidRPr="00954579">
        <w:rPr>
          <w:sz w:val="20"/>
          <w:szCs w:val="20"/>
        </w:rPr>
        <w:t>MatPlotLib</w:t>
      </w:r>
      <w:proofErr w:type="spellEnd"/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AI in Python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nutzen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471D1482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2-02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10.02.2022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 xml:space="preserve">API und </w:t>
      </w:r>
      <w:proofErr w:type="spellStart"/>
      <w:r w:rsidRPr="00673705">
        <w:rPr>
          <w:sz w:val="20"/>
          <w:szCs w:val="20"/>
        </w:rPr>
        <w:t>Examples</w:t>
      </w:r>
      <w:proofErr w:type="spellEnd"/>
      <w:r w:rsidRPr="00673705">
        <w:rPr>
          <w:sz w:val="20"/>
          <w:szCs w:val="20"/>
        </w:rPr>
        <w:t xml:space="preserve">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  <w:bookmarkStart w:id="1" w:name="_GoBack"/>
      <w:bookmarkEnd w:id="1"/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44FCD" w14:textId="77777777" w:rsidR="00EF2312" w:rsidRDefault="00EF2312">
      <w:pPr>
        <w:spacing w:line="240" w:lineRule="auto"/>
      </w:pPr>
      <w:r>
        <w:separator/>
      </w:r>
    </w:p>
  </w:endnote>
  <w:endnote w:type="continuationSeparator" w:id="0">
    <w:p w14:paraId="51F3BED5" w14:textId="77777777" w:rsidR="00EF2312" w:rsidRDefault="00EF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12965CBD" w:rsidR="000C0D78" w:rsidRPr="00F45726" w:rsidRDefault="00392902">
    <w:pPr>
      <w:pStyle w:val="Fuzeile"/>
    </w:pPr>
    <w:r>
      <w:t>Juni 2021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314266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314266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314266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3E514" w14:textId="77777777" w:rsidR="00EF2312" w:rsidRDefault="00EF2312">
      <w:pPr>
        <w:spacing w:line="240" w:lineRule="auto"/>
      </w:pPr>
      <w:r>
        <w:separator/>
      </w:r>
    </w:p>
  </w:footnote>
  <w:footnote w:type="continuationSeparator" w:id="0">
    <w:p w14:paraId="673937EC" w14:textId="77777777" w:rsidR="00EF2312" w:rsidRDefault="00EF2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51E9F7F9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0" distR="0" simplePos="0" relativeHeight="251658240" behindDoc="1" locked="0" layoutInCell="1" allowOverlap="1" wp14:anchorId="01F75940" wp14:editId="58691225">
          <wp:simplePos x="0" y="0"/>
          <wp:positionH relativeFrom="column">
            <wp:align>center</wp:align>
          </wp:positionH>
          <wp:positionV relativeFrom="paragraph">
            <wp:posOffset>1270</wp:posOffset>
          </wp:positionV>
          <wp:extent cx="1551305" cy="66929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69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38"/>
  </w:num>
  <w:num w:numId="5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77B9"/>
    <w:rsid w:val="00464458"/>
    <w:rsid w:val="00471BAE"/>
    <w:rsid w:val="00480626"/>
    <w:rsid w:val="004A55FC"/>
    <w:rsid w:val="004B1BB2"/>
    <w:rsid w:val="004C29C7"/>
    <w:rsid w:val="004F7288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6C0B"/>
    <w:rsid w:val="00600DDB"/>
    <w:rsid w:val="00614BDF"/>
    <w:rsid w:val="00625E6B"/>
    <w:rsid w:val="00632766"/>
    <w:rsid w:val="0063371C"/>
    <w:rsid w:val="00650626"/>
    <w:rsid w:val="00666725"/>
    <w:rsid w:val="00667C12"/>
    <w:rsid w:val="00673705"/>
    <w:rsid w:val="00683336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46A4"/>
    <w:rsid w:val="00794EFD"/>
    <w:rsid w:val="007D630B"/>
    <w:rsid w:val="007E3637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D049D"/>
    <w:rsid w:val="009E3C7E"/>
    <w:rsid w:val="009E5051"/>
    <w:rsid w:val="009F5B42"/>
    <w:rsid w:val="00A05639"/>
    <w:rsid w:val="00A1539C"/>
    <w:rsid w:val="00A360F6"/>
    <w:rsid w:val="00A4733D"/>
    <w:rsid w:val="00A528A2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B41E36"/>
    <w:rsid w:val="00B539F5"/>
    <w:rsid w:val="00B65F98"/>
    <w:rsid w:val="00B82F5D"/>
    <w:rsid w:val="00B86F55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50C6C"/>
    <w:rsid w:val="00C76E1E"/>
    <w:rsid w:val="00C80103"/>
    <w:rsid w:val="00C91575"/>
    <w:rsid w:val="00CA37BC"/>
    <w:rsid w:val="00CA74E1"/>
    <w:rsid w:val="00CE1C38"/>
    <w:rsid w:val="00CE45A0"/>
    <w:rsid w:val="00CF2035"/>
    <w:rsid w:val="00D46E3A"/>
    <w:rsid w:val="00D5316E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000000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35879"/>
    <w:rsid w:val="000F0F12"/>
    <w:rsid w:val="000F3D21"/>
    <w:rsid w:val="001905C4"/>
    <w:rsid w:val="00201D74"/>
    <w:rsid w:val="003E3438"/>
    <w:rsid w:val="005A62E2"/>
    <w:rsid w:val="005E02A4"/>
    <w:rsid w:val="0060797A"/>
    <w:rsid w:val="006614FD"/>
    <w:rsid w:val="006776D3"/>
    <w:rsid w:val="00701537"/>
    <w:rsid w:val="009A7D35"/>
    <w:rsid w:val="00A202D3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EC8F6D8F4F9C42669DE9DAB0C82B3695">
    <w:name w:val="EC8F6D8F4F9C42669DE9DAB0C82B3695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6C963BA2DDAC42779A682BE9A6520ED2">
    <w:name w:val="6C963BA2DDAC42779A682BE9A6520ED2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75452DDCBB454D4E91E9B352AC088E57">
    <w:name w:val="75452DDCBB454D4E91E9B352AC088E57"/>
    <w:rsid w:val="001905C4"/>
  </w:style>
  <w:style w:type="paragraph" w:customStyle="1" w:styleId="FE554A1CE97242EDB3EB818005E88A6A">
    <w:name w:val="FE554A1CE97242EDB3EB818005E88A6A"/>
    <w:rsid w:val="001905C4"/>
  </w:style>
  <w:style w:type="paragraph" w:customStyle="1" w:styleId="C3B33377ABC9472FB4D9864D92B8DCC7">
    <w:name w:val="C3B33377ABC9472FB4D9864D92B8DCC7"/>
    <w:rsid w:val="001905C4"/>
  </w:style>
  <w:style w:type="paragraph" w:customStyle="1" w:styleId="99189570EFCE43B69FA30699B08BEF60">
    <w:name w:val="99189570EFCE43B69FA30699B08BEF60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infopath/2007/PartnerControls"/>
    <ds:schemaRef ds:uri="http://schemas.microsoft.com/office/2006/documentManagement/types"/>
    <ds:schemaRef ds:uri="7fe708a0-ca3a-40ee-82eb-a4dbd3fd7aa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34</cp:revision>
  <cp:lastPrinted>2021-07-18T16:21:00Z</cp:lastPrinted>
  <dcterms:created xsi:type="dcterms:W3CDTF">2021-06-07T05:03:00Z</dcterms:created>
  <dcterms:modified xsi:type="dcterms:W3CDTF">2021-07-18T16:22:00Z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