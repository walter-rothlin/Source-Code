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2FD40DB2" w:rsidR="00CA74E1" w:rsidRPr="00206C71" w:rsidRDefault="00CA74E1" w:rsidP="00951AE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proofErr w:type="gramStart"/>
            <w:r w:rsidR="00CA333A">
              <w:rPr>
                <w:rFonts w:cs="Arial"/>
                <w:color w:val="auto"/>
                <w:sz w:val="20"/>
                <w:szCs w:val="20"/>
              </w:rPr>
              <w:t>Web</w:t>
            </w:r>
            <w:r w:rsidR="00951D55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="00CA333A">
              <w:rPr>
                <w:rFonts w:cs="Arial"/>
                <w:color w:val="auto"/>
                <w:sz w:val="20"/>
                <w:szCs w:val="20"/>
              </w:rPr>
              <w:t>Technology</w:t>
            </w:r>
            <w:proofErr w:type="gramEnd"/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62D3960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951D55" w:rsidRPr="00951D55">
              <w:rPr>
                <w:rFonts w:cs="Arial"/>
                <w:color w:val="auto"/>
                <w:sz w:val="20"/>
                <w:szCs w:val="20"/>
              </w:rPr>
              <w:t>W5-WEB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0B239E7A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951D55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616722DC" w:rsidR="00E46B43" w:rsidRPr="00F364EC" w:rsidRDefault="006976F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4444780D" w:rsidR="00575D19" w:rsidRPr="00CA74E1" w:rsidRDefault="00BC2BA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06A7A75" w:rsidR="006D7F0B" w:rsidRPr="00B46DAE" w:rsidRDefault="00CA333A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2</w:t>
            </w:r>
            <w:r w:rsidR="00951D55" w:rsidRPr="00B46DAE">
              <w:rPr>
                <w:rFonts w:cs="Arial"/>
                <w:color w:val="auto"/>
                <w:sz w:val="20"/>
                <w:szCs w:val="20"/>
              </w:rPr>
              <w:t>8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1D78F536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52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5F8D2D7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80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DB0077" w:rsidRDefault="006D7F0B" w:rsidP="006D7F0B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78D8EE2A" w14:textId="3E11FE46" w:rsidR="006D7F0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>önnen eine einfache Web-Applikation mittels HTML</w:t>
      </w:r>
      <w:r w:rsidR="00731B1B">
        <w:rPr>
          <w:sz w:val="20"/>
          <w:szCs w:val="20"/>
        </w:rPr>
        <w:t>-5</w:t>
      </w:r>
      <w:r w:rsidR="006976F8">
        <w:rPr>
          <w:sz w:val="20"/>
          <w:szCs w:val="20"/>
        </w:rPr>
        <w:t>, CSS und JavaScript designen und programmieren</w:t>
      </w:r>
    </w:p>
    <w:p w14:paraId="6128E165" w14:textId="12AEE873" w:rsidR="00731B1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731B1B">
        <w:rPr>
          <w:sz w:val="20"/>
          <w:szCs w:val="20"/>
        </w:rPr>
        <w:t xml:space="preserve">önnen </w:t>
      </w:r>
      <w:r w:rsidR="008F0E9D">
        <w:rPr>
          <w:sz w:val="20"/>
          <w:szCs w:val="20"/>
        </w:rPr>
        <w:t>ein</w:t>
      </w:r>
      <w:r w:rsidR="00731B1B">
        <w:rPr>
          <w:sz w:val="20"/>
          <w:szCs w:val="20"/>
        </w:rPr>
        <w:t xml:space="preserve"> REST-API verstehen und einen Request absetzen</w:t>
      </w:r>
    </w:p>
    <w:p w14:paraId="43BE36C0" w14:textId="78458C86" w:rsidR="006976F8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 xml:space="preserve">önnen einen </w:t>
      </w:r>
      <w:proofErr w:type="gramStart"/>
      <w:r w:rsidR="006976F8">
        <w:rPr>
          <w:sz w:val="20"/>
          <w:szCs w:val="20"/>
        </w:rPr>
        <w:t>REST Service</w:t>
      </w:r>
      <w:proofErr w:type="gramEnd"/>
      <w:r w:rsidR="006976F8">
        <w:rPr>
          <w:sz w:val="20"/>
          <w:szCs w:val="20"/>
        </w:rPr>
        <w:t xml:space="preserve"> via AJAX in einer Web-Applikation einbauen</w:t>
      </w:r>
    </w:p>
    <w:p w14:paraId="52511982" w14:textId="27C00D80" w:rsidR="00056DB4" w:rsidRPr="006D7F0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056DB4">
        <w:rPr>
          <w:sz w:val="20"/>
          <w:szCs w:val="20"/>
        </w:rPr>
        <w:t>önnen eine Se</w:t>
      </w:r>
      <w:r>
        <w:rPr>
          <w:sz w:val="20"/>
          <w:szCs w:val="20"/>
        </w:rPr>
        <w:t xml:space="preserve">rver-Applikation mittels </w:t>
      </w:r>
      <w:proofErr w:type="spellStart"/>
      <w:r>
        <w:rPr>
          <w:sz w:val="20"/>
          <w:szCs w:val="20"/>
        </w:rPr>
        <w:t>Flask</w:t>
      </w:r>
      <w:proofErr w:type="spellEnd"/>
      <w:r>
        <w:rPr>
          <w:sz w:val="20"/>
          <w:szCs w:val="20"/>
        </w:rPr>
        <w:t xml:space="preserve"> </w:t>
      </w:r>
      <w:r w:rsidR="00056DB4">
        <w:rPr>
          <w:sz w:val="20"/>
          <w:szCs w:val="20"/>
        </w:rPr>
        <w:t>in Python implementieren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3E2364C5" w14:textId="04F2A28B" w:rsidR="006D7F0B" w:rsidRDefault="00731B1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731B1B">
        <w:rPr>
          <w:sz w:val="20"/>
          <w:szCs w:val="20"/>
          <w:lang w:val="en-US"/>
        </w:rPr>
        <w:t>http-</w:t>
      </w:r>
      <w:proofErr w:type="spellStart"/>
      <w:r w:rsidRPr="00731B1B">
        <w:rPr>
          <w:sz w:val="20"/>
          <w:szCs w:val="20"/>
          <w:lang w:val="en-US"/>
        </w:rPr>
        <w:t>Protokoll</w:t>
      </w:r>
      <w:proofErr w:type="spellEnd"/>
      <w:r w:rsidRPr="00731B1B">
        <w:rPr>
          <w:sz w:val="20"/>
          <w:szCs w:val="20"/>
          <w:lang w:val="en-US"/>
        </w:rPr>
        <w:t xml:space="preserve"> (request und response), S</w:t>
      </w:r>
      <w:r>
        <w:rPr>
          <w:sz w:val="20"/>
          <w:szCs w:val="20"/>
          <w:lang w:val="en-US"/>
        </w:rPr>
        <w:t xml:space="preserve">ession, Stateless / </w:t>
      </w:r>
      <w:proofErr w:type="spellStart"/>
      <w:r>
        <w:rPr>
          <w:sz w:val="20"/>
          <w:szCs w:val="20"/>
          <w:lang w:val="en-US"/>
        </w:rPr>
        <w:t>Statefull</w:t>
      </w:r>
      <w:proofErr w:type="spellEnd"/>
    </w:p>
    <w:p w14:paraId="6FB4C4E6" w14:textId="4EFBA43C" w:rsidR="00731B1B" w:rsidRDefault="00731B1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HTML-5 </w:t>
      </w:r>
      <w:proofErr w:type="spellStart"/>
      <w:r>
        <w:rPr>
          <w:sz w:val="20"/>
          <w:szCs w:val="20"/>
          <w:lang w:val="en-US"/>
        </w:rPr>
        <w:t>mit</w:t>
      </w:r>
      <w:proofErr w:type="spellEnd"/>
      <w:r>
        <w:rPr>
          <w:sz w:val="20"/>
          <w:szCs w:val="20"/>
          <w:lang w:val="en-US"/>
        </w:rPr>
        <w:t xml:space="preserve"> Form-</w:t>
      </w:r>
      <w:proofErr w:type="spellStart"/>
      <w:r>
        <w:rPr>
          <w:sz w:val="20"/>
          <w:szCs w:val="20"/>
          <w:lang w:val="en-US"/>
        </w:rPr>
        <w:t>Elementen</w:t>
      </w:r>
      <w:proofErr w:type="spellEnd"/>
      <w:r>
        <w:rPr>
          <w:sz w:val="20"/>
          <w:szCs w:val="20"/>
          <w:lang w:val="en-US"/>
        </w:rPr>
        <w:t xml:space="preserve"> / CSS</w:t>
      </w:r>
    </w:p>
    <w:p w14:paraId="44110636" w14:textId="77777777" w:rsidR="00731B1B" w:rsidRDefault="00731B1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Request- / Response Web-Client </w:t>
      </w:r>
      <w:proofErr w:type="spellStart"/>
      <w:r>
        <w:rPr>
          <w:sz w:val="20"/>
          <w:szCs w:val="20"/>
          <w:lang w:val="en-US"/>
        </w:rPr>
        <w:t>entwickeln</w:t>
      </w:r>
      <w:proofErr w:type="spellEnd"/>
    </w:p>
    <w:p w14:paraId="62F2CA2F" w14:textId="77777777" w:rsidR="006D28E4" w:rsidRDefault="00731B1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Java-Script /</w:t>
      </w:r>
      <w:r w:rsidR="006D28E4">
        <w:rPr>
          <w:sz w:val="20"/>
          <w:szCs w:val="20"/>
          <w:lang w:val="en-US"/>
        </w:rPr>
        <w:t xml:space="preserve"> Events and Event-Handlers / DOM</w:t>
      </w:r>
    </w:p>
    <w:p w14:paraId="26D87980" w14:textId="206AAD23" w:rsidR="00731B1B" w:rsidRDefault="006D28E4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REST-Service (Open </w:t>
      </w:r>
      <w:r w:rsidR="00BC2BA1">
        <w:rPr>
          <w:sz w:val="20"/>
          <w:szCs w:val="20"/>
          <w:lang w:val="en-US"/>
        </w:rPr>
        <w:t>Weather, search, maps, QR-Code</w:t>
      </w:r>
      <w:r>
        <w:rPr>
          <w:sz w:val="20"/>
          <w:szCs w:val="20"/>
          <w:lang w:val="en-US"/>
        </w:rPr>
        <w:t xml:space="preserve">) </w:t>
      </w:r>
      <w:r w:rsidRPr="006D28E4">
        <w:rPr>
          <w:sz w:val="20"/>
          <w:szCs w:val="20"/>
        </w:rPr>
        <w:t xml:space="preserve">API verstehen und </w:t>
      </w:r>
      <w:proofErr w:type="spellStart"/>
      <w:r w:rsidR="00BC2BA1">
        <w:rPr>
          <w:sz w:val="20"/>
          <w:szCs w:val="20"/>
        </w:rPr>
        <w:t>R</w:t>
      </w:r>
      <w:r w:rsidRPr="006D28E4">
        <w:rPr>
          <w:sz w:val="20"/>
          <w:szCs w:val="20"/>
        </w:rPr>
        <w:t>equests</w:t>
      </w:r>
      <w:proofErr w:type="spellEnd"/>
      <w:r w:rsidRPr="006D28E4">
        <w:rPr>
          <w:sz w:val="20"/>
          <w:szCs w:val="20"/>
        </w:rPr>
        <w:t xml:space="preserve"> vom B</w:t>
      </w:r>
      <w:r>
        <w:rPr>
          <w:sz w:val="20"/>
          <w:szCs w:val="20"/>
        </w:rPr>
        <w:t>rowser her absetzen und Response analysieren.</w:t>
      </w:r>
    </w:p>
    <w:p w14:paraId="3E2F5D5F" w14:textId="329AF63C" w:rsidR="006D28E4" w:rsidRDefault="006D28E4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REST </w:t>
      </w:r>
      <w:proofErr w:type="spellStart"/>
      <w:r>
        <w:rPr>
          <w:sz w:val="20"/>
          <w:szCs w:val="20"/>
        </w:rPr>
        <w:t>Requests</w:t>
      </w:r>
      <w:proofErr w:type="spellEnd"/>
      <w:r>
        <w:rPr>
          <w:sz w:val="20"/>
          <w:szCs w:val="20"/>
        </w:rPr>
        <w:t xml:space="preserve"> von Python aus absetzen und </w:t>
      </w:r>
      <w:r w:rsidR="00BC2BA1">
        <w:rPr>
          <w:sz w:val="20"/>
          <w:szCs w:val="20"/>
        </w:rPr>
        <w:t>R</w:t>
      </w:r>
      <w:r>
        <w:rPr>
          <w:sz w:val="20"/>
          <w:szCs w:val="20"/>
        </w:rPr>
        <w:t>esponse in Python auswerten</w:t>
      </w:r>
    </w:p>
    <w:p w14:paraId="30A2C8CE" w14:textId="20C1E453" w:rsidR="006D28E4" w:rsidRDefault="00274673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Einfache Web-Applikation mit FLASK Web-Framework entwickeln</w:t>
      </w:r>
    </w:p>
    <w:p w14:paraId="4960F814" w14:textId="57A949B3" w:rsidR="00A72F52" w:rsidRPr="006D28E4" w:rsidRDefault="00A72F52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Internet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r w:rsidR="001159B3">
        <w:rPr>
          <w:sz w:val="20"/>
          <w:szCs w:val="20"/>
        </w:rPr>
        <w:t>T</w:t>
      </w:r>
      <w:r>
        <w:rPr>
          <w:sz w:val="20"/>
          <w:szCs w:val="20"/>
        </w:rPr>
        <w:t>hings (IoT)</w:t>
      </w:r>
      <w:r w:rsidR="00B46DAE">
        <w:rPr>
          <w:sz w:val="20"/>
          <w:szCs w:val="20"/>
        </w:rPr>
        <w:t xml:space="preserve"> am Beispiel von Home Automatisation</w:t>
      </w:r>
    </w:p>
    <w:p w14:paraId="72B51669" w14:textId="42F8A8C5" w:rsidR="00A528A2" w:rsidRPr="006D28E4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76BEEE4" w14:textId="77777777" w:rsidR="00274673" w:rsidRPr="00625E6B" w:rsidRDefault="00274673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680CAFAE" w14:textId="2C247564" w:rsidR="00274673" w:rsidRPr="00625E6B" w:rsidRDefault="00274673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2 schr</w:t>
      </w:r>
      <w:r w:rsidR="00BC2BA1">
        <w:rPr>
          <w:sz w:val="20"/>
          <w:szCs w:val="20"/>
        </w:rPr>
        <w:t xml:space="preserve">iftliche, handlungsorientierte </w:t>
      </w:r>
      <w:r>
        <w:rPr>
          <w:sz w:val="20"/>
          <w:szCs w:val="20"/>
        </w:rPr>
        <w:t xml:space="preserve">Arbeiten (open </w:t>
      </w:r>
      <w:proofErr w:type="spellStart"/>
      <w:r w:rsidR="00BC2BA1">
        <w:rPr>
          <w:sz w:val="20"/>
          <w:szCs w:val="20"/>
        </w:rPr>
        <w:t>book</w:t>
      </w:r>
      <w:proofErr w:type="spellEnd"/>
      <w:r>
        <w:rPr>
          <w:sz w:val="20"/>
          <w:szCs w:val="20"/>
        </w:rPr>
        <w:t xml:space="preserve"> unter Zeitdruck) (Gewicht</w:t>
      </w:r>
      <w:r w:rsidR="00BC2BA1">
        <w:rPr>
          <w:sz w:val="20"/>
          <w:szCs w:val="20"/>
        </w:rPr>
        <w:t>ung</w:t>
      </w:r>
      <w:r>
        <w:rPr>
          <w:sz w:val="20"/>
          <w:szCs w:val="20"/>
        </w:rPr>
        <w:t>: je 50%)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2E72F35B" w14:textId="3B0E4489" w:rsidR="00A528A2" w:rsidRPr="00614BDF" w:rsidRDefault="006D7F0B" w:rsidP="00A528A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7032E025" w14:textId="32803E35" w:rsidR="006D7F0B" w:rsidRPr="006D7F0B" w:rsidRDefault="00274673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F633E5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10D1797" w:rsidR="00902D56" w:rsidRPr="00BC2BA1" w:rsidRDefault="00BC2BA1" w:rsidP="00BC2BA1">
            <w:p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Thema Block 1: </w:t>
            </w:r>
            <w:r w:rsidR="00F633E5" w:rsidRPr="00BC2BA1">
              <w:rPr>
                <w:b/>
                <w:sz w:val="20"/>
                <w:szCs w:val="20"/>
                <w:lang w:val="en-US"/>
              </w:rPr>
              <w:t>http-</w:t>
            </w:r>
            <w:proofErr w:type="spellStart"/>
            <w:r w:rsidR="00F633E5" w:rsidRPr="00BC2BA1">
              <w:rPr>
                <w:b/>
                <w:sz w:val="20"/>
                <w:szCs w:val="20"/>
                <w:lang w:val="en-US"/>
              </w:rPr>
              <w:t>Protokoll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009F96F3" w:rsidR="00D840E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8ABFCF77D66947BF8786226688E18FAF"/>
                </w:placeholder>
                <w:date w:fullDate="2022-09-22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22.09.2022</w:t>
                </w:r>
              </w:sdtContent>
            </w:sdt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3373B23E" w:rsidR="00D840ED" w:rsidRDefault="00717822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7C0B8A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77845DE" w14:textId="0E0F805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Aufbau einer URL mit Parametern </w:t>
      </w:r>
    </w:p>
    <w:p w14:paraId="1C1D2AD8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2601681A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3646478" w14:textId="42B0C1FD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>http-</w:t>
      </w:r>
      <w:proofErr w:type="spellStart"/>
      <w:r w:rsidRPr="00BC2BA1">
        <w:rPr>
          <w:sz w:val="20"/>
          <w:szCs w:val="20"/>
        </w:rPr>
        <w:t>roundtrip</w:t>
      </w:r>
      <w:proofErr w:type="spellEnd"/>
    </w:p>
    <w:p w14:paraId="57A496A2" w14:textId="51D827EB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 xml:space="preserve">Unterschied http </w:t>
      </w:r>
      <w:r w:rsidR="00913995" w:rsidRPr="00BC2BA1">
        <w:rPr>
          <w:sz w:val="20"/>
          <w:szCs w:val="20"/>
        </w:rPr>
        <w:t>–</w:t>
      </w:r>
      <w:r w:rsidRPr="00BC2BA1">
        <w:rPr>
          <w:sz w:val="20"/>
          <w:szCs w:val="20"/>
        </w:rPr>
        <w:t xml:space="preserve"> https</w:t>
      </w:r>
      <w:r w:rsidR="00913995" w:rsidRPr="00BC2BA1">
        <w:rPr>
          <w:sz w:val="20"/>
          <w:szCs w:val="20"/>
        </w:rPr>
        <w:t xml:space="preserve"> / Verschlüsselung</w:t>
      </w:r>
    </w:p>
    <w:p w14:paraId="14F98003" w14:textId="68A0B474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Google-Chrome als Entwicklungs- und Analyse-Tool</w:t>
      </w:r>
    </w:p>
    <w:p w14:paraId="1D6F35E0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E728387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A2CB1E1" w14:textId="531CC5D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Analyse einer bekannten Web-Seite / Web-Applikation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05F4296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2: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HTML-5 (XHTML)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 xml:space="preserve"> / CSS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7FD2C75A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 </w:t>
            </w:r>
            <w:sdt>
              <w:sdtPr>
                <w:rPr>
                  <w:rFonts w:cs="Arial"/>
                  <w:sz w:val="20"/>
                  <w:szCs w:val="20"/>
                </w:rPr>
                <w:id w:val="-1887788760"/>
                <w:placeholder>
                  <w:docPart w:val="914B9B83B810410DBBA3547514F04B8B"/>
                </w:placeholder>
                <w:date w:fullDate="2022-10-06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06.10.2022</w:t>
                </w:r>
              </w:sdtContent>
            </w:sdt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4971461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F3CA8CF" w14:textId="3C81F5BF" w:rsidR="00AC46EB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Self-HTML HTML und CSS </w:t>
      </w:r>
    </w:p>
    <w:p w14:paraId="4524E0E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E486AB2" w14:textId="0E7036D8" w:rsidR="00AC46EB" w:rsidRPr="00913995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913995">
        <w:rPr>
          <w:sz w:val="20"/>
          <w:szCs w:val="20"/>
        </w:rPr>
        <w:t>Struktur und Tags</w:t>
      </w:r>
      <w:r w:rsidR="00913995" w:rsidRPr="00913995">
        <w:rPr>
          <w:sz w:val="20"/>
          <w:szCs w:val="20"/>
        </w:rPr>
        <w:t xml:space="preserve"> von XHTML</w:t>
      </w:r>
      <w:r w:rsidRPr="00913995">
        <w:rPr>
          <w:sz w:val="20"/>
          <w:szCs w:val="20"/>
        </w:rPr>
        <w:t xml:space="preserve">: </w:t>
      </w:r>
      <w:r w:rsidR="00F633E5" w:rsidRPr="00913995">
        <w:rPr>
          <w:sz w:val="20"/>
          <w:szCs w:val="20"/>
        </w:rPr>
        <w:t xml:space="preserve">HTML, BODY, A, TABLE, IMG, H, </w:t>
      </w:r>
      <w:proofErr w:type="gramStart"/>
      <w:r w:rsidR="00F633E5" w:rsidRPr="00913995">
        <w:rPr>
          <w:sz w:val="20"/>
          <w:szCs w:val="20"/>
        </w:rPr>
        <w:t>BR,…</w:t>
      </w:r>
      <w:proofErr w:type="gramEnd"/>
      <w:r w:rsidR="00F633E5" w:rsidRPr="00913995">
        <w:rPr>
          <w:sz w:val="20"/>
          <w:szCs w:val="20"/>
        </w:rPr>
        <w:t>.</w:t>
      </w:r>
    </w:p>
    <w:p w14:paraId="739E117F" w14:textId="0BD3E995" w:rsidR="00F633E5" w:rsidRPr="0069559E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Publizieren auf öffentlichem Web-Server</w:t>
      </w:r>
    </w:p>
    <w:p w14:paraId="5B31DE2B" w14:textId="77777777" w:rsidR="00AC46EB" w:rsidRPr="0069559E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2324F79B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C3BC2EF" w14:textId="50598810" w:rsidR="00AC46EB" w:rsidRPr="006D7F0B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Mind. 3 Seiten fertigstellen </w:t>
      </w:r>
      <w:r w:rsidR="0069559E">
        <w:rPr>
          <w:sz w:val="20"/>
          <w:szCs w:val="20"/>
        </w:rPr>
        <w:t>und publizieren</w:t>
      </w:r>
    </w:p>
    <w:p w14:paraId="2D92F720" w14:textId="4FDE2D8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30809F91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3: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-Formulare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2FA75131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174402992"/>
                <w:placeholder>
                  <w:docPart w:val="D8F7F1B56C974DADAB73CEBB0858EFAC"/>
                </w:placeholder>
                <w:date w:fullDate="2022-10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11.10.2022</w:t>
                </w:r>
              </w:sdtContent>
            </w:sdt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8852120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355416F5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6018B18" w14:textId="5AC6DE6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Standard-Formular Elemente </w:t>
      </w:r>
    </w:p>
    <w:p w14:paraId="34420C9C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64EA7DEF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2EE1BAF" w14:textId="55443C67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Formular-Elemente in eine HTML-</w:t>
      </w:r>
      <w:r>
        <w:rPr>
          <w:sz w:val="20"/>
          <w:szCs w:val="20"/>
        </w:rPr>
        <w:t>Seite einbauen</w:t>
      </w:r>
    </w:p>
    <w:p w14:paraId="53A8C497" w14:textId="2249F5B9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Unterschied Post / </w:t>
      </w:r>
      <w:proofErr w:type="spellStart"/>
      <w:r>
        <w:rPr>
          <w:sz w:val="20"/>
          <w:szCs w:val="20"/>
        </w:rPr>
        <w:t>Get</w:t>
      </w:r>
      <w:proofErr w:type="spellEnd"/>
    </w:p>
    <w:p w14:paraId="6815AAE5" w14:textId="0C01EC25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Aktion auslösen</w:t>
      </w:r>
      <w:r w:rsidR="00913995">
        <w:rPr>
          <w:sz w:val="20"/>
          <w:szCs w:val="20"/>
        </w:rPr>
        <w:t xml:space="preserve"> / Eventhandler</w:t>
      </w:r>
    </w:p>
    <w:p w14:paraId="06AFB85E" w14:textId="3EC72A44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Hidden-Fields / Cookies</w:t>
      </w:r>
    </w:p>
    <w:p w14:paraId="6E31F65E" w14:textId="007B6581" w:rsidR="00A63080" w:rsidRPr="0069559E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Java-</w:t>
      </w:r>
      <w:proofErr w:type="spellStart"/>
      <w:r>
        <w:rPr>
          <w:sz w:val="20"/>
          <w:szCs w:val="20"/>
        </w:rPr>
        <w:t>Script</w:t>
      </w:r>
      <w:proofErr w:type="spellEnd"/>
      <w:r>
        <w:rPr>
          <w:sz w:val="20"/>
          <w:szCs w:val="20"/>
        </w:rPr>
        <w:t xml:space="preserve"> und DOM</w:t>
      </w:r>
    </w:p>
    <w:p w14:paraId="0C8AC1A8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233F39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15C6F8" w14:textId="046160B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Anmelde-Seite implementieren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630773A4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4: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Formhandler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 xml:space="preserve"> (1.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>Leistungsnachweis)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2575F6FA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1035235372"/>
                <w:placeholder>
                  <w:docPart w:val="441B399EAB2A48C7A5615ECE936EA771"/>
                </w:placeholder>
                <w:date w:fullDate="2022-10-13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13.10.2022</w:t>
                </w:r>
              </w:sdtContent>
            </w:sdt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14204511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109A178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9842C5F" w14:textId="4C148C23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Formhandler Beispiel analysieren und </w:t>
      </w:r>
      <w:proofErr w:type="spellStart"/>
      <w:r>
        <w:rPr>
          <w:sz w:val="20"/>
          <w:szCs w:val="20"/>
        </w:rPr>
        <w:t>hidden</w:t>
      </w:r>
      <w:proofErr w:type="spellEnd"/>
      <w:r w:rsidR="00A6308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fields</w:t>
      </w:r>
      <w:proofErr w:type="spellEnd"/>
      <w:r>
        <w:rPr>
          <w:sz w:val="20"/>
          <w:szCs w:val="20"/>
        </w:rPr>
        <w:t xml:space="preserve"> verstehen</w:t>
      </w:r>
    </w:p>
    <w:p w14:paraId="1EA6FFB2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7AC189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7DF49C8" w14:textId="63CD67F0" w:rsidR="0021442D" w:rsidRPr="00BC2BA1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Formhandler Applikation bauen und publizieren </w:t>
      </w:r>
      <w:r w:rsidRPr="00BC2BA1">
        <w:rPr>
          <w:sz w:val="20"/>
          <w:szCs w:val="20"/>
        </w:rPr>
        <w:t>(1.Leistungsnachweis)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72A737A0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5: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REST-Service</w:t>
            </w:r>
            <w:r w:rsidR="00501666">
              <w:rPr>
                <w:rFonts w:cs="Arial"/>
                <w:b/>
                <w:sz w:val="20"/>
                <w:szCs w:val="20"/>
              </w:rPr>
              <w:t xml:space="preserve"> nutzen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D271B9" w14:textId="6D9091C7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575399771"/>
                <w:placeholder>
                  <w:docPart w:val="9F5CA08935794DC19A49009773931EF6"/>
                </w:placeholder>
                <w:date w:fullDate="2022-10-2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E73CE">
                  <w:rPr>
                    <w:rFonts w:cs="Arial"/>
                    <w:sz w:val="20"/>
                    <w:szCs w:val="20"/>
                  </w:rPr>
                  <w:t>27.10.2022</w:t>
                </w:r>
              </w:sdtContent>
            </w:sdt>
          </w:p>
        </w:tc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1F019134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57921B2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B286D61" w14:textId="73FBEB9E" w:rsidR="0069559E" w:rsidRPr="006D7F0B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REST-Service und Response Typen (</w:t>
      </w:r>
      <w:r w:rsidR="0017330D">
        <w:rPr>
          <w:sz w:val="20"/>
          <w:szCs w:val="20"/>
        </w:rPr>
        <w:t xml:space="preserve">z.B. </w:t>
      </w: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 API studieren und </w:t>
      </w:r>
      <w:proofErr w:type="spellStart"/>
      <w:r>
        <w:rPr>
          <w:sz w:val="20"/>
          <w:szCs w:val="20"/>
        </w:rPr>
        <w:t>AppID</w:t>
      </w:r>
      <w:proofErr w:type="spellEnd"/>
      <w:r>
        <w:rPr>
          <w:sz w:val="20"/>
          <w:szCs w:val="20"/>
        </w:rPr>
        <w:t xml:space="preserve"> lösen)</w:t>
      </w:r>
    </w:p>
    <w:p w14:paraId="78F8DD47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7E4DF21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3F95311" w14:textId="654C6144" w:rsidR="0069559E" w:rsidRPr="0069559E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Einfache </w:t>
      </w:r>
      <w:proofErr w:type="gramStart"/>
      <w:r>
        <w:rPr>
          <w:sz w:val="20"/>
          <w:szCs w:val="20"/>
        </w:rPr>
        <w:t>AJAX Applikation</w:t>
      </w:r>
      <w:proofErr w:type="gramEnd"/>
    </w:p>
    <w:p w14:paraId="1EF48E4A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270381E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4C9C4128" w14:textId="0B2EBB52" w:rsidR="0069559E" w:rsidRPr="006D7F0B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gramStart"/>
      <w:r>
        <w:rPr>
          <w:sz w:val="20"/>
          <w:szCs w:val="20"/>
        </w:rPr>
        <w:t>AJAX Applikation</w:t>
      </w:r>
      <w:proofErr w:type="gramEnd"/>
      <w:r>
        <w:rPr>
          <w:sz w:val="20"/>
          <w:szCs w:val="20"/>
        </w:rPr>
        <w:t xml:space="preserve"> fertigstellen und testen</w:t>
      </w:r>
    </w:p>
    <w:p w14:paraId="2BCD3DD6" w14:textId="0B45B06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B8D3D28" w14:textId="6F88F8B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3D6C0108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6: </w:t>
            </w:r>
            <w:proofErr w:type="spellStart"/>
            <w:r w:rsidR="007E73CE">
              <w:rPr>
                <w:b/>
                <w:sz w:val="20"/>
                <w:szCs w:val="20"/>
                <w:lang w:val="en-US"/>
              </w:rPr>
              <w:t>Serverseitige</w:t>
            </w:r>
            <w:proofErr w:type="spellEnd"/>
            <w:r w:rsidR="007E73CE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E73CE">
              <w:rPr>
                <w:b/>
                <w:sz w:val="20"/>
                <w:szCs w:val="20"/>
                <w:lang w:val="en-US"/>
              </w:rPr>
              <w:t>Programmierung</w:t>
            </w:r>
            <w:proofErr w:type="spellEnd"/>
            <w:r w:rsidR="007E73CE">
              <w:rPr>
                <w:b/>
                <w:sz w:val="20"/>
                <w:szCs w:val="20"/>
                <w:lang w:val="en-US"/>
              </w:rPr>
              <w:t xml:space="preserve"> </w:t>
            </w:r>
            <w:r w:rsidR="007D0478" w:rsidRPr="00BC2BA1">
              <w:rPr>
                <w:rFonts w:cs="Arial"/>
                <w:b/>
                <w:sz w:val="20"/>
                <w:szCs w:val="20"/>
              </w:rPr>
              <w:t>FLASK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 xml:space="preserve"> (2.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>Leistungsnachweis)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36B8A795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1409428742"/>
                <w:placeholder>
                  <w:docPart w:val="09A3A818815944AA8EC60092FAC74035"/>
                </w:placeholder>
                <w:date w:fullDate="2022-11-24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E73CE">
                  <w:rPr>
                    <w:rFonts w:cs="Arial"/>
                    <w:sz w:val="20"/>
                    <w:szCs w:val="20"/>
                  </w:rPr>
                  <w:t>24.11.2022</w:t>
                </w:r>
              </w:sdtContent>
            </w:sdt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12ED9288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17C7021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DE6583D" w14:textId="182E9D20" w:rsidR="0069559E" w:rsidRPr="006D7F0B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FLASK Web-Framework kennenlernen</w:t>
      </w:r>
      <w:r w:rsidR="0069559E">
        <w:rPr>
          <w:sz w:val="20"/>
          <w:szCs w:val="20"/>
        </w:rPr>
        <w:t xml:space="preserve"> </w:t>
      </w:r>
    </w:p>
    <w:p w14:paraId="48D3E31E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3BCD044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194D694" w14:textId="772734B9" w:rsidR="0069559E" w:rsidRPr="0069559E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FLASK Applikation nach Vorgaben implementieren (2.Leistungsnachweis)</w:t>
      </w:r>
    </w:p>
    <w:p w14:paraId="74BADED2" w14:textId="3CE09765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F1CDE8A" w14:textId="61921206" w:rsidR="00951D55" w:rsidRDefault="00951D55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51D55" w:rsidRPr="001673DC" w14:paraId="182D11D9" w14:textId="77777777" w:rsidTr="001D22AA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B55DDDC" w14:textId="2EB27330" w:rsidR="00951D55" w:rsidRPr="00BC2BA1" w:rsidRDefault="00951D55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7: </w:t>
            </w:r>
            <w:r w:rsidR="00A72F52">
              <w:rPr>
                <w:b/>
                <w:sz w:val="20"/>
                <w:szCs w:val="20"/>
                <w:lang w:val="en-US"/>
              </w:rPr>
              <w:t xml:space="preserve">IoT </w:t>
            </w:r>
            <w:proofErr w:type="spellStart"/>
            <w:r w:rsidR="00953691">
              <w:rPr>
                <w:b/>
                <w:sz w:val="20"/>
                <w:szCs w:val="20"/>
                <w:lang w:val="en-US"/>
              </w:rPr>
              <w:t>A</w:t>
            </w:r>
            <w:r w:rsidR="00A72F52">
              <w:rPr>
                <w:b/>
                <w:sz w:val="20"/>
                <w:szCs w:val="20"/>
                <w:lang w:val="en-US"/>
              </w:rPr>
              <w:t>nwendungen</w:t>
            </w:r>
            <w:proofErr w:type="spellEnd"/>
          </w:p>
        </w:tc>
      </w:tr>
      <w:tr w:rsidR="00951D55" w:rsidRPr="001673DC" w14:paraId="3636D148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126BE8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C24DFE" w14:textId="68456CCE" w:rsidR="00951D55" w:rsidRPr="00D840ED" w:rsidRDefault="00953691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Do </w:t>
            </w:r>
            <w:sdt>
              <w:sdtPr>
                <w:rPr>
                  <w:b/>
                  <w:sz w:val="20"/>
                  <w:szCs w:val="20"/>
                  <w:lang w:val="en-US"/>
                </w:rPr>
                <w:id w:val="1488899124"/>
                <w:placeholder>
                  <w:docPart w:val="9968EBDE81084EE5A13BE188816CB2C3"/>
                </w:placeholder>
                <w:date w:fullDate="2022-12-1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E73CE">
                  <w:rPr>
                    <w:b/>
                    <w:sz w:val="20"/>
                    <w:szCs w:val="20"/>
                  </w:rPr>
                  <w:t>15.12.2022</w:t>
                </w:r>
              </w:sdtContent>
            </w:sdt>
          </w:p>
        </w:tc>
      </w:tr>
      <w:tr w:rsidR="00951D55" w:rsidRPr="001673DC" w14:paraId="42A2C2FC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077FFC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C5D5AA" w14:textId="5C574BD0" w:rsidR="00951D55" w:rsidRDefault="00501666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91F0A7F" w14:textId="77777777" w:rsidR="00951D55" w:rsidRPr="00614BDF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6E298E2" w14:textId="3883E23B" w:rsidR="00951D55" w:rsidRDefault="00501666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JSON Response Strukturen vom Open 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 analysieren</w:t>
      </w:r>
    </w:p>
    <w:p w14:paraId="368AB984" w14:textId="2FCCFC2A" w:rsidR="00A72F52" w:rsidRPr="006D7F0B" w:rsidRDefault="00A72F52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Dictionaries</w:t>
      </w:r>
      <w:proofErr w:type="spellEnd"/>
      <w:r>
        <w:rPr>
          <w:sz w:val="20"/>
          <w:szCs w:val="20"/>
        </w:rPr>
        <w:t xml:space="preserve"> und Listen Bearbeitung i Python</w:t>
      </w:r>
    </w:p>
    <w:p w14:paraId="2E0FDB90" w14:textId="77777777" w:rsidR="00951D55" w:rsidRDefault="00951D55" w:rsidP="00951D55">
      <w:pPr>
        <w:spacing w:before="60" w:after="60" w:line="240" w:lineRule="auto"/>
        <w:rPr>
          <w:sz w:val="20"/>
          <w:szCs w:val="20"/>
        </w:rPr>
      </w:pPr>
    </w:p>
    <w:p w14:paraId="3166E567" w14:textId="77777777" w:rsidR="00951D55" w:rsidRPr="00614BDF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9720F42" w14:textId="020B440D" w:rsidR="00A72F52" w:rsidRDefault="00A72F52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Bestehende IoT (Service </w:t>
      </w:r>
      <w:r w:rsidR="00654906">
        <w:rPr>
          <w:sz w:val="20"/>
          <w:szCs w:val="20"/>
        </w:rPr>
        <w:t>API) analysieren</w:t>
      </w:r>
      <w:r>
        <w:rPr>
          <w:sz w:val="20"/>
          <w:szCs w:val="20"/>
        </w:rPr>
        <w:t xml:space="preserve"> (z.B. Shelly für Home Automation)</w:t>
      </w:r>
    </w:p>
    <w:p w14:paraId="1078FC92" w14:textId="6AB40601" w:rsidR="00951D55" w:rsidRPr="00C85BFE" w:rsidRDefault="00A72F52" w:rsidP="00C85BFE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A72F52">
        <w:rPr>
          <w:sz w:val="20"/>
          <w:szCs w:val="20"/>
        </w:rPr>
        <w:t xml:space="preserve">Eigener REST-Service mit </w:t>
      </w:r>
      <w:proofErr w:type="gramStart"/>
      <w:r w:rsidRPr="00A72F52">
        <w:rPr>
          <w:sz w:val="20"/>
          <w:szCs w:val="20"/>
        </w:rPr>
        <w:t>JSON Response</w:t>
      </w:r>
      <w:proofErr w:type="gramEnd"/>
      <w:r w:rsidRPr="00A72F52">
        <w:rPr>
          <w:sz w:val="20"/>
          <w:szCs w:val="20"/>
        </w:rPr>
        <w:t xml:space="preserve"> implementieren</w:t>
      </w:r>
    </w:p>
    <w:sectPr w:rsidR="00951D55" w:rsidRPr="00C85BFE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3C796" w14:textId="77777777" w:rsidR="00252B59" w:rsidRDefault="00252B59">
      <w:pPr>
        <w:spacing w:line="240" w:lineRule="auto"/>
      </w:pPr>
      <w:r>
        <w:separator/>
      </w:r>
    </w:p>
  </w:endnote>
  <w:endnote w:type="continuationSeparator" w:id="0">
    <w:p w14:paraId="47F852CB" w14:textId="77777777" w:rsidR="00252B59" w:rsidRDefault="00252B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36B72B76" w:rsidR="000C0D78" w:rsidRPr="00F45726" w:rsidRDefault="00377BAF">
    <w:pPr>
      <w:pStyle w:val="Fuzeile"/>
    </w:pPr>
    <w:r w:rsidRPr="00F45726">
      <w:t xml:space="preserve">Stand: </w:t>
    </w:r>
    <w:r w:rsidR="0061098A">
      <w:t>13.09.2022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6555E7">
      <w:rPr>
        <w:noProof/>
      </w:rPr>
      <w:t>3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6555E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EF3F61">
      <w:rPr>
        <w:noProof/>
      </w:rPr>
      <w:fldChar w:fldCharType="begin"/>
    </w:r>
    <w:r w:rsidR="00EF3F61">
      <w:rPr>
        <w:noProof/>
      </w:rPr>
      <w:instrText xml:space="preserve"> NUMPAGES \* ARABIC </w:instrText>
    </w:r>
    <w:r w:rsidR="00EF3F61">
      <w:rPr>
        <w:noProof/>
      </w:rPr>
      <w:fldChar w:fldCharType="separate"/>
    </w:r>
    <w:r w:rsidR="008A1C96">
      <w:rPr>
        <w:noProof/>
      </w:rPr>
      <w:t>3</w:t>
    </w:r>
    <w:r w:rsidR="00EF3F6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794CD" w14:textId="77777777" w:rsidR="00252B59" w:rsidRDefault="00252B59">
      <w:pPr>
        <w:spacing w:line="240" w:lineRule="auto"/>
      </w:pPr>
      <w:r>
        <w:separator/>
      </w:r>
    </w:p>
  </w:footnote>
  <w:footnote w:type="continuationSeparator" w:id="0">
    <w:p w14:paraId="7AFC4F0F" w14:textId="77777777" w:rsidR="00252B59" w:rsidRDefault="00252B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9232" w14:textId="77777777" w:rsidR="00951D55" w:rsidRDefault="00951D55" w:rsidP="00446664">
    <w:pPr>
      <w:pStyle w:val="Kopfzeile"/>
      <w:tabs>
        <w:tab w:val="clear" w:pos="9072"/>
      </w:tabs>
      <w:ind w:right="-569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9ECBDB" wp14:editId="1DFF477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344E00" w14:textId="77777777" w:rsidR="00951D55" w:rsidRPr="00446664" w:rsidRDefault="00951D55" w:rsidP="00446664">
    <w:pPr>
      <w:pStyle w:val="Kopfzeile"/>
    </w:pPr>
  </w:p>
  <w:p w14:paraId="29A11491" w14:textId="77777777" w:rsidR="00951D55" w:rsidRDefault="00951D55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3C4207F"/>
    <w:multiLevelType w:val="hybridMultilevel"/>
    <w:tmpl w:val="7C1824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0DB52CC"/>
    <w:multiLevelType w:val="hybridMultilevel"/>
    <w:tmpl w:val="00BC7BB4"/>
    <w:lvl w:ilvl="0" w:tplc="8780B1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8E09D3"/>
    <w:multiLevelType w:val="hybridMultilevel"/>
    <w:tmpl w:val="5A3875A0"/>
    <w:lvl w:ilvl="0" w:tplc="23E0B5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EA41D1"/>
    <w:multiLevelType w:val="hybridMultilevel"/>
    <w:tmpl w:val="A4CCAF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D2DED"/>
    <w:multiLevelType w:val="hybridMultilevel"/>
    <w:tmpl w:val="5394BE8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A71EE5"/>
    <w:multiLevelType w:val="hybridMultilevel"/>
    <w:tmpl w:val="F7A89D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82CC9"/>
    <w:multiLevelType w:val="hybridMultilevel"/>
    <w:tmpl w:val="430C8B6A"/>
    <w:lvl w:ilvl="0" w:tplc="1A904820">
      <w:numFmt w:val="bullet"/>
      <w:lvlText w:val="-"/>
      <w:lvlJc w:val="left"/>
      <w:pPr>
        <w:ind w:left="522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4" w15:restartNumberingAfterBreak="0">
    <w:nsid w:val="7B083D17"/>
    <w:multiLevelType w:val="hybridMultilevel"/>
    <w:tmpl w:val="A7DE90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617409">
    <w:abstractNumId w:val="0"/>
  </w:num>
  <w:num w:numId="2" w16cid:durableId="1583181783">
    <w:abstractNumId w:val="1"/>
  </w:num>
  <w:num w:numId="3" w16cid:durableId="2039888171">
    <w:abstractNumId w:val="2"/>
  </w:num>
  <w:num w:numId="4" w16cid:durableId="1633557461">
    <w:abstractNumId w:val="3"/>
  </w:num>
  <w:num w:numId="5" w16cid:durableId="780149510">
    <w:abstractNumId w:val="4"/>
  </w:num>
  <w:num w:numId="6" w16cid:durableId="1663655651">
    <w:abstractNumId w:val="5"/>
  </w:num>
  <w:num w:numId="7" w16cid:durableId="2057311241">
    <w:abstractNumId w:val="6"/>
  </w:num>
  <w:num w:numId="8" w16cid:durableId="679701946">
    <w:abstractNumId w:val="7"/>
  </w:num>
  <w:num w:numId="9" w16cid:durableId="1716198177">
    <w:abstractNumId w:val="8"/>
  </w:num>
  <w:num w:numId="10" w16cid:durableId="979699123">
    <w:abstractNumId w:val="9"/>
  </w:num>
  <w:num w:numId="11" w16cid:durableId="1470975534">
    <w:abstractNumId w:val="10"/>
  </w:num>
  <w:num w:numId="12" w16cid:durableId="1863089608">
    <w:abstractNumId w:val="11"/>
  </w:num>
  <w:num w:numId="13" w16cid:durableId="382027129">
    <w:abstractNumId w:val="12"/>
  </w:num>
  <w:num w:numId="14" w16cid:durableId="70784359">
    <w:abstractNumId w:val="13"/>
  </w:num>
  <w:num w:numId="15" w16cid:durableId="219681258">
    <w:abstractNumId w:val="14"/>
  </w:num>
  <w:num w:numId="16" w16cid:durableId="1059667890">
    <w:abstractNumId w:val="15"/>
  </w:num>
  <w:num w:numId="17" w16cid:durableId="1648167057">
    <w:abstractNumId w:val="16"/>
  </w:num>
  <w:num w:numId="18" w16cid:durableId="356851307">
    <w:abstractNumId w:val="17"/>
  </w:num>
  <w:num w:numId="19" w16cid:durableId="525101269">
    <w:abstractNumId w:val="18"/>
  </w:num>
  <w:num w:numId="20" w16cid:durableId="745809729">
    <w:abstractNumId w:val="19"/>
  </w:num>
  <w:num w:numId="21" w16cid:durableId="1593465618">
    <w:abstractNumId w:val="20"/>
  </w:num>
  <w:num w:numId="22" w16cid:durableId="614875250">
    <w:abstractNumId w:val="21"/>
  </w:num>
  <w:num w:numId="23" w16cid:durableId="1124737646">
    <w:abstractNumId w:val="22"/>
  </w:num>
  <w:num w:numId="24" w16cid:durableId="744379668">
    <w:abstractNumId w:val="23"/>
  </w:num>
  <w:num w:numId="25" w16cid:durableId="1011373496">
    <w:abstractNumId w:val="24"/>
  </w:num>
  <w:num w:numId="26" w16cid:durableId="1878934686">
    <w:abstractNumId w:val="25"/>
  </w:num>
  <w:num w:numId="27" w16cid:durableId="1507749434">
    <w:abstractNumId w:val="26"/>
  </w:num>
  <w:num w:numId="28" w16cid:durableId="1147668632">
    <w:abstractNumId w:val="27"/>
  </w:num>
  <w:num w:numId="29" w16cid:durableId="533615594">
    <w:abstractNumId w:val="28"/>
  </w:num>
  <w:num w:numId="30" w16cid:durableId="565264803">
    <w:abstractNumId w:val="29"/>
  </w:num>
  <w:num w:numId="31" w16cid:durableId="1560557059">
    <w:abstractNumId w:val="30"/>
  </w:num>
  <w:num w:numId="32" w16cid:durableId="1057899859">
    <w:abstractNumId w:val="31"/>
  </w:num>
  <w:num w:numId="33" w16cid:durableId="1634168782">
    <w:abstractNumId w:val="32"/>
  </w:num>
  <w:num w:numId="34" w16cid:durableId="2113161513">
    <w:abstractNumId w:val="33"/>
  </w:num>
  <w:num w:numId="35" w16cid:durableId="903832713">
    <w:abstractNumId w:val="34"/>
  </w:num>
  <w:num w:numId="36" w16cid:durableId="369843466">
    <w:abstractNumId w:val="35"/>
  </w:num>
  <w:num w:numId="37" w16cid:durableId="51976149">
    <w:abstractNumId w:val="36"/>
  </w:num>
  <w:num w:numId="38" w16cid:durableId="1935017873">
    <w:abstractNumId w:val="39"/>
  </w:num>
  <w:num w:numId="39" w16cid:durableId="931084956">
    <w:abstractNumId w:val="43"/>
  </w:num>
  <w:num w:numId="40" w16cid:durableId="893664533">
    <w:abstractNumId w:val="38"/>
  </w:num>
  <w:num w:numId="41" w16cid:durableId="522060391">
    <w:abstractNumId w:val="41"/>
  </w:num>
  <w:num w:numId="42" w16cid:durableId="150994953">
    <w:abstractNumId w:val="44"/>
  </w:num>
  <w:num w:numId="43" w16cid:durableId="1393500510">
    <w:abstractNumId w:val="42"/>
  </w:num>
  <w:num w:numId="44" w16cid:durableId="364986784">
    <w:abstractNumId w:val="40"/>
  </w:num>
  <w:num w:numId="45" w16cid:durableId="101491623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1545F"/>
    <w:rsid w:val="000312DE"/>
    <w:rsid w:val="000410BA"/>
    <w:rsid w:val="000557D7"/>
    <w:rsid w:val="00056DB4"/>
    <w:rsid w:val="00065F03"/>
    <w:rsid w:val="0007421B"/>
    <w:rsid w:val="00091647"/>
    <w:rsid w:val="00097D95"/>
    <w:rsid w:val="000C0D78"/>
    <w:rsid w:val="000F56CB"/>
    <w:rsid w:val="001130E6"/>
    <w:rsid w:val="001159B3"/>
    <w:rsid w:val="00130AFA"/>
    <w:rsid w:val="00130C13"/>
    <w:rsid w:val="00132926"/>
    <w:rsid w:val="00146DD8"/>
    <w:rsid w:val="001673DC"/>
    <w:rsid w:val="0017330D"/>
    <w:rsid w:val="00177A64"/>
    <w:rsid w:val="00182CA2"/>
    <w:rsid w:val="001F6308"/>
    <w:rsid w:val="00206C71"/>
    <w:rsid w:val="0021442D"/>
    <w:rsid w:val="0022512C"/>
    <w:rsid w:val="00226A9C"/>
    <w:rsid w:val="00252B59"/>
    <w:rsid w:val="00252E21"/>
    <w:rsid w:val="00274673"/>
    <w:rsid w:val="002762AF"/>
    <w:rsid w:val="00292936"/>
    <w:rsid w:val="002A6E1B"/>
    <w:rsid w:val="002B2D34"/>
    <w:rsid w:val="00312021"/>
    <w:rsid w:val="0032687D"/>
    <w:rsid w:val="0032784F"/>
    <w:rsid w:val="003348F0"/>
    <w:rsid w:val="00336515"/>
    <w:rsid w:val="00341D58"/>
    <w:rsid w:val="00377BAF"/>
    <w:rsid w:val="003873A6"/>
    <w:rsid w:val="003B1E28"/>
    <w:rsid w:val="003B21BA"/>
    <w:rsid w:val="004319A5"/>
    <w:rsid w:val="00441851"/>
    <w:rsid w:val="00453E98"/>
    <w:rsid w:val="00471BAE"/>
    <w:rsid w:val="004A55FC"/>
    <w:rsid w:val="004A5ED1"/>
    <w:rsid w:val="004C29C7"/>
    <w:rsid w:val="00501666"/>
    <w:rsid w:val="00511705"/>
    <w:rsid w:val="00547D66"/>
    <w:rsid w:val="005601D1"/>
    <w:rsid w:val="00575D19"/>
    <w:rsid w:val="00582F94"/>
    <w:rsid w:val="00586AD4"/>
    <w:rsid w:val="005877B5"/>
    <w:rsid w:val="00590E9A"/>
    <w:rsid w:val="005C24CE"/>
    <w:rsid w:val="005D551C"/>
    <w:rsid w:val="00600DDB"/>
    <w:rsid w:val="0061098A"/>
    <w:rsid w:val="00614BDF"/>
    <w:rsid w:val="00632766"/>
    <w:rsid w:val="00650626"/>
    <w:rsid w:val="00654906"/>
    <w:rsid w:val="006555E7"/>
    <w:rsid w:val="00666725"/>
    <w:rsid w:val="006722D2"/>
    <w:rsid w:val="0069559E"/>
    <w:rsid w:val="006976F8"/>
    <w:rsid w:val="006C50C7"/>
    <w:rsid w:val="006D03C4"/>
    <w:rsid w:val="006D28E4"/>
    <w:rsid w:val="006D7F0B"/>
    <w:rsid w:val="006E3850"/>
    <w:rsid w:val="006F511F"/>
    <w:rsid w:val="0071099B"/>
    <w:rsid w:val="00717822"/>
    <w:rsid w:val="00731B1B"/>
    <w:rsid w:val="00745A80"/>
    <w:rsid w:val="007846A4"/>
    <w:rsid w:val="007D0478"/>
    <w:rsid w:val="007D630B"/>
    <w:rsid w:val="007E3637"/>
    <w:rsid w:val="007E73CE"/>
    <w:rsid w:val="00802805"/>
    <w:rsid w:val="00854147"/>
    <w:rsid w:val="00870F8B"/>
    <w:rsid w:val="00881C1D"/>
    <w:rsid w:val="008A1C96"/>
    <w:rsid w:val="008A5DD0"/>
    <w:rsid w:val="008F0E9D"/>
    <w:rsid w:val="008F5D6C"/>
    <w:rsid w:val="008F6761"/>
    <w:rsid w:val="00902D56"/>
    <w:rsid w:val="00913995"/>
    <w:rsid w:val="009157E4"/>
    <w:rsid w:val="00951AE3"/>
    <w:rsid w:val="00951D55"/>
    <w:rsid w:val="00953691"/>
    <w:rsid w:val="0098717E"/>
    <w:rsid w:val="009D049D"/>
    <w:rsid w:val="009D56A0"/>
    <w:rsid w:val="009E3C7E"/>
    <w:rsid w:val="009E5051"/>
    <w:rsid w:val="009F5B42"/>
    <w:rsid w:val="00A360F6"/>
    <w:rsid w:val="00A4733D"/>
    <w:rsid w:val="00A528A2"/>
    <w:rsid w:val="00A63080"/>
    <w:rsid w:val="00A70106"/>
    <w:rsid w:val="00A72F52"/>
    <w:rsid w:val="00A8025B"/>
    <w:rsid w:val="00AB5DCD"/>
    <w:rsid w:val="00AC46EB"/>
    <w:rsid w:val="00AE2032"/>
    <w:rsid w:val="00AE2140"/>
    <w:rsid w:val="00B46DAE"/>
    <w:rsid w:val="00B539F5"/>
    <w:rsid w:val="00B82F5D"/>
    <w:rsid w:val="00B86F55"/>
    <w:rsid w:val="00B95F2B"/>
    <w:rsid w:val="00B97426"/>
    <w:rsid w:val="00BC2BA1"/>
    <w:rsid w:val="00BD6B0A"/>
    <w:rsid w:val="00C02139"/>
    <w:rsid w:val="00C1073D"/>
    <w:rsid w:val="00C200FB"/>
    <w:rsid w:val="00C23E98"/>
    <w:rsid w:val="00C43748"/>
    <w:rsid w:val="00C76E1E"/>
    <w:rsid w:val="00C80103"/>
    <w:rsid w:val="00C85BFE"/>
    <w:rsid w:val="00CA333A"/>
    <w:rsid w:val="00CA37BC"/>
    <w:rsid w:val="00CA74E1"/>
    <w:rsid w:val="00CE1C38"/>
    <w:rsid w:val="00CE45A0"/>
    <w:rsid w:val="00CF2035"/>
    <w:rsid w:val="00D533AC"/>
    <w:rsid w:val="00D55657"/>
    <w:rsid w:val="00D60326"/>
    <w:rsid w:val="00D64CC1"/>
    <w:rsid w:val="00D6635F"/>
    <w:rsid w:val="00D840ED"/>
    <w:rsid w:val="00DA0A8A"/>
    <w:rsid w:val="00DE13A8"/>
    <w:rsid w:val="00DF2B96"/>
    <w:rsid w:val="00E00318"/>
    <w:rsid w:val="00E13C74"/>
    <w:rsid w:val="00E27A14"/>
    <w:rsid w:val="00E46B43"/>
    <w:rsid w:val="00E63EDF"/>
    <w:rsid w:val="00E82548"/>
    <w:rsid w:val="00EB332E"/>
    <w:rsid w:val="00EB5D25"/>
    <w:rsid w:val="00EC7AD4"/>
    <w:rsid w:val="00EF3F61"/>
    <w:rsid w:val="00F20130"/>
    <w:rsid w:val="00F25B1C"/>
    <w:rsid w:val="00F364EC"/>
    <w:rsid w:val="00F45726"/>
    <w:rsid w:val="00F633E5"/>
    <w:rsid w:val="00F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BFCF77D66947BF8786226688E18F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77537-A96C-449F-9492-AF6AABA21054}"/>
      </w:docPartPr>
      <w:docPartBody>
        <w:p w:rsidR="00BA22F9" w:rsidRDefault="00C4319D" w:rsidP="00C4319D">
          <w:pPr>
            <w:pStyle w:val="8ABFCF77D66947BF8786226688E18FAF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14B9B83B810410DBBA3547514F04B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E998AF-B7BD-428A-8D8F-4C1A91CA1372}"/>
      </w:docPartPr>
      <w:docPartBody>
        <w:p w:rsidR="00BA22F9" w:rsidRDefault="00C4319D" w:rsidP="00C4319D">
          <w:pPr>
            <w:pStyle w:val="914B9B83B810410DBBA3547514F04B8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8F7F1B56C974DADAB73CEBB0858EF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D0F5F1-BC89-4026-89D2-840101E4B5C3}"/>
      </w:docPartPr>
      <w:docPartBody>
        <w:p w:rsidR="00BA22F9" w:rsidRDefault="00C4319D" w:rsidP="00C4319D">
          <w:pPr>
            <w:pStyle w:val="D8F7F1B56C974DADAB73CEBB0858EFA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41B399EAB2A48C7A5615ECE936EA7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40BF5-DB47-4754-B359-C99666A39957}"/>
      </w:docPartPr>
      <w:docPartBody>
        <w:p w:rsidR="00BA22F9" w:rsidRDefault="00C4319D" w:rsidP="00C4319D">
          <w:pPr>
            <w:pStyle w:val="441B399EAB2A48C7A5615ECE936EA77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F5CA08935794DC19A49009773931E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661A25-F581-42CF-BE21-48BDF629D67F}"/>
      </w:docPartPr>
      <w:docPartBody>
        <w:p w:rsidR="00BA22F9" w:rsidRDefault="00C4319D" w:rsidP="00C4319D">
          <w:pPr>
            <w:pStyle w:val="9F5CA08935794DC19A49009773931EF6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9A3A818815944AA8EC60092FAC740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AFE244-901B-4B0F-BA6D-0684373BA99D}"/>
      </w:docPartPr>
      <w:docPartBody>
        <w:p w:rsidR="00BA22F9" w:rsidRDefault="00C4319D" w:rsidP="00C4319D">
          <w:pPr>
            <w:pStyle w:val="09A3A818815944AA8EC60092FAC74035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968EBDE81084EE5A13BE188816CB2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B262CB-DD91-4346-8F2D-5594CBC6F863}"/>
      </w:docPartPr>
      <w:docPartBody>
        <w:p w:rsidR="00874AE3" w:rsidRDefault="0017778A" w:rsidP="0017778A">
          <w:pPr>
            <w:pStyle w:val="9968EBDE81084EE5A13BE188816CB2C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19D"/>
    <w:rsid w:val="0017778A"/>
    <w:rsid w:val="00373096"/>
    <w:rsid w:val="00485B3D"/>
    <w:rsid w:val="0063422B"/>
    <w:rsid w:val="00874AE3"/>
    <w:rsid w:val="008C68C3"/>
    <w:rsid w:val="00BA22F9"/>
    <w:rsid w:val="00C4319D"/>
    <w:rsid w:val="00CA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74AE3"/>
    <w:rPr>
      <w:color w:val="808080"/>
    </w:rPr>
  </w:style>
  <w:style w:type="paragraph" w:customStyle="1" w:styleId="8ABFCF77D66947BF8786226688E18FAF">
    <w:name w:val="8ABFCF77D66947BF8786226688E18FAF"/>
    <w:rsid w:val="00C4319D"/>
  </w:style>
  <w:style w:type="paragraph" w:customStyle="1" w:styleId="914B9B83B810410DBBA3547514F04B8B">
    <w:name w:val="914B9B83B810410DBBA3547514F04B8B"/>
    <w:rsid w:val="00C4319D"/>
  </w:style>
  <w:style w:type="paragraph" w:customStyle="1" w:styleId="D8F7F1B56C974DADAB73CEBB0858EFAC">
    <w:name w:val="D8F7F1B56C974DADAB73CEBB0858EFAC"/>
    <w:rsid w:val="00C4319D"/>
  </w:style>
  <w:style w:type="paragraph" w:customStyle="1" w:styleId="441B399EAB2A48C7A5615ECE936EA771">
    <w:name w:val="441B399EAB2A48C7A5615ECE936EA771"/>
    <w:rsid w:val="00C4319D"/>
  </w:style>
  <w:style w:type="paragraph" w:customStyle="1" w:styleId="9F5CA08935794DC19A49009773931EF6">
    <w:name w:val="9F5CA08935794DC19A49009773931EF6"/>
    <w:rsid w:val="00C4319D"/>
  </w:style>
  <w:style w:type="paragraph" w:customStyle="1" w:styleId="09A3A818815944AA8EC60092FAC74035">
    <w:name w:val="09A3A818815944AA8EC60092FAC74035"/>
    <w:rsid w:val="00C4319D"/>
  </w:style>
  <w:style w:type="paragraph" w:customStyle="1" w:styleId="9968EBDE81084EE5A13BE188816CB2C3">
    <w:name w:val="9968EBDE81084EE5A13BE188816CB2C3"/>
    <w:rsid w:val="00177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11</cp:revision>
  <cp:lastPrinted>2022-09-08T13:56:00Z</cp:lastPrinted>
  <dcterms:created xsi:type="dcterms:W3CDTF">2022-07-19T12:05:00Z</dcterms:created>
  <dcterms:modified xsi:type="dcterms:W3CDTF">2022-09-13T14:40:00Z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