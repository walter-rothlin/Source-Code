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01757E8A" w:rsidR="00CA74E1" w:rsidRPr="00206C71" w:rsidRDefault="00CA74E1" w:rsidP="00224536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proofErr w:type="spellStart"/>
            <w:r w:rsidR="00224536">
              <w:rPr>
                <w:rFonts w:cs="Arial"/>
                <w:color w:val="FFFFFF" w:themeColor="background1"/>
                <w:sz w:val="20"/>
                <w:szCs w:val="20"/>
              </w:rPr>
              <w:t>Programming</w:t>
            </w:r>
            <w:proofErr w:type="spellEnd"/>
            <w:r w:rsidR="00224536">
              <w:rPr>
                <w:rFonts w:cs="Arial"/>
                <w:color w:val="FFFFFF" w:themeColor="background1"/>
                <w:sz w:val="20"/>
                <w:szCs w:val="20"/>
              </w:rPr>
              <w:t xml:space="preserve"> Tools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5BD87003" w:rsidR="00CA74E1" w:rsidRPr="00206C71" w:rsidRDefault="00CA74E1" w:rsidP="0001345B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01345B">
              <w:rPr>
                <w:rFonts w:cs="Arial"/>
                <w:color w:val="FFFFFF" w:themeColor="background1"/>
                <w:sz w:val="20"/>
                <w:szCs w:val="20"/>
              </w:rPr>
              <w:t>W2PROG20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2CF0384B" w:rsidR="003B1E28" w:rsidRPr="00F364EC" w:rsidRDefault="004B1BB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cs="Arial"/>
                <w:color w:val="auto"/>
                <w:sz w:val="20"/>
                <w:szCs w:val="20"/>
              </w:rPr>
              <w:t>BSc</w:t>
            </w:r>
            <w:proofErr w:type="spellEnd"/>
            <w:r>
              <w:rPr>
                <w:rFonts w:cs="Arial"/>
                <w:color w:val="auto"/>
                <w:sz w:val="20"/>
                <w:szCs w:val="20"/>
              </w:rPr>
              <w:t xml:space="preserve">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6DF135FF" w:rsidR="003348F0" w:rsidRPr="00F364EC" w:rsidRDefault="00673705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BWI-A2</w:t>
            </w:r>
            <w:r w:rsidR="009C7284">
              <w:rPr>
                <w:rFonts w:cs="Arial"/>
                <w:color w:val="auto"/>
                <w:sz w:val="20"/>
                <w:szCs w:val="20"/>
              </w:rPr>
              <w:t>1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1B80A3FB" w:rsidR="00E46B43" w:rsidRPr="00F364EC" w:rsidRDefault="00673705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051092AF" w:rsidR="00575D19" w:rsidRPr="00CA74E1" w:rsidRDefault="007E3DD9" w:rsidP="00D01096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Einzelarbeit mit Fachgespräch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Workload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41CE0D0B" w:rsidR="006D7F0B" w:rsidRPr="00673705" w:rsidRDefault="00392902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673705">
              <w:rPr>
                <w:rFonts w:cs="Arial"/>
                <w:color w:val="auto"/>
                <w:sz w:val="20"/>
                <w:szCs w:val="20"/>
              </w:rPr>
              <w:t>36</w:t>
            </w:r>
            <w:r w:rsidR="00F364EC" w:rsidRPr="00673705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5743F432" w:rsidR="006D7F0B" w:rsidRPr="00673705" w:rsidRDefault="00392902" w:rsidP="006F30D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673705">
              <w:rPr>
                <w:rFonts w:cs="Arial"/>
                <w:color w:val="auto"/>
                <w:sz w:val="20"/>
                <w:szCs w:val="20"/>
              </w:rPr>
              <w:t>56</w:t>
            </w:r>
            <w:r w:rsidR="00F364EC" w:rsidRPr="00673705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613D60F6" w:rsidR="006D7F0B" w:rsidRPr="00F364EC" w:rsidRDefault="009976BE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92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2036F7E" w14:textId="77777777" w:rsidR="006D7F0B" w:rsidRPr="00683336" w:rsidRDefault="006D7F0B" w:rsidP="006D7F0B">
      <w:pPr>
        <w:spacing w:before="60" w:after="60" w:line="240" w:lineRule="auto"/>
        <w:rPr>
          <w:sz w:val="20"/>
          <w:szCs w:val="20"/>
        </w:rPr>
      </w:pPr>
      <w:r w:rsidRPr="00683336">
        <w:rPr>
          <w:sz w:val="20"/>
          <w:szCs w:val="20"/>
        </w:rPr>
        <w:t>Die Studierenden</w:t>
      </w:r>
    </w:p>
    <w:p w14:paraId="7F4D2256" w14:textId="405BDDE5" w:rsidR="00683336" w:rsidRPr="00683336" w:rsidRDefault="00683336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392902">
        <w:rPr>
          <w:sz w:val="20"/>
          <w:szCs w:val="20"/>
        </w:rPr>
        <w:t xml:space="preserve">erlernen </w:t>
      </w:r>
      <w:r w:rsidR="00224536" w:rsidRPr="00392902">
        <w:rPr>
          <w:sz w:val="20"/>
          <w:szCs w:val="20"/>
        </w:rPr>
        <w:t>vertiefende</w:t>
      </w:r>
      <w:r w:rsidR="00894FC1" w:rsidRPr="00392902">
        <w:rPr>
          <w:sz w:val="20"/>
          <w:szCs w:val="20"/>
        </w:rPr>
        <w:t>r</w:t>
      </w:r>
      <w:r w:rsidR="00224536" w:rsidRPr="00392902">
        <w:rPr>
          <w:sz w:val="20"/>
          <w:szCs w:val="20"/>
        </w:rPr>
        <w:t xml:space="preserve"> </w:t>
      </w:r>
      <w:r w:rsidRPr="00392902">
        <w:rPr>
          <w:sz w:val="20"/>
          <w:szCs w:val="20"/>
        </w:rPr>
        <w:t xml:space="preserve">Konzepte </w:t>
      </w:r>
      <w:r w:rsidR="00224536" w:rsidRPr="00392902">
        <w:rPr>
          <w:sz w:val="20"/>
          <w:szCs w:val="20"/>
        </w:rPr>
        <w:t xml:space="preserve">im </w:t>
      </w:r>
      <w:proofErr w:type="gramStart"/>
      <w:r w:rsidR="00224536" w:rsidRPr="00392902">
        <w:rPr>
          <w:sz w:val="20"/>
          <w:szCs w:val="20"/>
        </w:rPr>
        <w:t>OO</w:t>
      </w:r>
      <w:r w:rsidR="00894FC1" w:rsidRPr="00392902">
        <w:rPr>
          <w:sz w:val="20"/>
          <w:szCs w:val="20"/>
        </w:rPr>
        <w:t xml:space="preserve"> Programmierung</w:t>
      </w:r>
      <w:proofErr w:type="gramEnd"/>
      <w:r w:rsidR="00894FC1" w:rsidRPr="00392902">
        <w:rPr>
          <w:sz w:val="20"/>
          <w:szCs w:val="20"/>
        </w:rPr>
        <w:t xml:space="preserve"> mittels Python</w:t>
      </w:r>
    </w:p>
    <w:p w14:paraId="500D2FA9" w14:textId="1F5C62F3" w:rsidR="00683336" w:rsidRPr="00683336" w:rsidRDefault="00683336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392902">
        <w:rPr>
          <w:sz w:val="20"/>
          <w:szCs w:val="20"/>
        </w:rPr>
        <w:t xml:space="preserve">können nach Abschluss des Kurses selbstständig Python-Programme für kleinere und mittlere Probleme </w:t>
      </w:r>
      <w:r w:rsidR="00894FC1" w:rsidRPr="00392902">
        <w:rPr>
          <w:sz w:val="20"/>
          <w:szCs w:val="20"/>
        </w:rPr>
        <w:t xml:space="preserve">nach </w:t>
      </w:r>
      <w:proofErr w:type="gramStart"/>
      <w:r w:rsidR="00894FC1" w:rsidRPr="00392902">
        <w:rPr>
          <w:sz w:val="20"/>
          <w:szCs w:val="20"/>
        </w:rPr>
        <w:t>OO Design</w:t>
      </w:r>
      <w:proofErr w:type="gramEnd"/>
      <w:r w:rsidR="00894FC1" w:rsidRPr="00392902">
        <w:rPr>
          <w:sz w:val="20"/>
          <w:szCs w:val="20"/>
        </w:rPr>
        <w:t xml:space="preserve">-Patterns </w:t>
      </w:r>
      <w:r w:rsidRPr="00392902">
        <w:rPr>
          <w:sz w:val="20"/>
          <w:szCs w:val="20"/>
        </w:rPr>
        <w:t>entwickeln</w:t>
      </w:r>
    </w:p>
    <w:p w14:paraId="78D8EE2A" w14:textId="684CF192" w:rsidR="006D7F0B" w:rsidRPr="00683336" w:rsidRDefault="00683336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392902">
        <w:rPr>
          <w:sz w:val="20"/>
          <w:szCs w:val="20"/>
        </w:rPr>
        <w:t>haben die Fähigkeit</w:t>
      </w:r>
      <w:r w:rsidR="009976BE" w:rsidRPr="00392902">
        <w:rPr>
          <w:sz w:val="20"/>
          <w:szCs w:val="20"/>
        </w:rPr>
        <w:t>,</w:t>
      </w:r>
      <w:r w:rsidRPr="00392902">
        <w:rPr>
          <w:sz w:val="20"/>
          <w:szCs w:val="20"/>
        </w:rPr>
        <w:t xml:space="preserve"> </w:t>
      </w:r>
      <w:r w:rsidR="009976BE" w:rsidRPr="00392902">
        <w:rPr>
          <w:sz w:val="20"/>
          <w:szCs w:val="20"/>
        </w:rPr>
        <w:t xml:space="preserve">Python </w:t>
      </w:r>
      <w:r w:rsidRPr="00392902">
        <w:rPr>
          <w:sz w:val="20"/>
          <w:szCs w:val="20"/>
        </w:rPr>
        <w:t xml:space="preserve">Code zu lesen, </w:t>
      </w:r>
      <w:r w:rsidR="009976BE" w:rsidRPr="00392902">
        <w:rPr>
          <w:sz w:val="20"/>
          <w:szCs w:val="20"/>
        </w:rPr>
        <w:t xml:space="preserve">zu </w:t>
      </w:r>
      <w:r w:rsidRPr="00392902">
        <w:rPr>
          <w:sz w:val="20"/>
          <w:szCs w:val="20"/>
        </w:rPr>
        <w:t xml:space="preserve">analysieren und </w:t>
      </w:r>
      <w:r w:rsidR="009976BE" w:rsidRPr="00392902">
        <w:rPr>
          <w:sz w:val="20"/>
          <w:szCs w:val="20"/>
        </w:rPr>
        <w:t xml:space="preserve">zu </w:t>
      </w:r>
      <w:r w:rsidRPr="00392902">
        <w:rPr>
          <w:sz w:val="20"/>
          <w:szCs w:val="20"/>
        </w:rPr>
        <w:t>verbessern</w:t>
      </w:r>
      <w:r w:rsidR="00894FC1" w:rsidRPr="00392902">
        <w:rPr>
          <w:sz w:val="20"/>
          <w:szCs w:val="20"/>
        </w:rPr>
        <w:t xml:space="preserve"> (</w:t>
      </w:r>
      <w:proofErr w:type="spellStart"/>
      <w:r w:rsidR="00894FC1" w:rsidRPr="00392902">
        <w:rPr>
          <w:sz w:val="20"/>
          <w:szCs w:val="20"/>
        </w:rPr>
        <w:t>refactoring</w:t>
      </w:r>
      <w:proofErr w:type="spellEnd"/>
      <w:r w:rsidR="00894FC1" w:rsidRPr="00392902">
        <w:rPr>
          <w:sz w:val="20"/>
          <w:szCs w:val="20"/>
        </w:rPr>
        <w:t>)</w:t>
      </w:r>
    </w:p>
    <w:p w14:paraId="0728B0E2" w14:textId="77777777" w:rsidR="00614BDF" w:rsidRDefault="00614BDF" w:rsidP="00A528A2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1324EEF7" w14:textId="550DC8EC" w:rsidR="00BB083A" w:rsidRPr="00DB0F53" w:rsidRDefault="00BB083A" w:rsidP="00F403BB">
      <w:pPr>
        <w:pStyle w:val="Listenabsatz"/>
        <w:spacing w:before="60" w:after="60" w:line="240" w:lineRule="auto"/>
        <w:rPr>
          <w:sz w:val="20"/>
          <w:szCs w:val="20"/>
        </w:rPr>
      </w:pPr>
    </w:p>
    <w:p w14:paraId="52F5D1BA" w14:textId="06920563" w:rsidR="00673705" w:rsidRDefault="00673705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673705">
        <w:rPr>
          <w:sz w:val="20"/>
          <w:szCs w:val="20"/>
        </w:rPr>
        <w:t xml:space="preserve">Klassen, Instance-Variablen und Methoden </w:t>
      </w:r>
      <w:r w:rsidR="009B2F5A">
        <w:rPr>
          <w:sz w:val="20"/>
          <w:szCs w:val="20"/>
        </w:rPr>
        <w:t>/ Vererbung</w:t>
      </w:r>
    </w:p>
    <w:p w14:paraId="21A3B2BF" w14:textId="77777777" w:rsidR="00673705" w:rsidRPr="00673705" w:rsidRDefault="00673705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673705">
        <w:rPr>
          <w:sz w:val="20"/>
          <w:szCs w:val="20"/>
        </w:rPr>
        <w:t xml:space="preserve">Sichtschutz / </w:t>
      </w:r>
      <w:proofErr w:type="spellStart"/>
      <w:r w:rsidRPr="00673705">
        <w:rPr>
          <w:sz w:val="20"/>
          <w:szCs w:val="20"/>
        </w:rPr>
        <w:t>Scope</w:t>
      </w:r>
      <w:proofErr w:type="spellEnd"/>
      <w:r w:rsidRPr="00673705">
        <w:rPr>
          <w:sz w:val="20"/>
          <w:szCs w:val="20"/>
        </w:rPr>
        <w:t xml:space="preserve"> von Variablen und Methoden steuern </w:t>
      </w:r>
    </w:p>
    <w:p w14:paraId="51D73754" w14:textId="2AC92C6B" w:rsidR="00224536" w:rsidRDefault="00A1539C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proofErr w:type="spellStart"/>
      <w:r w:rsidRPr="00A1539C">
        <w:rPr>
          <w:sz w:val="20"/>
          <w:szCs w:val="20"/>
        </w:rPr>
        <w:t>Functions</w:t>
      </w:r>
      <w:proofErr w:type="spellEnd"/>
      <w:r w:rsidRPr="00A1539C">
        <w:rPr>
          <w:sz w:val="20"/>
          <w:szCs w:val="20"/>
        </w:rPr>
        <w:t xml:space="preserve">: </w:t>
      </w:r>
      <w:proofErr w:type="spellStart"/>
      <w:r w:rsidRPr="00A1539C">
        <w:rPr>
          <w:sz w:val="20"/>
          <w:szCs w:val="20"/>
        </w:rPr>
        <w:t>Positional</w:t>
      </w:r>
      <w:proofErr w:type="spellEnd"/>
      <w:r w:rsidRPr="00A1539C">
        <w:rPr>
          <w:sz w:val="20"/>
          <w:szCs w:val="20"/>
        </w:rPr>
        <w:t xml:space="preserve">- und </w:t>
      </w:r>
      <w:proofErr w:type="spellStart"/>
      <w:r w:rsidRPr="00A1539C">
        <w:rPr>
          <w:sz w:val="20"/>
          <w:szCs w:val="20"/>
        </w:rPr>
        <w:t>Named</w:t>
      </w:r>
      <w:proofErr w:type="spellEnd"/>
      <w:r w:rsidRPr="00A1539C">
        <w:rPr>
          <w:sz w:val="20"/>
          <w:szCs w:val="20"/>
        </w:rPr>
        <w:t>-Parameter mit Default Werten</w:t>
      </w:r>
    </w:p>
    <w:p w14:paraId="245DC448" w14:textId="3C3FC2F1" w:rsidR="00764EFA" w:rsidRPr="00764EFA" w:rsidRDefault="00764EFA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764EFA">
        <w:rPr>
          <w:sz w:val="20"/>
          <w:szCs w:val="20"/>
          <w:lang w:val="en-US"/>
        </w:rPr>
        <w:t xml:space="preserve">Exception-Handling in Python / </w:t>
      </w:r>
      <w:proofErr w:type="spellStart"/>
      <w:r w:rsidRPr="00764EFA">
        <w:rPr>
          <w:sz w:val="20"/>
          <w:szCs w:val="20"/>
          <w:lang w:val="en-US"/>
        </w:rPr>
        <w:t>Eigene</w:t>
      </w:r>
      <w:proofErr w:type="spellEnd"/>
      <w:r w:rsidRPr="00764EFA">
        <w:rPr>
          <w:sz w:val="20"/>
          <w:szCs w:val="20"/>
          <w:lang w:val="en-US"/>
        </w:rPr>
        <w:t xml:space="preserve"> Exceptions</w:t>
      </w:r>
    </w:p>
    <w:p w14:paraId="6BE02D73" w14:textId="1820712D" w:rsidR="00224536" w:rsidRDefault="00A1539C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proofErr w:type="spellStart"/>
      <w:r w:rsidRPr="00A1539C">
        <w:rPr>
          <w:sz w:val="20"/>
          <w:szCs w:val="20"/>
          <w:lang w:val="en-US"/>
        </w:rPr>
        <w:t>Datenstrukturen</w:t>
      </w:r>
      <w:proofErr w:type="spellEnd"/>
      <w:r w:rsidRPr="00A1539C">
        <w:rPr>
          <w:sz w:val="20"/>
          <w:szCs w:val="20"/>
          <w:lang w:val="en-US"/>
        </w:rPr>
        <w:t xml:space="preserve"> und Containers</w:t>
      </w:r>
    </w:p>
    <w:p w14:paraId="2DE6B794" w14:textId="77777777" w:rsidR="00C91575" w:rsidRDefault="00C91575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GUI-Programmierung</w:t>
      </w:r>
    </w:p>
    <w:p w14:paraId="5976C2EB" w14:textId="3C20A8F5" w:rsidR="00C91575" w:rsidRDefault="00C91575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GUI-Programmierung (</w:t>
      </w:r>
      <w:proofErr w:type="spellStart"/>
      <w:r>
        <w:rPr>
          <w:sz w:val="20"/>
          <w:szCs w:val="20"/>
        </w:rPr>
        <w:t>continue</w:t>
      </w:r>
      <w:proofErr w:type="spellEnd"/>
      <w:r>
        <w:rPr>
          <w:sz w:val="20"/>
          <w:szCs w:val="20"/>
        </w:rPr>
        <w:t>)</w:t>
      </w:r>
    </w:p>
    <w:p w14:paraId="44AE359C" w14:textId="533FD3EA" w:rsidR="00A1539C" w:rsidRPr="00764EFA" w:rsidRDefault="00764EFA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764EFA">
        <w:rPr>
          <w:sz w:val="20"/>
          <w:szCs w:val="20"/>
        </w:rPr>
        <w:t xml:space="preserve">Daten aufbereiten und auswerten </w:t>
      </w:r>
      <w:r w:rsidR="00A1539C" w:rsidRPr="00764EFA">
        <w:rPr>
          <w:sz w:val="20"/>
          <w:szCs w:val="20"/>
        </w:rPr>
        <w:t>(</w:t>
      </w:r>
      <w:proofErr w:type="spellStart"/>
      <w:r w:rsidR="00A1539C" w:rsidRPr="00764EFA">
        <w:rPr>
          <w:sz w:val="20"/>
          <w:szCs w:val="20"/>
        </w:rPr>
        <w:t>Numpy</w:t>
      </w:r>
      <w:proofErr w:type="spellEnd"/>
      <w:r w:rsidR="00A1539C" w:rsidRPr="00764EFA">
        <w:rPr>
          <w:sz w:val="20"/>
          <w:szCs w:val="20"/>
        </w:rPr>
        <w:t xml:space="preserve">, </w:t>
      </w:r>
      <w:proofErr w:type="spellStart"/>
      <w:r w:rsidR="00A1539C" w:rsidRPr="00764EFA">
        <w:rPr>
          <w:sz w:val="20"/>
          <w:szCs w:val="20"/>
        </w:rPr>
        <w:t>MatPlotLib</w:t>
      </w:r>
      <w:proofErr w:type="spellEnd"/>
      <w:r w:rsidR="00A1539C" w:rsidRPr="00764EFA">
        <w:rPr>
          <w:sz w:val="20"/>
          <w:szCs w:val="20"/>
        </w:rPr>
        <w:t>, Pandas</w:t>
      </w:r>
      <w:r w:rsidRPr="00764EFA">
        <w:rPr>
          <w:sz w:val="20"/>
          <w:szCs w:val="20"/>
        </w:rPr>
        <w:t>, Excel</w:t>
      </w:r>
      <w:r w:rsidR="00A1539C" w:rsidRPr="00764EFA">
        <w:rPr>
          <w:sz w:val="20"/>
          <w:szCs w:val="20"/>
        </w:rPr>
        <w:t>)</w:t>
      </w:r>
    </w:p>
    <w:p w14:paraId="5837A5C4" w14:textId="2DEAFC85" w:rsidR="00DB0F53" w:rsidRPr="00764EFA" w:rsidRDefault="00764EFA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AI in Python nutzen: </w:t>
      </w:r>
      <w:r w:rsidR="00A1539C" w:rsidRPr="00764EFA">
        <w:rPr>
          <w:sz w:val="20"/>
          <w:szCs w:val="20"/>
        </w:rPr>
        <w:t xml:space="preserve">OCR </w:t>
      </w:r>
      <w:r>
        <w:rPr>
          <w:sz w:val="20"/>
          <w:szCs w:val="20"/>
        </w:rPr>
        <w:t>(</w:t>
      </w:r>
      <w:proofErr w:type="spellStart"/>
      <w:r w:rsidRPr="00764EFA">
        <w:rPr>
          <w:sz w:val="20"/>
          <w:szCs w:val="20"/>
        </w:rPr>
        <w:t>optical</w:t>
      </w:r>
      <w:proofErr w:type="spellEnd"/>
      <w:r w:rsidRPr="00764EFA">
        <w:rPr>
          <w:sz w:val="20"/>
          <w:szCs w:val="20"/>
        </w:rPr>
        <w:t xml:space="preserve"> </w:t>
      </w:r>
      <w:proofErr w:type="spellStart"/>
      <w:r w:rsidRPr="00764EFA">
        <w:rPr>
          <w:sz w:val="20"/>
          <w:szCs w:val="20"/>
        </w:rPr>
        <w:t>character</w:t>
      </w:r>
      <w:proofErr w:type="spellEnd"/>
      <w:r w:rsidRPr="00764EFA">
        <w:rPr>
          <w:sz w:val="20"/>
          <w:szCs w:val="20"/>
        </w:rPr>
        <w:t xml:space="preserve"> </w:t>
      </w:r>
      <w:proofErr w:type="spellStart"/>
      <w:r w:rsidRPr="00764EFA">
        <w:rPr>
          <w:sz w:val="20"/>
          <w:szCs w:val="20"/>
        </w:rPr>
        <w:t>recognition</w:t>
      </w:r>
      <w:proofErr w:type="spellEnd"/>
      <w:r>
        <w:rPr>
          <w:sz w:val="20"/>
          <w:szCs w:val="20"/>
        </w:rPr>
        <w:t>)</w:t>
      </w:r>
      <w:r w:rsidR="003B034E" w:rsidRPr="00764EFA">
        <w:rPr>
          <w:sz w:val="20"/>
          <w:szCs w:val="20"/>
        </w:rPr>
        <w:br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4537EEBC" w14:textId="7C9296E0" w:rsidR="006D7F0B" w:rsidRPr="00625E6B" w:rsidRDefault="00625E6B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D17E9A">
        <w:rPr>
          <w:sz w:val="20"/>
          <w:szCs w:val="20"/>
        </w:rPr>
        <w:t>Stoffvermittlung Frontalunterricht, Übungen lösen im Präsenzunterricht und Selbststudium</w:t>
      </w:r>
    </w:p>
    <w:p w14:paraId="6E795307" w14:textId="7BEA1CA1" w:rsidR="00A528A2" w:rsidRDefault="00A528A2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1EA62D46" w:rsidR="006D7F0B" w:rsidRPr="006D7F0B" w:rsidRDefault="00EB289D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Leistungsnachweis</w:t>
            </w:r>
          </w:p>
        </w:tc>
      </w:tr>
    </w:tbl>
    <w:p w14:paraId="7D5DE7B9" w14:textId="77777777" w:rsidR="00EB289D" w:rsidRDefault="00EB289D" w:rsidP="00EB289D">
      <w:pPr>
        <w:spacing w:before="60" w:after="60" w:line="240" w:lineRule="auto"/>
        <w:ind w:left="66"/>
        <w:rPr>
          <w:sz w:val="20"/>
          <w:szCs w:val="20"/>
        </w:rPr>
      </w:pPr>
    </w:p>
    <w:p w14:paraId="61DEEEFB" w14:textId="77777777" w:rsidR="00EB289D" w:rsidRDefault="00EB289D" w:rsidP="00EB289D">
      <w:pPr>
        <w:spacing w:before="60" w:after="60" w:line="240" w:lineRule="auto"/>
        <w:ind w:left="66"/>
        <w:rPr>
          <w:sz w:val="20"/>
          <w:szCs w:val="20"/>
        </w:rPr>
      </w:pPr>
      <w:bookmarkStart w:id="1" w:name="_Hlk123654218"/>
      <w:r w:rsidRPr="000E4211">
        <w:rPr>
          <w:sz w:val="20"/>
          <w:szCs w:val="20"/>
        </w:rPr>
        <w:t xml:space="preserve">Eine Applikation anhand von vorgegebenen </w:t>
      </w:r>
      <w:proofErr w:type="spellStart"/>
      <w:r w:rsidRPr="000E4211">
        <w:rPr>
          <w:sz w:val="20"/>
          <w:szCs w:val="20"/>
        </w:rPr>
        <w:t>Requirements</w:t>
      </w:r>
      <w:proofErr w:type="spellEnd"/>
      <w:r w:rsidRPr="000E4211">
        <w:rPr>
          <w:sz w:val="20"/>
          <w:szCs w:val="20"/>
        </w:rPr>
        <w:t xml:space="preserve"> nach den Clean-Code Regeln in Einzelarbeit entwickeln. </w:t>
      </w:r>
    </w:p>
    <w:p w14:paraId="408304DA" w14:textId="18856EC2" w:rsidR="00EB289D" w:rsidRPr="000E4211" w:rsidRDefault="00EB289D" w:rsidP="00EB289D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 xml:space="preserve">Geprüft wird der Code anhand der </w:t>
      </w:r>
      <w:r w:rsidR="00D01096">
        <w:rPr>
          <w:sz w:val="20"/>
          <w:szCs w:val="20"/>
        </w:rPr>
        <w:t>F</w:t>
      </w:r>
      <w:r w:rsidRPr="000E4211">
        <w:rPr>
          <w:sz w:val="20"/>
          <w:szCs w:val="20"/>
        </w:rPr>
        <w:t>unktionalen und Qualitäts-Kriterien. Anhand eines Fachgespräches wird überprüft, ob der Student den Code und die darunter liegenden theoretischen Grundlagen verstanden hat. (Gewicht: 100%)</w:t>
      </w:r>
    </w:p>
    <w:bookmarkEnd w:id="1"/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6299DBC9" w14:textId="3C57F85D" w:rsidR="00DB0F53" w:rsidRDefault="006D7F0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Verpflichtend</w:t>
      </w:r>
    </w:p>
    <w:p w14:paraId="15DFD99C" w14:textId="418F5C70" w:rsidR="00DB0F53" w:rsidRPr="00392902" w:rsidRDefault="00DB0F53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392902">
        <w:rPr>
          <w:sz w:val="20"/>
          <w:szCs w:val="20"/>
        </w:rPr>
        <w:t xml:space="preserve">Python 3 – Einsteigen und Durchstarten: Python lernen für Anfänger und Umsteiger. Inkl. Kapiteln zu </w:t>
      </w:r>
      <w:proofErr w:type="spellStart"/>
      <w:r w:rsidRPr="00392902">
        <w:rPr>
          <w:sz w:val="20"/>
          <w:szCs w:val="20"/>
        </w:rPr>
        <w:t>Git</w:t>
      </w:r>
      <w:proofErr w:type="spellEnd"/>
      <w:r w:rsidRPr="00392902">
        <w:rPr>
          <w:sz w:val="20"/>
          <w:szCs w:val="20"/>
        </w:rPr>
        <w:t xml:space="preserve"> und Minecraft Pi. Inkl. E-Book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4C3FF8A" w14:textId="77777777" w:rsidR="00F76E97" w:rsidRDefault="00F76E97">
      <w:pPr>
        <w:suppressAutoHyphens w:val="0"/>
        <w:spacing w:line="240" w:lineRule="auto"/>
      </w:pPr>
      <w:r>
        <w:br w:type="page"/>
      </w:r>
    </w:p>
    <w:tbl>
      <w:tblPr>
        <w:tblStyle w:val="Tabellenraster"/>
        <w:tblpPr w:leftFromText="141" w:rightFromText="141" w:vertAnchor="text" w:horzAnchor="margin" w:tblpY="-123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76E97" w:rsidRPr="00614BDF" w14:paraId="0D4914B8" w14:textId="77777777" w:rsidTr="00F76E97">
        <w:tc>
          <w:tcPr>
            <w:tcW w:w="9060" w:type="dxa"/>
            <w:shd w:val="clear" w:color="auto" w:fill="D9D9D9" w:themeFill="background1" w:themeFillShade="D9"/>
          </w:tcPr>
          <w:p w14:paraId="7D1798AD" w14:textId="028E3A8C" w:rsidR="00F76E97" w:rsidRPr="00614BDF" w:rsidRDefault="00F76E97" w:rsidP="00F76E97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Semesterprogramm</w:t>
            </w:r>
          </w:p>
        </w:tc>
      </w:tr>
    </w:tbl>
    <w:p w14:paraId="6A8B199B" w14:textId="47AC91AA" w:rsidR="00F76E97" w:rsidRPr="00614BDF" w:rsidRDefault="00F76E97" w:rsidP="00F76E97">
      <w:pPr>
        <w:spacing w:before="60" w:after="60" w:line="240" w:lineRule="auto"/>
        <w:rPr>
          <w:b/>
          <w:bCs/>
          <w:sz w:val="20"/>
          <w:szCs w:val="20"/>
        </w:rPr>
      </w:pPr>
    </w:p>
    <w:p w14:paraId="7A8DEEC0" w14:textId="77777777" w:rsidR="00E82548" w:rsidRDefault="00E82548"/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7F5FAD4C" w:rsidR="00902D56" w:rsidRPr="00F61443" w:rsidRDefault="0071120B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61443">
              <w:rPr>
                <w:rFonts w:cs="Arial"/>
                <w:b/>
                <w:sz w:val="20"/>
                <w:szCs w:val="20"/>
              </w:rPr>
              <w:t>Klassen, Instanc</w:t>
            </w:r>
            <w:r w:rsidR="00B65F98" w:rsidRPr="00F61443">
              <w:rPr>
                <w:rFonts w:cs="Arial"/>
                <w:b/>
                <w:sz w:val="20"/>
                <w:szCs w:val="20"/>
              </w:rPr>
              <w:t>e-Variablen und Methoden</w:t>
            </w:r>
            <w:r w:rsidR="009B2F5A">
              <w:rPr>
                <w:rFonts w:cs="Arial"/>
                <w:b/>
                <w:sz w:val="20"/>
                <w:szCs w:val="20"/>
              </w:rPr>
              <w:t>, Vererbung</w:t>
            </w:r>
          </w:p>
        </w:tc>
      </w:tr>
      <w:tr w:rsidR="00392902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333A026E" w:rsidR="00392902" w:rsidRPr="00392902" w:rsidRDefault="001E1156" w:rsidP="001E1156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A5457C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-1129395865"/>
                <w:placeholder>
                  <w:docPart w:val="90155850CC1F481BA2307E71203E2781"/>
                </w:placeholder>
                <w:date w:fullDate="2022-09-27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A5457C">
                  <w:rPr>
                    <w:rFonts w:cs="Arial"/>
                    <w:sz w:val="20"/>
                    <w:szCs w:val="20"/>
                  </w:rPr>
                  <w:t>27</w:t>
                </w:r>
                <w:r>
                  <w:rPr>
                    <w:rFonts w:cs="Arial"/>
                    <w:sz w:val="20"/>
                    <w:szCs w:val="20"/>
                  </w:rPr>
                  <w:t>.09.202</w:t>
                </w:r>
                <w:r w:rsidR="00A5457C">
                  <w:rPr>
                    <w:rFonts w:cs="Arial"/>
                    <w:sz w:val="20"/>
                    <w:szCs w:val="20"/>
                  </w:rPr>
                  <w:t>2</w:t>
                </w:r>
              </w:sdtContent>
            </w:sdt>
          </w:p>
        </w:tc>
      </w:tr>
      <w:tr w:rsidR="00392902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392902" w:rsidRPr="00B65F98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4E939E79" w:rsidR="00392902" w:rsidRPr="00392902" w:rsidRDefault="001E1156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B65F98" w:rsidRPr="001673DC" w14:paraId="264A6E86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35F7844" w14:textId="107EE126" w:rsidR="00B65F98" w:rsidRPr="00B65F98" w:rsidRDefault="00B65F98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0959A3A" w14:textId="26729454" w:rsidR="00B65F98" w:rsidRPr="00B65F98" w:rsidRDefault="00673705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27B5D342" w14:textId="5BBFB050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72D5DD86" w14:textId="77777777" w:rsidR="00BA4418" w:rsidRDefault="00B65F98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Python Grundlagen repetieren und IDE (</w:t>
      </w:r>
      <w:proofErr w:type="spellStart"/>
      <w:r>
        <w:rPr>
          <w:sz w:val="20"/>
          <w:szCs w:val="20"/>
        </w:rPr>
        <w:t>PyCharm</w:t>
      </w:r>
      <w:proofErr w:type="spellEnd"/>
      <w:r>
        <w:rPr>
          <w:sz w:val="20"/>
          <w:szCs w:val="20"/>
        </w:rPr>
        <w:t xml:space="preserve">) </w:t>
      </w:r>
      <w:r w:rsidR="005E6C0B">
        <w:rPr>
          <w:sz w:val="20"/>
          <w:szCs w:val="20"/>
        </w:rPr>
        <w:t>B</w:t>
      </w:r>
      <w:r>
        <w:rPr>
          <w:sz w:val="20"/>
          <w:szCs w:val="20"/>
        </w:rPr>
        <w:t>asics beherrschen</w:t>
      </w:r>
    </w:p>
    <w:p w14:paraId="21B0A134" w14:textId="77E7A727" w:rsidR="00BA4418" w:rsidRPr="00BA4418" w:rsidRDefault="00BA4418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BA4418">
        <w:rPr>
          <w:sz w:val="20"/>
          <w:szCs w:val="20"/>
        </w:rPr>
        <w:t>Buch Python 3 (Einsteigen und Durchstarten): Kapitel 5.</w:t>
      </w:r>
      <w:r>
        <w:rPr>
          <w:sz w:val="20"/>
          <w:szCs w:val="20"/>
        </w:rPr>
        <w:t>1</w:t>
      </w:r>
      <w:r w:rsidRPr="00BA4418">
        <w:rPr>
          <w:sz w:val="20"/>
          <w:szCs w:val="20"/>
        </w:rPr>
        <w:t xml:space="preserve"> und 5.</w:t>
      </w:r>
      <w:r>
        <w:rPr>
          <w:sz w:val="20"/>
          <w:szCs w:val="20"/>
        </w:rPr>
        <w:t>2</w:t>
      </w:r>
      <w:r w:rsidRPr="00BA4418">
        <w:rPr>
          <w:sz w:val="20"/>
          <w:szCs w:val="20"/>
        </w:rPr>
        <w:t xml:space="preserve"> durcharbeiten</w:t>
      </w:r>
    </w:p>
    <w:p w14:paraId="064585B6" w14:textId="77777777" w:rsidR="00BA4418" w:rsidRPr="00BA4418" w:rsidRDefault="00BA4418" w:rsidP="00BA4418">
      <w:pPr>
        <w:spacing w:before="60" w:after="60" w:line="240" w:lineRule="auto"/>
        <w:rPr>
          <w:sz w:val="20"/>
          <w:szCs w:val="20"/>
        </w:rPr>
      </w:pPr>
    </w:p>
    <w:p w14:paraId="24B6D4C5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150D5BB1" w14:textId="2EBF1CD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3C834BC6" w14:textId="1038F408" w:rsidR="00AC46EB" w:rsidRDefault="00B65F9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Eine eigene</w:t>
      </w:r>
      <w:r w:rsidR="00FC4A3F">
        <w:rPr>
          <w:sz w:val="20"/>
          <w:szCs w:val="20"/>
        </w:rPr>
        <w:t xml:space="preserve"> (</w:t>
      </w:r>
      <w:r w:rsidR="00A1539C">
        <w:rPr>
          <w:sz w:val="20"/>
          <w:szCs w:val="20"/>
        </w:rPr>
        <w:t xml:space="preserve">z.B. Bruch, </w:t>
      </w:r>
      <w:proofErr w:type="spellStart"/>
      <w:r w:rsidR="00A1539C">
        <w:rPr>
          <w:sz w:val="20"/>
          <w:szCs w:val="20"/>
        </w:rPr>
        <w:t>IncDec</w:t>
      </w:r>
      <w:proofErr w:type="spellEnd"/>
      <w:r w:rsidR="00FC4A3F">
        <w:rPr>
          <w:sz w:val="20"/>
          <w:szCs w:val="20"/>
        </w:rPr>
        <w:t>)</w:t>
      </w:r>
      <w:r>
        <w:rPr>
          <w:sz w:val="20"/>
          <w:szCs w:val="20"/>
        </w:rPr>
        <w:t xml:space="preserve"> Klasse in Python implementieren und Testen</w:t>
      </w:r>
    </w:p>
    <w:p w14:paraId="1D456902" w14:textId="15FB27C4" w:rsidR="00E3360F" w:rsidRPr="006D7F0B" w:rsidRDefault="00E3360F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API-Doc der Klasse mit Doc-String erstellen</w:t>
      </w:r>
    </w:p>
    <w:p w14:paraId="4704A892" w14:textId="77777777" w:rsidR="009B2F5A" w:rsidRDefault="009B2F5A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5F4EFA20" w:rsidR="0021442D" w:rsidRPr="00F61443" w:rsidRDefault="00F52898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52898">
              <w:rPr>
                <w:rFonts w:cs="Arial"/>
                <w:b/>
                <w:sz w:val="20"/>
                <w:szCs w:val="20"/>
              </w:rPr>
              <w:t xml:space="preserve">Sichtschutz /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t>Scope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 xml:space="preserve"> von Variablen und Methoden steuern</w:t>
            </w:r>
          </w:p>
        </w:tc>
      </w:tr>
      <w:tr w:rsidR="00392902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078EA421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EA2826" w14:textId="13B90080" w:rsidR="00392902" w:rsidRPr="00D840ED" w:rsidRDefault="00F61443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267205171"/>
                <w:placeholder>
                  <w:docPart w:val="4A07067519C343E18C08AE8632A63C8D"/>
                </w:placeholder>
                <w:date w:fullDate="2022-10-11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A5457C">
                  <w:rPr>
                    <w:rFonts w:cs="Arial"/>
                    <w:sz w:val="20"/>
                    <w:szCs w:val="20"/>
                  </w:rPr>
                  <w:t>11.10.2022</w:t>
                </w:r>
              </w:sdtContent>
            </w:sdt>
          </w:p>
        </w:tc>
      </w:tr>
      <w:tr w:rsidR="00392902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3CF68B7D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406AAC99" w:rsidR="00392902" w:rsidRPr="00A05639" w:rsidRDefault="00A5457C" w:rsidP="005A1E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6AC1F1E7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532E7F" w14:textId="468085BC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F2BB4C0" w14:textId="14B1278B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6B4F79F1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63061633" w14:textId="7C567960" w:rsidR="009B2F5A" w:rsidRPr="006D7F0B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Buch Python 3 (Einsteigen und Durchstarten): Kapitel 5.3, 5.4</w:t>
      </w:r>
      <w:r w:rsidR="002F1EC8">
        <w:rPr>
          <w:sz w:val="20"/>
          <w:szCs w:val="20"/>
        </w:rPr>
        <w:t>, 5.5 und 5.6</w:t>
      </w:r>
      <w:r>
        <w:rPr>
          <w:sz w:val="20"/>
          <w:szCs w:val="20"/>
        </w:rPr>
        <w:t xml:space="preserve"> durcharbeiten</w:t>
      </w:r>
    </w:p>
    <w:p w14:paraId="7B8E81E8" w14:textId="77777777" w:rsidR="009B2F5A" w:rsidRDefault="009B2F5A" w:rsidP="009B2F5A">
      <w:pPr>
        <w:spacing w:before="60" w:after="60" w:line="240" w:lineRule="auto"/>
        <w:rPr>
          <w:sz w:val="20"/>
          <w:szCs w:val="20"/>
        </w:rPr>
      </w:pPr>
    </w:p>
    <w:p w14:paraId="251AAA41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B023497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Zugriff auf Attribute respektive Unterschied zwischen Properties und Attribute</w:t>
      </w:r>
    </w:p>
    <w:p w14:paraId="6EA84870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Dynamische Attribute in Python</w:t>
      </w:r>
    </w:p>
    <w:p w14:paraId="48EFEABF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Klassenattribute</w:t>
      </w:r>
    </w:p>
    <w:p w14:paraId="1C7B4174" w14:textId="3F8AB012" w:rsidR="002F1EC8" w:rsidRPr="006D7F0B" w:rsidRDefault="002F1EC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Statische Methoden</w:t>
      </w:r>
    </w:p>
    <w:p w14:paraId="370D772E" w14:textId="77777777" w:rsidR="009B2F5A" w:rsidRDefault="009B2F5A" w:rsidP="009B2F5A">
      <w:pPr>
        <w:spacing w:before="60" w:after="60" w:line="240" w:lineRule="auto"/>
        <w:rPr>
          <w:color w:val="auto"/>
          <w:sz w:val="20"/>
          <w:szCs w:val="20"/>
        </w:rPr>
      </w:pPr>
    </w:p>
    <w:p w14:paraId="1AA1F8BA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0DE8D5E5" w14:textId="77777777" w:rsidR="002F1EC8" w:rsidRDefault="009B2F5A" w:rsidP="009B2F5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Refactoring</w:t>
      </w:r>
      <w:proofErr w:type="spellEnd"/>
      <w:r>
        <w:rPr>
          <w:sz w:val="20"/>
          <w:szCs w:val="20"/>
        </w:rPr>
        <w:t xml:space="preserve"> des eigenen Codes und die Verwendung von Properties anstelle von Attributen.</w:t>
      </w:r>
    </w:p>
    <w:p w14:paraId="2D92F720" w14:textId="3862696A" w:rsidR="0021442D" w:rsidRPr="002F1EC8" w:rsidRDefault="009B2F5A" w:rsidP="009B2F5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2F1EC8">
        <w:rPr>
          <w:sz w:val="20"/>
          <w:szCs w:val="20"/>
        </w:rPr>
        <w:t>Testen der Sichtbarkeit</w:t>
      </w:r>
    </w:p>
    <w:p w14:paraId="19859479" w14:textId="0D3CD121" w:rsidR="009B2F5A" w:rsidRDefault="009B2F5A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1DE9A573" w:rsidR="0021442D" w:rsidRPr="00F52898" w:rsidRDefault="00F52898" w:rsidP="00F52898">
            <w:pPr>
              <w:pStyle w:val="Listenabsatz"/>
              <w:numPr>
                <w:ilvl w:val="0"/>
                <w:numId w:val="5"/>
              </w:numPr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lastRenderedPageBreak/>
              <w:t>Functions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 xml:space="preserve">: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t>Positional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 xml:space="preserve">- und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t>Named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>-Parameter mit Default Werten</w:t>
            </w:r>
          </w:p>
        </w:tc>
      </w:tr>
      <w:tr w:rsidR="00392902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48CCB996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DFDE78" w14:textId="36E5B053" w:rsidR="00392902" w:rsidRPr="00D840ED" w:rsidRDefault="00F61443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A5457C">
              <w:rPr>
                <w:rFonts w:cs="Arial"/>
                <w:sz w:val="20"/>
                <w:szCs w:val="20"/>
              </w:rPr>
              <w:t>o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1001162689"/>
                <w:placeholder>
                  <w:docPart w:val="AA0FE47A4B9149C1A820690B04618C3B"/>
                </w:placeholder>
                <w:date w:fullDate="2022-10-13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A5457C">
                  <w:rPr>
                    <w:rFonts w:cs="Arial"/>
                    <w:sz w:val="20"/>
                    <w:szCs w:val="20"/>
                  </w:rPr>
                  <w:t>13.10.2022</w:t>
                </w:r>
              </w:sdtContent>
            </w:sdt>
          </w:p>
        </w:tc>
      </w:tr>
      <w:tr w:rsidR="00392902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0307943E" w:rsidR="00392902" w:rsidRPr="00A05639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1A547DB7" w:rsidR="00392902" w:rsidRPr="00A05639" w:rsidRDefault="005A1E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13:15 – 16:30</w:t>
            </w:r>
          </w:p>
        </w:tc>
      </w:tr>
      <w:tr w:rsidR="00392902" w:rsidRPr="001673DC" w14:paraId="3EAD36BB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0BBF472" w14:textId="52E35599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9DB81D" w14:textId="6B46CED8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2BE3D445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5E53156F" w14:textId="46916D78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Buch Python 3 (Einsteigen und Durchstarten): Kapitel 4 durcharbeiten</w:t>
      </w:r>
    </w:p>
    <w:p w14:paraId="346A3045" w14:textId="77777777" w:rsidR="009B2F5A" w:rsidRPr="00010B51" w:rsidRDefault="009B2F5A" w:rsidP="009B2F5A">
      <w:pPr>
        <w:spacing w:before="60" w:after="60" w:line="240" w:lineRule="auto"/>
        <w:ind w:left="66"/>
        <w:rPr>
          <w:sz w:val="20"/>
          <w:szCs w:val="20"/>
        </w:rPr>
      </w:pPr>
    </w:p>
    <w:p w14:paraId="68CAA4F3" w14:textId="77777777" w:rsidR="009B2F5A" w:rsidRDefault="009B2F5A" w:rsidP="009B2F5A">
      <w:pPr>
        <w:spacing w:before="60" w:after="60" w:line="240" w:lineRule="auto"/>
        <w:rPr>
          <w:sz w:val="20"/>
          <w:szCs w:val="20"/>
        </w:rPr>
      </w:pPr>
    </w:p>
    <w:p w14:paraId="4126EEF8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DAA8121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Eine Library mit eigenen Funktionen erstellen (</w:t>
      </w:r>
      <w:proofErr w:type="spellStart"/>
      <w:r>
        <w:rPr>
          <w:sz w:val="20"/>
          <w:szCs w:val="20"/>
        </w:rPr>
        <w:t>readInt</w:t>
      </w:r>
      <w:proofErr w:type="spell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readFloat</w:t>
      </w:r>
      <w:proofErr w:type="spellEnd"/>
      <w:r>
        <w:rPr>
          <w:sz w:val="20"/>
          <w:szCs w:val="20"/>
        </w:rPr>
        <w:t>) und ein Test-Programm schreiben, um Test-Cases automatisch auszuführen.</w:t>
      </w:r>
    </w:p>
    <w:p w14:paraId="61288B14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Parameter der Funktionen erweitern, so dass diese abwärtskompatible bleiben (Bestehende Calls funktionieren noch)</w:t>
      </w:r>
    </w:p>
    <w:p w14:paraId="6B6C7207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2C7770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Named</w:t>
      </w:r>
      <w:proofErr w:type="spellEnd"/>
      <w:r>
        <w:rPr>
          <w:sz w:val="20"/>
          <w:szCs w:val="20"/>
        </w:rPr>
        <w:t>-Parameter beim Aufruf und Default-Werte den Argumenten zuordnen</w:t>
      </w:r>
    </w:p>
    <w:p w14:paraId="3A5F68BC" w14:textId="77777777" w:rsidR="009B2F5A" w:rsidRPr="006D7F0B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DOC-String zu den eigenen Funktionen</w:t>
      </w:r>
    </w:p>
    <w:p w14:paraId="7941C73D" w14:textId="77777777" w:rsidR="009B2F5A" w:rsidRDefault="009B2F5A" w:rsidP="009B2F5A">
      <w:pPr>
        <w:spacing w:before="60" w:after="60" w:line="240" w:lineRule="auto"/>
        <w:rPr>
          <w:color w:val="auto"/>
          <w:sz w:val="20"/>
          <w:szCs w:val="20"/>
        </w:rPr>
      </w:pPr>
    </w:p>
    <w:p w14:paraId="6B857248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797E2F8F" w14:textId="77777777" w:rsidR="009B2F5A" w:rsidRPr="001C7337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Analysieren und Verwendung der Format-Funktionen (Methoden) bei der String-Formatierung. </w:t>
      </w:r>
    </w:p>
    <w:p w14:paraId="7CB65F4B" w14:textId="24A045D3" w:rsidR="00B65F98" w:rsidRDefault="00B65F98" w:rsidP="009B2F5A">
      <w:pPr>
        <w:spacing w:before="60" w:after="60" w:line="240" w:lineRule="auto"/>
        <w:rPr>
          <w:sz w:val="20"/>
          <w:szCs w:val="20"/>
        </w:rPr>
      </w:pPr>
    </w:p>
    <w:p w14:paraId="2494E2CA" w14:textId="77777777" w:rsidR="00F52898" w:rsidRDefault="00F52898" w:rsidP="009B2F5A">
      <w:pPr>
        <w:spacing w:before="60" w:after="60" w:line="240" w:lineRule="auto"/>
        <w:rPr>
          <w:sz w:val="20"/>
          <w:szCs w:val="20"/>
        </w:rPr>
      </w:pPr>
    </w:p>
    <w:p w14:paraId="43F4E346" w14:textId="77777777" w:rsidR="00F52898" w:rsidRDefault="00F52898" w:rsidP="00F52898">
      <w:pPr>
        <w:suppressAutoHyphens w:val="0"/>
        <w:spacing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F52898" w:rsidRPr="00EB289D" w14:paraId="6B5C35A0" w14:textId="77777777" w:rsidTr="000538F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4BFC102" w14:textId="77777777" w:rsidR="00F52898" w:rsidRPr="005D56F3" w:rsidRDefault="00F52898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F52898">
              <w:rPr>
                <w:rFonts w:cs="Arial"/>
                <w:b/>
                <w:sz w:val="20"/>
                <w:szCs w:val="20"/>
                <w:lang w:val="en-US"/>
              </w:rPr>
              <w:t xml:space="preserve">Exception-Handling in Python /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  <w:lang w:val="en-US"/>
              </w:rPr>
              <w:t>Eigene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  <w:lang w:val="en-US"/>
              </w:rPr>
              <w:t xml:space="preserve"> Exceptions</w:t>
            </w:r>
          </w:p>
        </w:tc>
      </w:tr>
      <w:tr w:rsidR="00F52898" w:rsidRPr="001673DC" w14:paraId="1AD48FB8" w14:textId="77777777" w:rsidTr="000538F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823B67" w14:textId="77777777" w:rsidR="00F52898" w:rsidRPr="00F364EC" w:rsidRDefault="00F52898" w:rsidP="000538F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E2DB70E" w14:textId="121613EA" w:rsidR="00F52898" w:rsidRPr="00D840ED" w:rsidRDefault="00281309" w:rsidP="0028130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A5457C">
              <w:rPr>
                <w:rFonts w:cs="Arial"/>
                <w:sz w:val="20"/>
                <w:szCs w:val="20"/>
              </w:rPr>
              <w:t>i</w:t>
            </w:r>
            <w:r w:rsidR="00F52898"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-1472435318"/>
                <w:placeholder>
                  <w:docPart w:val="619C684778A9468AA2D8D01790319493"/>
                </w:placeholder>
                <w:date w:fullDate="2022-10-25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A5457C">
                  <w:rPr>
                    <w:rFonts w:cs="Arial"/>
                    <w:sz w:val="20"/>
                    <w:szCs w:val="20"/>
                  </w:rPr>
                  <w:t>25.10.2022</w:t>
                </w:r>
              </w:sdtContent>
            </w:sdt>
          </w:p>
        </w:tc>
      </w:tr>
      <w:tr w:rsidR="00F52898" w:rsidRPr="001673DC" w14:paraId="57FCD4AD" w14:textId="77777777" w:rsidTr="000538F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79A5471" w14:textId="77777777" w:rsidR="00F52898" w:rsidRPr="00E25D6F" w:rsidRDefault="00F52898" w:rsidP="000538F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6A661A6" w14:textId="66BBE64A" w:rsidR="00F52898" w:rsidRPr="00E25D6F" w:rsidRDefault="00281309" w:rsidP="0028130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F52898" w:rsidRPr="001673DC" w14:paraId="3191DA0D" w14:textId="77777777" w:rsidTr="000538F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977D39B" w14:textId="77777777" w:rsidR="00F52898" w:rsidRPr="00F364EC" w:rsidRDefault="00F52898" w:rsidP="000538F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4FDA439" w14:textId="77777777" w:rsidR="00F52898" w:rsidRDefault="00F52898" w:rsidP="000538F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4366F92B" w14:textId="77777777" w:rsidR="00F52898" w:rsidRPr="00614BDF" w:rsidRDefault="00F52898" w:rsidP="00F5289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5FD11924" w14:textId="6CD3546C" w:rsidR="002F1EC8" w:rsidRDefault="002F1EC8" w:rsidP="002F1EC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Buch Python 3 (Einsteigen und Durchstarten): Kapitel 7 durcharbeiten</w:t>
      </w:r>
    </w:p>
    <w:p w14:paraId="0544F3D0" w14:textId="77777777" w:rsidR="00F52898" w:rsidRPr="00F52898" w:rsidRDefault="00F52898" w:rsidP="00F52898">
      <w:pPr>
        <w:spacing w:before="60" w:after="60" w:line="240" w:lineRule="auto"/>
        <w:rPr>
          <w:color w:val="FF0000"/>
          <w:sz w:val="20"/>
          <w:szCs w:val="20"/>
        </w:rPr>
      </w:pPr>
    </w:p>
    <w:p w14:paraId="414A25D0" w14:textId="77777777" w:rsidR="00F52898" w:rsidRPr="002F1EC8" w:rsidRDefault="00F52898" w:rsidP="00F52898">
      <w:pPr>
        <w:spacing w:before="60" w:after="60" w:line="240" w:lineRule="auto"/>
        <w:rPr>
          <w:bCs/>
          <w:color w:val="0D0D0D" w:themeColor="text1" w:themeTint="F2"/>
          <w:sz w:val="20"/>
          <w:szCs w:val="20"/>
          <w:u w:val="single"/>
        </w:rPr>
      </w:pPr>
      <w:r w:rsidRPr="002F1EC8">
        <w:rPr>
          <w:bCs/>
          <w:color w:val="0D0D0D" w:themeColor="text1" w:themeTint="F2"/>
          <w:sz w:val="20"/>
          <w:szCs w:val="20"/>
          <w:u w:val="single"/>
        </w:rPr>
        <w:t>Inhalte</w:t>
      </w:r>
    </w:p>
    <w:p w14:paraId="54997FB1" w14:textId="29CFBF72" w:rsidR="00F52898" w:rsidRPr="00E70BC9" w:rsidRDefault="00E70BC9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0D0D0D" w:themeColor="text1" w:themeTint="F2"/>
          <w:sz w:val="20"/>
          <w:szCs w:val="20"/>
          <w:lang w:val="en-US"/>
        </w:rPr>
      </w:pPr>
      <w:r w:rsidRPr="00E70BC9">
        <w:rPr>
          <w:color w:val="0D0D0D" w:themeColor="text1" w:themeTint="F2"/>
          <w:sz w:val="20"/>
          <w:szCs w:val="20"/>
          <w:lang w:val="en-US"/>
        </w:rPr>
        <w:t xml:space="preserve">Try-except </w:t>
      </w:r>
      <w:proofErr w:type="spellStart"/>
      <w:r w:rsidRPr="00E70BC9">
        <w:rPr>
          <w:color w:val="0D0D0D" w:themeColor="text1" w:themeTint="F2"/>
          <w:sz w:val="20"/>
          <w:szCs w:val="20"/>
          <w:lang w:val="en-US"/>
        </w:rPr>
        <w:t>Konstruct</w:t>
      </w:r>
      <w:proofErr w:type="spellEnd"/>
      <w:r w:rsidRPr="00E70BC9">
        <w:rPr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E70BC9">
        <w:rPr>
          <w:color w:val="0D0D0D" w:themeColor="text1" w:themeTint="F2"/>
          <w:sz w:val="20"/>
          <w:szCs w:val="20"/>
          <w:lang w:val="en-US"/>
        </w:rPr>
        <w:t>mit</w:t>
      </w:r>
      <w:proofErr w:type="spellEnd"/>
      <w:r w:rsidRPr="00E70BC9">
        <w:rPr>
          <w:color w:val="0D0D0D" w:themeColor="text1" w:themeTint="F2"/>
          <w:sz w:val="20"/>
          <w:szCs w:val="20"/>
          <w:lang w:val="en-US"/>
        </w:rPr>
        <w:t xml:space="preserve"> else und finally</w:t>
      </w:r>
    </w:p>
    <w:p w14:paraId="1FC48F0E" w14:textId="7380CC3C" w:rsidR="00F52898" w:rsidRDefault="00E70BC9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 xml:space="preserve">Raise </w:t>
      </w:r>
      <w:proofErr w:type="spellStart"/>
      <w:r>
        <w:rPr>
          <w:color w:val="0D0D0D" w:themeColor="text1" w:themeTint="F2"/>
          <w:sz w:val="20"/>
          <w:szCs w:val="20"/>
        </w:rPr>
        <w:t>exception</w:t>
      </w:r>
      <w:proofErr w:type="spellEnd"/>
    </w:p>
    <w:p w14:paraId="357563C2" w14:textId="5325F5E2" w:rsidR="00E70BC9" w:rsidRPr="00E70BC9" w:rsidRDefault="00E70BC9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0D0D0D" w:themeColor="text1" w:themeTint="F2"/>
          <w:sz w:val="20"/>
          <w:szCs w:val="20"/>
        </w:rPr>
      </w:pPr>
      <w:proofErr w:type="spellStart"/>
      <w:r>
        <w:rPr>
          <w:color w:val="0D0D0D" w:themeColor="text1" w:themeTint="F2"/>
          <w:sz w:val="20"/>
          <w:szCs w:val="20"/>
        </w:rPr>
        <w:t>Exception</w:t>
      </w:r>
      <w:proofErr w:type="spellEnd"/>
      <w:r>
        <w:rPr>
          <w:color w:val="0D0D0D" w:themeColor="text1" w:themeTint="F2"/>
          <w:sz w:val="20"/>
          <w:szCs w:val="20"/>
        </w:rPr>
        <w:t xml:space="preserve"> </w:t>
      </w:r>
      <w:proofErr w:type="spellStart"/>
      <w:r w:rsidR="00C13826">
        <w:rPr>
          <w:color w:val="0D0D0D" w:themeColor="text1" w:themeTint="F2"/>
          <w:sz w:val="20"/>
          <w:szCs w:val="20"/>
        </w:rPr>
        <w:t>Hirarchie</w:t>
      </w:r>
      <w:proofErr w:type="spellEnd"/>
      <w:r w:rsidR="00C13826">
        <w:rPr>
          <w:color w:val="0D0D0D" w:themeColor="text1" w:themeTint="F2"/>
          <w:sz w:val="20"/>
          <w:szCs w:val="20"/>
        </w:rPr>
        <w:t xml:space="preserve">, Eigene </w:t>
      </w:r>
      <w:proofErr w:type="spellStart"/>
      <w:r w:rsidR="00C13826">
        <w:rPr>
          <w:color w:val="0D0D0D" w:themeColor="text1" w:themeTint="F2"/>
          <w:sz w:val="20"/>
          <w:szCs w:val="20"/>
        </w:rPr>
        <w:t>Exceptions</w:t>
      </w:r>
      <w:proofErr w:type="spellEnd"/>
    </w:p>
    <w:p w14:paraId="52B0D930" w14:textId="77777777" w:rsidR="00F52898" w:rsidRPr="002F1EC8" w:rsidRDefault="00F52898" w:rsidP="00F52898">
      <w:pPr>
        <w:spacing w:before="60" w:after="60" w:line="240" w:lineRule="auto"/>
        <w:rPr>
          <w:color w:val="0D0D0D" w:themeColor="text1" w:themeTint="F2"/>
          <w:sz w:val="20"/>
          <w:szCs w:val="20"/>
        </w:rPr>
      </w:pPr>
    </w:p>
    <w:p w14:paraId="6588DCC1" w14:textId="77777777" w:rsidR="00F52898" w:rsidRPr="002F1EC8" w:rsidRDefault="00F52898" w:rsidP="00F52898">
      <w:pPr>
        <w:spacing w:before="60" w:after="60" w:line="240" w:lineRule="auto"/>
        <w:rPr>
          <w:bCs/>
          <w:color w:val="0D0D0D" w:themeColor="text1" w:themeTint="F2"/>
          <w:sz w:val="20"/>
          <w:szCs w:val="20"/>
          <w:u w:val="single"/>
        </w:rPr>
      </w:pPr>
      <w:r w:rsidRPr="002F1EC8">
        <w:rPr>
          <w:bCs/>
          <w:color w:val="0D0D0D" w:themeColor="text1" w:themeTint="F2"/>
          <w:sz w:val="20"/>
          <w:szCs w:val="20"/>
          <w:u w:val="single"/>
        </w:rPr>
        <w:t>Nachbereitung</w:t>
      </w:r>
    </w:p>
    <w:p w14:paraId="4E89BB8B" w14:textId="03AC9CD9" w:rsidR="00F52898" w:rsidRPr="00C13826" w:rsidRDefault="00C13826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0D0D0D" w:themeColor="text1" w:themeTint="F2"/>
          <w:sz w:val="20"/>
          <w:szCs w:val="20"/>
          <w:lang w:val="en-US"/>
        </w:rPr>
      </w:pPr>
      <w:r w:rsidRPr="00C13826">
        <w:rPr>
          <w:color w:val="0D0D0D" w:themeColor="text1" w:themeTint="F2"/>
          <w:sz w:val="20"/>
          <w:szCs w:val="20"/>
          <w:lang w:val="en-US"/>
        </w:rPr>
        <w:t xml:space="preserve">Library functions </w:t>
      </w:r>
      <w:r>
        <w:rPr>
          <w:color w:val="0D0D0D" w:themeColor="text1" w:themeTint="F2"/>
          <w:sz w:val="20"/>
          <w:szCs w:val="20"/>
          <w:lang w:val="en-US"/>
        </w:rPr>
        <w:t>auf</w:t>
      </w:r>
      <w:r w:rsidRPr="00C13826">
        <w:rPr>
          <w:color w:val="0D0D0D" w:themeColor="text1" w:themeTint="F2"/>
          <w:sz w:val="20"/>
          <w:szCs w:val="20"/>
          <w:lang w:val="en-US"/>
        </w:rPr>
        <w:t xml:space="preserve"> Exceptions </w:t>
      </w:r>
      <w:proofErr w:type="spellStart"/>
      <w:r>
        <w:rPr>
          <w:color w:val="0D0D0D" w:themeColor="text1" w:themeTint="F2"/>
          <w:sz w:val="20"/>
          <w:szCs w:val="20"/>
          <w:lang w:val="en-US"/>
        </w:rPr>
        <w:t>erweitern</w:t>
      </w:r>
      <w:proofErr w:type="spellEnd"/>
      <w:r w:rsidR="00F52898" w:rsidRPr="00C13826">
        <w:rPr>
          <w:color w:val="0D0D0D" w:themeColor="text1" w:themeTint="F2"/>
          <w:sz w:val="20"/>
          <w:szCs w:val="20"/>
          <w:lang w:val="en-US"/>
        </w:rPr>
        <w:t>.</w:t>
      </w:r>
    </w:p>
    <w:p w14:paraId="14EC9EC3" w14:textId="77777777" w:rsidR="00F52898" w:rsidRPr="00C13826" w:rsidRDefault="00F52898" w:rsidP="00F52898">
      <w:pPr>
        <w:spacing w:before="60" w:after="60" w:line="240" w:lineRule="auto"/>
        <w:rPr>
          <w:color w:val="FF0000"/>
          <w:sz w:val="20"/>
          <w:szCs w:val="20"/>
          <w:lang w:val="en-US"/>
        </w:rPr>
      </w:pPr>
    </w:p>
    <w:p w14:paraId="7EE8F2D1" w14:textId="7ECD1EFE" w:rsidR="00F52898" w:rsidRPr="00C13826" w:rsidRDefault="00F52898">
      <w:pPr>
        <w:suppressAutoHyphens w:val="0"/>
        <w:spacing w:line="240" w:lineRule="auto"/>
        <w:rPr>
          <w:sz w:val="20"/>
          <w:szCs w:val="20"/>
          <w:lang w:val="en-US"/>
        </w:rPr>
      </w:pPr>
      <w:r w:rsidRPr="00C13826">
        <w:rPr>
          <w:sz w:val="20"/>
          <w:szCs w:val="20"/>
          <w:lang w:val="en-US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B65F98" w:rsidRPr="001673DC" w14:paraId="7D4AC224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B72C70A" w14:textId="21E48F35" w:rsidR="00B65F98" w:rsidRPr="00F61443" w:rsidRDefault="009B2F5A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61443">
              <w:rPr>
                <w:rFonts w:cs="Arial"/>
                <w:b/>
                <w:sz w:val="20"/>
                <w:szCs w:val="20"/>
              </w:rPr>
              <w:lastRenderedPageBreak/>
              <w:t>Datenstrukturen und Containers</w:t>
            </w:r>
          </w:p>
        </w:tc>
      </w:tr>
      <w:tr w:rsidR="00392902" w:rsidRPr="001673DC" w14:paraId="5D315405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806D47E" w14:textId="1771626B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12B186" w14:textId="031547A9" w:rsidR="00392902" w:rsidRPr="00D840ED" w:rsidRDefault="00F61443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78210B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1676301525"/>
                <w:placeholder>
                  <w:docPart w:val="0F97392C66704212AEB91298AAF7547A"/>
                </w:placeholder>
                <w:date w:fullDate="2022-11-15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78210B">
                  <w:rPr>
                    <w:rFonts w:cs="Arial"/>
                    <w:sz w:val="20"/>
                    <w:szCs w:val="20"/>
                  </w:rPr>
                  <w:t>1</w:t>
                </w:r>
                <w:r w:rsidR="00281309">
                  <w:rPr>
                    <w:rFonts w:cs="Arial"/>
                    <w:sz w:val="20"/>
                    <w:szCs w:val="20"/>
                  </w:rPr>
                  <w:t>5.11.202</w:t>
                </w:r>
                <w:r w:rsidR="00A5457C">
                  <w:rPr>
                    <w:rFonts w:cs="Arial"/>
                    <w:sz w:val="20"/>
                    <w:szCs w:val="20"/>
                  </w:rPr>
                  <w:t>2</w:t>
                </w:r>
              </w:sdtContent>
            </w:sdt>
          </w:p>
        </w:tc>
      </w:tr>
      <w:tr w:rsidR="00392902" w:rsidRPr="001673DC" w14:paraId="7C499348" w14:textId="77777777" w:rsidTr="00F61443">
        <w:trPr>
          <w:trHeight w:val="553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124D9" w14:textId="41F61F6C" w:rsidR="00392902" w:rsidRPr="00E25D6F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79F7B4A" w14:textId="02E1FB03" w:rsidR="00392902" w:rsidRPr="00E25D6F" w:rsidRDefault="00F61443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7664E08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42359" w14:textId="45D743B7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ECE048" w14:textId="167A1C06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16977D35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CAB1094" w14:textId="77777777" w:rsidR="009B2F5A" w:rsidRPr="006D7F0B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Buch Python 3 (Einsteigen und Durchstarten): Kapitel 6 durcharbeiten</w:t>
      </w:r>
    </w:p>
    <w:p w14:paraId="59A7CBB1" w14:textId="77777777" w:rsidR="009B2F5A" w:rsidRDefault="009B2F5A" w:rsidP="009B2F5A">
      <w:pPr>
        <w:spacing w:before="60" w:after="60" w:line="240" w:lineRule="auto"/>
        <w:rPr>
          <w:sz w:val="20"/>
          <w:szCs w:val="20"/>
        </w:rPr>
      </w:pPr>
    </w:p>
    <w:p w14:paraId="153E1B8C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AB37FF6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Listen, </w:t>
      </w:r>
      <w:proofErr w:type="spellStart"/>
      <w:r>
        <w:rPr>
          <w:sz w:val="20"/>
          <w:szCs w:val="20"/>
        </w:rPr>
        <w:t>Tubels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Dictionaries</w:t>
      </w:r>
      <w:proofErr w:type="spellEnd"/>
      <w:r>
        <w:rPr>
          <w:sz w:val="20"/>
          <w:szCs w:val="20"/>
        </w:rPr>
        <w:t xml:space="preserve"> und Sets, JSON-Strukturen</w:t>
      </w:r>
    </w:p>
    <w:p w14:paraId="2340B964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Strings verarbeiten</w:t>
      </w:r>
    </w:p>
    <w:p w14:paraId="0514ED93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Muster Erkennung (</w:t>
      </w:r>
      <w:proofErr w:type="spellStart"/>
      <w:r>
        <w:rPr>
          <w:sz w:val="20"/>
          <w:szCs w:val="20"/>
        </w:rPr>
        <w:t>RegEx</w:t>
      </w:r>
      <w:proofErr w:type="spellEnd"/>
      <w:r>
        <w:rPr>
          <w:sz w:val="20"/>
          <w:szCs w:val="20"/>
        </w:rPr>
        <w:t>)</w:t>
      </w:r>
    </w:p>
    <w:p w14:paraId="0EEAD561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REST-Call und JSON parsen</w:t>
      </w:r>
    </w:p>
    <w:p w14:paraId="6208ADD2" w14:textId="400A0686" w:rsidR="009B2F5A" w:rsidRPr="00EC680C" w:rsidRDefault="00AE7B86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Cs w:val="20"/>
        </w:rPr>
        <w:t xml:space="preserve">Abgabe der </w:t>
      </w:r>
      <w:r w:rsidR="009B2F5A" w:rsidRPr="00EC680C">
        <w:rPr>
          <w:b/>
          <w:szCs w:val="20"/>
        </w:rPr>
        <w:t xml:space="preserve">Aufgabenstellung und Kriterien </w:t>
      </w:r>
      <w:r>
        <w:rPr>
          <w:b/>
          <w:szCs w:val="20"/>
        </w:rPr>
        <w:t xml:space="preserve">für den </w:t>
      </w:r>
      <w:r w:rsidR="009B2F5A" w:rsidRPr="00EC680C">
        <w:rPr>
          <w:b/>
          <w:szCs w:val="20"/>
        </w:rPr>
        <w:t>Leistungsnachweis</w:t>
      </w:r>
      <w:r>
        <w:rPr>
          <w:b/>
          <w:szCs w:val="20"/>
        </w:rPr>
        <w:t xml:space="preserve">. Abgabe des Leistungsnachweises bis </w:t>
      </w:r>
      <w:r w:rsidR="007F6E35">
        <w:rPr>
          <w:b/>
          <w:szCs w:val="20"/>
        </w:rPr>
        <w:t>22.11.22</w:t>
      </w:r>
      <w:r>
        <w:rPr>
          <w:b/>
          <w:szCs w:val="20"/>
        </w:rPr>
        <w:t xml:space="preserve"> / 18:00.</w:t>
      </w:r>
    </w:p>
    <w:p w14:paraId="02014B5A" w14:textId="77777777" w:rsidR="009B2F5A" w:rsidRDefault="009B2F5A" w:rsidP="009B2F5A">
      <w:pPr>
        <w:spacing w:before="60" w:after="60" w:line="240" w:lineRule="auto"/>
        <w:rPr>
          <w:color w:val="auto"/>
          <w:sz w:val="20"/>
          <w:szCs w:val="20"/>
        </w:rPr>
      </w:pPr>
    </w:p>
    <w:p w14:paraId="06B46B0E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27BA3C5" w14:textId="4C7EE02E" w:rsidR="009B2F5A" w:rsidRPr="00AE7B86" w:rsidRDefault="00AE7B86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 w:rsidRPr="00AE7B86">
        <w:rPr>
          <w:b/>
          <w:sz w:val="20"/>
          <w:szCs w:val="20"/>
        </w:rPr>
        <w:t>Leistungsnachweis erstellen</w:t>
      </w:r>
    </w:p>
    <w:p w14:paraId="79755F81" w14:textId="0882A9DD" w:rsidR="00D46E3A" w:rsidRDefault="00D46E3A" w:rsidP="00D46E3A">
      <w:pPr>
        <w:spacing w:before="60" w:after="60" w:line="240" w:lineRule="auto"/>
        <w:rPr>
          <w:color w:val="auto"/>
          <w:sz w:val="20"/>
          <w:szCs w:val="20"/>
        </w:rPr>
      </w:pPr>
    </w:p>
    <w:p w14:paraId="36E05624" w14:textId="77777777" w:rsidR="00C13826" w:rsidRDefault="00C13826" w:rsidP="00D46E3A">
      <w:pPr>
        <w:spacing w:before="60" w:after="60" w:line="240" w:lineRule="auto"/>
        <w:rPr>
          <w:color w:val="auto"/>
          <w:sz w:val="20"/>
          <w:szCs w:val="20"/>
        </w:rPr>
      </w:pPr>
    </w:p>
    <w:p w14:paraId="17BB2588" w14:textId="1009E450" w:rsidR="009B2F5A" w:rsidRDefault="009B2F5A">
      <w:pPr>
        <w:suppressAutoHyphens w:val="0"/>
        <w:spacing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D46E3A" w:rsidRPr="001673DC" w14:paraId="288B8C5B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6DDDD9D" w14:textId="6F00C833" w:rsidR="00D46E3A" w:rsidRPr="00F61443" w:rsidRDefault="009B2F5A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proofErr w:type="gramStart"/>
            <w:r>
              <w:rPr>
                <w:rFonts w:cs="Arial"/>
                <w:b/>
                <w:sz w:val="20"/>
                <w:szCs w:val="20"/>
                <w:lang w:val="en-US"/>
              </w:rPr>
              <w:t xml:space="preserve">GUI 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Programmierung</w:t>
            </w:r>
            <w:proofErr w:type="spellEnd"/>
            <w:proofErr w:type="gramEnd"/>
          </w:p>
        </w:tc>
      </w:tr>
      <w:tr w:rsidR="00392902" w:rsidRPr="001673DC" w14:paraId="2DCB1D1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943B01" w14:textId="594AFF29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854D4" w14:textId="223AFF83" w:rsidR="00392902" w:rsidRPr="00D840ED" w:rsidRDefault="005A1E02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78210B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-1930042859"/>
                <w:placeholder>
                  <w:docPart w:val="24EED64427F848BDAB063916B5903999"/>
                </w:placeholder>
                <w:date w:fullDate="2022-12-13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78210B">
                  <w:rPr>
                    <w:rFonts w:cs="Arial"/>
                    <w:sz w:val="20"/>
                    <w:szCs w:val="20"/>
                  </w:rPr>
                  <w:t>13</w:t>
                </w:r>
                <w:r w:rsidR="00281309">
                  <w:rPr>
                    <w:rFonts w:cs="Arial"/>
                    <w:sz w:val="20"/>
                    <w:szCs w:val="20"/>
                  </w:rPr>
                  <w:t>.12.202</w:t>
                </w:r>
                <w:r w:rsidR="0078210B">
                  <w:rPr>
                    <w:rFonts w:cs="Arial"/>
                    <w:sz w:val="20"/>
                    <w:szCs w:val="20"/>
                  </w:rPr>
                  <w:t>2</w:t>
                </w:r>
              </w:sdtContent>
            </w:sdt>
          </w:p>
        </w:tc>
      </w:tr>
      <w:tr w:rsidR="00392902" w:rsidRPr="001673DC" w14:paraId="6EECE243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427A730" w14:textId="1F3902B7" w:rsidR="00392902" w:rsidRPr="00E25D6F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045C03E" w14:textId="43102B1C" w:rsidR="00F61443" w:rsidRPr="00E25D6F" w:rsidRDefault="00F61443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4B8A537B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0B11915" w14:textId="58800A18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1BEE1A" w14:textId="6591C6DA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1E47C732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2B19EA8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Vorgegebenes Beispiel auf eigenem </w:t>
      </w:r>
      <w:proofErr w:type="spellStart"/>
      <w:r>
        <w:rPr>
          <w:sz w:val="20"/>
          <w:szCs w:val="20"/>
        </w:rPr>
        <w:t>Pycharm</w:t>
      </w:r>
      <w:proofErr w:type="spellEnd"/>
      <w:r>
        <w:rPr>
          <w:sz w:val="20"/>
          <w:szCs w:val="20"/>
        </w:rPr>
        <w:t xml:space="preserve"> zum Laufen bringen (inkl. Installation der nötigen Libraries.</w:t>
      </w:r>
    </w:p>
    <w:p w14:paraId="3320768A" w14:textId="77777777" w:rsidR="009B2F5A" w:rsidRPr="00EC680C" w:rsidRDefault="009B2F5A" w:rsidP="009B2F5A">
      <w:pPr>
        <w:spacing w:before="60" w:after="60" w:line="240" w:lineRule="auto"/>
        <w:ind w:left="66"/>
        <w:rPr>
          <w:sz w:val="20"/>
          <w:szCs w:val="20"/>
        </w:rPr>
      </w:pPr>
    </w:p>
    <w:p w14:paraId="7F7047FF" w14:textId="77777777" w:rsidR="009B2F5A" w:rsidRPr="0063371C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118706DD" w14:textId="77777777" w:rsidR="009B2F5A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41EFE44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9B2F5A">
        <w:rPr>
          <w:sz w:val="20"/>
          <w:szCs w:val="20"/>
          <w:lang w:val="en-US"/>
        </w:rPr>
        <w:t xml:space="preserve">GUI </w:t>
      </w:r>
      <w:proofErr w:type="spellStart"/>
      <w:r w:rsidRPr="009B2F5A">
        <w:rPr>
          <w:sz w:val="20"/>
          <w:szCs w:val="20"/>
          <w:lang w:val="en-US"/>
        </w:rPr>
        <w:t>Elemente</w:t>
      </w:r>
      <w:proofErr w:type="spellEnd"/>
      <w:r w:rsidRPr="009B2F5A">
        <w:rPr>
          <w:sz w:val="20"/>
          <w:szCs w:val="20"/>
          <w:lang w:val="en-US"/>
        </w:rPr>
        <w:t xml:space="preserve"> (Label, Button, </w:t>
      </w:r>
      <w:proofErr w:type="gramStart"/>
      <w:r w:rsidRPr="009B2F5A">
        <w:rPr>
          <w:sz w:val="20"/>
          <w:szCs w:val="20"/>
          <w:lang w:val="en-US"/>
        </w:rPr>
        <w:t>Text-Box</w:t>
      </w:r>
      <w:proofErr w:type="gramEnd"/>
      <w:r w:rsidRPr="009B2F5A">
        <w:rPr>
          <w:sz w:val="20"/>
          <w:szCs w:val="20"/>
          <w:lang w:val="en-US"/>
        </w:rPr>
        <w:t>, Check- und Radio-B</w:t>
      </w:r>
      <w:r>
        <w:rPr>
          <w:sz w:val="20"/>
          <w:szCs w:val="20"/>
          <w:lang w:val="en-US"/>
        </w:rPr>
        <w:t>uttons</w:t>
      </w:r>
      <w:r w:rsidRPr="009B2F5A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List-Boxen)</w:t>
      </w:r>
    </w:p>
    <w:p w14:paraId="340D3019" w14:textId="77777777" w:rsidR="009B2F5A" w:rsidRP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Dialogfenster</w:t>
      </w:r>
      <w:proofErr w:type="spellEnd"/>
    </w:p>
    <w:p w14:paraId="78FB0E2A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Layout-Managers</w:t>
      </w:r>
    </w:p>
    <w:p w14:paraId="525B4E5A" w14:textId="77777777" w:rsidR="009B2F5A" w:rsidRPr="003A03F3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Events / Event-Handling</w:t>
      </w:r>
    </w:p>
    <w:p w14:paraId="13D9BE85" w14:textId="77777777" w:rsidR="009B2F5A" w:rsidRPr="003A03F3" w:rsidRDefault="009B2F5A" w:rsidP="009B2F5A">
      <w:pPr>
        <w:spacing w:before="60" w:after="60" w:line="240" w:lineRule="auto"/>
        <w:rPr>
          <w:color w:val="auto"/>
          <w:sz w:val="20"/>
          <w:szCs w:val="20"/>
        </w:rPr>
      </w:pPr>
    </w:p>
    <w:p w14:paraId="236EB668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9586F32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862C60">
        <w:rPr>
          <w:sz w:val="20"/>
          <w:szCs w:val="20"/>
        </w:rPr>
        <w:t>GUI-Applikation (z.B. Wetter App) entwickeln</w:t>
      </w:r>
    </w:p>
    <w:p w14:paraId="7F230E4F" w14:textId="66887C5E" w:rsidR="00C13826" w:rsidRDefault="00C13826">
      <w:pPr>
        <w:suppressAutoHyphens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8A7E4D" w:rsidRPr="009364EF" w14:paraId="711317D9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F566951" w14:textId="00AED2F2" w:rsidR="008A7E4D" w:rsidRPr="00F61443" w:rsidRDefault="005A1E02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proofErr w:type="gramStart"/>
            <w:r>
              <w:rPr>
                <w:rFonts w:cs="Arial"/>
                <w:b/>
                <w:sz w:val="20"/>
                <w:szCs w:val="20"/>
                <w:lang w:val="en-US"/>
              </w:rPr>
              <w:lastRenderedPageBreak/>
              <w:t xml:space="preserve">GUI 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Programmierung</w:t>
            </w:r>
            <w:proofErr w:type="spellEnd"/>
            <w:proofErr w:type="gramEnd"/>
            <w:r w:rsidR="008A7E4D" w:rsidRPr="00F61443">
              <w:rPr>
                <w:rFonts w:cs="Arial"/>
                <w:b/>
                <w:sz w:val="20"/>
                <w:szCs w:val="20"/>
                <w:lang w:val="en-US"/>
              </w:rPr>
              <w:t xml:space="preserve"> </w:t>
            </w:r>
            <w:r w:rsidR="009B2F5A">
              <w:rPr>
                <w:rFonts w:cs="Arial"/>
                <w:b/>
                <w:sz w:val="20"/>
                <w:szCs w:val="20"/>
                <w:lang w:val="en-US"/>
              </w:rPr>
              <w:t>(continue)</w:t>
            </w:r>
          </w:p>
        </w:tc>
      </w:tr>
      <w:tr w:rsidR="00392902" w:rsidRPr="001673DC" w14:paraId="21F15A9E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486CE5B" w14:textId="45DC26DF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2A7298A" w14:textId="01C22569" w:rsidR="00392902" w:rsidRPr="00D840ED" w:rsidRDefault="005A1E02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78210B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-619458874"/>
                <w:placeholder>
                  <w:docPart w:val="9C42CD92EC634544A77A025DAB07BB5C"/>
                </w:placeholder>
                <w:date w:fullDate="2023-01-10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78210B">
                  <w:rPr>
                    <w:rFonts w:cs="Arial"/>
                    <w:sz w:val="20"/>
                    <w:szCs w:val="20"/>
                  </w:rPr>
                  <w:t>10</w:t>
                </w:r>
                <w:r w:rsidR="00281309">
                  <w:rPr>
                    <w:rFonts w:cs="Arial"/>
                    <w:sz w:val="20"/>
                    <w:szCs w:val="20"/>
                  </w:rPr>
                  <w:t>.01.202</w:t>
                </w:r>
                <w:r w:rsidR="0078210B">
                  <w:rPr>
                    <w:rFonts w:cs="Arial"/>
                    <w:sz w:val="20"/>
                    <w:szCs w:val="20"/>
                  </w:rPr>
                  <w:t>3</w:t>
                </w:r>
              </w:sdtContent>
            </w:sdt>
          </w:p>
        </w:tc>
      </w:tr>
      <w:tr w:rsidR="00392902" w:rsidRPr="001673DC" w14:paraId="723922C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32E1DD0" w14:textId="6EEBD828" w:rsidR="00392902" w:rsidRPr="00E25D6F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B3A9A2A" w14:textId="60048B94" w:rsidR="00392902" w:rsidRPr="00E25D6F" w:rsidRDefault="00F61443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6377D67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4F85795" w14:textId="41CD010F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644AB99" w14:textId="58F46408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779B9DC3" w14:textId="77777777" w:rsidR="0063371C" w:rsidRPr="00614BDF" w:rsidRDefault="0063371C" w:rsidP="0063371C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27DA1CC" w14:textId="34E46EC8" w:rsidR="0063371C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Vorgegebenes Beispiel auf eigenem </w:t>
      </w:r>
      <w:proofErr w:type="spellStart"/>
      <w:r>
        <w:rPr>
          <w:sz w:val="20"/>
          <w:szCs w:val="20"/>
        </w:rPr>
        <w:t>Pycharm</w:t>
      </w:r>
      <w:proofErr w:type="spellEnd"/>
      <w:r>
        <w:rPr>
          <w:sz w:val="20"/>
          <w:szCs w:val="20"/>
        </w:rPr>
        <w:t xml:space="preserve"> </w:t>
      </w:r>
      <w:r w:rsidR="00EC680C">
        <w:rPr>
          <w:sz w:val="20"/>
          <w:szCs w:val="20"/>
        </w:rPr>
        <w:t>zum Laufen bringen (inkl. Installation der nötigen Libraries.</w:t>
      </w:r>
    </w:p>
    <w:p w14:paraId="1C56CEF2" w14:textId="3A7ABD2F" w:rsidR="000B1C61" w:rsidRPr="00EC680C" w:rsidRDefault="000B1C61" w:rsidP="00EC680C">
      <w:pPr>
        <w:spacing w:before="60" w:after="60" w:line="240" w:lineRule="auto"/>
        <w:ind w:left="66"/>
        <w:rPr>
          <w:sz w:val="20"/>
          <w:szCs w:val="20"/>
        </w:rPr>
      </w:pPr>
    </w:p>
    <w:p w14:paraId="69859362" w14:textId="31E6EDAD" w:rsidR="0063371C" w:rsidRPr="0063371C" w:rsidRDefault="0063371C" w:rsidP="0063371C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3299AF46" w14:textId="77777777" w:rsidR="008A7E4D" w:rsidRDefault="008A7E4D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413BCED" w14:textId="0906D0A6" w:rsidR="0063371C" w:rsidRDefault="00EC680C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9B2F5A">
        <w:rPr>
          <w:sz w:val="20"/>
          <w:szCs w:val="20"/>
          <w:lang w:val="en-US"/>
        </w:rPr>
        <w:t xml:space="preserve">GUI </w:t>
      </w:r>
      <w:proofErr w:type="spellStart"/>
      <w:r w:rsidRPr="009B2F5A">
        <w:rPr>
          <w:sz w:val="20"/>
          <w:szCs w:val="20"/>
          <w:lang w:val="en-US"/>
        </w:rPr>
        <w:t>Elemente</w:t>
      </w:r>
      <w:proofErr w:type="spellEnd"/>
      <w:r w:rsidR="00010B51" w:rsidRPr="009B2F5A">
        <w:rPr>
          <w:sz w:val="20"/>
          <w:szCs w:val="20"/>
          <w:lang w:val="en-US"/>
        </w:rPr>
        <w:t xml:space="preserve"> (Label, Button</w:t>
      </w:r>
      <w:r w:rsidR="009B2F5A" w:rsidRPr="009B2F5A">
        <w:rPr>
          <w:sz w:val="20"/>
          <w:szCs w:val="20"/>
          <w:lang w:val="en-US"/>
        </w:rPr>
        <w:t xml:space="preserve">, </w:t>
      </w:r>
      <w:proofErr w:type="gramStart"/>
      <w:r w:rsidR="009B2F5A" w:rsidRPr="009B2F5A">
        <w:rPr>
          <w:sz w:val="20"/>
          <w:szCs w:val="20"/>
          <w:lang w:val="en-US"/>
        </w:rPr>
        <w:t>Text-Box</w:t>
      </w:r>
      <w:proofErr w:type="gramEnd"/>
      <w:r w:rsidR="009B2F5A" w:rsidRPr="009B2F5A">
        <w:rPr>
          <w:sz w:val="20"/>
          <w:szCs w:val="20"/>
          <w:lang w:val="en-US"/>
        </w:rPr>
        <w:t>, Check- und Radio-B</w:t>
      </w:r>
      <w:r w:rsidR="009B2F5A">
        <w:rPr>
          <w:sz w:val="20"/>
          <w:szCs w:val="20"/>
          <w:lang w:val="en-US"/>
        </w:rPr>
        <w:t>uttons</w:t>
      </w:r>
      <w:r w:rsidR="009B2F5A" w:rsidRPr="009B2F5A">
        <w:rPr>
          <w:sz w:val="20"/>
          <w:szCs w:val="20"/>
          <w:lang w:val="en-US"/>
        </w:rPr>
        <w:t xml:space="preserve">, </w:t>
      </w:r>
      <w:r w:rsidR="009B2F5A">
        <w:rPr>
          <w:sz w:val="20"/>
          <w:szCs w:val="20"/>
          <w:lang w:val="en-US"/>
        </w:rPr>
        <w:t>List-Boxen)</w:t>
      </w:r>
    </w:p>
    <w:p w14:paraId="5F715BA2" w14:textId="1AD52E58" w:rsidR="009B2F5A" w:rsidRP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Dialogfenster</w:t>
      </w:r>
      <w:proofErr w:type="spellEnd"/>
    </w:p>
    <w:p w14:paraId="0B6D3011" w14:textId="79662A4A" w:rsidR="00EC680C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Layout-Managers</w:t>
      </w:r>
    </w:p>
    <w:p w14:paraId="18CFA45C" w14:textId="06660CD1" w:rsidR="00EC680C" w:rsidRDefault="00EC680C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Events / Event-Handling</w:t>
      </w:r>
    </w:p>
    <w:p w14:paraId="51DB727C" w14:textId="77777777" w:rsidR="00C13826" w:rsidRPr="00954579" w:rsidRDefault="00C13826" w:rsidP="00C138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0DC17075" w14:textId="77777777" w:rsidR="00C13826" w:rsidRPr="003A03F3" w:rsidRDefault="00C13826" w:rsidP="00C13826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111E9B69" w14:textId="77777777" w:rsidR="008A7E4D" w:rsidRPr="003A03F3" w:rsidRDefault="008A7E4D" w:rsidP="008A7E4D">
      <w:pPr>
        <w:spacing w:before="60" w:after="60" w:line="240" w:lineRule="auto"/>
        <w:rPr>
          <w:color w:val="auto"/>
          <w:sz w:val="20"/>
          <w:szCs w:val="20"/>
        </w:rPr>
      </w:pPr>
    </w:p>
    <w:p w14:paraId="5E3CD625" w14:textId="77777777" w:rsidR="008A7E4D" w:rsidRPr="00614BDF" w:rsidRDefault="008A7E4D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EF042D3" w14:textId="575583F6" w:rsidR="008A7E4D" w:rsidRPr="00862C60" w:rsidRDefault="00862C60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862C60">
        <w:rPr>
          <w:sz w:val="20"/>
          <w:szCs w:val="20"/>
        </w:rPr>
        <w:t>GUI-Applikation (z.B. Wetter App</w:t>
      </w:r>
      <w:r w:rsidR="00C13826">
        <w:rPr>
          <w:sz w:val="20"/>
          <w:szCs w:val="20"/>
        </w:rPr>
        <w:t>, Quadratische Funktion</w:t>
      </w:r>
      <w:r w:rsidRPr="00862C60">
        <w:rPr>
          <w:sz w:val="20"/>
          <w:szCs w:val="20"/>
        </w:rPr>
        <w:t>) entwickeln</w:t>
      </w:r>
    </w:p>
    <w:p w14:paraId="702FBB2C" w14:textId="77777777" w:rsidR="000B1C61" w:rsidRPr="00862C60" w:rsidRDefault="000B1C61" w:rsidP="000B1C61">
      <w:pPr>
        <w:spacing w:before="60" w:after="60" w:line="240" w:lineRule="auto"/>
        <w:rPr>
          <w:sz w:val="20"/>
          <w:szCs w:val="20"/>
        </w:rPr>
      </w:pPr>
    </w:p>
    <w:p w14:paraId="7D376AC9" w14:textId="06B448E4" w:rsidR="00C91575" w:rsidRDefault="00C91575">
      <w:pPr>
        <w:suppressAutoHyphens w:val="0"/>
        <w:spacing w:line="240" w:lineRule="auto"/>
        <w:rPr>
          <w:sz w:val="20"/>
          <w:szCs w:val="20"/>
        </w:rPr>
      </w:pPr>
    </w:p>
    <w:p w14:paraId="4D5D021B" w14:textId="77777777" w:rsidR="00C13826" w:rsidRDefault="00C13826">
      <w:pPr>
        <w:suppressAutoHyphens w:val="0"/>
        <w:spacing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0B1C61" w:rsidRPr="00F52898" w14:paraId="41138730" w14:textId="77777777" w:rsidTr="00B21CDB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0F84FA0" w14:textId="230E1249" w:rsidR="000B1C61" w:rsidRPr="00F52898" w:rsidRDefault="00F52898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52898">
              <w:rPr>
                <w:rFonts w:cs="Arial"/>
                <w:b/>
                <w:sz w:val="20"/>
                <w:szCs w:val="20"/>
              </w:rPr>
              <w:t>Daten aufbereiten und auswerten (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t>Numpy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 xml:space="preserve">,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t>MatPlotLib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>, Pandas, Excel)</w:t>
            </w:r>
          </w:p>
        </w:tc>
      </w:tr>
      <w:tr w:rsidR="000B1C61" w:rsidRPr="00862C60" w14:paraId="3879C709" w14:textId="77777777" w:rsidTr="00B21CDB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5362304" w14:textId="77777777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862C60">
              <w:rPr>
                <w:rFonts w:cs="Arial"/>
                <w:sz w:val="20"/>
                <w:szCs w:val="20"/>
                <w:lang w:val="en-US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EA1D7B" w14:textId="50C6DB9C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862C60">
              <w:rPr>
                <w:rFonts w:cs="Arial"/>
                <w:sz w:val="20"/>
                <w:szCs w:val="20"/>
                <w:lang w:val="en-US"/>
              </w:rPr>
              <w:t>D</w:t>
            </w:r>
            <w:r w:rsidR="0078210B">
              <w:rPr>
                <w:rFonts w:cs="Arial"/>
                <w:sz w:val="20"/>
                <w:szCs w:val="20"/>
                <w:lang w:val="en-US"/>
              </w:rPr>
              <w:t>i</w:t>
            </w:r>
            <w:r w:rsidRPr="00862C60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-1574660843"/>
                <w:placeholder>
                  <w:docPart w:val="DAFF0702A1094F428BD26984A14A4063"/>
                </w:placeholder>
                <w:date w:fullDate="2023-01-17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78210B">
                  <w:rPr>
                    <w:rFonts w:cs="Arial"/>
                    <w:sz w:val="20"/>
                    <w:szCs w:val="20"/>
                    <w:lang w:val="en-US"/>
                  </w:rPr>
                  <w:t>1</w:t>
                </w:r>
                <w:r w:rsidR="00281309">
                  <w:rPr>
                    <w:rFonts w:cs="Arial"/>
                    <w:sz w:val="20"/>
                    <w:szCs w:val="20"/>
                  </w:rPr>
                  <w:t>7.01.202</w:t>
                </w:r>
                <w:r w:rsidR="0078210B">
                  <w:rPr>
                    <w:rFonts w:cs="Arial"/>
                    <w:sz w:val="20"/>
                    <w:szCs w:val="20"/>
                  </w:rPr>
                  <w:t>3</w:t>
                </w:r>
              </w:sdtContent>
            </w:sdt>
          </w:p>
        </w:tc>
      </w:tr>
      <w:tr w:rsidR="000B1C61" w:rsidRPr="00862C60" w14:paraId="47F526D4" w14:textId="77777777" w:rsidTr="00B21CDB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2D56575" w14:textId="77777777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862C60">
              <w:rPr>
                <w:rFonts w:cs="Arial"/>
                <w:sz w:val="20"/>
                <w:szCs w:val="20"/>
                <w:lang w:val="en-US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FA21464" w14:textId="77777777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862C60">
              <w:rPr>
                <w:rFonts w:cs="Arial"/>
                <w:sz w:val="20"/>
                <w:szCs w:val="20"/>
                <w:lang w:val="en-US"/>
              </w:rPr>
              <w:t>17:30 – 20:45</w:t>
            </w:r>
          </w:p>
        </w:tc>
      </w:tr>
      <w:tr w:rsidR="000B1C61" w:rsidRPr="001673DC" w14:paraId="7D3A48B4" w14:textId="77777777" w:rsidTr="00B21CDB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2DF7F70" w14:textId="77777777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 w:rsidRPr="00862C60">
              <w:rPr>
                <w:rFonts w:cs="Arial"/>
                <w:sz w:val="20"/>
                <w:szCs w:val="20"/>
                <w:lang w:val="en-US"/>
              </w:rPr>
              <w:t>Dozent</w:t>
            </w:r>
            <w:proofErr w:type="spellEnd"/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328BF28" w14:textId="77777777" w:rsidR="000B1C61" w:rsidRDefault="000B1C61" w:rsidP="00B21CD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862C60">
              <w:rPr>
                <w:rFonts w:cs="Arial"/>
                <w:color w:val="auto"/>
                <w:sz w:val="20"/>
                <w:szCs w:val="20"/>
                <w:lang w:val="en-US"/>
              </w:rPr>
              <w:t>W</w:t>
            </w:r>
            <w:r>
              <w:rPr>
                <w:rFonts w:cs="Arial"/>
                <w:color w:val="auto"/>
                <w:sz w:val="20"/>
                <w:szCs w:val="20"/>
              </w:rPr>
              <w:t>alter Rothlin</w:t>
            </w:r>
          </w:p>
        </w:tc>
      </w:tr>
    </w:tbl>
    <w:p w14:paraId="4004263D" w14:textId="77777777" w:rsidR="000B1C61" w:rsidRPr="00614BDF" w:rsidRDefault="000B1C61" w:rsidP="000B1C61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7A3BCDF2" w14:textId="77777777" w:rsidR="000B1C61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Numpy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MatPlotLib</w:t>
      </w:r>
      <w:proofErr w:type="spellEnd"/>
      <w:r>
        <w:rPr>
          <w:sz w:val="20"/>
          <w:szCs w:val="20"/>
        </w:rPr>
        <w:t xml:space="preserve"> API </w:t>
      </w:r>
      <w:proofErr w:type="spellStart"/>
      <w:r>
        <w:rPr>
          <w:sz w:val="20"/>
          <w:szCs w:val="20"/>
        </w:rPr>
        <w:t>Documentation</w:t>
      </w:r>
      <w:proofErr w:type="spellEnd"/>
    </w:p>
    <w:p w14:paraId="6358AA4F" w14:textId="77777777" w:rsidR="000B1C61" w:rsidRPr="006D7F0B" w:rsidRDefault="000B1C61" w:rsidP="000B1C61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5B8A7A08" w14:textId="77777777" w:rsidR="000B1C61" w:rsidRDefault="000B1C61" w:rsidP="000B1C61">
      <w:pPr>
        <w:spacing w:before="60" w:after="60" w:line="240" w:lineRule="auto"/>
        <w:rPr>
          <w:sz w:val="20"/>
          <w:szCs w:val="20"/>
        </w:rPr>
      </w:pPr>
    </w:p>
    <w:p w14:paraId="6A785CDF" w14:textId="77777777" w:rsidR="000B1C61" w:rsidRPr="003B034E" w:rsidRDefault="000B1C61" w:rsidP="000B1C61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268FBA4B" w14:textId="77777777" w:rsidR="000B1C61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proofErr w:type="spellStart"/>
      <w:r w:rsidRPr="008A7E4D">
        <w:rPr>
          <w:sz w:val="20"/>
          <w:szCs w:val="20"/>
          <w:lang w:val="en-US"/>
        </w:rPr>
        <w:t>Objectbased</w:t>
      </w:r>
      <w:proofErr w:type="spellEnd"/>
      <w:r w:rsidRPr="008A7E4D">
        <w:rPr>
          <w:sz w:val="20"/>
          <w:szCs w:val="20"/>
          <w:lang w:val="en-US"/>
        </w:rPr>
        <w:t xml:space="preserve"> programming </w:t>
      </w:r>
      <w:proofErr w:type="spellStart"/>
      <w:r w:rsidRPr="008A7E4D">
        <w:rPr>
          <w:sz w:val="20"/>
          <w:szCs w:val="20"/>
          <w:lang w:val="en-US"/>
        </w:rPr>
        <w:t>mit</w:t>
      </w:r>
      <w:proofErr w:type="spellEnd"/>
      <w:r w:rsidRPr="008A7E4D">
        <w:rPr>
          <w:sz w:val="20"/>
          <w:szCs w:val="20"/>
          <w:lang w:val="en-US"/>
        </w:rPr>
        <w:t xml:space="preserve"> Python: Access auf CSV und EXCEL Files</w:t>
      </w:r>
    </w:p>
    <w:p w14:paraId="62D331AA" w14:textId="77777777" w:rsidR="00954579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 w:rsidRPr="00954579">
        <w:rPr>
          <w:sz w:val="20"/>
          <w:szCs w:val="20"/>
        </w:rPr>
        <w:t xml:space="preserve">Image-Processing mit </w:t>
      </w:r>
      <w:proofErr w:type="spellStart"/>
      <w:r w:rsidRPr="00954579">
        <w:rPr>
          <w:sz w:val="20"/>
          <w:szCs w:val="20"/>
        </w:rPr>
        <w:t>Numpy</w:t>
      </w:r>
      <w:proofErr w:type="spellEnd"/>
      <w:r w:rsidRPr="00954579">
        <w:rPr>
          <w:sz w:val="20"/>
          <w:szCs w:val="20"/>
        </w:rPr>
        <w:t xml:space="preserve"> und </w:t>
      </w:r>
      <w:proofErr w:type="spellStart"/>
      <w:r w:rsidRPr="00954579">
        <w:rPr>
          <w:sz w:val="20"/>
          <w:szCs w:val="20"/>
        </w:rPr>
        <w:t>MatPlotLib</w:t>
      </w:r>
      <w:proofErr w:type="spellEnd"/>
      <w:r w:rsidR="00954579" w:rsidRPr="00954579">
        <w:rPr>
          <w:b/>
          <w:sz w:val="20"/>
          <w:szCs w:val="20"/>
        </w:rPr>
        <w:t xml:space="preserve"> </w:t>
      </w:r>
    </w:p>
    <w:p w14:paraId="72EA9C92" w14:textId="008DC0C4" w:rsidR="000B1C61" w:rsidRPr="00954579" w:rsidRDefault="00954579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2D857843" w14:textId="77777777" w:rsidR="000B1C61" w:rsidRPr="00954579" w:rsidRDefault="000B1C61" w:rsidP="000B1C61">
      <w:pPr>
        <w:spacing w:before="60" w:after="60" w:line="240" w:lineRule="auto"/>
        <w:rPr>
          <w:color w:val="auto"/>
          <w:sz w:val="20"/>
          <w:szCs w:val="20"/>
        </w:rPr>
      </w:pPr>
    </w:p>
    <w:p w14:paraId="7463797B" w14:textId="77777777" w:rsidR="000B1C61" w:rsidRPr="00614BDF" w:rsidRDefault="000B1C61" w:rsidP="000B1C61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2738470A" w14:textId="77777777" w:rsidR="000B1C61" w:rsidRPr="006D7F0B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Applikationen fertig implementieren und testen.</w:t>
      </w:r>
    </w:p>
    <w:p w14:paraId="5208A6EA" w14:textId="77777777" w:rsidR="000B1C61" w:rsidRPr="000B1C61" w:rsidRDefault="000B1C61" w:rsidP="000B1C61">
      <w:pPr>
        <w:spacing w:before="60" w:after="60" w:line="240" w:lineRule="auto"/>
        <w:rPr>
          <w:sz w:val="20"/>
          <w:szCs w:val="20"/>
        </w:rPr>
      </w:pPr>
    </w:p>
    <w:p w14:paraId="44846DB5" w14:textId="0426B741" w:rsidR="00C13826" w:rsidRDefault="00C13826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F02236" w:rsidRPr="00764EFA" w14:paraId="1287A347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6EBE39C" w14:textId="1B018696" w:rsidR="00F02236" w:rsidRPr="005D56F3" w:rsidRDefault="00F52898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F52898">
              <w:rPr>
                <w:rFonts w:cs="Arial"/>
                <w:b/>
                <w:sz w:val="20"/>
                <w:szCs w:val="20"/>
                <w:lang w:val="en-US"/>
              </w:rPr>
              <w:lastRenderedPageBreak/>
              <w:t xml:space="preserve">AI in Python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  <w:lang w:val="en-US"/>
              </w:rPr>
              <w:t>nutzen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  <w:lang w:val="en-US"/>
              </w:rPr>
              <w:t>: OCR (optical character recognition)</w:t>
            </w:r>
          </w:p>
        </w:tc>
      </w:tr>
      <w:tr w:rsidR="00392902" w:rsidRPr="001673DC" w14:paraId="35D784B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88F98D5" w14:textId="7414D577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7E70C81" w14:textId="7B5A12DF" w:rsidR="00392902" w:rsidRPr="00D840ED" w:rsidRDefault="00281309" w:rsidP="005D56F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78210B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-106814849"/>
                <w:placeholder>
                  <w:docPart w:val="3518AABE7BC34A07B3F47EF51107D67D"/>
                </w:placeholder>
                <w:date w:fullDate="2023-01-31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78210B">
                  <w:rPr>
                    <w:rFonts w:cs="Arial"/>
                    <w:sz w:val="20"/>
                    <w:szCs w:val="20"/>
                  </w:rPr>
                  <w:t>31</w:t>
                </w:r>
                <w:r>
                  <w:rPr>
                    <w:rFonts w:cs="Arial"/>
                    <w:sz w:val="20"/>
                    <w:szCs w:val="20"/>
                  </w:rPr>
                  <w:t>.0</w:t>
                </w:r>
                <w:r w:rsidR="0078210B">
                  <w:rPr>
                    <w:rFonts w:cs="Arial"/>
                    <w:sz w:val="20"/>
                    <w:szCs w:val="20"/>
                  </w:rPr>
                  <w:t>1</w:t>
                </w:r>
                <w:r>
                  <w:rPr>
                    <w:rFonts w:cs="Arial"/>
                    <w:sz w:val="20"/>
                    <w:szCs w:val="20"/>
                  </w:rPr>
                  <w:t>.202</w:t>
                </w:r>
                <w:r w:rsidR="0078210B">
                  <w:rPr>
                    <w:rFonts w:cs="Arial"/>
                    <w:sz w:val="20"/>
                    <w:szCs w:val="20"/>
                  </w:rPr>
                  <w:t>3</w:t>
                </w:r>
              </w:sdtContent>
            </w:sdt>
          </w:p>
        </w:tc>
      </w:tr>
      <w:tr w:rsidR="00392902" w:rsidRPr="001673DC" w14:paraId="024280E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0AF769" w14:textId="30505EC3" w:rsidR="00392902" w:rsidRPr="00E25D6F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7C240F3" w14:textId="5B0FFDC6" w:rsidR="00392902" w:rsidRPr="00E25D6F" w:rsidRDefault="005D56F3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1799DE7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C57AA22" w14:textId="4CD1C263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A26A522" w14:textId="65EABAC2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04F888A0" w14:textId="77777777" w:rsidR="00F02236" w:rsidRPr="00614BDF" w:rsidRDefault="00F02236" w:rsidP="00F0223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AAA7318" w14:textId="77777777" w:rsidR="005A1E02" w:rsidRDefault="003E1C5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673705">
        <w:rPr>
          <w:sz w:val="20"/>
          <w:szCs w:val="20"/>
        </w:rPr>
        <w:t>C</w:t>
      </w:r>
      <w:r w:rsidR="00673705" w:rsidRPr="00673705">
        <w:rPr>
          <w:sz w:val="20"/>
          <w:szCs w:val="20"/>
        </w:rPr>
        <w:t>V</w:t>
      </w:r>
      <w:r w:rsidRPr="00673705">
        <w:rPr>
          <w:sz w:val="20"/>
          <w:szCs w:val="20"/>
        </w:rPr>
        <w:t xml:space="preserve">2 Library </w:t>
      </w:r>
      <w:r w:rsidR="005A1E02">
        <w:rPr>
          <w:sz w:val="20"/>
          <w:szCs w:val="20"/>
        </w:rPr>
        <w:t>installieren.</w:t>
      </w:r>
    </w:p>
    <w:p w14:paraId="1B39EA1F" w14:textId="111CBEA8" w:rsidR="001C7337" w:rsidRPr="00673705" w:rsidRDefault="003E1C5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673705">
        <w:rPr>
          <w:sz w:val="20"/>
          <w:szCs w:val="20"/>
        </w:rPr>
        <w:t xml:space="preserve">API und </w:t>
      </w:r>
      <w:proofErr w:type="spellStart"/>
      <w:r w:rsidRPr="00673705">
        <w:rPr>
          <w:sz w:val="20"/>
          <w:szCs w:val="20"/>
        </w:rPr>
        <w:t>Examples</w:t>
      </w:r>
      <w:proofErr w:type="spellEnd"/>
      <w:r w:rsidRPr="00673705">
        <w:rPr>
          <w:sz w:val="20"/>
          <w:szCs w:val="20"/>
        </w:rPr>
        <w:t xml:space="preserve"> studieren</w:t>
      </w:r>
    </w:p>
    <w:p w14:paraId="434836C8" w14:textId="77777777" w:rsidR="00F02236" w:rsidRPr="00673705" w:rsidRDefault="00F02236" w:rsidP="00F02236">
      <w:pPr>
        <w:spacing w:before="60" w:after="60" w:line="240" w:lineRule="auto"/>
        <w:rPr>
          <w:sz w:val="20"/>
          <w:szCs w:val="20"/>
        </w:rPr>
      </w:pPr>
    </w:p>
    <w:p w14:paraId="446A8074" w14:textId="77777777" w:rsidR="00F02236" w:rsidRDefault="00F02236" w:rsidP="00F0223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4CECE43" w14:textId="2BE09D1B" w:rsidR="00F02236" w:rsidRDefault="003E1C5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Eigene Anwendung implementieren</w:t>
      </w:r>
    </w:p>
    <w:p w14:paraId="34C166CC" w14:textId="77777777" w:rsidR="003E1C58" w:rsidRPr="00673705" w:rsidRDefault="003E1C5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3378FD56" w14:textId="414FC7C8" w:rsidR="00392902" w:rsidRDefault="00211541" w:rsidP="00C91575">
      <w:pPr>
        <w:tabs>
          <w:tab w:val="left" w:pos="6510"/>
        </w:tabs>
        <w:spacing w:before="60" w:after="60" w:line="240" w:lineRule="auto"/>
        <w:rPr>
          <w:color w:val="auto"/>
          <w:sz w:val="20"/>
          <w:szCs w:val="20"/>
        </w:rPr>
      </w:pPr>
      <w:r>
        <w:rPr>
          <w:sz w:val="20"/>
          <w:szCs w:val="20"/>
        </w:rPr>
        <w:tab/>
      </w:r>
    </w:p>
    <w:p w14:paraId="5836EC9F" w14:textId="77777777" w:rsidR="000B1C61" w:rsidRDefault="000B1C61" w:rsidP="00E91225">
      <w:pPr>
        <w:spacing w:before="60" w:after="60" w:line="240" w:lineRule="auto"/>
        <w:rPr>
          <w:color w:val="auto"/>
          <w:sz w:val="20"/>
          <w:szCs w:val="20"/>
        </w:rPr>
      </w:pPr>
    </w:p>
    <w:sectPr w:rsidR="000B1C61" w:rsidSect="00547D6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ADBAD" w14:textId="77777777" w:rsidR="00A81BE0" w:rsidRDefault="00A81BE0">
      <w:pPr>
        <w:spacing w:line="240" w:lineRule="auto"/>
      </w:pPr>
      <w:r>
        <w:separator/>
      </w:r>
    </w:p>
  </w:endnote>
  <w:endnote w:type="continuationSeparator" w:id="0">
    <w:p w14:paraId="35A4D7B6" w14:textId="77777777" w:rsidR="00A81BE0" w:rsidRDefault="00A81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CC3A" w14:textId="469A010E" w:rsidR="000C0D78" w:rsidRPr="00F45726" w:rsidRDefault="0078210B">
    <w:pPr>
      <w:pStyle w:val="Fuzeile"/>
    </w:pPr>
    <w:r>
      <w:t>1</w:t>
    </w:r>
    <w:r w:rsidR="009C7284">
      <w:t>2.09</w:t>
    </w:r>
    <w:r>
      <w:t>.22</w:t>
    </w:r>
    <w:r w:rsidR="00D60326" w:rsidRPr="00F45726">
      <w:tab/>
    </w:r>
    <w:r w:rsidR="00547D66" w:rsidRPr="00F45726">
      <w:tab/>
    </w:r>
    <w:r w:rsidR="00377BAF" w:rsidRPr="00F45726">
      <w:t xml:space="preserve">Seite </w:t>
    </w:r>
    <w:r w:rsidR="00377BAF">
      <w:fldChar w:fldCharType="begin"/>
    </w:r>
    <w:r w:rsidR="00377BAF" w:rsidRPr="00F45726">
      <w:instrText xml:space="preserve"> PAGE </w:instrText>
    </w:r>
    <w:r w:rsidR="00377BAF">
      <w:fldChar w:fldCharType="separate"/>
    </w:r>
    <w:r w:rsidR="00EB289D">
      <w:rPr>
        <w:noProof/>
      </w:rPr>
      <w:t>6</w:t>
    </w:r>
    <w:r w:rsidR="00377BAF">
      <w:fldChar w:fldCharType="end"/>
    </w:r>
    <w:r w:rsidR="00377BAF" w:rsidRPr="00F45726">
      <w:t xml:space="preserve"> von </w:t>
    </w:r>
    <w:r w:rsidR="00377BAF">
      <w:fldChar w:fldCharType="begin"/>
    </w:r>
    <w:r w:rsidR="00377BAF" w:rsidRPr="00F45726">
      <w:instrText xml:space="preserve"> NUMPAGES \* ARABIC </w:instrText>
    </w:r>
    <w:r w:rsidR="00377BAF">
      <w:fldChar w:fldCharType="separate"/>
    </w:r>
    <w:r w:rsidR="00EB289D">
      <w:rPr>
        <w:noProof/>
      </w:rPr>
      <w:t>6</w:t>
    </w:r>
    <w:r w:rsidR="00377BA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5D4521">
      <w:rPr>
        <w:noProof/>
      </w:rPr>
      <w:fldChar w:fldCharType="begin"/>
    </w:r>
    <w:r w:rsidR="005D4521">
      <w:rPr>
        <w:noProof/>
      </w:rPr>
      <w:instrText xml:space="preserve"> NUMPAGES \* ARABIC </w:instrText>
    </w:r>
    <w:r w:rsidR="005D4521">
      <w:rPr>
        <w:noProof/>
      </w:rPr>
      <w:fldChar w:fldCharType="separate"/>
    </w:r>
    <w:r w:rsidR="00EB289D">
      <w:rPr>
        <w:noProof/>
      </w:rPr>
      <w:t>6</w:t>
    </w:r>
    <w:r w:rsidR="005D4521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EBD01" w14:textId="77777777" w:rsidR="00A81BE0" w:rsidRDefault="00A81BE0">
      <w:pPr>
        <w:spacing w:line="240" w:lineRule="auto"/>
      </w:pPr>
      <w:r>
        <w:separator/>
      </w:r>
    </w:p>
  </w:footnote>
  <w:footnote w:type="continuationSeparator" w:id="0">
    <w:p w14:paraId="5C6CDC17" w14:textId="77777777" w:rsidR="00A81BE0" w:rsidRDefault="00A81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E1B9A" w14:textId="7409DF2A" w:rsidR="00D60326" w:rsidRDefault="00AE7B86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39C350B5" wp14:editId="7B097E6F">
          <wp:simplePos x="0" y="0"/>
          <wp:positionH relativeFrom="page">
            <wp:posOffset>5901055</wp:posOffset>
          </wp:positionH>
          <wp:positionV relativeFrom="page">
            <wp:posOffset>274320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0EEE7404"/>
    <w:multiLevelType w:val="hybridMultilevel"/>
    <w:tmpl w:val="119015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DF3060"/>
    <w:multiLevelType w:val="hybridMultilevel"/>
    <w:tmpl w:val="310AAF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851469"/>
    <w:multiLevelType w:val="hybridMultilevel"/>
    <w:tmpl w:val="08308DF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DD2DED"/>
    <w:multiLevelType w:val="hybridMultilevel"/>
    <w:tmpl w:val="C5444BF4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4754982">
    <w:abstractNumId w:val="0"/>
  </w:num>
  <w:num w:numId="2" w16cid:durableId="454324808">
    <w:abstractNumId w:val="40"/>
  </w:num>
  <w:num w:numId="3" w16cid:durableId="1706634628">
    <w:abstractNumId w:val="37"/>
  </w:num>
  <w:num w:numId="4" w16cid:durableId="1920096349">
    <w:abstractNumId w:val="38"/>
  </w:num>
  <w:num w:numId="5" w16cid:durableId="1899395888">
    <w:abstractNumId w:val="3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80"/>
    <w:rsid w:val="00010B51"/>
    <w:rsid w:val="0001345B"/>
    <w:rsid w:val="0001545F"/>
    <w:rsid w:val="000312DE"/>
    <w:rsid w:val="000410BA"/>
    <w:rsid w:val="00053311"/>
    <w:rsid w:val="000557D7"/>
    <w:rsid w:val="00065F03"/>
    <w:rsid w:val="00091647"/>
    <w:rsid w:val="00094EE0"/>
    <w:rsid w:val="00097D95"/>
    <w:rsid w:val="000B1C61"/>
    <w:rsid w:val="000C0D78"/>
    <w:rsid w:val="000D72EC"/>
    <w:rsid w:val="000F517B"/>
    <w:rsid w:val="000F56CB"/>
    <w:rsid w:val="00130AFA"/>
    <w:rsid w:val="00130C13"/>
    <w:rsid w:val="00132926"/>
    <w:rsid w:val="001673DC"/>
    <w:rsid w:val="001744C1"/>
    <w:rsid w:val="00177A64"/>
    <w:rsid w:val="00182CA2"/>
    <w:rsid w:val="00187FB6"/>
    <w:rsid w:val="001C7337"/>
    <w:rsid w:val="001E1156"/>
    <w:rsid w:val="001F6308"/>
    <w:rsid w:val="00206C71"/>
    <w:rsid w:val="00211541"/>
    <w:rsid w:val="0021442D"/>
    <w:rsid w:val="00224536"/>
    <w:rsid w:val="0022512C"/>
    <w:rsid w:val="0023172D"/>
    <w:rsid w:val="002325A9"/>
    <w:rsid w:val="00252E21"/>
    <w:rsid w:val="00281309"/>
    <w:rsid w:val="00292936"/>
    <w:rsid w:val="002B2D34"/>
    <w:rsid w:val="002C0CFA"/>
    <w:rsid w:val="002C7770"/>
    <w:rsid w:val="002E0C59"/>
    <w:rsid w:val="002F1EC8"/>
    <w:rsid w:val="00312021"/>
    <w:rsid w:val="00314266"/>
    <w:rsid w:val="0032687D"/>
    <w:rsid w:val="003348F0"/>
    <w:rsid w:val="00336515"/>
    <w:rsid w:val="00354F0A"/>
    <w:rsid w:val="00377BAF"/>
    <w:rsid w:val="003873A6"/>
    <w:rsid w:val="00392902"/>
    <w:rsid w:val="003A03F3"/>
    <w:rsid w:val="003A2F53"/>
    <w:rsid w:val="003B034E"/>
    <w:rsid w:val="003B1E28"/>
    <w:rsid w:val="003B21BA"/>
    <w:rsid w:val="003E1C58"/>
    <w:rsid w:val="003F3120"/>
    <w:rsid w:val="004319A5"/>
    <w:rsid w:val="00441851"/>
    <w:rsid w:val="004508A5"/>
    <w:rsid w:val="004520CD"/>
    <w:rsid w:val="0045650A"/>
    <w:rsid w:val="004577B9"/>
    <w:rsid w:val="00464458"/>
    <w:rsid w:val="00471BAE"/>
    <w:rsid w:val="00480626"/>
    <w:rsid w:val="004A55FC"/>
    <w:rsid w:val="004B1BB2"/>
    <w:rsid w:val="004C29C7"/>
    <w:rsid w:val="004D0F88"/>
    <w:rsid w:val="004F7288"/>
    <w:rsid w:val="005059A9"/>
    <w:rsid w:val="00511705"/>
    <w:rsid w:val="005123BA"/>
    <w:rsid w:val="00525FEF"/>
    <w:rsid w:val="00547D66"/>
    <w:rsid w:val="00555D0B"/>
    <w:rsid w:val="005601D1"/>
    <w:rsid w:val="00575D19"/>
    <w:rsid w:val="00582F94"/>
    <w:rsid w:val="005877B5"/>
    <w:rsid w:val="005A1E02"/>
    <w:rsid w:val="005C24CE"/>
    <w:rsid w:val="005D4521"/>
    <w:rsid w:val="005D551C"/>
    <w:rsid w:val="005D56F3"/>
    <w:rsid w:val="005E4807"/>
    <w:rsid w:val="005E6C0B"/>
    <w:rsid w:val="00600DDB"/>
    <w:rsid w:val="00614BDF"/>
    <w:rsid w:val="00615A12"/>
    <w:rsid w:val="00625E6B"/>
    <w:rsid w:val="00632766"/>
    <w:rsid w:val="0063371C"/>
    <w:rsid w:val="00650626"/>
    <w:rsid w:val="00666725"/>
    <w:rsid w:val="00667C12"/>
    <w:rsid w:val="00673705"/>
    <w:rsid w:val="00683336"/>
    <w:rsid w:val="00691B0F"/>
    <w:rsid w:val="006C50C7"/>
    <w:rsid w:val="006D03C4"/>
    <w:rsid w:val="006D7F0B"/>
    <w:rsid w:val="006E0185"/>
    <w:rsid w:val="006E3850"/>
    <w:rsid w:val="006F30D2"/>
    <w:rsid w:val="006F511F"/>
    <w:rsid w:val="00705C75"/>
    <w:rsid w:val="0071099B"/>
    <w:rsid w:val="0071120B"/>
    <w:rsid w:val="00713187"/>
    <w:rsid w:val="007163FF"/>
    <w:rsid w:val="00724092"/>
    <w:rsid w:val="00742DD6"/>
    <w:rsid w:val="00745A80"/>
    <w:rsid w:val="007605A4"/>
    <w:rsid w:val="00764EFA"/>
    <w:rsid w:val="00780456"/>
    <w:rsid w:val="0078210B"/>
    <w:rsid w:val="007846A4"/>
    <w:rsid w:val="00794EFD"/>
    <w:rsid w:val="007D630B"/>
    <w:rsid w:val="007E3637"/>
    <w:rsid w:val="007E3DD9"/>
    <w:rsid w:val="007F6E35"/>
    <w:rsid w:val="00802805"/>
    <w:rsid w:val="00840C34"/>
    <w:rsid w:val="00854147"/>
    <w:rsid w:val="00862C60"/>
    <w:rsid w:val="00870F8B"/>
    <w:rsid w:val="00881C1D"/>
    <w:rsid w:val="00894FC1"/>
    <w:rsid w:val="008A5DD0"/>
    <w:rsid w:val="008A7AFB"/>
    <w:rsid w:val="008A7E4D"/>
    <w:rsid w:val="008C0A86"/>
    <w:rsid w:val="008E4718"/>
    <w:rsid w:val="008F5D6C"/>
    <w:rsid w:val="008F6761"/>
    <w:rsid w:val="00902D56"/>
    <w:rsid w:val="009157E4"/>
    <w:rsid w:val="00930B9F"/>
    <w:rsid w:val="009364EF"/>
    <w:rsid w:val="00951AE3"/>
    <w:rsid w:val="00954579"/>
    <w:rsid w:val="009976BE"/>
    <w:rsid w:val="009B2F5A"/>
    <w:rsid w:val="009C7284"/>
    <w:rsid w:val="009D049D"/>
    <w:rsid w:val="009E3C7E"/>
    <w:rsid w:val="009E5051"/>
    <w:rsid w:val="009F5B42"/>
    <w:rsid w:val="00A05639"/>
    <w:rsid w:val="00A1539C"/>
    <w:rsid w:val="00A2003D"/>
    <w:rsid w:val="00A360F6"/>
    <w:rsid w:val="00A4733D"/>
    <w:rsid w:val="00A528A2"/>
    <w:rsid w:val="00A5457C"/>
    <w:rsid w:val="00A70106"/>
    <w:rsid w:val="00A8025B"/>
    <w:rsid w:val="00A81BE0"/>
    <w:rsid w:val="00A938B5"/>
    <w:rsid w:val="00AB5DCD"/>
    <w:rsid w:val="00AC0D12"/>
    <w:rsid w:val="00AC46EB"/>
    <w:rsid w:val="00AD6EF4"/>
    <w:rsid w:val="00AE2032"/>
    <w:rsid w:val="00AE2140"/>
    <w:rsid w:val="00AE7B86"/>
    <w:rsid w:val="00B25ADA"/>
    <w:rsid w:val="00B41E36"/>
    <w:rsid w:val="00B539F5"/>
    <w:rsid w:val="00B65F98"/>
    <w:rsid w:val="00B82F5D"/>
    <w:rsid w:val="00B86F55"/>
    <w:rsid w:val="00B90D48"/>
    <w:rsid w:val="00B95F2B"/>
    <w:rsid w:val="00B97426"/>
    <w:rsid w:val="00BA2515"/>
    <w:rsid w:val="00BA4418"/>
    <w:rsid w:val="00BB083A"/>
    <w:rsid w:val="00BD6B0A"/>
    <w:rsid w:val="00BF146B"/>
    <w:rsid w:val="00C1073D"/>
    <w:rsid w:val="00C13826"/>
    <w:rsid w:val="00C200FB"/>
    <w:rsid w:val="00C23E98"/>
    <w:rsid w:val="00C43748"/>
    <w:rsid w:val="00C43E3A"/>
    <w:rsid w:val="00C50C6C"/>
    <w:rsid w:val="00C76E1E"/>
    <w:rsid w:val="00C80103"/>
    <w:rsid w:val="00C91575"/>
    <w:rsid w:val="00C96571"/>
    <w:rsid w:val="00CA37BC"/>
    <w:rsid w:val="00CA74E1"/>
    <w:rsid w:val="00CE1C38"/>
    <w:rsid w:val="00CE45A0"/>
    <w:rsid w:val="00CF2035"/>
    <w:rsid w:val="00D01096"/>
    <w:rsid w:val="00D46E3A"/>
    <w:rsid w:val="00D523F0"/>
    <w:rsid w:val="00D5316E"/>
    <w:rsid w:val="00D533AC"/>
    <w:rsid w:val="00D55657"/>
    <w:rsid w:val="00D60326"/>
    <w:rsid w:val="00D6635F"/>
    <w:rsid w:val="00D840ED"/>
    <w:rsid w:val="00DA0A8A"/>
    <w:rsid w:val="00DB0F53"/>
    <w:rsid w:val="00DC0521"/>
    <w:rsid w:val="00DE13A8"/>
    <w:rsid w:val="00DF2B96"/>
    <w:rsid w:val="00E00318"/>
    <w:rsid w:val="00E13C74"/>
    <w:rsid w:val="00E25D6F"/>
    <w:rsid w:val="00E27A14"/>
    <w:rsid w:val="00E3360F"/>
    <w:rsid w:val="00E46B43"/>
    <w:rsid w:val="00E63EDF"/>
    <w:rsid w:val="00E70BC9"/>
    <w:rsid w:val="00E82548"/>
    <w:rsid w:val="00E91225"/>
    <w:rsid w:val="00E96F11"/>
    <w:rsid w:val="00EA7388"/>
    <w:rsid w:val="00EB289D"/>
    <w:rsid w:val="00EB332E"/>
    <w:rsid w:val="00EB5D25"/>
    <w:rsid w:val="00EC680C"/>
    <w:rsid w:val="00EE1FBC"/>
    <w:rsid w:val="00EF2312"/>
    <w:rsid w:val="00F02236"/>
    <w:rsid w:val="00F20130"/>
    <w:rsid w:val="00F25B1C"/>
    <w:rsid w:val="00F364EC"/>
    <w:rsid w:val="00F403BB"/>
    <w:rsid w:val="00F45726"/>
    <w:rsid w:val="00F52898"/>
    <w:rsid w:val="00F61443"/>
    <w:rsid w:val="00F76E97"/>
    <w:rsid w:val="00FA2F58"/>
    <w:rsid w:val="00FA475D"/>
    <w:rsid w:val="00FB7BFF"/>
    <w:rsid w:val="00FC2A7A"/>
    <w:rsid w:val="00FC4A3F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155850CC1F481BA2307E71203E27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D14FB9-4407-46A2-96C1-5029FC39D705}"/>
      </w:docPartPr>
      <w:docPartBody>
        <w:p w:rsidR="0060797A" w:rsidRDefault="001905C4" w:rsidP="001905C4">
          <w:pPr>
            <w:pStyle w:val="90155850CC1F481BA2307E71203E2781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4A07067519C343E18C08AE8632A63C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FDF02DC-A105-44F8-A6FD-BF4EC9470CB5}"/>
      </w:docPartPr>
      <w:docPartBody>
        <w:p w:rsidR="0060797A" w:rsidRDefault="001905C4" w:rsidP="001905C4">
          <w:pPr>
            <w:pStyle w:val="4A07067519C343E18C08AE8632A63C8D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AA0FE47A4B9149C1A820690B04618C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C4A81B-EBDC-4463-BD97-060C1005FE89}"/>
      </w:docPartPr>
      <w:docPartBody>
        <w:p w:rsidR="0060797A" w:rsidRDefault="001905C4" w:rsidP="001905C4">
          <w:pPr>
            <w:pStyle w:val="AA0FE47A4B9149C1A820690B04618C3B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0F97392C66704212AEB91298AAF754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FA3C60-8DE7-4139-93FD-8B797292C965}"/>
      </w:docPartPr>
      <w:docPartBody>
        <w:p w:rsidR="0060797A" w:rsidRDefault="001905C4" w:rsidP="001905C4">
          <w:pPr>
            <w:pStyle w:val="0F97392C66704212AEB91298AAF7547A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24EED64427F848BDAB063916B59039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28600C-D698-40C3-AD88-AF9BCBA5013A}"/>
      </w:docPartPr>
      <w:docPartBody>
        <w:p w:rsidR="0060797A" w:rsidRDefault="001905C4" w:rsidP="001905C4">
          <w:pPr>
            <w:pStyle w:val="24EED64427F848BDAB063916B5903999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C42CD92EC634544A77A025DAB07BB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C9F6CF-858B-45CD-9AD6-BA6EE3866A48}"/>
      </w:docPartPr>
      <w:docPartBody>
        <w:p w:rsidR="0060797A" w:rsidRDefault="001905C4" w:rsidP="001905C4">
          <w:pPr>
            <w:pStyle w:val="9C42CD92EC634544A77A025DAB07BB5C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3518AABE7BC34A07B3F47EF51107D6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596AF2-2081-4BC9-A089-80CC937179AA}"/>
      </w:docPartPr>
      <w:docPartBody>
        <w:p w:rsidR="0060797A" w:rsidRDefault="001905C4" w:rsidP="001905C4">
          <w:pPr>
            <w:pStyle w:val="3518AABE7BC34A07B3F47EF51107D67D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AFF0702A1094F428BD26984A14A40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F27001-C709-458A-BE6F-3A990CDA88E5}"/>
      </w:docPartPr>
      <w:docPartBody>
        <w:p w:rsidR="000F0F12" w:rsidRDefault="00035879" w:rsidP="00035879">
          <w:pPr>
            <w:pStyle w:val="DAFF0702A1094F428BD26984A14A4063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619C684778A9468AA2D8D017903194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AF4BAC-114C-4AEB-B56C-43D356D6FFDF}"/>
      </w:docPartPr>
      <w:docPartBody>
        <w:p w:rsidR="001E019C" w:rsidRDefault="00FB1910" w:rsidP="00FB1910">
          <w:pPr>
            <w:pStyle w:val="619C684778A9468AA2D8D01790319493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438"/>
    <w:rsid w:val="00035879"/>
    <w:rsid w:val="000373D3"/>
    <w:rsid w:val="000F0F12"/>
    <w:rsid w:val="000F3D21"/>
    <w:rsid w:val="001905C4"/>
    <w:rsid w:val="001E019C"/>
    <w:rsid w:val="001F3640"/>
    <w:rsid w:val="00201D74"/>
    <w:rsid w:val="0038317D"/>
    <w:rsid w:val="003E3438"/>
    <w:rsid w:val="005A62E2"/>
    <w:rsid w:val="005E02A4"/>
    <w:rsid w:val="0060797A"/>
    <w:rsid w:val="006614FD"/>
    <w:rsid w:val="006776D3"/>
    <w:rsid w:val="00701537"/>
    <w:rsid w:val="009A7D35"/>
    <w:rsid w:val="009C3276"/>
    <w:rsid w:val="00A202D3"/>
    <w:rsid w:val="00CF13C4"/>
    <w:rsid w:val="00D1102C"/>
    <w:rsid w:val="00EC2F11"/>
    <w:rsid w:val="00F42897"/>
    <w:rsid w:val="00F4344D"/>
    <w:rsid w:val="00FB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B1910"/>
    <w:rPr>
      <w:color w:val="808080"/>
    </w:rPr>
  </w:style>
  <w:style w:type="paragraph" w:customStyle="1" w:styleId="90155850CC1F481BA2307E71203E2781">
    <w:name w:val="90155850CC1F481BA2307E71203E2781"/>
    <w:rsid w:val="001905C4"/>
  </w:style>
  <w:style w:type="paragraph" w:customStyle="1" w:styleId="4A07067519C343E18C08AE8632A63C8D">
    <w:name w:val="4A07067519C343E18C08AE8632A63C8D"/>
    <w:rsid w:val="001905C4"/>
  </w:style>
  <w:style w:type="paragraph" w:customStyle="1" w:styleId="AA0FE47A4B9149C1A820690B04618C3B">
    <w:name w:val="AA0FE47A4B9149C1A820690B04618C3B"/>
    <w:rsid w:val="001905C4"/>
  </w:style>
  <w:style w:type="paragraph" w:customStyle="1" w:styleId="0F97392C66704212AEB91298AAF7547A">
    <w:name w:val="0F97392C66704212AEB91298AAF7547A"/>
    <w:rsid w:val="001905C4"/>
  </w:style>
  <w:style w:type="paragraph" w:customStyle="1" w:styleId="24EED64427F848BDAB063916B5903999">
    <w:name w:val="24EED64427F848BDAB063916B5903999"/>
    <w:rsid w:val="001905C4"/>
  </w:style>
  <w:style w:type="paragraph" w:customStyle="1" w:styleId="9C42CD92EC634544A77A025DAB07BB5C">
    <w:name w:val="9C42CD92EC634544A77A025DAB07BB5C"/>
    <w:rsid w:val="001905C4"/>
  </w:style>
  <w:style w:type="paragraph" w:customStyle="1" w:styleId="3518AABE7BC34A07B3F47EF51107D67D">
    <w:name w:val="3518AABE7BC34A07B3F47EF51107D67D"/>
    <w:rsid w:val="001905C4"/>
  </w:style>
  <w:style w:type="paragraph" w:customStyle="1" w:styleId="DAFF0702A1094F428BD26984A14A4063">
    <w:name w:val="DAFF0702A1094F428BD26984A14A4063"/>
    <w:rsid w:val="00035879"/>
  </w:style>
  <w:style w:type="paragraph" w:customStyle="1" w:styleId="619C684778A9468AA2D8D01790319493">
    <w:name w:val="619C684778A9468AA2D8D01790319493"/>
    <w:rsid w:val="00FB19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B06714-4048-46F0-A4BC-D394CCE0DE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787</Words>
  <Characters>4964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Walter Rothlin</cp:lastModifiedBy>
  <cp:revision>4</cp:revision>
  <cp:lastPrinted>2022-10-25T18:18:00Z</cp:lastPrinted>
  <dcterms:created xsi:type="dcterms:W3CDTF">2023-01-03T09:51:00Z</dcterms:created>
  <dcterms:modified xsi:type="dcterms:W3CDTF">2023-01-03T15:04:00Z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