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279DC0E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</w:t>
            </w:r>
            <w:r w:rsidR="00C9133D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>(inkl. Views, Functions and Stored-Procedures)</w:t>
      </w:r>
    </w:p>
    <w:p w14:paraId="69F2EC90" w14:textId="0F72F103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4794C88C" w:rsidR="00E7264D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von Python aus eine DB Verbindung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SQL Abfrage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>eues anhand von Requirements erstellen</w:t>
      </w:r>
    </w:p>
    <w:p w14:paraId="1542A668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(sakila) Abfragen (inkl. Joins) in SQL formulieren</w:t>
      </w:r>
    </w:p>
    <w:p w14:paraId="7F1E6BD5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CRUD Operationen in einer bestehenden DB formulieren und ausführen</w:t>
      </w:r>
    </w:p>
    <w:p w14:paraId="5CCB2FF4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Functions, Views und Stored-Procedures erstellen</w:t>
      </w:r>
    </w:p>
    <w:p w14:paraId="237A9679" w14:textId="6E1F8C0A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77777777" w:rsidR="00D80D8A" w:rsidRP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8187AE6" w14:textId="4190FE50" w:rsidR="00881C1D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2 schr</w:t>
      </w:r>
      <w:r w:rsidR="007E576F">
        <w:rPr>
          <w:sz w:val="20"/>
          <w:szCs w:val="20"/>
        </w:rPr>
        <w:t>iftliche, handlungsorientierte Arbeiten (open book</w:t>
      </w:r>
      <w:r w:rsidRPr="00D80D8A">
        <w:rPr>
          <w:sz w:val="20"/>
          <w:szCs w:val="20"/>
        </w:rPr>
        <w:t>) (Gewicht</w:t>
      </w:r>
      <w:r w:rsidR="007E576F">
        <w:rPr>
          <w:sz w:val="20"/>
          <w:szCs w:val="20"/>
        </w:rPr>
        <w:t>ung</w:t>
      </w:r>
      <w:r w:rsidRPr="00D80D8A">
        <w:rPr>
          <w:sz w:val="20"/>
          <w:szCs w:val="20"/>
        </w:rPr>
        <w:t>: je 50%)</w:t>
      </w:r>
    </w:p>
    <w:p w14:paraId="72791B40" w14:textId="3057B0BE" w:rsidR="00194F3E" w:rsidRDefault="00194F3E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Zeitbegrenzung:</w:t>
      </w:r>
    </w:p>
    <w:p w14:paraId="6ACFBBCA" w14:textId="1B47A424" w:rsidR="00194F3E" w:rsidRDefault="00194F3E" w:rsidP="00194F3E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1. Leistungsnachweis:</w:t>
      </w:r>
      <w:r>
        <w:rPr>
          <w:sz w:val="20"/>
          <w:szCs w:val="20"/>
        </w:rPr>
        <w:tab/>
        <w:t>90’</w:t>
      </w:r>
    </w:p>
    <w:p w14:paraId="2670B865" w14:textId="2C8D3E05" w:rsidR="00194F3E" w:rsidRPr="00D80D8A" w:rsidRDefault="00194F3E" w:rsidP="00194F3E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2.Leistungsnachweis:</w:t>
      </w:r>
      <w:r>
        <w:rPr>
          <w:sz w:val="20"/>
          <w:szCs w:val="20"/>
        </w:rPr>
        <w:tab/>
        <w:t>3h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3BD2223D" w14:textId="77777777" w:rsidR="00D80D8A" w:rsidRPr="006D7F0B" w:rsidRDefault="00D80D8A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651D283A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21</w:t>
            </w:r>
            <w:r>
              <w:rPr>
                <w:rFonts w:cs="Arial"/>
                <w:sz w:val="20"/>
                <w:szCs w:val="20"/>
              </w:rPr>
              <w:t>.3.202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773BD256" w:rsidR="00D840ED" w:rsidRDefault="006E6B20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Installation MySQL inkl sakila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553F2D35" w14:textId="4FB50DF8" w:rsidR="00E8130D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1-20)</w:t>
      </w:r>
    </w:p>
    <w:p w14:paraId="3C834BC6" w14:textId="505104EF" w:rsidR="00AC46E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Reverse-Engineering von sakila mit der Workbench</w:t>
      </w:r>
    </w:p>
    <w:p w14:paraId="557A4FB7" w14:textId="31A38272" w:rsidR="006260B6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und DML Aktionen mit Workbench via GUI ausführen</w:t>
      </w:r>
    </w:p>
    <w:p w14:paraId="6E64370F" w14:textId="7226D102" w:rsidR="00DA5241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ERD-Symbolik</w:t>
      </w:r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58591FBD" w:rsidR="00AC46EB" w:rsidRPr="006260B6" w:rsidRDefault="006260B6" w:rsidP="00CC3B26">
      <w:pPr>
        <w:pStyle w:val="Listenabsatz"/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r w:rsidR="004207E4" w:rsidRPr="00B03496">
        <w:rPr>
          <w:b/>
          <w:i/>
          <w:sz w:val="20"/>
          <w:szCs w:val="20"/>
        </w:rPr>
        <w:t>Reversed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>ERD von sakila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F203F2F" w:rsidR="0021442D" w:rsidRPr="007E576F" w:rsidRDefault="007E576F" w:rsidP="00923FB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923FB3">
              <w:rPr>
                <w:rFonts w:cs="Arial"/>
                <w:b/>
                <w:sz w:val="20"/>
                <w:szCs w:val="20"/>
              </w:rPr>
              <w:t>CRUD DML (Select, Insert, Update, Delete)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8580906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4.4</w:t>
            </w:r>
            <w:r>
              <w:rPr>
                <w:rFonts w:cs="Arial"/>
                <w:sz w:val="20"/>
                <w:szCs w:val="20"/>
              </w:rPr>
              <w:t>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2906260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24E0E5" w14:textId="5BB52EC9" w:rsidR="00AC46EB" w:rsidRDefault="00DA5241" w:rsidP="009F1D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687E4F">
        <w:rPr>
          <w:sz w:val="20"/>
          <w:szCs w:val="20"/>
          <w:lang w:val="en-US"/>
        </w:rPr>
        <w:t>SELECT – Stat</w:t>
      </w:r>
      <w:r w:rsidR="007E576F" w:rsidRPr="00687E4F">
        <w:rPr>
          <w:sz w:val="20"/>
          <w:szCs w:val="20"/>
          <w:lang w:val="en-US"/>
        </w:rPr>
        <w:t>e</w:t>
      </w:r>
      <w:r w:rsidR="00687E4F">
        <w:rPr>
          <w:sz w:val="20"/>
          <w:szCs w:val="20"/>
          <w:lang w:val="en-US"/>
        </w:rPr>
        <w:t>ment</w:t>
      </w:r>
    </w:p>
    <w:p w14:paraId="700A719B" w14:textId="77777777" w:rsidR="00687E4F" w:rsidRPr="00687E4F" w:rsidRDefault="00687E4F" w:rsidP="00687E4F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32D486E9" w14:textId="05CB953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21 – 29)</w:t>
      </w:r>
    </w:p>
    <w:p w14:paraId="016B4972" w14:textId="1A7465AD" w:rsidR="00687E4F" w:rsidRPr="006D7F0B" w:rsidRDefault="00687E4F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INSERT, UPDATE, DELETE</w:t>
      </w:r>
    </w:p>
    <w:p w14:paraId="1E486AB2" w14:textId="6004DDAB" w:rsidR="00AC46EB" w:rsidRDefault="00923FB3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6BFDC0F5" w14:textId="7FA8EDAB" w:rsidR="00923FB3" w:rsidRDefault="00923FB3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AS Alias</w:t>
      </w:r>
    </w:p>
    <w:p w14:paraId="6577113E" w14:textId="23DD6BAA" w:rsidR="00272F5E" w:rsidRDefault="00272F5E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DISTINCT</w:t>
      </w:r>
    </w:p>
    <w:p w14:paraId="1F4A9CEC" w14:textId="57ED328E" w:rsidR="00272F5E" w:rsidRP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18"/>
          <w:szCs w:val="20"/>
          <w:lang w:val="en-US"/>
        </w:rPr>
      </w:pPr>
      <w:r w:rsidRPr="00272F5E">
        <w:rPr>
          <w:sz w:val="20"/>
          <w:szCs w:val="20"/>
          <w:lang w:val="en-US"/>
        </w:rPr>
        <w:t xml:space="preserve">WHERE </w:t>
      </w:r>
      <w:r w:rsidRPr="00272F5E">
        <w:rPr>
          <w:sz w:val="18"/>
          <w:szCs w:val="20"/>
          <w:lang w:val="en-US"/>
        </w:rPr>
        <w:t>(= und !=, LIKE, NOT NULL, NOT IN, BETWEEN, REGEXP BINARY, AND, OR)</w:t>
      </w:r>
    </w:p>
    <w:p w14:paraId="538DBCC7" w14:textId="10852DB9" w:rsidR="00A94208" w:rsidRDefault="00A94208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Functions</w:t>
      </w:r>
      <w:r w:rsidR="00980302">
        <w:rPr>
          <w:sz w:val="20"/>
          <w:szCs w:val="20"/>
        </w:rPr>
        <w:t>-Aufrufe</w:t>
      </w:r>
      <w:r w:rsidR="00272F5E">
        <w:rPr>
          <w:sz w:val="20"/>
          <w:szCs w:val="20"/>
        </w:rPr>
        <w:t xml:space="preserve"> (DATE_FORMAT)</w:t>
      </w:r>
    </w:p>
    <w:p w14:paraId="41B95E75" w14:textId="0E304EB0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ORDER BY</w:t>
      </w:r>
    </w:p>
    <w:p w14:paraId="7F69856B" w14:textId="6E47704E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GROUP BY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7FB6D702" w14:textId="77777777" w:rsidR="008A7379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2CAC4A" w14:textId="56D87A0C" w:rsidR="008A7379" w:rsidRDefault="008A7379" w:rsidP="00CC3B26">
      <w:pPr>
        <w:pStyle w:val="Listenabsatz"/>
        <w:numPr>
          <w:ilvl w:val="0"/>
          <w:numId w:val="6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 w:rsidR="00272F5E">
        <w:rPr>
          <w:bCs/>
          <w:sz w:val="20"/>
          <w:szCs w:val="20"/>
        </w:rPr>
        <w:t xml:space="preserve"> (Select, Functions, Meta-Data)</w:t>
      </w:r>
    </w:p>
    <w:p w14:paraId="19859479" w14:textId="665E56D1" w:rsidR="00980302" w:rsidRDefault="00980302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4C357B39" w14:textId="77777777" w:rsid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AC517BE" w14:textId="758ED565" w:rsidR="00687E4F" w:rsidRDefault="00687E4F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68B716E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r w:rsidR="00923FB3">
              <w:rPr>
                <w:rFonts w:cs="Arial"/>
                <w:b/>
                <w:sz w:val="20"/>
                <w:szCs w:val="20"/>
              </w:rPr>
              <w:t xml:space="preserve">Inner Joins / </w:t>
            </w:r>
            <w:r w:rsidR="00EB467A" w:rsidRPr="007E576F">
              <w:rPr>
                <w:rFonts w:cs="Arial"/>
                <w:b/>
                <w:sz w:val="20"/>
                <w:szCs w:val="20"/>
              </w:rPr>
              <w:t>Outer Joins</w:t>
            </w:r>
            <w:r w:rsidR="00A066C0">
              <w:rPr>
                <w:rFonts w:cs="Arial"/>
                <w:b/>
                <w:sz w:val="20"/>
                <w:szCs w:val="20"/>
              </w:rPr>
              <w:t xml:space="preserve"> / Views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65235B15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18.4.2023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4530E43E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60F01628" w:rsidR="00AC46EB" w:rsidRPr="006D7F0B" w:rsidRDefault="00687E4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normalisieren und welche Konsequenzen hat das auf SQL-Abfragen?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3AC209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30 – 38)</w:t>
      </w:r>
    </w:p>
    <w:p w14:paraId="442A58EB" w14:textId="77777777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4F0EE174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Joins</w:t>
      </w:r>
    </w:p>
    <w:p w14:paraId="08EC0D84" w14:textId="43909A47" w:rsidR="00272F5E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Inner Joins</w:t>
      </w:r>
    </w:p>
    <w:p w14:paraId="717F814F" w14:textId="7E8B4965" w:rsidR="00687E4F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Outer (Left) Joins</w:t>
      </w:r>
    </w:p>
    <w:p w14:paraId="408BAFFC" w14:textId="49EB3FF8" w:rsidR="00A066C0" w:rsidRPr="000509D6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Views</w:t>
      </w:r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25845592" w14:textId="77777777" w:rsidR="008A7379" w:rsidRPr="00614BDF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648217" w14:textId="58410508" w:rsidR="005A365C" w:rsidRDefault="005A365C" w:rsidP="005A365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(Joins, SubQueries)</w:t>
      </w:r>
    </w:p>
    <w:p w14:paraId="60D38147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Inner-Join erstellen (Adressliste der Angestellten)</w:t>
      </w:r>
    </w:p>
    <w:p w14:paraId="3F9687FC" w14:textId="77777777" w:rsidR="00A066C0" w:rsidRDefault="008A7379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Eigene Person als Mitarbeiter mit Workbench erfassen und SQL analysieren</w:t>
      </w:r>
    </w:p>
    <w:p w14:paraId="37C1471E" w14:textId="448E5355" w:rsidR="00A066C0" w:rsidRPr="00A066C0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A066C0">
        <w:rPr>
          <w:sz w:val="20"/>
          <w:szCs w:val="20"/>
        </w:rPr>
        <w:t>3 weitere Sprachen in sakila definieren und bei 10 Filmen die Originalsprache setzen (via Scripts und Workbench)</w:t>
      </w:r>
      <w:r>
        <w:rPr>
          <w:sz w:val="20"/>
          <w:szCs w:val="20"/>
        </w:rPr>
        <w:t xml:space="preserve"> und wieder Rückgängig machen</w:t>
      </w:r>
    </w:p>
    <w:p w14:paraId="0D217752" w14:textId="20E600BE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52D2851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4: </w:t>
            </w:r>
            <w:r w:rsidR="000509D6" w:rsidRPr="00A066C0">
              <w:rPr>
                <w:rFonts w:cs="Arial"/>
                <w:b/>
                <w:color w:val="FF0000"/>
                <w:sz w:val="20"/>
                <w:szCs w:val="20"/>
              </w:rPr>
              <w:t>1.</w:t>
            </w:r>
            <w:r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A066C0"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Leistungsnachweis </w:t>
            </w:r>
            <w:r w:rsidR="00A066C0">
              <w:rPr>
                <w:rFonts w:cs="Arial"/>
                <w:b/>
                <w:color w:val="auto"/>
                <w:sz w:val="20"/>
                <w:szCs w:val="20"/>
              </w:rPr>
              <w:t>DML inkl Views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3C0A30EE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9.5.2023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44DE4651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C3FC9C4" w14:textId="0119AD51" w:rsidR="007B3C96" w:rsidRPr="00535D38" w:rsidRDefault="000509D6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>Eigene Views</w:t>
      </w:r>
      <w:r w:rsidR="0073132F">
        <w:rPr>
          <w:sz w:val="20"/>
          <w:szCs w:val="20"/>
        </w:rPr>
        <w:t xml:space="preserve"> und SQL-statements</w:t>
      </w:r>
      <w:r w:rsidRPr="000509D6">
        <w:rPr>
          <w:sz w:val="20"/>
          <w:szCs w:val="20"/>
        </w:rPr>
        <w:t xml:space="preserve"> nach vorgegebenen Requirement</w:t>
      </w:r>
      <w:r w:rsidR="00A066C0">
        <w:rPr>
          <w:sz w:val="20"/>
          <w:szCs w:val="20"/>
        </w:rPr>
        <w:t xml:space="preserve">s </w:t>
      </w:r>
      <w:r w:rsidR="0073132F">
        <w:rPr>
          <w:sz w:val="20"/>
          <w:szCs w:val="20"/>
        </w:rPr>
        <w:t>erstellen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372B1DE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5523FBDC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Thema Block 5</w:t>
            </w:r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: </w:t>
            </w:r>
            <w:r w:rsidR="000509D6" w:rsidRPr="0073132F">
              <w:rPr>
                <w:rFonts w:cs="Arial"/>
                <w:b/>
                <w:sz w:val="20"/>
                <w:szCs w:val="20"/>
                <w:lang w:val="en-US"/>
              </w:rPr>
              <w:t>Transaktionen</w:t>
            </w:r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>, Functions, Stored-Procedures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0AEEE614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6E6B20">
              <w:rPr>
                <w:rFonts w:cs="Arial"/>
                <w:sz w:val="20"/>
                <w:szCs w:val="20"/>
              </w:rPr>
              <w:t>23.5.2023</w:t>
            </w:r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652F45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DCBA21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81534A1" w14:textId="152502C8" w:rsidR="00AC46E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eine Transaktion und wann ist das zwingend erforderlich?</w:t>
      </w:r>
    </w:p>
    <w:p w14:paraId="63A699BF" w14:textId="77777777" w:rsidR="0073132F" w:rsidRPr="007E576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>Was sind die Software-Engineering Überlegungen hinter Functions and Procedures in einer DB?</w:t>
      </w:r>
    </w:p>
    <w:p w14:paraId="60381C68" w14:textId="3FA215B6" w:rsidR="0073132F" w:rsidRP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>Wie werden Functions und Proceduren in MySQL geschrieben, getestet und verwendet.</w:t>
      </w:r>
    </w:p>
    <w:p w14:paraId="3090BEDC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BF6C481" w14:textId="356C616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39 – 44)</w:t>
      </w:r>
    </w:p>
    <w:p w14:paraId="30435D4C" w14:textId="0D3CD5D6" w:rsidR="009A2455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4DF2FB3A" w14:textId="011C0B3E" w:rsidR="0073132F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Functions definieren und aufrufen</w:t>
      </w:r>
    </w:p>
    <w:p w14:paraId="7D9CBD6D" w14:textId="6B82D4A7" w:rsidR="0073132F" w:rsidRPr="006D7F0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Proceduren definieren und aufrufen</w:t>
      </w:r>
    </w:p>
    <w:p w14:paraId="3CBB9E14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04AC464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011B410" w14:textId="70065821" w:rsidR="00AC46EB" w:rsidRPr="006D7F0B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Übung</w:t>
      </w:r>
      <w:r w:rsidR="0073132F">
        <w:rPr>
          <w:sz w:val="20"/>
          <w:szCs w:val="20"/>
        </w:rPr>
        <w:t>-Beispiele nachprogrammieren und austesten</w:t>
      </w:r>
    </w:p>
    <w:p w14:paraId="0B8D3D28" w14:textId="1E95F613" w:rsidR="00980302" w:rsidRDefault="00980302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923FB3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5C7E71E7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lastRenderedPageBreak/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</w:t>
            </w:r>
            <w:r w:rsidR="00535D38">
              <w:rPr>
                <w:rFonts w:cs="Arial"/>
                <w:b/>
                <w:sz w:val="20"/>
                <w:szCs w:val="20"/>
                <w:lang w:val="en-US"/>
              </w:rPr>
              <w:t xml:space="preserve"> and Relations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3840EC3D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13.6.2023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0F75DB2C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Befehle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6EC03E7A" w:rsidR="00AC46EB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45 – 48)</w:t>
      </w:r>
    </w:p>
    <w:p w14:paraId="273BB51D" w14:textId="48E28663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</w:t>
      </w:r>
    </w:p>
    <w:p w14:paraId="34AAF4F3" w14:textId="22F1F952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ALTER</w:t>
      </w:r>
    </w:p>
    <w:p w14:paraId="1D83EE0A" w14:textId="5238CDDC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DELETE</w:t>
      </w:r>
    </w:p>
    <w:p w14:paraId="021E473A" w14:textId="5E9F2AAD" w:rsidR="00535D38" w:rsidRP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Constraints</w:t>
      </w:r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6640C60" w14:textId="77777777" w:rsidR="00535D38" w:rsidRPr="006D7F0B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Neues Schema für Adressverwaltung designen und mit SQL definieren</w:t>
      </w:r>
    </w:p>
    <w:p w14:paraId="3C671282" w14:textId="7DF787EA" w:rsidR="00AC46E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43EB3A5D" w14:textId="44E77CD2" w:rsidR="00753BB5" w:rsidRPr="006D7F0B" w:rsidRDefault="00753BB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Normalisieren und Daten migrieren</w:t>
      </w:r>
    </w:p>
    <w:p w14:paraId="74BADED2" w14:textId="683E62E3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C6482DF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76FD67C5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11D75CF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3F762A">
              <w:rPr>
                <w:rFonts w:cs="Arial"/>
                <w:b/>
                <w:sz w:val="20"/>
                <w:szCs w:val="20"/>
                <w:lang w:val="en-US"/>
              </w:rPr>
              <w:t xml:space="preserve">Thema Block 7: </w:t>
            </w:r>
            <w:r w:rsidR="0073132F" w:rsidRPr="007E576F">
              <w:rPr>
                <w:rFonts w:cs="Arial"/>
                <w:b/>
                <w:sz w:val="20"/>
                <w:szCs w:val="20"/>
                <w:lang w:val="en-US"/>
              </w:rPr>
              <w:t>DB access via Python / User-Rights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1BF9B50B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27.6.2023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58837DA9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3C5EBDC6" w14:textId="77777777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9A31692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20A5AE04" w14:textId="77777777" w:rsidR="0073132F" w:rsidRPr="006D7F0B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6AF20283" w14:textId="0EF775AA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49 – 51)</w:t>
      </w:r>
    </w:p>
    <w:p w14:paraId="615750A0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2 Applikations-User für eigenes Schema (Manager: read/write auf alles, Normal: Access nur auf Views und Procedures) definieren.</w:t>
      </w:r>
    </w:p>
    <w:p w14:paraId="6DBCFFD6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IDE vorbereiten, dass auf DB verbunden werden kann und Connection erstellen.</w:t>
      </w:r>
    </w:p>
    <w:p w14:paraId="06AF9C4C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Folgende DML Befehle aus Python ausführen lassen:</w:t>
      </w:r>
    </w:p>
    <w:p w14:paraId="1A0BC449" w14:textId="77777777" w:rsid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select, insert, function auf eine Tabelle und eine View</w:t>
      </w:r>
    </w:p>
    <w:p w14:paraId="1B1133EA" w14:textId="091D4BFA" w:rsidR="00AC46EB" w:rsidRP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call Storded-Procedures</w:t>
      </w:r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282EAB2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4F98BCE0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73132F">
              <w:rPr>
                <w:rFonts w:cs="Arial"/>
                <w:b/>
                <w:sz w:val="20"/>
                <w:szCs w:val="20"/>
              </w:rPr>
              <w:t xml:space="preserve">Thema Block 8: </w:t>
            </w:r>
            <w:r w:rsidR="0073132F">
              <w:rPr>
                <w:rFonts w:cs="Arial"/>
                <w:b/>
                <w:color w:val="FF0000"/>
                <w:sz w:val="20"/>
                <w:szCs w:val="20"/>
              </w:rPr>
              <w:t>2</w:t>
            </w:r>
            <w:r w:rsidR="0073132F"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. Leistungsnachweis </w:t>
            </w:r>
            <w:r w:rsidR="0073132F">
              <w:rPr>
                <w:rFonts w:cs="Arial"/>
                <w:b/>
                <w:color w:val="auto"/>
                <w:sz w:val="20"/>
                <w:szCs w:val="20"/>
              </w:rPr>
              <w:t>DDL inkl Python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6EEEADAE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11.7.2023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7975BE77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0FA1C23D" w14:textId="7D4AC02F" w:rsidR="00AC46EB" w:rsidRPr="00614BDF" w:rsidRDefault="00535D38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9A0E5AE" w14:textId="63531637" w:rsidR="00131B58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Befehle</w:t>
      </w:r>
    </w:p>
    <w:p w14:paraId="44F0C219" w14:textId="5CDABCB2" w:rsidR="0073132F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Functions and </w:t>
      </w:r>
      <w:r w:rsidR="0073132F">
        <w:rPr>
          <w:sz w:val="20"/>
          <w:szCs w:val="20"/>
        </w:rPr>
        <w:t>Procedures</w:t>
      </w:r>
    </w:p>
    <w:p w14:paraId="4E85CFCE" w14:textId="5AA82D18" w:rsidR="00535D38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Transactions</w:t>
      </w:r>
    </w:p>
    <w:p w14:paraId="7E81F530" w14:textId="00D6D8E6" w:rsidR="00535D38" w:rsidRPr="006D7F0B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Access</w:t>
      </w:r>
    </w:p>
    <w:p w14:paraId="1F4836C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EA80C" w14:textId="77777777" w:rsidR="009D0A1C" w:rsidRDefault="009D0A1C">
      <w:pPr>
        <w:spacing w:line="240" w:lineRule="auto"/>
      </w:pPr>
      <w:r>
        <w:separator/>
      </w:r>
    </w:p>
  </w:endnote>
  <w:endnote w:type="continuationSeparator" w:id="0">
    <w:p w14:paraId="594C2DB2" w14:textId="77777777" w:rsidR="009D0A1C" w:rsidRDefault="009D0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6187D531" w:rsidR="000C0D78" w:rsidRPr="00F45726" w:rsidRDefault="00377BAF">
    <w:pPr>
      <w:pStyle w:val="Fuzeile"/>
    </w:pPr>
    <w:r w:rsidRPr="00F45726">
      <w:t xml:space="preserve">Stand: </w:t>
    </w:r>
    <w:r w:rsidR="006E6B20">
      <w:t>2.1</w:t>
    </w:r>
    <w:r w:rsidR="005A365C">
      <w:t>.</w:t>
    </w:r>
    <w:r w:rsidR="00D72D3D">
      <w:t>202</w:t>
    </w:r>
    <w:r w:rsidR="006E6B20">
      <w:t>3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E8130D">
      <w:rPr>
        <w:noProof/>
      </w:rPr>
      <w:t>4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E8130D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E8130D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C84E" w14:textId="77777777" w:rsidR="009D0A1C" w:rsidRDefault="009D0A1C">
      <w:pPr>
        <w:spacing w:line="240" w:lineRule="auto"/>
      </w:pPr>
      <w:r>
        <w:separator/>
      </w:r>
    </w:p>
  </w:footnote>
  <w:footnote w:type="continuationSeparator" w:id="0">
    <w:p w14:paraId="3D29EFC3" w14:textId="77777777" w:rsidR="009D0A1C" w:rsidRDefault="009D0A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95860"/>
    <w:multiLevelType w:val="hybridMultilevel"/>
    <w:tmpl w:val="618A57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713ED24A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 w16cid:durableId="1345323477">
    <w:abstractNumId w:val="0"/>
  </w:num>
  <w:num w:numId="2" w16cid:durableId="1729765310">
    <w:abstractNumId w:val="41"/>
  </w:num>
  <w:num w:numId="3" w16cid:durableId="1839298794">
    <w:abstractNumId w:val="38"/>
  </w:num>
  <w:num w:numId="4" w16cid:durableId="2064210252">
    <w:abstractNumId w:val="37"/>
  </w:num>
  <w:num w:numId="5" w16cid:durableId="612788684">
    <w:abstractNumId w:val="39"/>
  </w:num>
  <w:num w:numId="6" w16cid:durableId="701516015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509D6"/>
    <w:rsid w:val="000557D7"/>
    <w:rsid w:val="00065F03"/>
    <w:rsid w:val="00073EF6"/>
    <w:rsid w:val="00091647"/>
    <w:rsid w:val="00097D95"/>
    <w:rsid w:val="000C0D78"/>
    <w:rsid w:val="000D6171"/>
    <w:rsid w:val="000F56CB"/>
    <w:rsid w:val="001130E6"/>
    <w:rsid w:val="00122819"/>
    <w:rsid w:val="00130AFA"/>
    <w:rsid w:val="00130C13"/>
    <w:rsid w:val="00131B58"/>
    <w:rsid w:val="00132926"/>
    <w:rsid w:val="00150AF0"/>
    <w:rsid w:val="001673DC"/>
    <w:rsid w:val="00177A64"/>
    <w:rsid w:val="00182CA2"/>
    <w:rsid w:val="00194F3E"/>
    <w:rsid w:val="001A0BD8"/>
    <w:rsid w:val="001F6308"/>
    <w:rsid w:val="00206C71"/>
    <w:rsid w:val="0021442D"/>
    <w:rsid w:val="0022512C"/>
    <w:rsid w:val="00252E21"/>
    <w:rsid w:val="00272F5E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762A"/>
    <w:rsid w:val="004207E4"/>
    <w:rsid w:val="004319A5"/>
    <w:rsid w:val="00441851"/>
    <w:rsid w:val="004562BD"/>
    <w:rsid w:val="00471BAE"/>
    <w:rsid w:val="004A55FC"/>
    <w:rsid w:val="004C29C7"/>
    <w:rsid w:val="004E2308"/>
    <w:rsid w:val="00511705"/>
    <w:rsid w:val="00535D38"/>
    <w:rsid w:val="00547D66"/>
    <w:rsid w:val="005601D1"/>
    <w:rsid w:val="00575D19"/>
    <w:rsid w:val="00582F94"/>
    <w:rsid w:val="005877B5"/>
    <w:rsid w:val="00590E9A"/>
    <w:rsid w:val="005A365C"/>
    <w:rsid w:val="005C24CE"/>
    <w:rsid w:val="005D551C"/>
    <w:rsid w:val="005E4A0B"/>
    <w:rsid w:val="00600DDB"/>
    <w:rsid w:val="00614BDF"/>
    <w:rsid w:val="006260B6"/>
    <w:rsid w:val="00632766"/>
    <w:rsid w:val="00650626"/>
    <w:rsid w:val="00666725"/>
    <w:rsid w:val="006722D2"/>
    <w:rsid w:val="00687E4F"/>
    <w:rsid w:val="006C50C7"/>
    <w:rsid w:val="006D03C4"/>
    <w:rsid w:val="006D7F0B"/>
    <w:rsid w:val="006E3850"/>
    <w:rsid w:val="006E6B20"/>
    <w:rsid w:val="006F511F"/>
    <w:rsid w:val="0071099B"/>
    <w:rsid w:val="0073132F"/>
    <w:rsid w:val="00745A80"/>
    <w:rsid w:val="00753BB5"/>
    <w:rsid w:val="007846A4"/>
    <w:rsid w:val="007A6E45"/>
    <w:rsid w:val="007B3C96"/>
    <w:rsid w:val="007D630B"/>
    <w:rsid w:val="007E3637"/>
    <w:rsid w:val="007E576F"/>
    <w:rsid w:val="00802805"/>
    <w:rsid w:val="00854147"/>
    <w:rsid w:val="00854CD2"/>
    <w:rsid w:val="00870F8B"/>
    <w:rsid w:val="00881C1D"/>
    <w:rsid w:val="008A5DD0"/>
    <w:rsid w:val="008A7379"/>
    <w:rsid w:val="008F5D6C"/>
    <w:rsid w:val="008F6761"/>
    <w:rsid w:val="00902D56"/>
    <w:rsid w:val="009157E4"/>
    <w:rsid w:val="00923FB3"/>
    <w:rsid w:val="00951AE3"/>
    <w:rsid w:val="00980302"/>
    <w:rsid w:val="009A2455"/>
    <w:rsid w:val="009A3B41"/>
    <w:rsid w:val="009D049D"/>
    <w:rsid w:val="009D0A1C"/>
    <w:rsid w:val="009D0D64"/>
    <w:rsid w:val="009E3C7E"/>
    <w:rsid w:val="009E5051"/>
    <w:rsid w:val="009F5B42"/>
    <w:rsid w:val="00A066C0"/>
    <w:rsid w:val="00A360F6"/>
    <w:rsid w:val="00A4733D"/>
    <w:rsid w:val="00A528A2"/>
    <w:rsid w:val="00A70106"/>
    <w:rsid w:val="00A8025B"/>
    <w:rsid w:val="00A94208"/>
    <w:rsid w:val="00AB5DCD"/>
    <w:rsid w:val="00AC46EB"/>
    <w:rsid w:val="00AE2032"/>
    <w:rsid w:val="00AE2140"/>
    <w:rsid w:val="00B03496"/>
    <w:rsid w:val="00B43F32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76E1E"/>
    <w:rsid w:val="00C80103"/>
    <w:rsid w:val="00C87C93"/>
    <w:rsid w:val="00C9133D"/>
    <w:rsid w:val="00CA37BC"/>
    <w:rsid w:val="00CA74E1"/>
    <w:rsid w:val="00CC3B26"/>
    <w:rsid w:val="00CD4E27"/>
    <w:rsid w:val="00CE1C38"/>
    <w:rsid w:val="00CE45A0"/>
    <w:rsid w:val="00CF2035"/>
    <w:rsid w:val="00D533AC"/>
    <w:rsid w:val="00D55657"/>
    <w:rsid w:val="00D60326"/>
    <w:rsid w:val="00D64CC1"/>
    <w:rsid w:val="00D6635F"/>
    <w:rsid w:val="00D72D3D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3EDF"/>
    <w:rsid w:val="00E7264D"/>
    <w:rsid w:val="00E8130D"/>
    <w:rsid w:val="00E82548"/>
    <w:rsid w:val="00EB332E"/>
    <w:rsid w:val="00EB467A"/>
    <w:rsid w:val="00EB5D25"/>
    <w:rsid w:val="00EC7AD4"/>
    <w:rsid w:val="00F20130"/>
    <w:rsid w:val="00F25B1C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655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7</cp:revision>
  <cp:lastPrinted>2023-01-02T16:25:00Z</cp:lastPrinted>
  <dcterms:created xsi:type="dcterms:W3CDTF">2023-01-02T16:09:00Z</dcterms:created>
  <dcterms:modified xsi:type="dcterms:W3CDTF">2023-01-02T16:25:00Z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