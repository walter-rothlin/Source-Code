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71C58871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 xml:space="preserve">Distributed </w:t>
            </w:r>
            <w:r w:rsidR="006900FC">
              <w:rPr>
                <w:rFonts w:cs="Arial"/>
                <w:color w:val="FFFFFF" w:themeColor="background1"/>
                <w:sz w:val="20"/>
                <w:szCs w:val="20"/>
              </w:rPr>
              <w:t xml:space="preserve">&amp; Mobile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>Systems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35B2A47D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D3315E" w:rsidRPr="00D3315E">
              <w:rPr>
                <w:rFonts w:cs="Arial"/>
                <w:color w:val="FFFFFF" w:themeColor="background1"/>
                <w:sz w:val="20"/>
                <w:szCs w:val="20"/>
              </w:rPr>
              <w:t>W6DIST-20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586AFDF6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BSc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7603FEC3" w:rsidR="003348F0" w:rsidRPr="00F364EC" w:rsidRDefault="009976BE" w:rsidP="008039B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0146D">
              <w:rPr>
                <w:rFonts w:cs="Arial"/>
                <w:color w:val="auto"/>
                <w:sz w:val="20"/>
                <w:szCs w:val="20"/>
              </w:rPr>
              <w:t>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7FF49AFD" w:rsidR="00E46B43" w:rsidRPr="00F364EC" w:rsidRDefault="00894FC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  <w:r w:rsidR="008039B2">
              <w:rPr>
                <w:rFonts w:cs="Arial"/>
                <w:color w:val="auto"/>
                <w:sz w:val="20"/>
                <w:szCs w:val="20"/>
              </w:rPr>
              <w:t xml:space="preserve"> / </w:t>
            </w:r>
            <w:r w:rsidR="00A02A2B">
              <w:rPr>
                <w:rFonts w:cs="Arial"/>
                <w:color w:val="3E3E3E"/>
                <w:sz w:val="20"/>
                <w:szCs w:val="20"/>
              </w:rPr>
              <w:t>Frank-Stefan Heinz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27B6484D" w:rsidR="00575D19" w:rsidRPr="00CA74E1" w:rsidRDefault="00A02A2B" w:rsidP="00EE57D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</w:t>
            </w:r>
            <w:r w:rsidR="00EE57D3">
              <w:rPr>
                <w:rFonts w:cs="Arial"/>
                <w:color w:val="auto"/>
                <w:sz w:val="20"/>
                <w:szCs w:val="20"/>
              </w:rPr>
              <w:t>inzelarbeit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56D122F0" w:rsidR="006D7F0B" w:rsidRPr="00F364EC" w:rsidRDefault="00D3315E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2A7F0D4F" w:rsidR="006D7F0B" w:rsidRPr="00F364EC" w:rsidRDefault="005A7815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4</w:t>
            </w:r>
            <w:r w:rsidR="00D3315E">
              <w:rPr>
                <w:rFonts w:cs="Arial"/>
                <w:color w:val="auto"/>
                <w:sz w:val="20"/>
                <w:szCs w:val="20"/>
              </w:rPr>
              <w:t>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15FF1421" w:rsidR="006D7F0B" w:rsidRPr="00F364EC" w:rsidRDefault="00D3315E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72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8039B2" w:rsidRDefault="006D7F0B" w:rsidP="006D7F0B">
      <w:p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Die Studierenden</w:t>
      </w:r>
    </w:p>
    <w:p w14:paraId="2D2C681C" w14:textId="2B0FBDD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 xml:space="preserve">Sie </w:t>
      </w:r>
      <w:r w:rsidR="0042184B">
        <w:rPr>
          <w:sz w:val="20"/>
          <w:szCs w:val="20"/>
        </w:rPr>
        <w:t>können eine Client-Server Applikation auf der Basis von TCP/IP Sockets realisieren</w:t>
      </w:r>
      <w:r w:rsidRPr="008039B2">
        <w:rPr>
          <w:sz w:val="20"/>
          <w:szCs w:val="20"/>
        </w:rPr>
        <w:t xml:space="preserve">. </w:t>
      </w:r>
    </w:p>
    <w:p w14:paraId="1BA2D7AF" w14:textId="77777777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können verteilte Applikationen konzipieren und entwickeln.</w:t>
      </w:r>
    </w:p>
    <w:p w14:paraId="5139226D" w14:textId="46F7B7FC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grundlegenden Konzepte, Techniken und Methoden</w:t>
      </w:r>
      <w:r w:rsidR="00EE57D3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um vertei</w:t>
      </w:r>
      <w:r w:rsidR="00EE57D3">
        <w:rPr>
          <w:sz w:val="20"/>
          <w:szCs w:val="20"/>
        </w:rPr>
        <w:t>lte und mobile Softwaresysteme zu designen und in Python zu implementieren.</w:t>
      </w:r>
    </w:p>
    <w:p w14:paraId="17EA7EE0" w14:textId="6D1AA39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sind in der Lage</w:t>
      </w:r>
      <w:r w:rsidR="00163B36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bei Software-Architekturfragen einen entscheidenden Beitrag zur Lösung beitragen.</w:t>
      </w:r>
    </w:p>
    <w:p w14:paraId="650D2F67" w14:textId="5FE6F1FC" w:rsidR="00AF2D3B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wichtigste</w:t>
      </w:r>
      <w:r w:rsidR="0043045C">
        <w:rPr>
          <w:sz w:val="20"/>
          <w:szCs w:val="20"/>
        </w:rPr>
        <w:t>n SOA – Konzepte (SOAP / REST</w:t>
      </w:r>
      <w:r w:rsidRPr="008039B2">
        <w:rPr>
          <w:sz w:val="20"/>
          <w:szCs w:val="20"/>
        </w:rPr>
        <w:t>) und können einfach</w:t>
      </w:r>
      <w:r w:rsidR="00291197">
        <w:rPr>
          <w:sz w:val="20"/>
          <w:szCs w:val="20"/>
        </w:rPr>
        <w:t>e Webservices selbst in Python entwickeln</w:t>
      </w:r>
    </w:p>
    <w:p w14:paraId="4A271B47" w14:textId="77777777" w:rsidR="0042184B" w:rsidRPr="0042184B" w:rsidRDefault="0042184B" w:rsidP="0042184B">
      <w:pPr>
        <w:spacing w:before="60" w:after="60" w:line="240" w:lineRule="auto"/>
        <w:ind w:left="1037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40026323" w14:textId="0948398D" w:rsidR="00BB083A" w:rsidRPr="00163B36" w:rsidRDefault="00AF2D3B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 xml:space="preserve">TCP/IP Socket </w:t>
      </w:r>
      <w:proofErr w:type="spellStart"/>
      <w:r w:rsidR="00163B36">
        <w:rPr>
          <w:rFonts w:cs="Arial"/>
          <w:color w:val="3E3E3E"/>
          <w:sz w:val="20"/>
          <w:szCs w:val="20"/>
        </w:rPr>
        <w:t>communication</w:t>
      </w:r>
      <w:proofErr w:type="spellEnd"/>
    </w:p>
    <w:p w14:paraId="07E63C29" w14:textId="269EB767" w:rsidR="00163B36" w:rsidRPr="00224536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  <w:lang w:val="en-US"/>
        </w:rPr>
        <w:t>XML-Processing in Python</w:t>
      </w:r>
    </w:p>
    <w:p w14:paraId="2FA88608" w14:textId="68D4F34D" w:rsidR="00BB083A" w:rsidRPr="00163B36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163B36">
        <w:rPr>
          <w:rFonts w:cs="Arial"/>
          <w:color w:val="3E3E3E"/>
          <w:sz w:val="20"/>
          <w:szCs w:val="20"/>
          <w:lang w:val="en-US"/>
        </w:rPr>
        <w:t>Services via TCP/IP (csv und xml)</w:t>
      </w:r>
    </w:p>
    <w:p w14:paraId="2DDC0B5E" w14:textId="6E4D5735" w:rsidR="00224536" w:rsidRPr="00224536" w:rsidRDefault="00291197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2-Tie</w:t>
      </w:r>
      <w:r w:rsidR="00163B36">
        <w:rPr>
          <w:sz w:val="20"/>
          <w:szCs w:val="20"/>
          <w:lang w:val="en-US"/>
        </w:rPr>
        <w:t>r Application (Python Frontend / DB as Backend)</w:t>
      </w:r>
    </w:p>
    <w:p w14:paraId="48E9595E" w14:textId="1516111B" w:rsidR="00A02A2B" w:rsidRPr="00A02A2B" w:rsidRDefault="00A02A2B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A02A2B">
        <w:rPr>
          <w:rFonts w:cs="Arial"/>
          <w:color w:val="3E3E3E"/>
          <w:sz w:val="20"/>
          <w:szCs w:val="20"/>
        </w:rPr>
        <w:t>Bestehender Web-Services (SOAP / REST) in Python nutzen</w:t>
      </w:r>
    </w:p>
    <w:p w14:paraId="669699B4" w14:textId="0A9AFC66" w:rsidR="00A02A2B" w:rsidRPr="00163B36" w:rsidRDefault="00A02A2B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 xml:space="preserve">DAO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dazu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implementieren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und Application refactoring</w:t>
      </w:r>
    </w:p>
    <w:p w14:paraId="156A935C" w14:textId="2C67407C" w:rsidR="00D05672" w:rsidRPr="00163B36" w:rsidRDefault="00D05672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</w:t>
      </w:r>
      <w:r w:rsidRPr="00D05672">
        <w:rPr>
          <w:sz w:val="20"/>
          <w:szCs w:val="20"/>
          <w:lang w:val="en-US"/>
        </w:rPr>
        <w:t>essage queues</w:t>
      </w:r>
      <w:r>
        <w:rPr>
          <w:sz w:val="20"/>
          <w:szCs w:val="20"/>
          <w:lang w:val="en-US"/>
        </w:rPr>
        <w:t xml:space="preserve"> in Python</w:t>
      </w:r>
    </w:p>
    <w:p w14:paraId="406228CD" w14:textId="77777777" w:rsidR="003167D3" w:rsidRPr="00DB0F53" w:rsidRDefault="003167D3" w:rsidP="003167D3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>Mobile Entwicklung und Marketing Rundgang (Frank-Stefan Heinz)</w:t>
      </w:r>
    </w:p>
    <w:p w14:paraId="2CFB4F2A" w14:textId="1A61A3FD" w:rsidR="00163B36" w:rsidRPr="00667C12" w:rsidRDefault="00163B36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Eigener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Web-Service in Python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implementieren</w:t>
      </w:r>
      <w:proofErr w:type="spellEnd"/>
    </w:p>
    <w:p w14:paraId="72B51669" w14:textId="34986CAF" w:rsidR="00A528A2" w:rsidRPr="00557B13" w:rsidRDefault="00557B13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557B13">
        <w:rPr>
          <w:rFonts w:cs="Arial"/>
          <w:color w:val="3E3E3E"/>
          <w:sz w:val="20"/>
          <w:szCs w:val="20"/>
          <w:lang w:val="en-US"/>
        </w:rPr>
        <w:t xml:space="preserve">IoT </w:t>
      </w: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Anwendung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 w:rsidRPr="00557B13">
        <w:rPr>
          <w:rFonts w:cs="Arial"/>
          <w:color w:val="3E3E3E"/>
          <w:sz w:val="20"/>
          <w:szCs w:val="20"/>
          <w:lang w:val="en-US"/>
        </w:rPr>
        <w:t>entwickeln</w:t>
      </w:r>
      <w:proofErr w:type="spellEnd"/>
      <w:r w:rsidRPr="00557B13">
        <w:rPr>
          <w:rFonts w:cs="Arial"/>
          <w:color w:val="3E3E3E"/>
          <w:sz w:val="20"/>
          <w:szCs w:val="20"/>
          <w:lang w:val="en-US"/>
        </w:rPr>
        <w:t xml:space="preserve"> (Compose services to a new service)</w:t>
      </w:r>
    </w:p>
    <w:p w14:paraId="5837A5C4" w14:textId="77777777" w:rsidR="00DB0F53" w:rsidRPr="00557B13" w:rsidRDefault="00DB0F53" w:rsidP="00DB0F53">
      <w:pPr>
        <w:pStyle w:val="Listenabsatz"/>
        <w:spacing w:before="60" w:after="60" w:line="240" w:lineRule="auto"/>
        <w:rPr>
          <w:sz w:val="20"/>
          <w:szCs w:val="20"/>
          <w:lang w:val="en-US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6E795307" w14:textId="7B405D67" w:rsidR="00A528A2" w:rsidRDefault="00625E6B" w:rsidP="00812221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F4C3505" w14:textId="599B03B7" w:rsidR="00AF2D3B" w:rsidRDefault="00AF2D3B">
      <w:pPr>
        <w:suppressAutoHyphen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50B1D18B" w:rsidR="006D7F0B" w:rsidRPr="006D7F0B" w:rsidRDefault="000E4211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Leistungsnachweis</w:t>
            </w:r>
          </w:p>
        </w:tc>
      </w:tr>
    </w:tbl>
    <w:p w14:paraId="39D49CA8" w14:textId="72329D3A" w:rsidR="00881C1D" w:rsidRPr="00F403BB" w:rsidRDefault="00881C1D" w:rsidP="00881C1D">
      <w:pPr>
        <w:spacing w:before="60" w:after="60" w:line="240" w:lineRule="auto"/>
        <w:rPr>
          <w:sz w:val="20"/>
          <w:szCs w:val="20"/>
        </w:rPr>
      </w:pPr>
    </w:p>
    <w:p w14:paraId="46F11A8C" w14:textId="77777777" w:rsid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</w:t>
      </w:r>
      <w:r w:rsidR="0042184B" w:rsidRPr="000E4211">
        <w:rPr>
          <w:sz w:val="20"/>
          <w:szCs w:val="20"/>
        </w:rPr>
        <w:t xml:space="preserve">anhand von </w:t>
      </w:r>
      <w:r w:rsidRPr="000E4211">
        <w:rPr>
          <w:sz w:val="20"/>
          <w:szCs w:val="20"/>
        </w:rPr>
        <w:t xml:space="preserve">vorgegebenen </w:t>
      </w:r>
      <w:proofErr w:type="spellStart"/>
      <w:r w:rsidR="0042184B" w:rsidRPr="000E4211">
        <w:rPr>
          <w:sz w:val="20"/>
          <w:szCs w:val="20"/>
        </w:rPr>
        <w:t>Requirements</w:t>
      </w:r>
      <w:proofErr w:type="spellEnd"/>
      <w:r w:rsidR="0042184B" w:rsidRPr="000E4211">
        <w:rPr>
          <w:sz w:val="20"/>
          <w:szCs w:val="20"/>
        </w:rPr>
        <w:t xml:space="preserve"> nach den Clean-Code Regeln in Einzelarbeit entwickeln</w:t>
      </w:r>
      <w:r w:rsidRPr="000E4211">
        <w:rPr>
          <w:sz w:val="20"/>
          <w:szCs w:val="20"/>
        </w:rPr>
        <w:t xml:space="preserve">. </w:t>
      </w:r>
    </w:p>
    <w:p w14:paraId="16E247F7" w14:textId="2A943C6F" w:rsidR="0042184B" w:rsidRP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>Geprüft wird der Code anhand der funktionalen und Qualitäts-Kriterien. Anhand eines Fachgespräches wird überprüft, ob der Student den Code und die darunter liegenden theoretischen Grundlagen verstanden hat. (Gewicht: 100</w:t>
      </w:r>
      <w:r w:rsidR="0042184B" w:rsidRPr="000E4211">
        <w:rPr>
          <w:sz w:val="20"/>
          <w:szCs w:val="20"/>
        </w:rPr>
        <w:t>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782B77E4" w:rsidR="00DB0F53" w:rsidRPr="00DB0F53" w:rsidRDefault="00AF2D3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rFonts w:cs="Arial"/>
          <w:color w:val="3E3E3E"/>
          <w:sz w:val="20"/>
          <w:szCs w:val="20"/>
        </w:rPr>
        <w:t xml:space="preserve">Inhalt vom Module Web- &amp; N-tier </w:t>
      </w:r>
      <w:proofErr w:type="spellStart"/>
      <w:r>
        <w:rPr>
          <w:rFonts w:cs="Arial"/>
          <w:color w:val="3E3E3E"/>
          <w:sz w:val="20"/>
          <w:szCs w:val="20"/>
        </w:rPr>
        <w:t>Applications</w:t>
      </w:r>
      <w:proofErr w:type="spellEnd"/>
      <w:r>
        <w:rPr>
          <w:rFonts w:cs="Arial"/>
          <w:color w:val="3E3E3E"/>
          <w:sz w:val="20"/>
          <w:szCs w:val="20"/>
        </w:rPr>
        <w:t xml:space="preserve"> verstanden</w:t>
      </w:r>
      <w:r w:rsidR="00005561">
        <w:rPr>
          <w:rFonts w:cs="Arial"/>
          <w:color w:val="3E3E3E"/>
          <w:sz w:val="20"/>
          <w:szCs w:val="20"/>
        </w:rPr>
        <w:t xml:space="preserve">. Python-Kurse bestanden </w:t>
      </w:r>
      <w:r>
        <w:rPr>
          <w:rFonts w:cs="Arial"/>
          <w:color w:val="3E3E3E"/>
          <w:sz w:val="20"/>
          <w:szCs w:val="20"/>
        </w:rPr>
        <w:t xml:space="preserve">und </w:t>
      </w:r>
      <w:r w:rsidR="0030146D">
        <w:rPr>
          <w:rFonts w:cs="Arial"/>
          <w:color w:val="3E3E3E"/>
          <w:sz w:val="20"/>
          <w:szCs w:val="20"/>
        </w:rPr>
        <w:t>beherrscht seine</w:t>
      </w:r>
      <w:r w:rsidR="0043045C">
        <w:rPr>
          <w:rFonts w:cs="Arial"/>
          <w:color w:val="3E3E3E"/>
          <w:sz w:val="20"/>
          <w:szCs w:val="20"/>
        </w:rPr>
        <w:t xml:space="preserve"> </w:t>
      </w:r>
      <w:r w:rsidR="00005561">
        <w:rPr>
          <w:rFonts w:cs="Arial"/>
          <w:color w:val="3E3E3E"/>
          <w:sz w:val="20"/>
          <w:szCs w:val="20"/>
        </w:rPr>
        <w:t>Entwicklungsumgebung.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5DCFE668" w:rsidR="00902D56" w:rsidRPr="00FB56C2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FB56C2">
              <w:rPr>
                <w:rFonts w:cs="Arial"/>
                <w:b/>
                <w:color w:val="3E3E3E"/>
                <w:sz w:val="20"/>
                <w:szCs w:val="20"/>
              </w:rPr>
              <w:t xml:space="preserve">TCP/IP Socket </w:t>
            </w:r>
            <w:proofErr w:type="spellStart"/>
            <w:r w:rsidRPr="00FB56C2">
              <w:rPr>
                <w:rFonts w:cs="Arial"/>
                <w:b/>
                <w:color w:val="3E3E3E"/>
                <w:sz w:val="20"/>
                <w:szCs w:val="20"/>
              </w:rPr>
              <w:t>communication</w:t>
            </w:r>
            <w:proofErr w:type="spellEnd"/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46189173" w:rsidR="00D840ED" w:rsidRPr="00D840ED" w:rsidRDefault="0030146D" w:rsidP="00F76E97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23.3.2023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B65F98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08E68B33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64C83CCD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03FB750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7685FC3" w14:textId="0A909462" w:rsidR="005E31D8" w:rsidRPr="00507C63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GUI </w:t>
      </w:r>
      <w:proofErr w:type="spellStart"/>
      <w:r>
        <w:rPr>
          <w:sz w:val="20"/>
          <w:szCs w:val="20"/>
        </w:rPr>
        <w:t>applications</w:t>
      </w:r>
      <w:proofErr w:type="spellEnd"/>
      <w:r>
        <w:rPr>
          <w:sz w:val="20"/>
          <w:szCs w:val="20"/>
        </w:rPr>
        <w:t xml:space="preserve"> in Python (Buch Kapitel 10) </w:t>
      </w:r>
    </w:p>
    <w:p w14:paraId="37631C41" w14:textId="77777777" w:rsidR="005E31D8" w:rsidRDefault="005E31D8" w:rsidP="00AC46EB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2413B7B9" w:rsidR="00AC46EB" w:rsidRPr="006D7F0B" w:rsidRDefault="00214D14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</w:t>
      </w:r>
      <w:r w:rsidR="00B65F98">
        <w:rPr>
          <w:sz w:val="20"/>
          <w:szCs w:val="20"/>
        </w:rPr>
        <w:t xml:space="preserve"> eigene</w:t>
      </w:r>
      <w:r>
        <w:rPr>
          <w:sz w:val="20"/>
          <w:szCs w:val="20"/>
        </w:rPr>
        <w:t xml:space="preserve">r Client und Server in </w:t>
      </w:r>
      <w:r w:rsidR="00507C63">
        <w:rPr>
          <w:sz w:val="20"/>
          <w:szCs w:val="20"/>
        </w:rPr>
        <w:t>Python</w:t>
      </w:r>
      <w:r>
        <w:rPr>
          <w:sz w:val="20"/>
          <w:szCs w:val="20"/>
        </w:rPr>
        <w:t xml:space="preserve"> implementieren, welcher über eine Socket-Communication Daten austauscht.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77572530" w:rsidR="0021442D" w:rsidRPr="00FB56C2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FB56C2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XML-Processing in Python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32BED681" w:rsidR="0021442D" w:rsidRPr="00D840ED" w:rsidRDefault="0030146D" w:rsidP="00214D14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>
              <w:rPr>
                <w:rFonts w:cs="Arial"/>
                <w:sz w:val="20"/>
                <w:szCs w:val="20"/>
              </w:rPr>
              <w:t>13.4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761C6F0E" w:rsidR="0021442D" w:rsidRPr="00A05639" w:rsidRDefault="00214D14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6AC1F1E7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532E7F" w14:textId="36F87DF4" w:rsidR="00B65F98" w:rsidRPr="00F364EC" w:rsidRDefault="00B65F98" w:rsidP="00B65F98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BB4C0" w14:textId="073AC1DF" w:rsidR="00B65F98" w:rsidRDefault="00214D14" w:rsidP="00B65F9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32D486E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BD160D2" w14:textId="4B5461CB" w:rsidR="00214D14" w:rsidRPr="006D7F0B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Die drei Grundoperationen (Validierung, Transformation und Data-Access) mit einem XML Dokument in Python implementieren</w:t>
      </w:r>
    </w:p>
    <w:p w14:paraId="5B31DE2B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19859479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30146D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434C5E6C" w:rsidR="0021442D" w:rsidRPr="00FB56C2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B56C2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Services via TCP/IP (csv und xml)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2B617B47" w:rsidR="0021442D" w:rsidRPr="00D840ED" w:rsidRDefault="0030146D" w:rsidP="00F53D9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>
              <w:rPr>
                <w:rFonts w:cs="Arial"/>
                <w:sz w:val="20"/>
                <w:szCs w:val="20"/>
              </w:rPr>
              <w:t>20.4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A05639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A05639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12F59CDC" w:rsidR="0021442D" w:rsidRPr="00A05639" w:rsidRDefault="00507C63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09:00 – 12:15</w:t>
            </w:r>
          </w:p>
        </w:tc>
      </w:tr>
      <w:tr w:rsidR="00B65F98" w:rsidRPr="001673DC" w14:paraId="3EAD36B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BBF472" w14:textId="578B7FBB" w:rsidR="00B65F98" w:rsidRPr="00F364EC" w:rsidRDefault="00B65F98" w:rsidP="00B65F98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9DB81D" w14:textId="3F2A860A" w:rsidR="00B65F98" w:rsidRDefault="00F53D91" w:rsidP="00B65F9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8ABE440" w14:textId="77777777" w:rsidR="00F53D91" w:rsidRPr="00614BDF" w:rsidRDefault="00F53D91" w:rsidP="00F53D9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560514F" w14:textId="5E61D355" w:rsidR="00F53D91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TCP-IP Socket Communication Beispiel und XML Operationen in Python verstehen</w:t>
      </w:r>
    </w:p>
    <w:p w14:paraId="67992521" w14:textId="7343424D" w:rsidR="005E31D8" w:rsidRPr="00507C63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String-</w:t>
      </w:r>
      <w:proofErr w:type="spellStart"/>
      <w:r>
        <w:rPr>
          <w:sz w:val="20"/>
          <w:szCs w:val="20"/>
        </w:rPr>
        <w:t>Operatione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split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>,…) anwenden können</w:t>
      </w:r>
    </w:p>
    <w:p w14:paraId="030A9968" w14:textId="77777777" w:rsidR="00F53D91" w:rsidRPr="00507C63" w:rsidRDefault="00F53D91" w:rsidP="00AC46EB">
      <w:pPr>
        <w:spacing w:before="60" w:after="60" w:line="240" w:lineRule="auto"/>
        <w:rPr>
          <w:sz w:val="20"/>
          <w:szCs w:val="20"/>
        </w:rPr>
      </w:pPr>
    </w:p>
    <w:p w14:paraId="2BCE07A0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A581E95" w14:textId="48B43A0B" w:rsidR="00F53D91" w:rsidRPr="006D7F0B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Erweitern der TCP/IP Socket Applikation als Service Call</w:t>
      </w:r>
    </w:p>
    <w:p w14:paraId="27997DFE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468331FE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221CA5F" w14:textId="6929D774" w:rsidR="00AC46EB" w:rsidRPr="006D7F0B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Testen und Fertigstellen der Applikation </w:t>
      </w:r>
    </w:p>
    <w:p w14:paraId="0D217752" w14:textId="20E600BE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CB65F4B" w14:textId="7253FCDA" w:rsidR="00B65F98" w:rsidRDefault="00B65F98" w:rsidP="001C7337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30146D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5EEABD7D" w:rsidR="00B65F98" w:rsidRPr="00507C63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507C63">
              <w:rPr>
                <w:b/>
                <w:sz w:val="20"/>
                <w:szCs w:val="20"/>
                <w:lang w:val="en-US"/>
              </w:rPr>
              <w:lastRenderedPageBreak/>
              <w:t>2-Tier Application (Python Frontend / DB as Backend)</w:t>
            </w:r>
          </w:p>
        </w:tc>
      </w:tr>
      <w:tr w:rsidR="00B65F98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1968B720" w:rsidR="00B65F98" w:rsidRPr="00D840ED" w:rsidRDefault="0030146D" w:rsidP="00507C6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>
              <w:rPr>
                <w:rFonts w:cs="Arial"/>
                <w:sz w:val="20"/>
                <w:szCs w:val="20"/>
              </w:rPr>
              <w:t>11.5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B65F98" w:rsidRPr="001673DC" w14:paraId="7C49934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77777777" w:rsidR="00B65F98" w:rsidRPr="00E25D6F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27B6F294" w:rsidR="00B65F98" w:rsidRPr="00E25D6F" w:rsidRDefault="00507C6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B65F98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0ADB7F67" w:rsidR="00B65F98" w:rsidRDefault="00B65F98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067B9BCE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F14EC53" w14:textId="419BB55C" w:rsidR="005E31D8" w:rsidRPr="00507C63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DB-Anbindung in Python</w:t>
      </w:r>
    </w:p>
    <w:p w14:paraId="0B5E2FF9" w14:textId="77777777" w:rsidR="005E31D8" w:rsidRDefault="005E31D8" w:rsidP="00B65F9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03E0A73E" w14:textId="77777777" w:rsidR="00B65F98" w:rsidRPr="00614BDF" w:rsidRDefault="00B65F98" w:rsidP="00B65F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4570F83" w14:textId="02788245" w:rsidR="0031268D" w:rsidRPr="006D7F0B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GUI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für Adress-DB entwickeln</w:t>
      </w:r>
    </w:p>
    <w:p w14:paraId="33B46A76" w14:textId="77777777" w:rsidR="00B65F98" w:rsidRDefault="00B65F98" w:rsidP="00B65F98">
      <w:pPr>
        <w:spacing w:before="60" w:after="60" w:line="240" w:lineRule="auto"/>
        <w:rPr>
          <w:color w:val="auto"/>
          <w:sz w:val="20"/>
          <w:szCs w:val="20"/>
        </w:rPr>
      </w:pPr>
    </w:p>
    <w:p w14:paraId="79755F81" w14:textId="77777777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1673DC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1DC8D964" w:rsidR="00D46E3A" w:rsidRPr="00507C63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507C63">
              <w:rPr>
                <w:rFonts w:cs="Arial"/>
                <w:b/>
                <w:color w:val="3E3E3E"/>
                <w:sz w:val="20"/>
                <w:szCs w:val="20"/>
              </w:rPr>
              <w:t>Bestehender Web-Services (SOAP / REST) in Python nutzen</w:t>
            </w:r>
          </w:p>
        </w:tc>
      </w:tr>
      <w:tr w:rsidR="00D46E3A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3881D444" w:rsidR="00D46E3A" w:rsidRPr="00D840ED" w:rsidRDefault="0030146D" w:rsidP="00900B7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>
              <w:rPr>
                <w:rFonts w:cs="Arial"/>
                <w:sz w:val="20"/>
                <w:szCs w:val="20"/>
              </w:rPr>
              <w:t>1.6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D46E3A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D46E3A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77777777" w:rsidR="00D46E3A" w:rsidRDefault="00D46E3A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B89317D" w14:textId="77777777" w:rsidR="00900B7D" w:rsidRPr="00614BDF" w:rsidRDefault="00900B7D" w:rsidP="00900B7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93C5164" w14:textId="25ED75C4" w:rsidR="00900B7D" w:rsidRPr="005E31D8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5E31D8">
        <w:rPr>
          <w:sz w:val="20"/>
          <w:szCs w:val="20"/>
        </w:rPr>
        <w:t>Web-Services (Unterschied SOAP / REST) konzeptionell verstehen</w:t>
      </w:r>
    </w:p>
    <w:p w14:paraId="2E5B6386" w14:textId="77777777" w:rsidR="00D46E3A" w:rsidRPr="005E31D8" w:rsidRDefault="00D46E3A" w:rsidP="00D46E3A">
      <w:pPr>
        <w:spacing w:before="60" w:after="60" w:line="240" w:lineRule="auto"/>
        <w:rPr>
          <w:sz w:val="20"/>
          <w:szCs w:val="20"/>
        </w:rPr>
      </w:pPr>
    </w:p>
    <w:p w14:paraId="0305D87C" w14:textId="77777777" w:rsidR="00D46E3A" w:rsidRPr="00614BDF" w:rsidRDefault="00D46E3A" w:rsidP="00D46E3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2576858" w14:textId="14C5F345" w:rsidR="0031268D" w:rsidRDefault="005E31D8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API eines </w:t>
      </w:r>
      <w:r w:rsidR="007774F6">
        <w:rPr>
          <w:sz w:val="20"/>
          <w:szCs w:val="20"/>
        </w:rPr>
        <w:t>b</w:t>
      </w:r>
      <w:r>
        <w:rPr>
          <w:sz w:val="20"/>
          <w:szCs w:val="20"/>
        </w:rPr>
        <w:t xml:space="preserve">estehender Web-Service </w:t>
      </w:r>
      <w:r w:rsidR="007774F6">
        <w:rPr>
          <w:sz w:val="20"/>
          <w:szCs w:val="20"/>
        </w:rPr>
        <w:t>(Google, Open-</w:t>
      </w:r>
      <w:proofErr w:type="spellStart"/>
      <w:r w:rsidR="007774F6">
        <w:rPr>
          <w:sz w:val="20"/>
          <w:szCs w:val="20"/>
        </w:rPr>
        <w:t>Weather</w:t>
      </w:r>
      <w:proofErr w:type="spellEnd"/>
      <w:r w:rsidR="007774F6">
        <w:rPr>
          <w:sz w:val="20"/>
          <w:szCs w:val="20"/>
        </w:rPr>
        <w:t xml:space="preserve">, </w:t>
      </w:r>
      <w:proofErr w:type="spellStart"/>
      <w:r w:rsidR="007774F6">
        <w:rPr>
          <w:sz w:val="20"/>
          <w:szCs w:val="20"/>
        </w:rPr>
        <w:t>Map.geo.admin</w:t>
      </w:r>
      <w:proofErr w:type="spellEnd"/>
      <w:r w:rsidR="007774F6">
        <w:rPr>
          <w:sz w:val="20"/>
          <w:szCs w:val="20"/>
        </w:rPr>
        <w:t>,…) verstehen</w:t>
      </w:r>
    </w:p>
    <w:p w14:paraId="3DC6F586" w14:textId="2FD56DBB" w:rsidR="007774F6" w:rsidRPr="0031268D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Applikation in Python implementieren, welche einen </w:t>
      </w:r>
      <w:r w:rsidRPr="007774F6">
        <w:rPr>
          <w:i/>
          <w:sz w:val="20"/>
          <w:szCs w:val="20"/>
        </w:rPr>
        <w:t>open</w:t>
      </w:r>
      <w:r>
        <w:rPr>
          <w:sz w:val="20"/>
          <w:szCs w:val="20"/>
        </w:rPr>
        <w:t xml:space="preserve"> WEB-Service nutzt</w:t>
      </w:r>
    </w:p>
    <w:p w14:paraId="64BD4972" w14:textId="77777777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4CB77FB7" w14:textId="77777777" w:rsidR="00D46E3A" w:rsidRPr="00614BDF" w:rsidRDefault="00D46E3A" w:rsidP="00D46E3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6AB7F80" w14:textId="5BA6A478" w:rsidR="00D46E3A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 testen und fertig implementieren</w:t>
      </w:r>
      <w:r w:rsidR="0026472B">
        <w:rPr>
          <w:sz w:val="20"/>
          <w:szCs w:val="20"/>
        </w:rPr>
        <w:br/>
      </w:r>
    </w:p>
    <w:p w14:paraId="7E48EB40" w14:textId="77777777" w:rsidR="0026472B" w:rsidRPr="006D7F0B" w:rsidRDefault="0026472B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705C75" w:rsidRPr="00FB56C2" w14:paraId="238DB533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5B45E2C" w14:textId="0104E73C" w:rsidR="00705C75" w:rsidRPr="00507C63" w:rsidRDefault="00705C75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7774F6">
              <w:rPr>
                <w:color w:val="auto"/>
                <w:sz w:val="20"/>
                <w:szCs w:val="20"/>
              </w:rPr>
              <w:br w:type="page"/>
            </w:r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DAO </w:t>
            </w:r>
            <w:proofErr w:type="spellStart"/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dazu</w:t>
            </w:r>
            <w:proofErr w:type="spellEnd"/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implementieren</w:t>
            </w:r>
            <w:proofErr w:type="spellEnd"/>
            <w:r w:rsidR="00FB56C2"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und Application refactoring</w:t>
            </w:r>
          </w:p>
        </w:tc>
      </w:tr>
      <w:tr w:rsidR="00705C75" w:rsidRPr="001673DC" w14:paraId="2898441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E6D18B5" w14:textId="77777777" w:rsidR="00705C75" w:rsidRPr="00F364EC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A598D8E" w14:textId="2610AEE3" w:rsidR="00705C75" w:rsidRPr="00D840ED" w:rsidRDefault="0030146D" w:rsidP="00705C7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>
              <w:rPr>
                <w:rFonts w:cs="Arial"/>
                <w:sz w:val="20"/>
                <w:szCs w:val="20"/>
              </w:rPr>
              <w:t>15.6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705C75" w:rsidRPr="001673DC" w14:paraId="74CDCB60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4793FCE" w14:textId="77777777" w:rsidR="00705C75" w:rsidRPr="00E25D6F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A91C209" w14:textId="77777777" w:rsidR="00705C75" w:rsidRPr="00E25D6F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705C75" w:rsidRPr="001673DC" w14:paraId="7FF7CEC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002899" w14:textId="77777777" w:rsidR="00705C75" w:rsidRPr="00F364EC" w:rsidRDefault="00705C75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23FD7" w14:textId="77777777" w:rsidR="00705C75" w:rsidRDefault="00705C75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650AD957" w14:textId="77777777" w:rsidR="00705C75" w:rsidRDefault="00705C75" w:rsidP="00705C7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BF5E64F" w14:textId="12B9FD7B" w:rsidR="0031268D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7774F6">
        <w:rPr>
          <w:sz w:val="20"/>
          <w:szCs w:val="20"/>
          <w:lang w:val="en-US"/>
        </w:rPr>
        <w:t>Redesign der WEB-Service Application (</w:t>
      </w:r>
      <w:proofErr w:type="spellStart"/>
      <w:r w:rsidRPr="007774F6">
        <w:rPr>
          <w:sz w:val="20"/>
          <w:szCs w:val="20"/>
          <w:lang w:val="en-US"/>
        </w:rPr>
        <w:t>vom</w:t>
      </w:r>
      <w:proofErr w:type="spellEnd"/>
      <w:r w:rsidRPr="007774F6">
        <w:rPr>
          <w:sz w:val="20"/>
          <w:szCs w:val="20"/>
          <w:lang w:val="en-US"/>
        </w:rPr>
        <w:t xml:space="preserve"> Service </w:t>
      </w:r>
      <w:proofErr w:type="spellStart"/>
      <w:r w:rsidRPr="007774F6">
        <w:rPr>
          <w:sz w:val="20"/>
          <w:szCs w:val="20"/>
          <w:lang w:val="en-US"/>
        </w:rPr>
        <w:t>Aufruf</w:t>
      </w:r>
      <w:proofErr w:type="spellEnd"/>
      <w:r w:rsidRPr="007774F6">
        <w:rPr>
          <w:sz w:val="20"/>
          <w:szCs w:val="20"/>
          <w:lang w:val="en-US"/>
        </w:rPr>
        <w:t xml:space="preserve"> </w:t>
      </w:r>
      <w:proofErr w:type="spellStart"/>
      <w:r w:rsidRPr="007774F6">
        <w:rPr>
          <w:sz w:val="20"/>
          <w:szCs w:val="20"/>
          <w:lang w:val="en-US"/>
        </w:rPr>
        <w:t>zu</w:t>
      </w:r>
      <w:proofErr w:type="spellEnd"/>
      <w:r w:rsidRPr="007774F6">
        <w:rPr>
          <w:sz w:val="20"/>
          <w:szCs w:val="20"/>
          <w:lang w:val="en-US"/>
        </w:rPr>
        <w:t xml:space="preserve"> OO </w:t>
      </w:r>
      <w:proofErr w:type="spellStart"/>
      <w:r w:rsidRPr="007774F6">
        <w:rPr>
          <w:sz w:val="20"/>
          <w:szCs w:val="20"/>
          <w:lang w:val="en-US"/>
        </w:rPr>
        <w:t>Methode</w:t>
      </w:r>
      <w:proofErr w:type="spellEnd"/>
      <w:r w:rsidRPr="007774F6">
        <w:rPr>
          <w:sz w:val="20"/>
          <w:szCs w:val="20"/>
          <w:lang w:val="en-US"/>
        </w:rPr>
        <w:t xml:space="preserve"> calls)</w:t>
      </w:r>
    </w:p>
    <w:p w14:paraId="1469C704" w14:textId="06ED0AAC" w:rsidR="00E704B4" w:rsidRPr="00135467" w:rsidRDefault="00E704B4" w:rsidP="00E704B4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Cs w:val="20"/>
        </w:rPr>
        <w:t xml:space="preserve">Abgabe der </w:t>
      </w:r>
      <w:r w:rsidRPr="00EC680C">
        <w:rPr>
          <w:b/>
          <w:szCs w:val="20"/>
        </w:rPr>
        <w:t xml:space="preserve">Aufgabenstellung und Kriterien </w:t>
      </w:r>
      <w:r>
        <w:rPr>
          <w:b/>
          <w:szCs w:val="20"/>
        </w:rPr>
        <w:t xml:space="preserve">für den </w:t>
      </w:r>
      <w:r w:rsidRPr="00EC680C">
        <w:rPr>
          <w:b/>
          <w:szCs w:val="20"/>
        </w:rPr>
        <w:t>Leistungsnachweis</w:t>
      </w:r>
      <w:r>
        <w:rPr>
          <w:b/>
          <w:szCs w:val="20"/>
        </w:rPr>
        <w:t xml:space="preserve">. Abgabe des Leistungsnachweises bis </w:t>
      </w:r>
      <w:r w:rsidRPr="00E704B4">
        <w:rPr>
          <w:b/>
          <w:szCs w:val="20"/>
        </w:rPr>
        <w:t>23.11.21 /</w:t>
      </w:r>
      <w:r>
        <w:rPr>
          <w:b/>
          <w:szCs w:val="20"/>
        </w:rPr>
        <w:t xml:space="preserve"> </w:t>
      </w:r>
      <w:r w:rsidRPr="00E704B4">
        <w:rPr>
          <w:b/>
          <w:szCs w:val="20"/>
        </w:rPr>
        <w:t>18:00.</w:t>
      </w:r>
    </w:p>
    <w:p w14:paraId="1D4FAB42" w14:textId="77777777" w:rsidR="00E704B4" w:rsidRPr="007774F6" w:rsidRDefault="00E704B4" w:rsidP="00E704B4">
      <w:pPr>
        <w:pStyle w:val="Listenabsatz"/>
        <w:spacing w:before="60" w:after="60" w:line="240" w:lineRule="auto"/>
        <w:ind w:left="426"/>
        <w:rPr>
          <w:sz w:val="20"/>
          <w:szCs w:val="20"/>
          <w:lang w:val="en-US"/>
        </w:rPr>
      </w:pPr>
    </w:p>
    <w:p w14:paraId="202CB98D" w14:textId="77777777" w:rsidR="00705C75" w:rsidRPr="007774F6" w:rsidRDefault="00705C75" w:rsidP="00705C75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6ED727AB" w14:textId="77777777" w:rsidR="00705C75" w:rsidRDefault="00705C75" w:rsidP="00705C7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9B22CF1" w14:textId="77777777" w:rsidR="00E704B4" w:rsidRPr="00AE7B86" w:rsidRDefault="00E704B4" w:rsidP="00E704B4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AE7B86">
        <w:rPr>
          <w:b/>
          <w:sz w:val="20"/>
          <w:szCs w:val="20"/>
        </w:rPr>
        <w:t>Leistungsnachweis erstellen</w:t>
      </w:r>
    </w:p>
    <w:p w14:paraId="18C932E5" w14:textId="77777777" w:rsidR="00E704B4" w:rsidRPr="00614BDF" w:rsidRDefault="00E704B4" w:rsidP="00705C7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449265C1" w14:textId="4E75ED9C" w:rsidR="0026472B" w:rsidRDefault="0026472B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8A7E4D" w:rsidRPr="008039B2" w14:paraId="711317D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F566951" w14:textId="34E89163" w:rsidR="008A7E4D" w:rsidRPr="00135467" w:rsidRDefault="00FB56C2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135467">
              <w:rPr>
                <w:b/>
                <w:sz w:val="20"/>
                <w:szCs w:val="20"/>
              </w:rPr>
              <w:lastRenderedPageBreak/>
              <w:t xml:space="preserve">Message </w:t>
            </w:r>
            <w:proofErr w:type="spellStart"/>
            <w:r w:rsidRPr="00135467">
              <w:rPr>
                <w:b/>
                <w:sz w:val="20"/>
                <w:szCs w:val="20"/>
              </w:rPr>
              <w:t>queues</w:t>
            </w:r>
            <w:proofErr w:type="spellEnd"/>
            <w:r w:rsidRPr="00135467">
              <w:rPr>
                <w:b/>
                <w:sz w:val="20"/>
                <w:szCs w:val="20"/>
              </w:rPr>
              <w:t xml:space="preserve"> in Python</w:t>
            </w:r>
          </w:p>
        </w:tc>
      </w:tr>
      <w:tr w:rsidR="008A7E4D" w:rsidRPr="001673DC" w14:paraId="21F15A9E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486CE5B" w14:textId="77777777" w:rsidR="008A7E4D" w:rsidRPr="00F364EC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2A7298A" w14:textId="3D514B3A" w:rsidR="008A7E4D" w:rsidRPr="00D840ED" w:rsidRDefault="0030146D" w:rsidP="0031268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>
              <w:rPr>
                <w:rFonts w:cs="Arial"/>
                <w:sz w:val="20"/>
                <w:szCs w:val="20"/>
              </w:rPr>
              <w:t>29.6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8A7E4D" w:rsidRPr="001673DC" w14:paraId="723922C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2E1DD0" w14:textId="77777777" w:rsidR="008A7E4D" w:rsidRPr="00E25D6F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B3A9A2A" w14:textId="77777777" w:rsidR="008A7E4D" w:rsidRPr="00E25D6F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8A7E4D" w:rsidRPr="001673DC" w14:paraId="6377D67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F85795" w14:textId="77777777" w:rsidR="008A7E4D" w:rsidRPr="00F364EC" w:rsidRDefault="008A7E4D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44AB99" w14:textId="77777777" w:rsidR="008A7E4D" w:rsidRDefault="008A7E4D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D25F5AF" w14:textId="6F167C3B" w:rsidR="007774F6" w:rsidRDefault="007774F6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CA8D493" w14:textId="3B8FD089" w:rsidR="007774F6" w:rsidRPr="007774F6" w:rsidRDefault="007774F6" w:rsidP="007774F6">
      <w:pPr>
        <w:spacing w:before="60" w:after="60"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Funktion und Aufgabe eines </w:t>
      </w:r>
      <w:r w:rsidRPr="007774F6">
        <w:rPr>
          <w:bCs/>
          <w:sz w:val="20"/>
          <w:szCs w:val="20"/>
        </w:rPr>
        <w:t xml:space="preserve">Message Broker </w:t>
      </w:r>
      <w:r>
        <w:rPr>
          <w:bCs/>
          <w:sz w:val="20"/>
          <w:szCs w:val="20"/>
        </w:rPr>
        <w:t>erklären können</w:t>
      </w:r>
    </w:p>
    <w:p w14:paraId="444F1E3B" w14:textId="77777777" w:rsidR="007774F6" w:rsidRDefault="007774F6" w:rsidP="008A7E4D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99AF46" w14:textId="77777777" w:rsidR="008A7E4D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C7BFFE9" w14:textId="7257C8D3" w:rsidR="003A03F3" w:rsidRDefault="003167D3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Message </w:t>
      </w:r>
      <w:proofErr w:type="spellStart"/>
      <w:r>
        <w:rPr>
          <w:sz w:val="20"/>
          <w:szCs w:val="20"/>
        </w:rPr>
        <w:t>oriented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</w:t>
      </w:r>
      <w:r w:rsidR="007774F6">
        <w:rPr>
          <w:sz w:val="20"/>
          <w:szCs w:val="20"/>
        </w:rPr>
        <w:t>ing</w:t>
      </w:r>
      <w:proofErr w:type="spellEnd"/>
      <w:r w:rsidR="007774F6">
        <w:rPr>
          <w:sz w:val="20"/>
          <w:szCs w:val="20"/>
        </w:rPr>
        <w:t xml:space="preserve"> in Python mit </w:t>
      </w:r>
      <w:proofErr w:type="spellStart"/>
      <w:r w:rsidR="007774F6">
        <w:rPr>
          <w:sz w:val="20"/>
          <w:szCs w:val="20"/>
        </w:rPr>
        <w:t>RabbitMQ</w:t>
      </w:r>
      <w:proofErr w:type="spellEnd"/>
    </w:p>
    <w:p w14:paraId="3D503D4E" w14:textId="77777777" w:rsidR="004053F8" w:rsidRPr="00954579" w:rsidRDefault="004053F8" w:rsidP="004053F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711492CA" w14:textId="77777777" w:rsidR="004053F8" w:rsidRPr="003A03F3" w:rsidRDefault="004053F8" w:rsidP="004053F8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111E9B69" w14:textId="77777777" w:rsidR="008A7E4D" w:rsidRPr="003A03F3" w:rsidRDefault="008A7E4D" w:rsidP="008A7E4D">
      <w:pPr>
        <w:spacing w:before="60" w:after="60" w:line="240" w:lineRule="auto"/>
        <w:rPr>
          <w:color w:val="auto"/>
          <w:sz w:val="20"/>
          <w:szCs w:val="20"/>
        </w:rPr>
      </w:pPr>
    </w:p>
    <w:p w14:paraId="5E3CD625" w14:textId="77777777" w:rsidR="008A7E4D" w:rsidRPr="00614BDF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F042D3" w14:textId="398BEC63" w:rsidR="008A7E4D" w:rsidRDefault="007774F6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 testen</w:t>
      </w:r>
    </w:p>
    <w:p w14:paraId="1E90A181" w14:textId="77777777" w:rsidR="003167D3" w:rsidRDefault="003167D3" w:rsidP="003167D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167D3" w:rsidRPr="0026472B" w14:paraId="20549E5E" w14:textId="77777777" w:rsidTr="000006B0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D909FF1" w14:textId="11EDE350" w:rsidR="003167D3" w:rsidRPr="00FB56C2" w:rsidRDefault="003167D3" w:rsidP="003167D3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B56C2">
              <w:rPr>
                <w:rFonts w:cs="Arial"/>
                <w:b/>
                <w:sz w:val="20"/>
                <w:szCs w:val="20"/>
              </w:rPr>
              <w:t>Mobile Entwicklung und Marketing ein Rundgang</w:t>
            </w:r>
          </w:p>
        </w:tc>
      </w:tr>
      <w:tr w:rsidR="003167D3" w:rsidRPr="001673DC" w14:paraId="2861D3B8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94C505E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B40648" w14:textId="781CF194" w:rsidR="003167D3" w:rsidRPr="00D840ED" w:rsidRDefault="0030146D" w:rsidP="003167D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>
              <w:rPr>
                <w:rFonts w:cs="Arial"/>
                <w:sz w:val="20"/>
                <w:szCs w:val="20"/>
              </w:rPr>
              <w:t>13.7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3167D3" w:rsidRPr="001673DC" w14:paraId="612DC23E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041255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3403493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167D3" w:rsidRPr="001673DC" w14:paraId="7457FDB3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81B25F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1A4A4EE" w14:textId="77777777" w:rsidR="003167D3" w:rsidRDefault="003167D3" w:rsidP="000006B0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Frank-Stefan Heinz</w:t>
            </w:r>
          </w:p>
        </w:tc>
      </w:tr>
    </w:tbl>
    <w:p w14:paraId="6EACA18D" w14:textId="77777777" w:rsidR="003167D3" w:rsidRDefault="003167D3" w:rsidP="003167D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FBEA338" w14:textId="77777777" w:rsidR="003167D3" w:rsidRPr="0026472B" w:rsidRDefault="003167D3" w:rsidP="003167D3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auto"/>
          <w:sz w:val="20"/>
          <w:szCs w:val="20"/>
        </w:rPr>
      </w:pPr>
      <w:r w:rsidRPr="0026472B">
        <w:rPr>
          <w:rFonts w:cs="Arial"/>
          <w:sz w:val="20"/>
          <w:szCs w:val="20"/>
        </w:rPr>
        <w:t>Mobile Entwicklung und Marketing ein Rundgang</w:t>
      </w:r>
    </w:p>
    <w:p w14:paraId="2308AAE4" w14:textId="77777777" w:rsidR="003167D3" w:rsidRDefault="003167D3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6698B4A2" w14:textId="77777777" w:rsidR="003167D3" w:rsidRPr="006D7F0B" w:rsidRDefault="003167D3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A03F3" w:rsidRPr="008A7E4D" w14:paraId="1234D78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5978E24" w14:textId="3DA2B2EB" w:rsidR="003A03F3" w:rsidRPr="00507C63" w:rsidRDefault="00FB56C2" w:rsidP="003167D3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Eigener</w:t>
            </w:r>
            <w:proofErr w:type="spellEnd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Web-Service in Python </w:t>
            </w: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implementieren</w:t>
            </w:r>
            <w:proofErr w:type="spellEnd"/>
          </w:p>
        </w:tc>
      </w:tr>
      <w:tr w:rsidR="003A03F3" w:rsidRPr="001673DC" w14:paraId="6CACF34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3DA885" w14:textId="77777777" w:rsidR="003A03F3" w:rsidRPr="00F364EC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76B28F" w14:textId="0602CD38" w:rsidR="003A03F3" w:rsidRPr="00D840ED" w:rsidRDefault="0030146D" w:rsidP="0026472B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>
              <w:rPr>
                <w:rFonts w:cs="Arial"/>
                <w:sz w:val="20"/>
                <w:szCs w:val="20"/>
              </w:rPr>
              <w:t>XX.XX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3A03F3" w:rsidRPr="001673DC" w14:paraId="15EDC85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1FE2178" w14:textId="77777777" w:rsidR="003A03F3" w:rsidRPr="00E25D6F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D56CC70" w14:textId="77777777" w:rsidR="003A03F3" w:rsidRPr="00E25D6F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A03F3" w:rsidRPr="001673DC" w14:paraId="0DFD76C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E2BA1C6" w14:textId="77777777" w:rsidR="003A03F3" w:rsidRPr="00F364EC" w:rsidRDefault="003A03F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AE9FF8C" w14:textId="1769AEA0" w:rsidR="003A03F3" w:rsidRDefault="00507C63" w:rsidP="00507C6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03EB453F" w14:textId="77777777" w:rsidR="00FB56C2" w:rsidRDefault="00FB56C2" w:rsidP="00FB56C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73CC4073" w14:textId="69843FB6" w:rsidR="00FB56C2" w:rsidRPr="004053F8" w:rsidRDefault="00812221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auto"/>
          <w:sz w:val="20"/>
          <w:szCs w:val="20"/>
        </w:rPr>
      </w:pPr>
      <w:r>
        <w:rPr>
          <w:rFonts w:cs="Arial"/>
          <w:sz w:val="20"/>
          <w:szCs w:val="20"/>
        </w:rPr>
        <w:t>Ein eigener REST-Service in Python implementieren und in einer Reference Applikation einbauen</w:t>
      </w:r>
    </w:p>
    <w:p w14:paraId="09DB26E0" w14:textId="11AF3D07" w:rsidR="003A03F3" w:rsidRPr="004053F8" w:rsidRDefault="004053F8" w:rsidP="003A03F3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01DBDC3A" w14:textId="77777777" w:rsidR="001C7337" w:rsidRDefault="001C7337" w:rsidP="001C7337">
      <w:pPr>
        <w:spacing w:before="60" w:after="60" w:line="240" w:lineRule="auto"/>
        <w:rPr>
          <w:color w:val="auto"/>
          <w:sz w:val="20"/>
          <w:szCs w:val="20"/>
        </w:rPr>
      </w:pPr>
    </w:p>
    <w:p w14:paraId="63F88670" w14:textId="77777777" w:rsidR="0026472B" w:rsidRDefault="0026472B" w:rsidP="001C7337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1C7337" w:rsidRPr="004053F8" w14:paraId="0AC4F14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A9C5710" w14:textId="2048DD60" w:rsidR="001C7337" w:rsidRPr="00507C63" w:rsidRDefault="00FB56C2" w:rsidP="003167D3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IoT </w:t>
            </w: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Anwendung</w:t>
            </w:r>
            <w:proofErr w:type="spellEnd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entwickeln</w:t>
            </w:r>
            <w:proofErr w:type="spellEnd"/>
            <w:r w:rsidRP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(Compose services to a new service</w:t>
            </w:r>
            <w:r w:rsidR="00507C63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)</w:t>
            </w:r>
          </w:p>
        </w:tc>
      </w:tr>
      <w:tr w:rsidR="001C7337" w:rsidRPr="001673DC" w14:paraId="04F4928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0693A49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EDE846" w14:textId="7E6FCB4A" w:rsidR="001C7337" w:rsidRPr="00D840ED" w:rsidRDefault="0030146D" w:rsidP="0026472B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>
              <w:rPr>
                <w:rFonts w:cs="Arial"/>
                <w:sz w:val="20"/>
                <w:szCs w:val="20"/>
              </w:rPr>
              <w:t>XX.XX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1C7337" w:rsidRPr="001673DC" w14:paraId="5C93FD7A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5A641B9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63439A3" w14:textId="77777777" w:rsidR="001C7337" w:rsidRPr="00E25D6F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1C7337" w:rsidRPr="001673DC" w14:paraId="68300BB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70144D" w14:textId="77777777" w:rsidR="001C7337" w:rsidRPr="00F364EC" w:rsidRDefault="001C7337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AC7A5CA" w14:textId="77777777" w:rsidR="001C7337" w:rsidRDefault="001C7337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4060217" w14:textId="77777777" w:rsidR="001C7337" w:rsidRDefault="001C7337" w:rsidP="001C7337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672E4B1" w14:textId="6696F568" w:rsidR="001C7337" w:rsidRDefault="006900FC" w:rsidP="006900F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IoT Anwendung selber entwickeln (inkl. QR-Code)</w:t>
      </w:r>
    </w:p>
    <w:p w14:paraId="4851848D" w14:textId="7A56F308" w:rsidR="006900FC" w:rsidRDefault="006900FC" w:rsidP="006900F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Beispiel Smart Home</w:t>
      </w:r>
    </w:p>
    <w:p w14:paraId="403A6A55" w14:textId="77777777" w:rsidR="004053F8" w:rsidRPr="00954579" w:rsidRDefault="004053F8" w:rsidP="004053F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0AC4F011" w14:textId="77777777" w:rsidR="004053F8" w:rsidRPr="006900FC" w:rsidRDefault="004053F8" w:rsidP="004053F8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sectPr w:rsidR="004053F8" w:rsidRPr="006900FC" w:rsidSect="00547D6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F6F14" w14:textId="77777777" w:rsidR="00124F9F" w:rsidRDefault="00124F9F">
      <w:pPr>
        <w:spacing w:line="240" w:lineRule="auto"/>
      </w:pPr>
      <w:r>
        <w:separator/>
      </w:r>
    </w:p>
  </w:endnote>
  <w:endnote w:type="continuationSeparator" w:id="0">
    <w:p w14:paraId="4318B536" w14:textId="77777777" w:rsidR="00124F9F" w:rsidRDefault="00124F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301B4AEA" w:rsidR="000C0D78" w:rsidRPr="00F45726" w:rsidRDefault="0030146D">
    <w:pPr>
      <w:pStyle w:val="Fuzeile"/>
    </w:pPr>
    <w:r>
      <w:t>2.1.2022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4053F8">
      <w:rPr>
        <w:noProof/>
      </w:rPr>
      <w:t>1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4053F8">
      <w:rPr>
        <w:noProof/>
      </w:rPr>
      <w:t>5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0E4211">
      <w:rPr>
        <w:noProof/>
      </w:rPr>
      <w:t>5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F9ECA" w14:textId="77777777" w:rsidR="00124F9F" w:rsidRDefault="00124F9F">
      <w:pPr>
        <w:spacing w:line="240" w:lineRule="auto"/>
      </w:pPr>
      <w:r>
        <w:separator/>
      </w:r>
    </w:p>
  </w:footnote>
  <w:footnote w:type="continuationSeparator" w:id="0">
    <w:p w14:paraId="7E36CC78" w14:textId="77777777" w:rsidR="00124F9F" w:rsidRDefault="00124F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1B9A" w14:textId="4E6869EE" w:rsidR="00D60326" w:rsidRDefault="005A781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16B4BB83" wp14:editId="07C56DC0">
          <wp:simplePos x="0" y="0"/>
          <wp:positionH relativeFrom="page">
            <wp:posOffset>5996305</wp:posOffset>
          </wp:positionH>
          <wp:positionV relativeFrom="page">
            <wp:posOffset>274320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4FE2819"/>
    <w:multiLevelType w:val="multilevel"/>
    <w:tmpl w:val="197E5218"/>
    <w:lvl w:ilvl="0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97"/>
        </w:tabs>
        <w:ind w:left="13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57"/>
        </w:tabs>
        <w:ind w:left="17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17"/>
        </w:tabs>
        <w:ind w:left="211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77"/>
        </w:tabs>
        <w:ind w:left="24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37"/>
        </w:tabs>
        <w:ind w:left="28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57"/>
        </w:tabs>
        <w:ind w:left="35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17"/>
        </w:tabs>
        <w:ind w:left="3917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2B6316"/>
    <w:multiLevelType w:val="hybridMultilevel"/>
    <w:tmpl w:val="4D0AD126"/>
    <w:lvl w:ilvl="0" w:tplc="90C080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3E3E3E"/>
        <w:sz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AAD192B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091280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DD2DED"/>
    <w:multiLevelType w:val="hybridMultilevel"/>
    <w:tmpl w:val="07DE4DAE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5231925">
    <w:abstractNumId w:val="0"/>
  </w:num>
  <w:num w:numId="2" w16cid:durableId="1058630874">
    <w:abstractNumId w:val="42"/>
  </w:num>
  <w:num w:numId="3" w16cid:durableId="1818958803">
    <w:abstractNumId w:val="38"/>
  </w:num>
  <w:num w:numId="4" w16cid:durableId="646780932">
    <w:abstractNumId w:val="39"/>
  </w:num>
  <w:num w:numId="5" w16cid:durableId="1272127792">
    <w:abstractNumId w:val="37"/>
  </w:num>
  <w:num w:numId="6" w16cid:durableId="212354828">
    <w:abstractNumId w:val="40"/>
  </w:num>
  <w:num w:numId="7" w16cid:durableId="165681734">
    <w:abstractNumId w:val="4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05561"/>
    <w:rsid w:val="0001345B"/>
    <w:rsid w:val="0001545F"/>
    <w:rsid w:val="000312DE"/>
    <w:rsid w:val="000410BA"/>
    <w:rsid w:val="000557D7"/>
    <w:rsid w:val="00065F03"/>
    <w:rsid w:val="00091647"/>
    <w:rsid w:val="00097D95"/>
    <w:rsid w:val="000C0D78"/>
    <w:rsid w:val="000D72EC"/>
    <w:rsid w:val="000E4211"/>
    <w:rsid w:val="000F56CB"/>
    <w:rsid w:val="00124F9F"/>
    <w:rsid w:val="00130AFA"/>
    <w:rsid w:val="00130C13"/>
    <w:rsid w:val="00132926"/>
    <w:rsid w:val="00135225"/>
    <w:rsid w:val="00135467"/>
    <w:rsid w:val="00163B36"/>
    <w:rsid w:val="001673DC"/>
    <w:rsid w:val="001744C1"/>
    <w:rsid w:val="00177A64"/>
    <w:rsid w:val="00182CA2"/>
    <w:rsid w:val="00187FB6"/>
    <w:rsid w:val="001C7337"/>
    <w:rsid w:val="001F6308"/>
    <w:rsid w:val="00206C71"/>
    <w:rsid w:val="0021442D"/>
    <w:rsid w:val="00214D14"/>
    <w:rsid w:val="00224536"/>
    <w:rsid w:val="0022512C"/>
    <w:rsid w:val="00252E21"/>
    <w:rsid w:val="0026472B"/>
    <w:rsid w:val="00291197"/>
    <w:rsid w:val="00292936"/>
    <w:rsid w:val="002B2D34"/>
    <w:rsid w:val="002B483A"/>
    <w:rsid w:val="002B6724"/>
    <w:rsid w:val="002C0CFA"/>
    <w:rsid w:val="002C7770"/>
    <w:rsid w:val="0030146D"/>
    <w:rsid w:val="00312021"/>
    <w:rsid w:val="0031268D"/>
    <w:rsid w:val="003167D3"/>
    <w:rsid w:val="0032687D"/>
    <w:rsid w:val="003348F0"/>
    <w:rsid w:val="00336515"/>
    <w:rsid w:val="00377BAF"/>
    <w:rsid w:val="003873A6"/>
    <w:rsid w:val="003A03F3"/>
    <w:rsid w:val="003B1E28"/>
    <w:rsid w:val="003B21BA"/>
    <w:rsid w:val="003F48D3"/>
    <w:rsid w:val="004053F8"/>
    <w:rsid w:val="0042184B"/>
    <w:rsid w:val="0043045C"/>
    <w:rsid w:val="004319A5"/>
    <w:rsid w:val="00441851"/>
    <w:rsid w:val="004577B9"/>
    <w:rsid w:val="00471BAE"/>
    <w:rsid w:val="00480626"/>
    <w:rsid w:val="00486E44"/>
    <w:rsid w:val="004A55FC"/>
    <w:rsid w:val="004B0DA1"/>
    <w:rsid w:val="004B1BB2"/>
    <w:rsid w:val="004C29C7"/>
    <w:rsid w:val="004F7288"/>
    <w:rsid w:val="00507C63"/>
    <w:rsid w:val="00511705"/>
    <w:rsid w:val="00547249"/>
    <w:rsid w:val="00547D66"/>
    <w:rsid w:val="00555D0B"/>
    <w:rsid w:val="00557B13"/>
    <w:rsid w:val="005601D1"/>
    <w:rsid w:val="005741EF"/>
    <w:rsid w:val="00575D19"/>
    <w:rsid w:val="00582F94"/>
    <w:rsid w:val="005877B5"/>
    <w:rsid w:val="005A7815"/>
    <w:rsid w:val="005C24CE"/>
    <w:rsid w:val="005D1616"/>
    <w:rsid w:val="005D4521"/>
    <w:rsid w:val="005D551C"/>
    <w:rsid w:val="005E31D8"/>
    <w:rsid w:val="005E4E91"/>
    <w:rsid w:val="005E6C0B"/>
    <w:rsid w:val="00600DDB"/>
    <w:rsid w:val="00614BDF"/>
    <w:rsid w:val="00625E6B"/>
    <w:rsid w:val="00632766"/>
    <w:rsid w:val="00650626"/>
    <w:rsid w:val="00666725"/>
    <w:rsid w:val="00667C12"/>
    <w:rsid w:val="00683336"/>
    <w:rsid w:val="006900FC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45A80"/>
    <w:rsid w:val="007774F6"/>
    <w:rsid w:val="007846A4"/>
    <w:rsid w:val="00794EFD"/>
    <w:rsid w:val="007D630B"/>
    <w:rsid w:val="007E3637"/>
    <w:rsid w:val="007E7539"/>
    <w:rsid w:val="00802805"/>
    <w:rsid w:val="008039B2"/>
    <w:rsid w:val="00812221"/>
    <w:rsid w:val="00826568"/>
    <w:rsid w:val="00840C34"/>
    <w:rsid w:val="00854147"/>
    <w:rsid w:val="00870F8B"/>
    <w:rsid w:val="00881C1D"/>
    <w:rsid w:val="00894FC1"/>
    <w:rsid w:val="008A5DD0"/>
    <w:rsid w:val="008A7E4D"/>
    <w:rsid w:val="008E4718"/>
    <w:rsid w:val="008F5D6C"/>
    <w:rsid w:val="008F6761"/>
    <w:rsid w:val="00900B7D"/>
    <w:rsid w:val="00902D56"/>
    <w:rsid w:val="009157E4"/>
    <w:rsid w:val="00951AE3"/>
    <w:rsid w:val="009976BE"/>
    <w:rsid w:val="009D049D"/>
    <w:rsid w:val="009E3C7E"/>
    <w:rsid w:val="009E5051"/>
    <w:rsid w:val="009E5B6C"/>
    <w:rsid w:val="009F5B42"/>
    <w:rsid w:val="00A02A2B"/>
    <w:rsid w:val="00A05639"/>
    <w:rsid w:val="00A360F6"/>
    <w:rsid w:val="00A4733D"/>
    <w:rsid w:val="00A528A2"/>
    <w:rsid w:val="00A60FD3"/>
    <w:rsid w:val="00A70106"/>
    <w:rsid w:val="00A8025B"/>
    <w:rsid w:val="00AB5DCD"/>
    <w:rsid w:val="00AC46EB"/>
    <w:rsid w:val="00AD3CEA"/>
    <w:rsid w:val="00AE2032"/>
    <w:rsid w:val="00AE2140"/>
    <w:rsid w:val="00AF2D3B"/>
    <w:rsid w:val="00B539F5"/>
    <w:rsid w:val="00B65F98"/>
    <w:rsid w:val="00B82F5D"/>
    <w:rsid w:val="00B86F55"/>
    <w:rsid w:val="00B95F2B"/>
    <w:rsid w:val="00B97426"/>
    <w:rsid w:val="00BA2515"/>
    <w:rsid w:val="00BB083A"/>
    <w:rsid w:val="00BD6B0A"/>
    <w:rsid w:val="00C1073D"/>
    <w:rsid w:val="00C200FB"/>
    <w:rsid w:val="00C23E98"/>
    <w:rsid w:val="00C43748"/>
    <w:rsid w:val="00C50C6C"/>
    <w:rsid w:val="00C76E1E"/>
    <w:rsid w:val="00C80103"/>
    <w:rsid w:val="00CA37BC"/>
    <w:rsid w:val="00CA74E1"/>
    <w:rsid w:val="00CE1C38"/>
    <w:rsid w:val="00CE45A0"/>
    <w:rsid w:val="00CF2035"/>
    <w:rsid w:val="00D05672"/>
    <w:rsid w:val="00D3315E"/>
    <w:rsid w:val="00D46E3A"/>
    <w:rsid w:val="00D533AC"/>
    <w:rsid w:val="00D55657"/>
    <w:rsid w:val="00D60326"/>
    <w:rsid w:val="00D6635F"/>
    <w:rsid w:val="00D840ED"/>
    <w:rsid w:val="00DA0A8A"/>
    <w:rsid w:val="00DB0F53"/>
    <w:rsid w:val="00DE13A8"/>
    <w:rsid w:val="00DF2B96"/>
    <w:rsid w:val="00E00318"/>
    <w:rsid w:val="00E13C74"/>
    <w:rsid w:val="00E25D6F"/>
    <w:rsid w:val="00E27A14"/>
    <w:rsid w:val="00E46B43"/>
    <w:rsid w:val="00E46B6E"/>
    <w:rsid w:val="00E63EDF"/>
    <w:rsid w:val="00E704B4"/>
    <w:rsid w:val="00E82548"/>
    <w:rsid w:val="00E91225"/>
    <w:rsid w:val="00E96F11"/>
    <w:rsid w:val="00EB332E"/>
    <w:rsid w:val="00EB5D25"/>
    <w:rsid w:val="00EE57D3"/>
    <w:rsid w:val="00F02236"/>
    <w:rsid w:val="00F20130"/>
    <w:rsid w:val="00F25B1C"/>
    <w:rsid w:val="00F364EC"/>
    <w:rsid w:val="00F403BB"/>
    <w:rsid w:val="00F45726"/>
    <w:rsid w:val="00F53D91"/>
    <w:rsid w:val="00F76E97"/>
    <w:rsid w:val="00FA0758"/>
    <w:rsid w:val="00FA475D"/>
    <w:rsid w:val="00FB56C2"/>
    <w:rsid w:val="00FB7ED6"/>
    <w:rsid w:val="00FC4A3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1C3ACB-9B0D-45C6-841C-6519595109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660</Words>
  <Characters>4161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4</cp:revision>
  <cp:lastPrinted>2021-09-17T22:31:00Z</cp:lastPrinted>
  <dcterms:created xsi:type="dcterms:W3CDTF">2023-01-02T16:30:00Z</dcterms:created>
  <dcterms:modified xsi:type="dcterms:W3CDTF">2023-01-02T16:45:00Z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