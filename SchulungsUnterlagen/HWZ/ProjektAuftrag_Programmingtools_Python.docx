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128" w14:textId="77777777" w:rsidR="004331F2" w:rsidRDefault="004331F2">
      <w:pPr>
        <w:pStyle w:val="Textkrper"/>
        <w:kinsoku w:val="0"/>
        <w:overflowPunct w:val="0"/>
        <w:spacing w:before="4"/>
        <w:rPr>
          <w:rFonts w:ascii="Times New Roman" w:hAnsi="Times New Roman" w:cs="Times New Roman"/>
          <w:sz w:val="20"/>
          <w:szCs w:val="20"/>
        </w:rPr>
      </w:pPr>
    </w:p>
    <w:p w14:paraId="03708706" w14:textId="77777777" w:rsidR="004331F2" w:rsidRDefault="00000000">
      <w:pPr>
        <w:pStyle w:val="Textkrper"/>
        <w:kinsoku w:val="0"/>
        <w:overflowPunct w:val="0"/>
        <w:spacing w:before="84"/>
        <w:ind w:left="1418" w:right="1501"/>
        <w:jc w:val="center"/>
        <w:rPr>
          <w:rFonts w:ascii="Arial" w:hAnsi="Arial" w:cs="Arial"/>
          <w:spacing w:val="-2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Auftrag</w:t>
      </w:r>
      <w:r>
        <w:rPr>
          <w:rFonts w:ascii="Arial" w:hAnsi="Arial" w:cs="Arial"/>
          <w:spacing w:val="-3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für</w:t>
      </w:r>
      <w:r>
        <w:rPr>
          <w:rFonts w:ascii="Arial" w:hAnsi="Arial" w:cs="Arial"/>
          <w:spacing w:val="-2"/>
          <w:sz w:val="48"/>
          <w:szCs w:val="48"/>
        </w:rPr>
        <w:t xml:space="preserve"> Leistungsnachweis</w:t>
      </w:r>
    </w:p>
    <w:p w14:paraId="0EF89C57" w14:textId="77777777" w:rsidR="004331F2" w:rsidRDefault="004331F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292810E" w14:textId="77777777" w:rsidR="004331F2" w:rsidRDefault="004331F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96DF2EA" w14:textId="77777777" w:rsidR="004331F2" w:rsidRDefault="004331F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0A0CEC87" w14:textId="77777777" w:rsidR="004331F2" w:rsidRDefault="004331F2">
      <w:pPr>
        <w:pStyle w:val="Textkrper"/>
        <w:kinsoku w:val="0"/>
        <w:overflowPunct w:val="0"/>
        <w:spacing w:before="4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872"/>
        <w:gridCol w:w="2126"/>
        <w:gridCol w:w="3655"/>
      </w:tblGrid>
      <w:tr w:rsidR="004331F2" w14:paraId="4AC49527" w14:textId="77777777">
        <w:trPr>
          <w:trHeight w:val="5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B1B7" w14:textId="77777777" w:rsidR="004331F2" w:rsidRDefault="00000000">
            <w:pPr>
              <w:pStyle w:val="TableParagraph"/>
              <w:kinsoku w:val="0"/>
              <w:overflowPunct w:val="0"/>
              <w:spacing w:before="145"/>
              <w:ind w:left="110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>Fach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7592" w14:textId="77777777" w:rsidR="004331F2" w:rsidRDefault="00000000">
            <w:pPr>
              <w:pStyle w:val="TableParagraph"/>
              <w:kinsoku w:val="0"/>
              <w:overflowPunct w:val="0"/>
              <w:spacing w:line="292" w:lineRule="exact"/>
              <w:ind w:left="108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Programming</w:t>
            </w:r>
            <w:proofErr w:type="spellEnd"/>
            <w:r>
              <w:rPr>
                <w:spacing w:val="-2"/>
              </w:rPr>
              <w:t>-</w:t>
            </w:r>
          </w:p>
          <w:p w14:paraId="2A0B55CE" w14:textId="77777777" w:rsidR="004331F2" w:rsidRDefault="00000000">
            <w:pPr>
              <w:pStyle w:val="TableParagraph"/>
              <w:kinsoku w:val="0"/>
              <w:overflowPunct w:val="0"/>
              <w:spacing w:line="273" w:lineRule="exact"/>
              <w:ind w:left="108"/>
              <w:rPr>
                <w:spacing w:val="-4"/>
              </w:rPr>
            </w:pPr>
            <w:r>
              <w:rPr>
                <w:spacing w:val="-4"/>
              </w:rPr>
              <w:t>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8BAB" w14:textId="77777777" w:rsidR="004331F2" w:rsidRDefault="00000000">
            <w:pPr>
              <w:pStyle w:val="TableParagraph"/>
              <w:kinsoku w:val="0"/>
              <w:overflowPunct w:val="0"/>
              <w:spacing w:before="145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Bearbeitungszeit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CBB4" w14:textId="77777777" w:rsidR="004331F2" w:rsidRDefault="00000000">
            <w:pPr>
              <w:pStyle w:val="TableParagraph"/>
              <w:kinsoku w:val="0"/>
              <w:overflowPunct w:val="0"/>
              <w:spacing w:before="145"/>
              <w:ind w:left="109"/>
              <w:rPr>
                <w:spacing w:val="-5"/>
              </w:rPr>
            </w:pPr>
            <w:proofErr w:type="spellStart"/>
            <w:r>
              <w:t>ca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7h</w:t>
            </w:r>
          </w:p>
        </w:tc>
      </w:tr>
      <w:tr w:rsidR="004331F2" w14:paraId="31063D42" w14:textId="77777777">
        <w:trPr>
          <w:trHeight w:val="4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CE0F" w14:textId="77777777" w:rsidR="004331F2" w:rsidRDefault="00000000">
            <w:pPr>
              <w:pStyle w:val="TableParagraph"/>
              <w:kinsoku w:val="0"/>
              <w:overflowPunct w:val="0"/>
              <w:spacing w:before="81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Titel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0DEF" w14:textId="77777777" w:rsidR="004331F2" w:rsidRDefault="00000000">
            <w:pPr>
              <w:pStyle w:val="TableParagraph"/>
              <w:kinsoku w:val="0"/>
              <w:overflowPunct w:val="0"/>
              <w:spacing w:before="81"/>
              <w:ind w:left="108"/>
              <w:rPr>
                <w:spacing w:val="-2"/>
              </w:rPr>
            </w:pPr>
            <w:r>
              <w:rPr>
                <w:spacing w:val="-2"/>
              </w:rPr>
              <w:t>REST-Logger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66A9" w14:textId="77777777" w:rsidR="004331F2" w:rsidRDefault="004331F2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331F2" w14:paraId="7534C9E5" w14:textId="77777777">
        <w:trPr>
          <w:trHeight w:val="4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DAFA" w14:textId="77777777" w:rsidR="004331F2" w:rsidRDefault="00000000">
            <w:pPr>
              <w:pStyle w:val="TableParagraph"/>
              <w:kinsoku w:val="0"/>
              <w:overflowPunct w:val="0"/>
              <w:spacing w:before="78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Studiengruppe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8607" w14:textId="792D41ED" w:rsidR="004331F2" w:rsidRDefault="00000000">
            <w:pPr>
              <w:pStyle w:val="TableParagraph"/>
              <w:kinsoku w:val="0"/>
              <w:overflowPunct w:val="0"/>
              <w:spacing w:before="78"/>
              <w:ind w:left="108"/>
              <w:rPr>
                <w:spacing w:val="-5"/>
              </w:rPr>
            </w:pPr>
            <w:r>
              <w:rPr>
                <w:spacing w:val="-2"/>
              </w:rPr>
              <w:t>BWI-</w:t>
            </w:r>
            <w:r>
              <w:rPr>
                <w:spacing w:val="-5"/>
              </w:rPr>
              <w:t>A2</w:t>
            </w:r>
            <w:r w:rsidR="00BF286F">
              <w:rPr>
                <w:spacing w:val="-5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B940" w14:textId="77777777" w:rsidR="004331F2" w:rsidRDefault="00000000">
            <w:pPr>
              <w:pStyle w:val="TableParagraph"/>
              <w:kinsoku w:val="0"/>
              <w:overflowPunct w:val="0"/>
              <w:spacing w:before="78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</w:rPr>
              <w:t>Anzahl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2"/>
              </w:rPr>
              <w:t>Aufgaben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85B9" w14:textId="77777777" w:rsidR="004331F2" w:rsidRDefault="00000000">
            <w:pPr>
              <w:pStyle w:val="TableParagraph"/>
              <w:kinsoku w:val="0"/>
              <w:overflowPunct w:val="0"/>
              <w:spacing w:before="78"/>
              <w:ind w:left="109"/>
              <w:rPr>
                <w:spacing w:val="-2"/>
              </w:rPr>
            </w:pPr>
            <w:r>
              <w:rPr>
                <w:spacing w:val="-2"/>
              </w:rPr>
              <w:t>Einzelarbeit</w:t>
            </w:r>
          </w:p>
        </w:tc>
      </w:tr>
      <w:tr w:rsidR="004331F2" w14:paraId="2A13E4BC" w14:textId="77777777">
        <w:trPr>
          <w:trHeight w:val="213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3F2C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3AE2611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AF74505" w14:textId="77777777" w:rsidR="004331F2" w:rsidRDefault="004331F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7B1FD1EA" w14:textId="77777777" w:rsidR="004331F2" w:rsidRDefault="00000000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Abgabe-Datum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4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62B316F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21444E5" w14:textId="77777777" w:rsidR="004331F2" w:rsidRDefault="004331F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4EA3C94D" w14:textId="01C13B99" w:rsidR="004331F2" w:rsidRDefault="00BF286F">
            <w:pPr>
              <w:pStyle w:val="TableParagraph"/>
              <w:kinsoku w:val="0"/>
              <w:overflowPunct w:val="0"/>
              <w:ind w:left="108"/>
              <w:rPr>
                <w:spacing w:val="-2"/>
              </w:rPr>
            </w:pPr>
            <w:r>
              <w:t>22.11.22 / 18:00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D14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35B9DDD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5CC3FC07" w14:textId="77777777" w:rsidR="004331F2" w:rsidRDefault="004331F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65A88317" w14:textId="77777777" w:rsidR="004331F2" w:rsidRDefault="00000000">
            <w:pPr>
              <w:pStyle w:val="TableParagraph"/>
              <w:kinsoku w:val="0"/>
              <w:overflowPunct w:val="0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Bewertung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EE70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176" w:right="496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Geprüft wird der Code nach vorgegebenen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Funktionalen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</w:t>
            </w:r>
            <w:r>
              <w:rPr>
                <w:spacing w:val="-2"/>
                <w:sz w:val="20"/>
                <w:szCs w:val="20"/>
              </w:rPr>
              <w:t>Qualitäts-Kriterien.</w:t>
            </w:r>
          </w:p>
          <w:p w14:paraId="53FCF370" w14:textId="77777777" w:rsidR="004331F2" w:rsidRDefault="00000000">
            <w:pPr>
              <w:pStyle w:val="TableParagraph"/>
              <w:kinsoku w:val="0"/>
              <w:overflowPunct w:val="0"/>
              <w:spacing w:before="60"/>
              <w:ind w:left="176" w:right="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Anhand eines Fachgespräches wird überprüft,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Student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die darunter liegenden theoretischen Grundlagen verstanden hat. (Gewicht: </w:t>
            </w:r>
            <w:r>
              <w:rPr>
                <w:spacing w:val="-2"/>
                <w:sz w:val="20"/>
                <w:szCs w:val="20"/>
              </w:rPr>
              <w:t>100%)</w:t>
            </w:r>
          </w:p>
        </w:tc>
      </w:tr>
    </w:tbl>
    <w:p w14:paraId="583AB9FE" w14:textId="77777777" w:rsidR="004331F2" w:rsidRDefault="004331F2">
      <w:pPr>
        <w:pStyle w:val="Textkrper"/>
        <w:kinsoku w:val="0"/>
        <w:overflowPunct w:val="0"/>
        <w:spacing w:before="6"/>
        <w:rPr>
          <w:rFonts w:ascii="Arial" w:hAnsi="Arial" w:cs="Arial"/>
          <w:sz w:val="25"/>
          <w:szCs w:val="2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655"/>
      </w:tblGrid>
      <w:tr w:rsidR="004331F2" w14:paraId="17757CB2" w14:textId="77777777">
        <w:trPr>
          <w:trHeight w:val="11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19DE" w14:textId="77777777" w:rsidR="004331F2" w:rsidRDefault="004331F2">
            <w:pPr>
              <w:pStyle w:val="TableParagraph"/>
              <w:kinsoku w:val="0"/>
              <w:overflowPunct w:val="0"/>
              <w:spacing w:before="1"/>
              <w:rPr>
                <w:rFonts w:ascii="Arial" w:hAnsi="Arial" w:cs="Arial"/>
              </w:rPr>
            </w:pPr>
          </w:p>
          <w:p w14:paraId="32333643" w14:textId="77777777" w:rsidR="004331F2" w:rsidRDefault="00000000">
            <w:pPr>
              <w:pStyle w:val="TableParagraph"/>
              <w:kinsoku w:val="0"/>
              <w:overflowPunct w:val="0"/>
              <w:ind w:left="110" w:right="933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Erlaubte Hilfsmittel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F4B" w14:textId="77777777" w:rsidR="004331F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kinsoku w:val="0"/>
              <w:overflowPunct w:val="0"/>
              <w:spacing w:before="226"/>
              <w:rPr>
                <w:b/>
                <w:bCs/>
                <w:spacing w:val="-2"/>
              </w:rPr>
            </w:pPr>
            <w:r>
              <w:t>Alles</w:t>
            </w:r>
            <w:r>
              <w:rPr>
                <w:spacing w:val="-4"/>
              </w:rPr>
              <w:t xml:space="preserve"> </w:t>
            </w:r>
            <w:r>
              <w:t>inkl.</w:t>
            </w:r>
            <w:r>
              <w:rPr>
                <w:spacing w:val="-2"/>
              </w:rPr>
              <w:t xml:space="preserve"> </w:t>
            </w:r>
            <w:r>
              <w:t>Google,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PyCharm</w:t>
            </w:r>
            <w:proofErr w:type="spellEnd"/>
            <w:r>
              <w:t>, …</w:t>
            </w:r>
            <w:r>
              <w:rPr>
                <w:spacing w:val="-3"/>
              </w:rPr>
              <w:t xml:space="preserve"> </w:t>
            </w:r>
            <w:r>
              <w:rPr>
                <w:b/>
                <w:bCs/>
              </w:rPr>
              <w:t>ausser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</w:rPr>
              <w:t>1:1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</w:rPr>
              <w:t>Abschreiben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oder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2"/>
              </w:rPr>
              <w:t>Kopieren</w:t>
            </w:r>
          </w:p>
          <w:p w14:paraId="587B90F9" w14:textId="77777777" w:rsidR="004331F2" w:rsidRDefault="00000000">
            <w:pPr>
              <w:pStyle w:val="TableParagraph"/>
              <w:kinsoku w:val="0"/>
              <w:overflowPunct w:val="0"/>
              <w:spacing w:before="46"/>
              <w:ind w:left="466"/>
              <w:rPr>
                <w:spacing w:val="-4"/>
              </w:rPr>
            </w:pPr>
            <w:r>
              <w:t>ohne</w:t>
            </w:r>
            <w:r>
              <w:rPr>
                <w:spacing w:val="-8"/>
              </w:rPr>
              <w:t xml:space="preserve"> </w:t>
            </w:r>
            <w:r>
              <w:t>Deklaration</w:t>
            </w:r>
            <w:r>
              <w:rPr>
                <w:spacing w:val="-5"/>
              </w:rPr>
              <w:t xml:space="preserve"> </w:t>
            </w:r>
            <w:r>
              <w:t>als</w:t>
            </w:r>
            <w:r>
              <w:rPr>
                <w:spacing w:val="-5"/>
              </w:rPr>
              <w:t xml:space="preserve"> </w:t>
            </w:r>
            <w:r>
              <w:t>Kommentar</w:t>
            </w:r>
            <w:r>
              <w:rPr>
                <w:spacing w:val="-5"/>
              </w:rPr>
              <w:t xml:space="preserve"> </w:t>
            </w:r>
            <w:r>
              <w:t>im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Code.</w:t>
            </w:r>
          </w:p>
        </w:tc>
      </w:tr>
      <w:tr w:rsidR="004331F2" w14:paraId="65BDBEC2" w14:textId="77777777">
        <w:trPr>
          <w:trHeight w:val="16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8325" w14:textId="77777777" w:rsidR="004331F2" w:rsidRDefault="004331F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FDCEB0B" w14:textId="77777777" w:rsidR="004331F2" w:rsidRDefault="004331F2">
            <w:pPr>
              <w:pStyle w:val="TableParagraph"/>
              <w:kinsoku w:val="0"/>
              <w:overflowPunct w:val="0"/>
              <w:spacing w:before="6"/>
              <w:rPr>
                <w:rFonts w:ascii="Arial" w:hAnsi="Arial" w:cs="Arial"/>
                <w:sz w:val="33"/>
                <w:szCs w:val="33"/>
              </w:rPr>
            </w:pPr>
          </w:p>
          <w:p w14:paraId="59320592" w14:textId="77777777" w:rsidR="004331F2" w:rsidRDefault="00000000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Auftrag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A68D" w14:textId="77777777" w:rsidR="004331F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61"/>
              <w:jc w:val="both"/>
              <w:rPr>
                <w:spacing w:val="-2"/>
              </w:rPr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>
              <w:t>allgemeinen</w:t>
            </w:r>
            <w:r>
              <w:rPr>
                <w:spacing w:val="-6"/>
              </w:rPr>
              <w:t xml:space="preserve"> </w:t>
            </w:r>
            <w:r>
              <w:t>Logger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Klasse</w:t>
            </w:r>
          </w:p>
          <w:p w14:paraId="535E5A5F" w14:textId="77777777" w:rsidR="004331F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42" w:line="276" w:lineRule="auto"/>
              <w:ind w:right="209"/>
              <w:jc w:val="both"/>
            </w:pPr>
            <w:r>
              <w:t>Entwickeln</w:t>
            </w:r>
            <w:r>
              <w:rPr>
                <w:spacing w:val="-10"/>
              </w:rPr>
              <w:t xml:space="preserve"> </w:t>
            </w:r>
            <w:r>
              <w:t>einer</w:t>
            </w:r>
            <w:r>
              <w:rPr>
                <w:spacing w:val="-12"/>
              </w:rPr>
              <w:t xml:space="preserve"> </w:t>
            </w:r>
            <w:proofErr w:type="gramStart"/>
            <w:r>
              <w:t>CLI</w:t>
            </w:r>
            <w:r>
              <w:rPr>
                <w:spacing w:val="-11"/>
              </w:rPr>
              <w:t xml:space="preserve"> </w:t>
            </w:r>
            <w:r>
              <w:t>Test</w:t>
            </w:r>
            <w:proofErr w:type="gramEnd"/>
            <w:r>
              <w:t>-Applikation,</w:t>
            </w:r>
            <w:r>
              <w:rPr>
                <w:spacing w:val="-13"/>
              </w:rPr>
              <w:t xml:space="preserve"> </w:t>
            </w:r>
            <w:r>
              <w:t>welche</w:t>
            </w:r>
            <w:r>
              <w:rPr>
                <w:spacing w:val="-11"/>
              </w:rPr>
              <w:t xml:space="preserve"> </w:t>
            </w:r>
            <w:r>
              <w:t>Daten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einen</w:t>
            </w:r>
            <w:r>
              <w:rPr>
                <w:spacing w:val="-10"/>
              </w:rPr>
              <w:t xml:space="preserve"> </w:t>
            </w:r>
            <w:r>
              <w:t>REST-Auf- ruf von</w:t>
            </w:r>
            <w:r>
              <w:rPr>
                <w:spacing w:val="-3"/>
              </w:rPr>
              <w:t xml:space="preserve"> </w:t>
            </w:r>
            <w:r>
              <w:t>einem</w:t>
            </w:r>
            <w:r>
              <w:rPr>
                <w:spacing w:val="-3"/>
              </w:rPr>
              <w:t xml:space="preserve"> </w:t>
            </w:r>
            <w:r>
              <w:t>Web-Service</w:t>
            </w:r>
            <w:r>
              <w:rPr>
                <w:spacing w:val="-1"/>
              </w:rPr>
              <w:t xml:space="preserve"> </w:t>
            </w:r>
            <w:r>
              <w:t>abfragt</w:t>
            </w:r>
            <w:r>
              <w:rPr>
                <w:spacing w:val="-3"/>
              </w:rPr>
              <w:t xml:space="preserve"> </w:t>
            </w:r>
            <w:r>
              <w:t>(JSON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respones</w:t>
            </w:r>
            <w:proofErr w:type="spellEnd"/>
            <w:r>
              <w:t>)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t>nach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verschie</w:t>
            </w:r>
            <w:proofErr w:type="spellEnd"/>
            <w:r>
              <w:t xml:space="preserve">- denen Strategien in einem </w:t>
            </w:r>
            <w:proofErr w:type="spellStart"/>
            <w:r>
              <w:t>csv</w:t>
            </w:r>
            <w:proofErr w:type="spellEnd"/>
            <w:r>
              <w:t>-File loggen kann.</w:t>
            </w:r>
          </w:p>
        </w:tc>
      </w:tr>
    </w:tbl>
    <w:p w14:paraId="3B4C06EC" w14:textId="77777777" w:rsidR="004331F2" w:rsidRDefault="004331F2">
      <w:pPr>
        <w:rPr>
          <w:rFonts w:ascii="Arial" w:hAnsi="Arial" w:cs="Arial"/>
          <w:sz w:val="25"/>
          <w:szCs w:val="25"/>
        </w:rPr>
        <w:sectPr w:rsidR="004331F2">
          <w:headerReference w:type="default" r:id="rId7"/>
          <w:footerReference w:type="default" r:id="rId8"/>
          <w:pgSz w:w="11910" w:h="16840"/>
          <w:pgMar w:top="1720" w:right="900" w:bottom="920" w:left="980" w:header="908" w:footer="725" w:gutter="0"/>
          <w:pgNumType w:start="1"/>
          <w:cols w:space="720"/>
          <w:noEndnote/>
        </w:sectPr>
      </w:pPr>
    </w:p>
    <w:p w14:paraId="6EB25B88" w14:textId="77777777" w:rsidR="004331F2" w:rsidRDefault="004331F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4B6E5B67" w14:textId="77777777" w:rsidR="004331F2" w:rsidRDefault="004331F2">
      <w:pPr>
        <w:pStyle w:val="Textkrper"/>
        <w:kinsoku w:val="0"/>
        <w:overflowPunct w:val="0"/>
        <w:rPr>
          <w:rFonts w:ascii="Arial" w:hAnsi="Arial" w:cs="Arial"/>
          <w:sz w:val="26"/>
          <w:szCs w:val="26"/>
        </w:rPr>
      </w:pPr>
    </w:p>
    <w:p w14:paraId="63B566F1" w14:textId="77777777" w:rsidR="004331F2" w:rsidRDefault="00000000">
      <w:pPr>
        <w:pStyle w:val="berschrift1"/>
        <w:kinsoku w:val="0"/>
        <w:overflowPunct w:val="0"/>
        <w:spacing w:before="85"/>
        <w:ind w:left="3367" w:right="3446"/>
        <w:rPr>
          <w:spacing w:val="-2"/>
        </w:rPr>
      </w:pPr>
      <w:r>
        <w:rPr>
          <w:spacing w:val="-2"/>
        </w:rPr>
        <w:t>Beschreibung</w:t>
      </w:r>
    </w:p>
    <w:p w14:paraId="413B144D" w14:textId="77777777" w:rsidR="004331F2" w:rsidRDefault="00000000">
      <w:pPr>
        <w:pStyle w:val="Textkrper"/>
        <w:kinsoku w:val="0"/>
        <w:overflowPunct w:val="0"/>
        <w:spacing w:before="123"/>
        <w:ind w:left="152" w:right="238"/>
      </w:pPr>
      <w:r>
        <w:t>Daten in einem File zu loggen ist in verschiedensten Bereichen eine häufige Aufgabe. Sie entwickeln eine eigene Logger Klasse, welche die Informationen strukturiert in Form eines CSV- Files</w:t>
      </w:r>
      <w:r>
        <w:rPr>
          <w:spacing w:val="-9"/>
        </w:rPr>
        <w:t xml:space="preserve"> </w:t>
      </w:r>
      <w:r>
        <w:t>(Welches</w:t>
      </w:r>
      <w:r>
        <w:rPr>
          <w:spacing w:val="-8"/>
        </w:rPr>
        <w:t xml:space="preserve"> </w:t>
      </w:r>
      <w:r>
        <w:t>von</w:t>
      </w:r>
      <w:r>
        <w:rPr>
          <w:spacing w:val="-9"/>
        </w:rPr>
        <w:t xml:space="preserve"> </w:t>
      </w:r>
      <w:r>
        <w:t>Excel</w:t>
      </w:r>
      <w:r>
        <w:rPr>
          <w:spacing w:val="-9"/>
        </w:rPr>
        <w:t xml:space="preserve"> </w:t>
      </w:r>
      <w:proofErr w:type="gramStart"/>
      <w:r>
        <w:t>weiter</w:t>
      </w:r>
      <w:r>
        <w:rPr>
          <w:spacing w:val="-9"/>
        </w:rPr>
        <w:t xml:space="preserve"> </w:t>
      </w:r>
      <w:r>
        <w:t>verarbeitet</w:t>
      </w:r>
      <w:proofErr w:type="gramEnd"/>
      <w:r>
        <w:rPr>
          <w:spacing w:val="-8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könnte)</w:t>
      </w:r>
      <w:r>
        <w:rPr>
          <w:spacing w:val="-9"/>
        </w:rPr>
        <w:t xml:space="preserve"> </w:t>
      </w:r>
      <w:r>
        <w:t>abspeichert.</w:t>
      </w:r>
      <w:r>
        <w:rPr>
          <w:spacing w:val="-7"/>
        </w:rPr>
        <w:t xml:space="preserve"> </w:t>
      </w:r>
      <w:r>
        <w:t>Erstellen</w:t>
      </w:r>
      <w:r>
        <w:rPr>
          <w:spacing w:val="-8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ebenfalls</w:t>
      </w:r>
      <w:r>
        <w:rPr>
          <w:spacing w:val="-10"/>
        </w:rPr>
        <w:t xml:space="preserve"> </w:t>
      </w:r>
      <w:r>
        <w:t>im gleichen File eine CLI-Applikation, welche Sie zum Testen verwenden können.</w:t>
      </w:r>
    </w:p>
    <w:p w14:paraId="1286A544" w14:textId="77777777" w:rsidR="004331F2" w:rsidRDefault="004331F2">
      <w:pPr>
        <w:pStyle w:val="Textkrper"/>
        <w:kinsoku w:val="0"/>
        <w:overflowPunct w:val="0"/>
      </w:pPr>
    </w:p>
    <w:p w14:paraId="527EECA1" w14:textId="77777777" w:rsidR="004331F2" w:rsidRDefault="004331F2">
      <w:pPr>
        <w:pStyle w:val="Textkrper"/>
        <w:kinsoku w:val="0"/>
        <w:overflowPunct w:val="0"/>
        <w:spacing w:before="7"/>
        <w:rPr>
          <w:sz w:val="19"/>
          <w:szCs w:val="19"/>
        </w:rPr>
      </w:pPr>
    </w:p>
    <w:p w14:paraId="6A48CEE7" w14:textId="77777777" w:rsidR="004331F2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Dabei</w:t>
      </w:r>
      <w:r>
        <w:rPr>
          <w:spacing w:val="-5"/>
        </w:rPr>
        <w:t xml:space="preserve"> </w:t>
      </w:r>
      <w:r>
        <w:t>soll</w:t>
      </w:r>
      <w:r>
        <w:rPr>
          <w:spacing w:val="-5"/>
        </w:rPr>
        <w:t xml:space="preserve"> </w:t>
      </w:r>
      <w:r>
        <w:t>das Log-File</w:t>
      </w:r>
      <w:r>
        <w:rPr>
          <w:spacing w:val="-5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aus</w:t>
      </w:r>
      <w:r>
        <w:rPr>
          <w:spacing w:val="-5"/>
        </w:rPr>
        <w:t xml:space="preserve"> </w:t>
      </w:r>
      <w:r>
        <w:t>zwei</w:t>
      </w:r>
      <w:r>
        <w:rPr>
          <w:spacing w:val="-2"/>
        </w:rPr>
        <w:t xml:space="preserve"> </w:t>
      </w:r>
      <w:r>
        <w:t>Zeilen</w:t>
      </w:r>
      <w:r>
        <w:rPr>
          <w:spacing w:val="-2"/>
        </w:rPr>
        <w:t xml:space="preserve"> haben:</w:t>
      </w:r>
    </w:p>
    <w:p w14:paraId="06365BC6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0"/>
        <w:ind w:hanging="361"/>
        <w:rPr>
          <w:rFonts w:ascii="Symbol" w:hAnsi="Symbol" w:cs="Symbol"/>
          <w:color w:val="000000"/>
          <w:spacing w:val="-2"/>
        </w:rPr>
      </w:pPr>
      <w:r>
        <w:t>Kommentar</w:t>
      </w:r>
      <w:r>
        <w:rPr>
          <w:spacing w:val="-6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Filename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Start-Time,</w:t>
      </w:r>
      <w:r>
        <w:rPr>
          <w:spacing w:val="-4"/>
        </w:rPr>
        <w:t xml:space="preserve"> </w:t>
      </w:r>
      <w:r>
        <w:t>wann</w:t>
      </w:r>
      <w:r>
        <w:rPr>
          <w:spacing w:val="-6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Loggen</w:t>
      </w:r>
      <w:r>
        <w:rPr>
          <w:spacing w:val="-5"/>
        </w:rPr>
        <w:t xml:space="preserve"> </w:t>
      </w:r>
      <w:r>
        <w:t>begonnen</w:t>
      </w:r>
      <w:r>
        <w:rPr>
          <w:spacing w:val="-6"/>
        </w:rPr>
        <w:t xml:space="preserve"> </w:t>
      </w:r>
      <w:r>
        <w:t>wurde</w:t>
      </w:r>
      <w:r>
        <w:rPr>
          <w:spacing w:val="-2"/>
        </w:rPr>
        <w:t xml:space="preserve"> </w:t>
      </w:r>
      <w:r>
        <w:t>(</w:t>
      </w:r>
      <w:proofErr w:type="gramStart"/>
      <w:r>
        <w:t>XML</w:t>
      </w:r>
      <w:r>
        <w:rPr>
          <w:spacing w:val="-6"/>
        </w:rPr>
        <w:t xml:space="preserve"> </w:t>
      </w:r>
      <w:r>
        <w:rPr>
          <w:spacing w:val="-2"/>
        </w:rPr>
        <w:t>Syntax</w:t>
      </w:r>
      <w:proofErr w:type="gramEnd"/>
      <w:r>
        <w:rPr>
          <w:spacing w:val="-2"/>
        </w:rPr>
        <w:t>)</w:t>
      </w:r>
    </w:p>
    <w:p w14:paraId="6E6B64F6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</w:rPr>
      </w:pPr>
      <w:r>
        <w:t>Eine</w:t>
      </w:r>
      <w:r>
        <w:rPr>
          <w:spacing w:val="-6"/>
        </w:rPr>
        <w:t xml:space="preserve"> </w:t>
      </w:r>
      <w:r>
        <w:t>Titel-Zeile,</w:t>
      </w:r>
      <w:r>
        <w:rPr>
          <w:spacing w:val="-7"/>
        </w:rPr>
        <w:t xml:space="preserve"> </w:t>
      </w:r>
      <w:r>
        <w:t>welche</w:t>
      </w:r>
      <w:r>
        <w:rPr>
          <w:spacing w:val="-6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Spalten</w:t>
      </w:r>
      <w:r>
        <w:rPr>
          <w:spacing w:val="-4"/>
        </w:rPr>
        <w:t xml:space="preserve"> </w:t>
      </w:r>
      <w:r>
        <w:rPr>
          <w:spacing w:val="-2"/>
        </w:rPr>
        <w:t>beschriftet</w:t>
      </w:r>
    </w:p>
    <w:p w14:paraId="290D2DC0" w14:textId="77777777" w:rsidR="004331F2" w:rsidRDefault="004331F2">
      <w:pPr>
        <w:pStyle w:val="Textkrper"/>
        <w:kinsoku w:val="0"/>
        <w:overflowPunct w:val="0"/>
        <w:spacing w:before="8"/>
        <w:rPr>
          <w:sz w:val="43"/>
          <w:szCs w:val="43"/>
        </w:rPr>
      </w:pPr>
    </w:p>
    <w:p w14:paraId="79A0E64E" w14:textId="77777777" w:rsidR="004331F2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Die</w:t>
      </w:r>
      <w:r>
        <w:rPr>
          <w:spacing w:val="-9"/>
        </w:rPr>
        <w:t xml:space="preserve"> </w:t>
      </w:r>
      <w:r>
        <w:t>Logeinträge</w:t>
      </w:r>
      <w:r>
        <w:rPr>
          <w:spacing w:val="-8"/>
        </w:rPr>
        <w:t xml:space="preserve"> </w:t>
      </w:r>
      <w:r>
        <w:t>müssen</w:t>
      </w:r>
      <w:r>
        <w:rPr>
          <w:spacing w:val="-9"/>
        </w:rPr>
        <w:t xml:space="preserve"> </w:t>
      </w:r>
      <w:r>
        <w:t>mindestens</w:t>
      </w:r>
      <w:r>
        <w:rPr>
          <w:spacing w:val="-9"/>
        </w:rPr>
        <w:t xml:space="preserve"> </w:t>
      </w:r>
      <w:r>
        <w:t>folgende</w:t>
      </w:r>
      <w:r>
        <w:rPr>
          <w:spacing w:val="-8"/>
        </w:rPr>
        <w:t xml:space="preserve"> </w:t>
      </w:r>
      <w:r>
        <w:t>Elemente</w:t>
      </w:r>
      <w:r>
        <w:rPr>
          <w:spacing w:val="-8"/>
        </w:rPr>
        <w:t xml:space="preserve"> </w:t>
      </w:r>
      <w:r>
        <w:rPr>
          <w:spacing w:val="-2"/>
        </w:rPr>
        <w:t>enthalten:</w:t>
      </w:r>
    </w:p>
    <w:p w14:paraId="2CB02A16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Time-Stamp</w:t>
      </w:r>
      <w:r>
        <w:rPr>
          <w:spacing w:val="-6"/>
        </w:rPr>
        <w:t xml:space="preserve"> </w:t>
      </w:r>
      <w:r>
        <w:t>(Format</w:t>
      </w:r>
      <w:r>
        <w:rPr>
          <w:spacing w:val="-3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eine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rPr>
          <w:spacing w:val="-2"/>
        </w:rPr>
        <w:t>Klasse)</w:t>
      </w:r>
    </w:p>
    <w:p w14:paraId="7D4B4942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hanging="361"/>
        <w:rPr>
          <w:rFonts w:ascii="Symbol" w:hAnsi="Symbol" w:cs="Symbol"/>
          <w:color w:val="000000"/>
          <w:spacing w:val="-2"/>
        </w:rPr>
      </w:pPr>
      <w:r>
        <w:t>Log-Level</w:t>
      </w:r>
      <w:r>
        <w:rPr>
          <w:spacing w:val="-10"/>
        </w:rPr>
        <w:t xml:space="preserve"> </w:t>
      </w:r>
      <w:r>
        <w:t>(DEBUG,</w:t>
      </w:r>
      <w:r>
        <w:rPr>
          <w:spacing w:val="-9"/>
        </w:rPr>
        <w:t xml:space="preserve"> </w:t>
      </w:r>
      <w:r>
        <w:t>INFO,</w:t>
      </w:r>
      <w:r>
        <w:rPr>
          <w:spacing w:val="-11"/>
        </w:rPr>
        <w:t xml:space="preserve"> </w:t>
      </w:r>
      <w:r>
        <w:t>WARNINGS,</w:t>
      </w:r>
      <w:r>
        <w:rPr>
          <w:spacing w:val="-8"/>
        </w:rPr>
        <w:t xml:space="preserve"> </w:t>
      </w:r>
      <w:r>
        <w:t>ERROR,</w:t>
      </w:r>
      <w:r>
        <w:rPr>
          <w:spacing w:val="-8"/>
        </w:rPr>
        <w:t xml:space="preserve"> </w:t>
      </w:r>
      <w:r>
        <w:rPr>
          <w:spacing w:val="-2"/>
        </w:rPr>
        <w:t>CRITICAL)</w:t>
      </w:r>
    </w:p>
    <w:p w14:paraId="4C465CD1" w14:textId="77777777" w:rsidR="004331F2" w:rsidRDefault="004331F2">
      <w:pPr>
        <w:pStyle w:val="Textkrper"/>
        <w:kinsoku w:val="0"/>
        <w:overflowPunct w:val="0"/>
        <w:spacing w:before="8"/>
        <w:rPr>
          <w:sz w:val="43"/>
          <w:szCs w:val="43"/>
        </w:rPr>
      </w:pPr>
    </w:p>
    <w:p w14:paraId="426390DF" w14:textId="77777777" w:rsidR="004331F2" w:rsidRDefault="00000000">
      <w:pPr>
        <w:pStyle w:val="Textkrper"/>
        <w:kinsoku w:val="0"/>
        <w:overflowPunct w:val="0"/>
        <w:ind w:left="152" w:right="238"/>
        <w:rPr>
          <w:spacing w:val="-2"/>
        </w:rPr>
      </w:pPr>
      <w:r>
        <w:t>Weiter</w:t>
      </w:r>
      <w:r>
        <w:rPr>
          <w:spacing w:val="-9"/>
        </w:rPr>
        <w:t xml:space="preserve"> </w:t>
      </w:r>
      <w:r>
        <w:t>müssen</w:t>
      </w:r>
      <w:r>
        <w:rPr>
          <w:spacing w:val="-9"/>
        </w:rPr>
        <w:t xml:space="preserve"> </w:t>
      </w:r>
      <w:r>
        <w:t>folgende</w:t>
      </w:r>
      <w:r>
        <w:rPr>
          <w:spacing w:val="-10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gesetzt</w:t>
      </w:r>
      <w:r>
        <w:rPr>
          <w:spacing w:val="-10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können</w:t>
      </w:r>
      <w:r>
        <w:rPr>
          <w:spacing w:val="-8"/>
        </w:rPr>
        <w:t xml:space="preserve"> </w:t>
      </w:r>
      <w:r>
        <w:t>(über</w:t>
      </w:r>
      <w:r>
        <w:rPr>
          <w:spacing w:val="-8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und</w:t>
      </w:r>
      <w:r>
        <w:rPr>
          <w:spacing w:val="-4"/>
        </w:rPr>
        <w:t xml:space="preserve"> </w:t>
      </w:r>
      <w:proofErr w:type="spellStart"/>
      <w:r>
        <w:t>Initializer</w:t>
      </w:r>
      <w:proofErr w:type="spellEnd"/>
      <w:r>
        <w:t xml:space="preserve">- </w:t>
      </w:r>
      <w:proofErr w:type="spellStart"/>
      <w:r>
        <w:rPr>
          <w:spacing w:val="-2"/>
        </w:rPr>
        <w:t>Overloading</w:t>
      </w:r>
      <w:proofErr w:type="spellEnd"/>
      <w:r>
        <w:rPr>
          <w:spacing w:val="-2"/>
        </w:rPr>
        <w:t>):</w:t>
      </w:r>
    </w:p>
    <w:p w14:paraId="00B997C7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4"/>
        </w:rPr>
      </w:pPr>
      <w:proofErr w:type="spellStart"/>
      <w:r>
        <w:t>Delimiter</w:t>
      </w:r>
      <w:proofErr w:type="spellEnd"/>
      <w:r>
        <w:rPr>
          <w:spacing w:val="-10"/>
        </w:rPr>
        <w:t xml:space="preserve"> </w:t>
      </w:r>
      <w:r>
        <w:t>(Default:</w:t>
      </w:r>
      <w:r>
        <w:rPr>
          <w:spacing w:val="-9"/>
        </w:rPr>
        <w:t xml:space="preserve"> </w:t>
      </w:r>
      <w:r>
        <w:rPr>
          <w:spacing w:val="-4"/>
        </w:rPr>
        <w:t>„|“)</w:t>
      </w:r>
    </w:p>
    <w:p w14:paraId="6B005BD2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4"/>
        </w:rPr>
      </w:pPr>
      <w:r>
        <w:t>File-Path</w:t>
      </w:r>
      <w:r>
        <w:rPr>
          <w:spacing w:val="-10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File-</w:t>
      </w:r>
      <w:r>
        <w:rPr>
          <w:spacing w:val="-4"/>
        </w:rPr>
        <w:t>Name</w:t>
      </w:r>
    </w:p>
    <w:p w14:paraId="07CF7FC7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Anzahl</w:t>
      </w:r>
      <w:r>
        <w:rPr>
          <w:spacing w:val="-12"/>
        </w:rPr>
        <w:t xml:space="preserve"> </w:t>
      </w:r>
      <w:r>
        <w:t>Einträge,</w:t>
      </w:r>
      <w:r>
        <w:rPr>
          <w:spacing w:val="-9"/>
        </w:rPr>
        <w:t xml:space="preserve"> </w:t>
      </w:r>
      <w:r>
        <w:t>ab</w:t>
      </w:r>
      <w:r>
        <w:rPr>
          <w:spacing w:val="-8"/>
        </w:rPr>
        <w:t xml:space="preserve"> </w:t>
      </w:r>
      <w:r>
        <w:t>wann</w:t>
      </w:r>
      <w:r>
        <w:rPr>
          <w:spacing w:val="-7"/>
        </w:rPr>
        <w:t xml:space="preserve"> </w:t>
      </w:r>
      <w:r>
        <w:t>„</w:t>
      </w:r>
      <w:proofErr w:type="spellStart"/>
      <w:r>
        <w:t>gescrolled</w:t>
      </w:r>
      <w:proofErr w:type="spellEnd"/>
      <w:r>
        <w:t>“</w:t>
      </w:r>
      <w:r>
        <w:rPr>
          <w:spacing w:val="-6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(alte</w:t>
      </w:r>
      <w:r>
        <w:rPr>
          <w:spacing w:val="-7"/>
        </w:rPr>
        <w:t xml:space="preserve"> </w:t>
      </w:r>
      <w:r>
        <w:t>Einträge</w:t>
      </w:r>
      <w:r>
        <w:rPr>
          <w:spacing w:val="-9"/>
        </w:rPr>
        <w:t xml:space="preserve"> </w:t>
      </w:r>
      <w:r>
        <w:t>gelöscht</w:t>
      </w:r>
      <w:r>
        <w:rPr>
          <w:spacing w:val="-8"/>
        </w:rPr>
        <w:t xml:space="preserve"> </w:t>
      </w:r>
      <w:r>
        <w:t>werden</w:t>
      </w:r>
      <w:r>
        <w:rPr>
          <w:spacing w:val="-5"/>
        </w:rPr>
        <w:t xml:space="preserve"> </w:t>
      </w:r>
      <w:r>
        <w:rPr>
          <w:spacing w:val="-2"/>
        </w:rPr>
        <w:t>sollen)</w:t>
      </w:r>
    </w:p>
    <w:p w14:paraId="3E65B74E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r>
        <w:t>Aufzeichnungs-Strategie</w:t>
      </w:r>
      <w:r>
        <w:rPr>
          <w:spacing w:val="-14"/>
        </w:rPr>
        <w:t xml:space="preserve"> </w:t>
      </w:r>
      <w:r>
        <w:t>(Fixed</w:t>
      </w:r>
      <w:r>
        <w:rPr>
          <w:spacing w:val="-12"/>
        </w:rPr>
        <w:t xml:space="preserve"> </w:t>
      </w:r>
      <w:r>
        <w:t>Slices,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OnlyChanges</w:t>
      </w:r>
      <w:proofErr w:type="spellEnd"/>
      <w:r>
        <w:rPr>
          <w:spacing w:val="-2"/>
        </w:rPr>
        <w:t>)</w:t>
      </w:r>
    </w:p>
    <w:p w14:paraId="5F360626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right="401"/>
        <w:rPr>
          <w:rFonts w:ascii="Symbol" w:hAnsi="Symbol" w:cs="Symbol"/>
          <w:color w:val="000000"/>
          <w:spacing w:val="-4"/>
        </w:rPr>
      </w:pPr>
      <w:r>
        <w:t>Im</w:t>
      </w:r>
      <w:r>
        <w:rPr>
          <w:spacing w:val="-6"/>
        </w:rPr>
        <w:t xml:space="preserve"> </w:t>
      </w:r>
      <w:proofErr w:type="spellStart"/>
      <w:r>
        <w:t>Initializer</w:t>
      </w:r>
      <w:proofErr w:type="spellEnd"/>
      <w:r>
        <w:rPr>
          <w:spacing w:val="-7"/>
        </w:rPr>
        <w:t xml:space="preserve"> </w:t>
      </w:r>
      <w:r>
        <w:t>muss</w:t>
      </w:r>
      <w:r>
        <w:rPr>
          <w:spacing w:val="-8"/>
        </w:rPr>
        <w:t xml:space="preserve"> </w:t>
      </w:r>
      <w:r>
        <w:t>gewählt</w:t>
      </w:r>
      <w:r>
        <w:rPr>
          <w:spacing w:val="-5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können,</w:t>
      </w:r>
      <w:r>
        <w:rPr>
          <w:spacing w:val="-8"/>
        </w:rPr>
        <w:t xml:space="preserve"> </w:t>
      </w:r>
      <w:r>
        <w:t>ob</w:t>
      </w:r>
      <w:r>
        <w:rPr>
          <w:spacing w:val="-5"/>
        </w:rPr>
        <w:t xml:space="preserve"> </w:t>
      </w:r>
      <w:r>
        <w:t>neues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bestehendes</w:t>
      </w:r>
      <w:r>
        <w:rPr>
          <w:spacing w:val="-7"/>
        </w:rPr>
        <w:t xml:space="preserve"> </w:t>
      </w:r>
      <w:r>
        <w:t xml:space="preserve">angehängt </w:t>
      </w:r>
      <w:r>
        <w:rPr>
          <w:spacing w:val="-4"/>
        </w:rPr>
        <w:t>wird</w:t>
      </w:r>
    </w:p>
    <w:p w14:paraId="3696BF57" w14:textId="77777777" w:rsidR="004331F2" w:rsidRDefault="004331F2">
      <w:pPr>
        <w:pStyle w:val="Textkrper"/>
        <w:kinsoku w:val="0"/>
        <w:overflowPunct w:val="0"/>
      </w:pPr>
    </w:p>
    <w:p w14:paraId="503736C9" w14:textId="77777777" w:rsidR="004331F2" w:rsidRDefault="004331F2">
      <w:pPr>
        <w:pStyle w:val="Textkrper"/>
        <w:kinsoku w:val="0"/>
        <w:overflowPunct w:val="0"/>
        <w:spacing w:before="8"/>
        <w:rPr>
          <w:sz w:val="19"/>
          <w:szCs w:val="19"/>
        </w:rPr>
      </w:pPr>
    </w:p>
    <w:p w14:paraId="713D901D" w14:textId="77777777" w:rsidR="004331F2" w:rsidRDefault="00000000">
      <w:pPr>
        <w:pStyle w:val="Textkrper"/>
        <w:kinsoku w:val="0"/>
        <w:overflowPunct w:val="0"/>
        <w:ind w:left="152"/>
        <w:rPr>
          <w:spacing w:val="-2"/>
        </w:rPr>
      </w:pPr>
      <w:r>
        <w:t>Für</w:t>
      </w:r>
      <w:r>
        <w:rPr>
          <w:spacing w:val="-8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Applikation</w:t>
      </w:r>
      <w:r>
        <w:rPr>
          <w:spacing w:val="-6"/>
        </w:rPr>
        <w:t xml:space="preserve"> </w:t>
      </w:r>
      <w:r>
        <w:t>sind</w:t>
      </w:r>
      <w:r>
        <w:rPr>
          <w:spacing w:val="-7"/>
        </w:rPr>
        <w:t xml:space="preserve"> </w:t>
      </w:r>
      <w:r>
        <w:t>folgende</w:t>
      </w:r>
      <w:r>
        <w:rPr>
          <w:spacing w:val="-8"/>
        </w:rPr>
        <w:t xml:space="preserve"> </w:t>
      </w:r>
      <w:r>
        <w:t>Argumente</w:t>
      </w:r>
      <w:r>
        <w:rPr>
          <w:spacing w:val="-9"/>
        </w:rPr>
        <w:t xml:space="preserve"> </w:t>
      </w:r>
      <w:r>
        <w:t>(Properties)</w:t>
      </w:r>
      <w:r>
        <w:rPr>
          <w:spacing w:val="-4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rPr>
          <w:spacing w:val="-2"/>
        </w:rPr>
        <w:t>implementieren.</w:t>
      </w:r>
    </w:p>
    <w:p w14:paraId="61CE933B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4"/>
        </w:rPr>
      </w:pPr>
      <w:r>
        <w:rPr>
          <w:spacing w:val="-2"/>
        </w:rPr>
        <w:t>Sample-</w:t>
      </w:r>
      <w:r>
        <w:rPr>
          <w:spacing w:val="-4"/>
        </w:rPr>
        <w:t>Time</w:t>
      </w:r>
    </w:p>
    <w:p w14:paraId="4CF33173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4"/>
        </w:rPr>
      </w:pPr>
      <w:r>
        <w:t>URL</w:t>
      </w:r>
      <w:r>
        <w:rPr>
          <w:spacing w:val="-7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REST-</w:t>
      </w:r>
      <w:r>
        <w:rPr>
          <w:spacing w:val="-4"/>
        </w:rPr>
        <w:t>Call</w:t>
      </w:r>
    </w:p>
    <w:p w14:paraId="28BCDBA6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</w:pPr>
      <w:proofErr w:type="spellStart"/>
      <w:r>
        <w:t>Float</w:t>
      </w:r>
      <w:proofErr w:type="spellEnd"/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Log-Daten</w:t>
      </w:r>
      <w:r>
        <w:rPr>
          <w:spacing w:val="-7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ausserhalb</w:t>
      </w:r>
      <w:r>
        <w:rPr>
          <w:spacing w:val="-7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Log-</w:t>
      </w:r>
      <w:r>
        <w:rPr>
          <w:spacing w:val="-2"/>
        </w:rPr>
        <w:t>Klasse</w:t>
      </w:r>
    </w:p>
    <w:p w14:paraId="70434518" w14:textId="77777777" w:rsidR="004331F2" w:rsidRDefault="004331F2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  <w:sectPr w:rsidR="004331F2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5FBEA918" w14:textId="77777777" w:rsidR="004331F2" w:rsidRDefault="004331F2">
      <w:pPr>
        <w:pStyle w:val="Textkrper"/>
        <w:kinsoku w:val="0"/>
        <w:overflowPunct w:val="0"/>
        <w:rPr>
          <w:sz w:val="20"/>
          <w:szCs w:val="20"/>
        </w:rPr>
      </w:pPr>
    </w:p>
    <w:p w14:paraId="3069F5D4" w14:textId="77777777" w:rsidR="004331F2" w:rsidRDefault="004331F2">
      <w:pPr>
        <w:pStyle w:val="Textkrper"/>
        <w:kinsoku w:val="0"/>
        <w:overflowPunct w:val="0"/>
        <w:rPr>
          <w:sz w:val="20"/>
          <w:szCs w:val="20"/>
        </w:rPr>
      </w:pPr>
    </w:p>
    <w:p w14:paraId="6C08A65F" w14:textId="77777777" w:rsidR="004331F2" w:rsidRDefault="00000000">
      <w:pPr>
        <w:pStyle w:val="Textkrper"/>
        <w:kinsoku w:val="0"/>
        <w:overflowPunct w:val="0"/>
        <w:spacing w:before="233"/>
        <w:ind w:left="1418" w:right="1495"/>
        <w:jc w:val="center"/>
        <w:rPr>
          <w:rFonts w:ascii="Arial" w:hAnsi="Arial" w:cs="Arial"/>
          <w:b/>
          <w:bCs/>
          <w:spacing w:val="-2"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Functional</w:t>
      </w:r>
      <w:proofErr w:type="spellEnd"/>
      <w:r>
        <w:rPr>
          <w:rFonts w:ascii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hAnsi="Arial" w:cs="Arial"/>
          <w:b/>
          <w:bCs/>
          <w:sz w:val="35"/>
          <w:szCs w:val="35"/>
        </w:rPr>
        <w:t>and</w:t>
      </w:r>
      <w:r>
        <w:rPr>
          <w:rFonts w:ascii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hAnsi="Arial" w:cs="Arial"/>
          <w:b/>
          <w:bCs/>
          <w:sz w:val="35"/>
          <w:szCs w:val="35"/>
        </w:rPr>
        <w:t>Quality-</w:t>
      </w:r>
      <w:proofErr w:type="spellStart"/>
      <w:r>
        <w:rPr>
          <w:rFonts w:ascii="Arial" w:hAnsi="Arial" w:cs="Arial"/>
          <w:b/>
          <w:bCs/>
          <w:spacing w:val="-2"/>
          <w:sz w:val="35"/>
          <w:szCs w:val="35"/>
        </w:rPr>
        <w:t>Requirements</w:t>
      </w:r>
      <w:proofErr w:type="spellEnd"/>
    </w:p>
    <w:p w14:paraId="22E37AFB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2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Lauffähige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Test-Applikation rechtzeitig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abgegeben</w:t>
      </w:r>
    </w:p>
    <w:p w14:paraId="0BF1BB64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z w:val="22"/>
          <w:szCs w:val="22"/>
        </w:rPr>
        <w:t>Alles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einem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(ausnahmsweise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für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diese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Aufgabenstellung)</w:t>
      </w:r>
    </w:p>
    <w:p w14:paraId="53AE9463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0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Filename: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Vorname_Nachname_A19_DS.py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(z.B.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Rea_Vogel_A19_DS.py)</w:t>
      </w:r>
    </w:p>
    <w:p w14:paraId="6B7F887B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21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proofErr w:type="spellStart"/>
      <w:r>
        <w:rPr>
          <w:sz w:val="22"/>
          <w:szCs w:val="22"/>
        </w:rPr>
        <w:t>Cleancode</w:t>
      </w:r>
      <w:proofErr w:type="spellEnd"/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Regeln</w:t>
      </w:r>
      <w:r>
        <w:rPr>
          <w:spacing w:val="-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berücksichtigt</w:t>
      </w:r>
    </w:p>
    <w:p w14:paraId="16A3D3D1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8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r>
        <w:rPr>
          <w:sz w:val="22"/>
          <w:szCs w:val="22"/>
        </w:rPr>
        <w:t>Eigene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Logger-Klasse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vorhanden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Log-File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enthält:</w:t>
      </w:r>
    </w:p>
    <w:p w14:paraId="2601B997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21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Header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Filename,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Creation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Timestamp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XML-</w:t>
      </w:r>
      <w:r>
        <w:rPr>
          <w:spacing w:val="-2"/>
          <w:sz w:val="22"/>
          <w:szCs w:val="22"/>
        </w:rPr>
        <w:t>Syntax</w:t>
      </w:r>
    </w:p>
    <w:p w14:paraId="2B39A654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Title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mit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Spalten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beschriftet,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CSV-</w:t>
      </w:r>
      <w:r>
        <w:rPr>
          <w:spacing w:val="-2"/>
          <w:sz w:val="22"/>
          <w:szCs w:val="22"/>
        </w:rPr>
        <w:t>Syntax</w:t>
      </w:r>
    </w:p>
    <w:p w14:paraId="5DAEC180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4"/>
          <w:sz w:val="22"/>
          <w:szCs w:val="22"/>
        </w:rPr>
      </w:pPr>
      <w:r>
        <w:rPr>
          <w:sz w:val="22"/>
          <w:szCs w:val="22"/>
        </w:rPr>
        <w:t>Pflichtfelder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im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Logfile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Time-Stamp,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Log-</w:t>
      </w:r>
      <w:r>
        <w:rPr>
          <w:spacing w:val="-4"/>
          <w:sz w:val="22"/>
          <w:szCs w:val="22"/>
        </w:rPr>
        <w:t>Level</w:t>
      </w:r>
    </w:p>
    <w:p w14:paraId="1442354D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4"/>
        <w:ind w:hanging="361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Zwei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verschiedenen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Aufzeichnungs-Strategien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implementiert</w:t>
      </w:r>
    </w:p>
    <w:p w14:paraId="4B0390BB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Ringbuffer</w:t>
      </w:r>
      <w:proofErr w:type="spellEnd"/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implementiert</w:t>
      </w:r>
    </w:p>
    <w:p w14:paraId="62D433E4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ind w:hanging="361"/>
        <w:rPr>
          <w:rFonts w:ascii="Symbol" w:hAnsi="Symbol" w:cs="Symbol"/>
          <w:color w:val="000000"/>
          <w:spacing w:val="-2"/>
          <w:sz w:val="22"/>
          <w:szCs w:val="22"/>
        </w:rPr>
      </w:pPr>
      <w:proofErr w:type="spellStart"/>
      <w:r>
        <w:rPr>
          <w:spacing w:val="-2"/>
          <w:sz w:val="22"/>
          <w:szCs w:val="22"/>
        </w:rPr>
        <w:t>Application</w:t>
      </w:r>
      <w:proofErr w:type="spellEnd"/>
    </w:p>
    <w:p w14:paraId="01D7A97E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8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Eigene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AppId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gelöst</w:t>
      </w:r>
    </w:p>
    <w:p w14:paraId="498DFD52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proofErr w:type="spellStart"/>
      <w:r>
        <w:rPr>
          <w:sz w:val="22"/>
          <w:szCs w:val="22"/>
        </w:rPr>
        <w:t>Timer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verwendet</w:t>
      </w:r>
    </w:p>
    <w:p w14:paraId="673C159F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spacing w:before="114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Sample-Time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dynamisch</w:t>
      </w:r>
    </w:p>
    <w:p w14:paraId="071655A6" w14:textId="77777777" w:rsidR="004331F2" w:rsidRDefault="00000000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URL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für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REST-Call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wird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generiert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(nicht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Hard-</w:t>
      </w:r>
      <w:proofErr w:type="spellStart"/>
      <w:r>
        <w:rPr>
          <w:spacing w:val="-2"/>
          <w:sz w:val="22"/>
          <w:szCs w:val="22"/>
        </w:rPr>
        <w:t>Coded</w:t>
      </w:r>
      <w:proofErr w:type="spellEnd"/>
      <w:r>
        <w:rPr>
          <w:spacing w:val="-2"/>
          <w:sz w:val="22"/>
          <w:szCs w:val="22"/>
        </w:rPr>
        <w:t>)</w:t>
      </w:r>
    </w:p>
    <w:p w14:paraId="7EE06F75" w14:textId="77777777" w:rsidR="004331F2" w:rsidRDefault="004331F2">
      <w:pPr>
        <w:pStyle w:val="Listenabsatz"/>
        <w:numPr>
          <w:ilvl w:val="1"/>
          <w:numId w:val="2"/>
        </w:numPr>
        <w:tabs>
          <w:tab w:val="left" w:pos="1594"/>
        </w:tabs>
        <w:kinsoku w:val="0"/>
        <w:overflowPunct w:val="0"/>
        <w:ind w:hanging="361"/>
        <w:rPr>
          <w:spacing w:val="-2"/>
          <w:sz w:val="22"/>
          <w:szCs w:val="22"/>
        </w:rPr>
        <w:sectPr w:rsidR="004331F2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0320D784" w14:textId="77777777" w:rsidR="004331F2" w:rsidRDefault="00000000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4"/>
        <w:ind w:hanging="361"/>
        <w:rPr>
          <w:rFonts w:ascii="Symbol" w:hAnsi="Symbol" w:cs="Symbol"/>
          <w:color w:val="000000"/>
          <w:spacing w:val="-9"/>
          <w:sz w:val="22"/>
          <w:szCs w:val="22"/>
        </w:rPr>
      </w:pPr>
      <w:r>
        <w:rPr>
          <w:spacing w:val="-9"/>
          <w:sz w:val="22"/>
          <w:szCs w:val="22"/>
        </w:rPr>
        <w:t>Test</w:t>
      </w:r>
    </w:p>
    <w:p w14:paraId="1DF887BF" w14:textId="77777777" w:rsidR="004331F2" w:rsidRDefault="00000000">
      <w:pPr>
        <w:pStyle w:val="Textkrper"/>
        <w:kinsoku w:val="0"/>
        <w:overflowPunct w:val="0"/>
      </w:pPr>
      <w:r>
        <w:rPr>
          <w:rFonts w:ascii="Times New Roman" w:hAnsi="Times New Roman" w:cs="Times New Roman"/>
        </w:rPr>
        <w:br w:type="column"/>
      </w:r>
    </w:p>
    <w:p w14:paraId="627C64FB" w14:textId="77777777" w:rsidR="004331F2" w:rsidRDefault="004331F2">
      <w:pPr>
        <w:pStyle w:val="Textkrper"/>
        <w:kinsoku w:val="0"/>
        <w:overflowPunct w:val="0"/>
        <w:spacing w:before="2"/>
        <w:rPr>
          <w:sz w:val="18"/>
          <w:szCs w:val="18"/>
        </w:rPr>
      </w:pPr>
    </w:p>
    <w:p w14:paraId="593AE3AC" w14:textId="77777777" w:rsidR="004331F2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Test-Fälle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dokumentiert</w:t>
      </w:r>
    </w:p>
    <w:p w14:paraId="433D2C4E" w14:textId="77777777" w:rsidR="004331F2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Test-Statistik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vorhanden</w:t>
      </w:r>
    </w:p>
    <w:p w14:paraId="1CD9789E" w14:textId="77777777" w:rsidR="004331F2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ind w:hanging="361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Test-Abdeckung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genügend</w:t>
      </w:r>
    </w:p>
    <w:p w14:paraId="5DF4F56D" w14:textId="77777777" w:rsidR="004331F2" w:rsidRDefault="00000000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114"/>
        <w:ind w:hanging="361"/>
        <w:rPr>
          <w:rFonts w:ascii="Courier New" w:hAnsi="Courier New" w:cs="Courier New"/>
          <w:color w:val="000000"/>
          <w:spacing w:val="-2"/>
        </w:rPr>
      </w:pPr>
      <w:r>
        <w:rPr>
          <w:spacing w:val="-2"/>
        </w:rPr>
        <w:t>Test-Driven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approach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erkennbar</w:t>
      </w:r>
    </w:p>
    <w:p w14:paraId="19784100" w14:textId="77777777" w:rsidR="004331F2" w:rsidRDefault="004331F2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114"/>
        <w:ind w:hanging="361"/>
        <w:rPr>
          <w:rFonts w:ascii="Courier New" w:hAnsi="Courier New" w:cs="Courier New"/>
          <w:color w:val="000000"/>
          <w:spacing w:val="-2"/>
        </w:rPr>
        <w:sectPr w:rsidR="004331F2">
          <w:type w:val="continuous"/>
          <w:pgSz w:w="11910" w:h="16840"/>
          <w:pgMar w:top="1720" w:right="900" w:bottom="920" w:left="980" w:header="720" w:footer="720" w:gutter="0"/>
          <w:cols w:num="2" w:space="720" w:equalWidth="0">
            <w:col w:w="1231" w:space="40"/>
            <w:col w:w="8759"/>
          </w:cols>
          <w:noEndnote/>
        </w:sectPr>
      </w:pPr>
    </w:p>
    <w:p w14:paraId="35624DC7" w14:textId="77777777" w:rsidR="004331F2" w:rsidRDefault="00000000">
      <w:pPr>
        <w:pStyle w:val="berschrift1"/>
        <w:kinsoku w:val="0"/>
        <w:overflowPunct w:val="0"/>
        <w:rPr>
          <w:spacing w:val="-2"/>
        </w:rPr>
      </w:pPr>
      <w:r>
        <w:lastRenderedPageBreak/>
        <w:t>Detailbeschreibung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Examples</w:t>
      </w:r>
      <w:proofErr w:type="spellEnd"/>
    </w:p>
    <w:p w14:paraId="174EAEA7" w14:textId="77777777" w:rsidR="004331F2" w:rsidRDefault="004331F2">
      <w:pPr>
        <w:pStyle w:val="Textkrper"/>
        <w:kinsoku w:val="0"/>
        <w:overflowPunct w:val="0"/>
        <w:spacing w:before="9"/>
        <w:rPr>
          <w:rFonts w:ascii="Arial" w:hAnsi="Arial" w:cs="Arial"/>
          <w:b/>
          <w:bCs/>
          <w:sz w:val="56"/>
          <w:szCs w:val="56"/>
        </w:rPr>
      </w:pPr>
    </w:p>
    <w:p w14:paraId="408EEA99" w14:textId="77777777" w:rsidR="004331F2" w:rsidRDefault="00000000">
      <w:pPr>
        <w:pStyle w:val="berschrift2"/>
        <w:kinsoku w:val="0"/>
        <w:overflowPunct w:val="0"/>
        <w:rPr>
          <w:spacing w:val="-2"/>
        </w:rPr>
      </w:pPr>
      <w:r>
        <w:t>Beispiel</w:t>
      </w:r>
      <w:r>
        <w:rPr>
          <w:spacing w:val="-7"/>
        </w:rPr>
        <w:t xml:space="preserve"> </w:t>
      </w:r>
      <w:r>
        <w:t>eines</w:t>
      </w:r>
      <w:r>
        <w:rPr>
          <w:spacing w:val="-9"/>
        </w:rPr>
        <w:t xml:space="preserve"> </w:t>
      </w:r>
      <w:r>
        <w:t>Logfiles</w:t>
      </w:r>
      <w:r>
        <w:rPr>
          <w:spacing w:val="-7"/>
        </w:rPr>
        <w:t xml:space="preserve"> </w:t>
      </w:r>
      <w:r>
        <w:t>(im</w:t>
      </w:r>
      <w:r>
        <w:rPr>
          <w:spacing w:val="-10"/>
        </w:rPr>
        <w:t xml:space="preserve"> </w:t>
      </w:r>
      <w:r>
        <w:t>„</w:t>
      </w:r>
      <w:proofErr w:type="spellStart"/>
      <w:r>
        <w:t>OnlyChanges</w:t>
      </w:r>
      <w:proofErr w:type="spellEnd"/>
      <w:r>
        <w:t>“</w:t>
      </w:r>
      <w:r>
        <w:rPr>
          <w:spacing w:val="-7"/>
        </w:rPr>
        <w:t xml:space="preserve"> </w:t>
      </w:r>
      <w:r>
        <w:rPr>
          <w:spacing w:val="-2"/>
        </w:rPr>
        <w:t>Mode)</w:t>
      </w:r>
    </w:p>
    <w:p w14:paraId="45CAD6AF" w14:textId="77777777" w:rsidR="004331F2" w:rsidRDefault="00000000">
      <w:pPr>
        <w:pStyle w:val="Textkrper"/>
        <w:kinsoku w:val="0"/>
        <w:overflowPunct w:val="0"/>
        <w:spacing w:before="127" w:line="367" w:lineRule="auto"/>
        <w:ind w:left="152" w:right="19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&lt;Name&gt;G:\</w:t>
      </w:r>
      <w:proofErr w:type="spellStart"/>
      <w:r>
        <w:rPr>
          <w:rFonts w:ascii="Courier New" w:hAnsi="Courier New" w:cs="Courier New"/>
          <w:sz w:val="20"/>
          <w:szCs w:val="20"/>
        </w:rPr>
        <w:t>LogFiles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\2020\KM_2019_08_29.txt&lt;/Name&gt;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Timestamp;Level</w:t>
      </w:r>
      <w:proofErr w:type="gramEnd"/>
      <w:r>
        <w:rPr>
          <w:rFonts w:ascii="Courier New" w:hAnsi="Courier New" w:cs="Courier New"/>
          <w:sz w:val="20"/>
          <w:szCs w:val="20"/>
        </w:rPr>
        <w:t>;q</w:t>
      </w:r>
      <w:proofErr w:type="spellEnd"/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[%]</w:t>
      </w:r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p_Low</w:t>
      </w:r>
      <w:proofErr w:type="spellEnd"/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[bar];</w:t>
      </w:r>
      <w:proofErr w:type="spellStart"/>
      <w:r>
        <w:rPr>
          <w:rFonts w:ascii="Courier New" w:hAnsi="Courier New" w:cs="Courier New"/>
          <w:sz w:val="20"/>
          <w:szCs w:val="20"/>
        </w:rPr>
        <w:t>ShutOff-Valve;Water</w:t>
      </w:r>
      <w:proofErr w:type="spellEnd"/>
      <w:r>
        <w:rPr>
          <w:rFonts w:ascii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Pump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070"/>
      </w:tblGrid>
      <w:tr w:rsidR="004331F2" w14:paraId="7C46FE99" w14:textId="77777777">
        <w:trPr>
          <w:trHeight w:val="28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9ACF05" w14:textId="77777777" w:rsidR="004331F2" w:rsidRDefault="00000000">
            <w:pPr>
              <w:pStyle w:val="TableParagraph"/>
              <w:kinsoku w:val="0"/>
              <w:overflowPunct w:val="0"/>
              <w:spacing w:line="226" w:lineRule="exact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04A551" w14:textId="77777777" w:rsidR="004331F2" w:rsidRDefault="00000000">
            <w:pPr>
              <w:pStyle w:val="TableParagraph"/>
              <w:kinsoku w:val="0"/>
              <w:overflowPunct w:val="0"/>
              <w:spacing w:line="226" w:lineRule="exact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18:07:01;INFO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;0;2.34;CLOSED;OFF</w:t>
            </w:r>
          </w:p>
        </w:tc>
      </w:tr>
      <w:tr w:rsidR="004331F2" w14:paraId="7D0698E4" w14:textId="77777777">
        <w:trPr>
          <w:trHeight w:val="347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21C42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22E060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18:07:15;INFO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;10;2.34;CLOSED;OFF</w:t>
            </w:r>
          </w:p>
        </w:tc>
      </w:tr>
      <w:tr w:rsidR="004331F2" w14:paraId="086128B5" w14:textId="77777777">
        <w:trPr>
          <w:trHeight w:val="347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450C1" w14:textId="77777777" w:rsidR="004331F2" w:rsidRDefault="00000000">
            <w:pPr>
              <w:pStyle w:val="TableParagraph"/>
              <w:kinsoku w:val="0"/>
              <w:overflowPunct w:val="0"/>
              <w:spacing w:before="61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3A9B35" w14:textId="77777777" w:rsidR="004331F2" w:rsidRDefault="00000000">
            <w:pPr>
              <w:pStyle w:val="TableParagraph"/>
              <w:kinsoku w:val="0"/>
              <w:overflowPunct w:val="0"/>
              <w:spacing w:before="61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18:07:16;INFO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;10;2.3;OPEN;ON</w:t>
            </w:r>
          </w:p>
        </w:tc>
      </w:tr>
      <w:tr w:rsidR="004331F2" w14:paraId="6973DEE1" w14:textId="77777777">
        <w:trPr>
          <w:trHeight w:val="34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36EA4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98369D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18:07:19;INFO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;10;2.1;OPEN;ON</w:t>
            </w:r>
          </w:p>
        </w:tc>
      </w:tr>
      <w:tr w:rsidR="004331F2" w14:paraId="16E66F66" w14:textId="77777777"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3A4045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C06B6F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18:07:19;INFO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;20.5;2.1;OPEN;ON</w:t>
            </w:r>
          </w:p>
        </w:tc>
      </w:tr>
      <w:tr w:rsidR="004331F2" w14:paraId="56006A2B" w14:textId="77777777"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4C4904" w14:textId="77777777" w:rsidR="004331F2" w:rsidRDefault="00000000">
            <w:pPr>
              <w:pStyle w:val="TableParagraph"/>
              <w:kinsoku w:val="0"/>
              <w:overflowPunct w:val="0"/>
              <w:spacing w:before="60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99D155" w14:textId="77777777" w:rsidR="004331F2" w:rsidRDefault="00000000">
            <w:pPr>
              <w:pStyle w:val="TableParagraph"/>
              <w:kinsoku w:val="0"/>
              <w:overflowPunct w:val="0"/>
              <w:spacing w:before="60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18:07:58;INFO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;30.13;1.34;OFFEN;ON</w:t>
            </w:r>
          </w:p>
        </w:tc>
      </w:tr>
      <w:tr w:rsidR="004331F2" w14:paraId="3718B90D" w14:textId="77777777"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F5C79D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7C3A1" w14:textId="77777777" w:rsidR="004331F2" w:rsidRDefault="00000000">
            <w:pPr>
              <w:pStyle w:val="TableParagraph"/>
              <w:kinsoku w:val="0"/>
              <w:overflowPunct w:val="0"/>
              <w:spacing w:before="59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18:07:59;INFO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;30.13;1.34;OFFEN;ON</w:t>
            </w:r>
          </w:p>
        </w:tc>
      </w:tr>
      <w:tr w:rsidR="004331F2" w14:paraId="18D9708C" w14:textId="77777777">
        <w:trPr>
          <w:trHeight w:val="346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7FFF17" w14:textId="77777777" w:rsidR="004331F2" w:rsidRDefault="00000000">
            <w:pPr>
              <w:pStyle w:val="TableParagraph"/>
              <w:kinsoku w:val="0"/>
              <w:overflowPunct w:val="0"/>
              <w:spacing w:before="60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69E741" w14:textId="77777777" w:rsidR="004331F2" w:rsidRDefault="00000000">
            <w:pPr>
              <w:pStyle w:val="TableParagraph"/>
              <w:kinsoku w:val="0"/>
              <w:overflowPunct w:val="0"/>
              <w:spacing w:before="60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18:07:60;INFO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;30.13;1.34;OFFEN;ON</w:t>
            </w:r>
          </w:p>
        </w:tc>
      </w:tr>
      <w:tr w:rsidR="004331F2" w14:paraId="21B48768" w14:textId="77777777">
        <w:trPr>
          <w:trHeight w:val="285"/>
        </w:trPr>
        <w:tc>
          <w:tcPr>
            <w:tcW w:w="13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BF6CB8" w14:textId="77777777" w:rsidR="004331F2" w:rsidRDefault="00000000">
            <w:pPr>
              <w:pStyle w:val="TableParagraph"/>
              <w:kinsoku w:val="0"/>
              <w:overflowPunct w:val="0"/>
              <w:spacing w:before="59" w:line="206" w:lineRule="exact"/>
              <w:ind w:left="50"/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</w:pPr>
            <w:r>
              <w:rPr>
                <w:rFonts w:ascii="Courier New" w:hAnsi="Courier New" w:cs="Courier New"/>
                <w:w w:val="95"/>
                <w:sz w:val="20"/>
                <w:szCs w:val="20"/>
              </w:rPr>
              <w:t>2019-08-</w:t>
            </w:r>
            <w:r>
              <w:rPr>
                <w:rFonts w:ascii="Courier New" w:hAnsi="Courier New" w:cs="Courier New"/>
                <w:spacing w:val="-5"/>
                <w:w w:val="95"/>
                <w:sz w:val="20"/>
                <w:szCs w:val="20"/>
              </w:rPr>
              <w:t>29</w:t>
            </w:r>
          </w:p>
        </w:tc>
        <w:tc>
          <w:tcPr>
            <w:tcW w:w="40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BAC216" w14:textId="77777777" w:rsidR="004331F2" w:rsidRDefault="00000000">
            <w:pPr>
              <w:pStyle w:val="TableParagraph"/>
              <w:kinsoku w:val="0"/>
              <w:overflowPunct w:val="0"/>
              <w:spacing w:before="59" w:line="206" w:lineRule="exact"/>
              <w:ind w:left="60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18:08:01;INFO</w:t>
            </w:r>
            <w:proofErr w:type="gramEnd"/>
            <w:r>
              <w:rPr>
                <w:rFonts w:ascii="Courier New" w:hAnsi="Courier New" w:cs="Courier New"/>
                <w:spacing w:val="-2"/>
                <w:sz w:val="20"/>
                <w:szCs w:val="20"/>
              </w:rPr>
              <w:t>;30.13;1.34;OFFEN;ON</w:t>
            </w:r>
          </w:p>
        </w:tc>
      </w:tr>
    </w:tbl>
    <w:p w14:paraId="25BB6A37" w14:textId="77777777" w:rsidR="004331F2" w:rsidRDefault="004331F2">
      <w:pPr>
        <w:rPr>
          <w:rFonts w:ascii="Courier New" w:hAnsi="Courier New" w:cs="Courier New"/>
          <w:sz w:val="20"/>
          <w:szCs w:val="20"/>
        </w:rPr>
        <w:sectPr w:rsidR="004331F2">
          <w:pgSz w:w="11910" w:h="16840"/>
          <w:pgMar w:top="1720" w:right="900" w:bottom="920" w:left="980" w:header="908" w:footer="725" w:gutter="0"/>
          <w:cols w:space="720" w:equalWidth="0">
            <w:col w:w="10030"/>
          </w:cols>
          <w:noEndnote/>
        </w:sectPr>
      </w:pPr>
    </w:p>
    <w:p w14:paraId="21E673C2" w14:textId="77777777" w:rsidR="004331F2" w:rsidRDefault="00000000">
      <w:pPr>
        <w:pStyle w:val="berschrift2"/>
        <w:kinsoku w:val="0"/>
        <w:overflowPunct w:val="0"/>
        <w:spacing w:before="81"/>
        <w:rPr>
          <w:spacing w:val="-2"/>
        </w:rPr>
      </w:pPr>
      <w:r>
        <w:lastRenderedPageBreak/>
        <w:t>Beispiel</w:t>
      </w:r>
      <w:r>
        <w:rPr>
          <w:spacing w:val="-11"/>
        </w:rPr>
        <w:t xml:space="preserve"> </w:t>
      </w:r>
      <w:r>
        <w:t>für</w:t>
      </w:r>
      <w:r>
        <w:rPr>
          <w:spacing w:val="-11"/>
        </w:rPr>
        <w:t xml:space="preserve"> </w:t>
      </w:r>
      <w:r>
        <w:t>REST-Call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OpenWeather</w:t>
      </w:r>
      <w:proofErr w:type="spellEnd"/>
      <w:r>
        <w:rPr>
          <w:spacing w:val="-2"/>
        </w:rPr>
        <w:t>)</w:t>
      </w:r>
    </w:p>
    <w:p w14:paraId="20F3A0A9" w14:textId="77777777" w:rsidR="004331F2" w:rsidRDefault="00000000">
      <w:pPr>
        <w:pStyle w:val="Textkrper"/>
        <w:kinsoku w:val="0"/>
        <w:overflowPunct w:val="0"/>
        <w:spacing w:before="122"/>
        <w:ind w:left="152"/>
        <w:rPr>
          <w:rFonts w:ascii="Segoe UI" w:hAnsi="Segoe UI" w:cs="Segoe UI"/>
          <w:color w:val="134391"/>
          <w:spacing w:val="-2"/>
          <w:sz w:val="23"/>
          <w:szCs w:val="23"/>
        </w:rPr>
      </w:pPr>
      <w:proofErr w:type="spellStart"/>
      <w:r>
        <w:t>OpenWeather</w:t>
      </w:r>
      <w:proofErr w:type="spellEnd"/>
      <w:r>
        <w:rPr>
          <w:spacing w:val="-16"/>
        </w:rPr>
        <w:t xml:space="preserve"> </w:t>
      </w:r>
      <w:r>
        <w:t>Web-App:</w:t>
      </w:r>
      <w:r>
        <w:rPr>
          <w:spacing w:val="-13"/>
        </w:rPr>
        <w:t xml:space="preserve"> </w:t>
      </w:r>
      <w:hyperlink r:id="rId9" w:history="1">
        <w:r>
          <w:rPr>
            <w:rFonts w:ascii="Segoe UI" w:hAnsi="Segoe UI" w:cs="Segoe UI"/>
            <w:color w:val="134391"/>
            <w:spacing w:val="-2"/>
            <w:sz w:val="23"/>
            <w:szCs w:val="23"/>
            <w:u w:val="single"/>
          </w:rPr>
          <w:t>https://openweathermap.org/city/7287397</w:t>
        </w:r>
      </w:hyperlink>
    </w:p>
    <w:p w14:paraId="3D673C4D" w14:textId="77777777" w:rsidR="004331F2" w:rsidRPr="00BF286F" w:rsidRDefault="00000000">
      <w:pPr>
        <w:pStyle w:val="Textkrper"/>
        <w:kinsoku w:val="0"/>
        <w:overflowPunct w:val="0"/>
        <w:spacing w:before="120"/>
        <w:ind w:left="152"/>
        <w:rPr>
          <w:color w:val="0000FF"/>
          <w:spacing w:val="-2"/>
          <w:lang w:val="fr-CH"/>
        </w:rPr>
      </w:pPr>
      <w:r w:rsidRPr="00BF286F">
        <w:rPr>
          <w:lang w:val="fr-CH"/>
        </w:rPr>
        <w:t>API</w:t>
      </w:r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doc</w:t>
      </w:r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and</w:t>
      </w:r>
      <w:r w:rsidRPr="00BF286F">
        <w:rPr>
          <w:spacing w:val="-4"/>
          <w:lang w:val="fr-CH"/>
        </w:rPr>
        <w:t xml:space="preserve"> </w:t>
      </w:r>
      <w:proofErr w:type="spellStart"/>
      <w:proofErr w:type="gramStart"/>
      <w:r w:rsidRPr="00BF286F">
        <w:rPr>
          <w:lang w:val="fr-CH"/>
        </w:rPr>
        <w:t>subscription</w:t>
      </w:r>
      <w:proofErr w:type="spellEnd"/>
      <w:r w:rsidRPr="00BF286F">
        <w:rPr>
          <w:lang w:val="fr-CH"/>
        </w:rPr>
        <w:t>:</w:t>
      </w:r>
      <w:proofErr w:type="gramEnd"/>
      <w:r w:rsidRPr="00BF286F">
        <w:rPr>
          <w:spacing w:val="1"/>
          <w:lang w:val="fr-CH"/>
        </w:rPr>
        <w:t xml:space="preserve"> </w:t>
      </w:r>
      <w:hyperlink r:id="rId10" w:history="1">
        <w:r w:rsidRPr="00BF286F">
          <w:rPr>
            <w:color w:val="0000FF"/>
            <w:spacing w:val="-2"/>
            <w:u w:val="single"/>
            <w:lang w:val="fr-CH"/>
          </w:rPr>
          <w:t>https://openweathermap.org/api</w:t>
        </w:r>
      </w:hyperlink>
    </w:p>
    <w:p w14:paraId="3C8125B2" w14:textId="77777777" w:rsidR="004331F2" w:rsidRPr="00BF286F" w:rsidRDefault="00000000">
      <w:pPr>
        <w:pStyle w:val="Textkrper"/>
        <w:kinsoku w:val="0"/>
        <w:overflowPunct w:val="0"/>
        <w:spacing w:before="120"/>
        <w:ind w:left="152"/>
        <w:rPr>
          <w:rFonts w:ascii="Wingdings" w:hAnsi="Wingdings" w:cs="Wingdings"/>
          <w:spacing w:val="-10"/>
          <w:lang w:val="fr-CH"/>
        </w:rPr>
      </w:pPr>
      <w:proofErr w:type="spellStart"/>
      <w:r w:rsidRPr="00BF286F">
        <w:rPr>
          <w:lang w:val="fr-CH"/>
        </w:rPr>
        <w:t>Get</w:t>
      </w:r>
      <w:proofErr w:type="spellEnd"/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a</w:t>
      </w:r>
      <w:r w:rsidRPr="00BF286F">
        <w:rPr>
          <w:spacing w:val="-7"/>
          <w:lang w:val="fr-CH"/>
        </w:rPr>
        <w:t xml:space="preserve"> </w:t>
      </w:r>
      <w:r w:rsidRPr="00BF286F">
        <w:rPr>
          <w:lang w:val="fr-CH"/>
        </w:rPr>
        <w:t>free</w:t>
      </w:r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API-Key</w:t>
      </w:r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for</w:t>
      </w:r>
      <w:r w:rsidRPr="00BF286F">
        <w:rPr>
          <w:spacing w:val="-6"/>
          <w:lang w:val="fr-CH"/>
        </w:rPr>
        <w:t xml:space="preserve"> </w:t>
      </w:r>
      <w:proofErr w:type="spellStart"/>
      <w:r w:rsidRPr="00BF286F">
        <w:rPr>
          <w:lang w:val="fr-CH"/>
        </w:rPr>
        <w:t>Current</w:t>
      </w:r>
      <w:proofErr w:type="spellEnd"/>
      <w:r w:rsidRPr="00BF286F">
        <w:rPr>
          <w:spacing w:val="-4"/>
          <w:lang w:val="fr-CH"/>
        </w:rPr>
        <w:t xml:space="preserve"> </w:t>
      </w:r>
      <w:proofErr w:type="spellStart"/>
      <w:r w:rsidRPr="00BF286F">
        <w:rPr>
          <w:lang w:val="fr-CH"/>
        </w:rPr>
        <w:t>weather</w:t>
      </w:r>
      <w:proofErr w:type="spellEnd"/>
      <w:r w:rsidRPr="00BF286F">
        <w:rPr>
          <w:spacing w:val="-6"/>
          <w:lang w:val="fr-CH"/>
        </w:rPr>
        <w:t xml:space="preserve"> </w:t>
      </w:r>
      <w:r w:rsidRPr="00BF286F">
        <w:rPr>
          <w:lang w:val="fr-CH"/>
        </w:rPr>
        <w:t>data</w:t>
      </w:r>
      <w:r w:rsidRPr="00BF286F">
        <w:rPr>
          <w:spacing w:val="-5"/>
          <w:lang w:val="fr-CH"/>
        </w:rPr>
        <w:t xml:space="preserve"> </w:t>
      </w:r>
      <w:r w:rsidRPr="00BF286F">
        <w:rPr>
          <w:lang w:val="fr-CH"/>
        </w:rPr>
        <w:t>(Limited</w:t>
      </w:r>
      <w:r w:rsidRPr="00BF286F">
        <w:rPr>
          <w:spacing w:val="-6"/>
          <w:lang w:val="fr-CH"/>
        </w:rPr>
        <w:t xml:space="preserve"> </w:t>
      </w:r>
      <w:r w:rsidRPr="00BF286F">
        <w:rPr>
          <w:lang w:val="fr-CH"/>
        </w:rPr>
        <w:t>to</w:t>
      </w:r>
      <w:r w:rsidRPr="00BF286F">
        <w:rPr>
          <w:spacing w:val="-6"/>
          <w:lang w:val="fr-CH"/>
        </w:rPr>
        <w:t xml:space="preserve"> </w:t>
      </w:r>
      <w:r w:rsidRPr="00BF286F">
        <w:rPr>
          <w:lang w:val="fr-CH"/>
        </w:rPr>
        <w:t>60</w:t>
      </w:r>
      <w:r w:rsidRPr="00BF286F">
        <w:rPr>
          <w:spacing w:val="-4"/>
          <w:lang w:val="fr-CH"/>
        </w:rPr>
        <w:t xml:space="preserve"> </w:t>
      </w:r>
      <w:r w:rsidRPr="00BF286F">
        <w:rPr>
          <w:lang w:val="fr-CH"/>
        </w:rPr>
        <w:t>calls/minute</w:t>
      </w:r>
      <w:r w:rsidRPr="00BF286F">
        <w:rPr>
          <w:spacing w:val="-7"/>
          <w:lang w:val="fr-CH"/>
        </w:rPr>
        <w:t xml:space="preserve"> </w:t>
      </w:r>
      <w:r w:rsidRPr="00BF286F">
        <w:rPr>
          <w:lang w:val="fr-CH"/>
        </w:rPr>
        <w:t>or</w:t>
      </w:r>
      <w:r w:rsidRPr="00BF286F">
        <w:rPr>
          <w:spacing w:val="-6"/>
          <w:lang w:val="fr-CH"/>
        </w:rPr>
        <w:t xml:space="preserve"> </w:t>
      </w:r>
      <w:r w:rsidRPr="00BF286F">
        <w:rPr>
          <w:lang w:val="fr-CH"/>
        </w:rPr>
        <w:t>1Mio</w:t>
      </w:r>
      <w:r w:rsidRPr="00BF286F">
        <w:rPr>
          <w:spacing w:val="-6"/>
          <w:lang w:val="fr-CH"/>
        </w:rPr>
        <w:t xml:space="preserve"> </w:t>
      </w:r>
      <w:r w:rsidRPr="00BF286F">
        <w:rPr>
          <w:lang w:val="fr-CH"/>
        </w:rPr>
        <w:t>calls/</w:t>
      </w:r>
      <w:proofErr w:type="spellStart"/>
      <w:r w:rsidRPr="00BF286F">
        <w:rPr>
          <w:lang w:val="fr-CH"/>
        </w:rPr>
        <w:t>month</w:t>
      </w:r>
      <w:proofErr w:type="spellEnd"/>
      <w:r w:rsidRPr="00BF286F">
        <w:rPr>
          <w:spacing w:val="1"/>
          <w:lang w:val="fr-CH"/>
        </w:rPr>
        <w:t xml:space="preserve"> </w:t>
      </w:r>
      <w:r>
        <w:rPr>
          <w:rFonts w:ascii="Wingdings" w:hAnsi="Wingdings" w:cs="Wingdings"/>
          <w:spacing w:val="-10"/>
        </w:rPr>
        <w:t></w:t>
      </w:r>
    </w:p>
    <w:p w14:paraId="419001B2" w14:textId="77777777" w:rsidR="004331F2" w:rsidRPr="00BF286F" w:rsidRDefault="00000000">
      <w:pPr>
        <w:pStyle w:val="Textkrper"/>
        <w:kinsoku w:val="0"/>
        <w:overflowPunct w:val="0"/>
        <w:ind w:left="152"/>
        <w:rPr>
          <w:spacing w:val="-10"/>
          <w:lang w:val="fr-CH"/>
        </w:rPr>
      </w:pPr>
      <w:proofErr w:type="spellStart"/>
      <w:proofErr w:type="gramStart"/>
      <w:r w:rsidRPr="00BF286F">
        <w:rPr>
          <w:lang w:val="fr-CH"/>
        </w:rPr>
        <w:t>alle</w:t>
      </w:r>
      <w:proofErr w:type="spellEnd"/>
      <w:proofErr w:type="gramEnd"/>
      <w:r w:rsidRPr="00BF286F">
        <w:rPr>
          <w:spacing w:val="-2"/>
          <w:lang w:val="fr-CH"/>
        </w:rPr>
        <w:t xml:space="preserve"> </w:t>
      </w:r>
      <w:r w:rsidRPr="00BF286F">
        <w:rPr>
          <w:lang w:val="fr-CH"/>
        </w:rPr>
        <w:t>10”</w:t>
      </w:r>
      <w:r w:rsidRPr="00BF286F">
        <w:rPr>
          <w:spacing w:val="-2"/>
          <w:lang w:val="fr-CH"/>
        </w:rPr>
        <w:t xml:space="preserve"> </w:t>
      </w:r>
      <w:proofErr w:type="spellStart"/>
      <w:r w:rsidRPr="00BF286F">
        <w:rPr>
          <w:lang w:val="fr-CH"/>
        </w:rPr>
        <w:t>request</w:t>
      </w:r>
      <w:proofErr w:type="spellEnd"/>
      <w:r w:rsidRPr="00BF286F">
        <w:rPr>
          <w:spacing w:val="-4"/>
          <w:lang w:val="fr-CH"/>
        </w:rPr>
        <w:t xml:space="preserve"> </w:t>
      </w:r>
      <w:r w:rsidRPr="00BF286F">
        <w:rPr>
          <w:lang w:val="fr-CH"/>
        </w:rPr>
        <w:t>=</w:t>
      </w:r>
      <w:r w:rsidRPr="00BF286F">
        <w:rPr>
          <w:spacing w:val="-3"/>
          <w:lang w:val="fr-CH"/>
        </w:rPr>
        <w:t xml:space="preserve"> </w:t>
      </w:r>
      <w:r w:rsidRPr="00BF286F">
        <w:rPr>
          <w:lang w:val="fr-CH"/>
        </w:rPr>
        <w:t>267840</w:t>
      </w:r>
      <w:r w:rsidRPr="00BF286F">
        <w:rPr>
          <w:spacing w:val="2"/>
          <w:lang w:val="fr-CH"/>
        </w:rPr>
        <w:t xml:space="preserve"> </w:t>
      </w:r>
      <w:r w:rsidRPr="00BF286F">
        <w:rPr>
          <w:spacing w:val="-10"/>
          <w:lang w:val="fr-CH"/>
        </w:rPr>
        <w:t>)</w:t>
      </w:r>
    </w:p>
    <w:p w14:paraId="4C9DCFF2" w14:textId="77777777" w:rsidR="004331F2" w:rsidRPr="00BF286F" w:rsidRDefault="004331F2">
      <w:pPr>
        <w:pStyle w:val="Textkrper"/>
        <w:kinsoku w:val="0"/>
        <w:overflowPunct w:val="0"/>
        <w:rPr>
          <w:sz w:val="20"/>
          <w:szCs w:val="20"/>
          <w:lang w:val="fr-CH"/>
        </w:rPr>
      </w:pPr>
    </w:p>
    <w:p w14:paraId="5D3F5F4A" w14:textId="38239890" w:rsidR="004331F2" w:rsidRPr="00BF286F" w:rsidRDefault="006B3531">
      <w:pPr>
        <w:pStyle w:val="Textkrper"/>
        <w:kinsoku w:val="0"/>
        <w:overflowPunct w:val="0"/>
        <w:spacing w:before="11"/>
        <w:rPr>
          <w:sz w:val="21"/>
          <w:szCs w:val="21"/>
          <w:lang w:val="fr-CH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71F42787" wp14:editId="5A2AD469">
                <wp:simplePos x="0" y="0"/>
                <wp:positionH relativeFrom="page">
                  <wp:posOffset>701040</wp:posOffset>
                </wp:positionH>
                <wp:positionV relativeFrom="paragraph">
                  <wp:posOffset>184785</wp:posOffset>
                </wp:positionV>
                <wp:extent cx="6158230" cy="4748530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4748530"/>
                          <a:chOff x="1104" y="291"/>
                          <a:chExt cx="9698" cy="7478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04" y="291"/>
                            <a:ext cx="9698" cy="226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0 h 226"/>
                              <a:gd name="T2" fmla="*/ 0 w 9698"/>
                              <a:gd name="T3" fmla="*/ 0 h 226"/>
                              <a:gd name="T4" fmla="*/ 0 w 9698"/>
                              <a:gd name="T5" fmla="*/ 225 h 226"/>
                              <a:gd name="T6" fmla="*/ 9698 w 9698"/>
                              <a:gd name="T7" fmla="*/ 225 h 226"/>
                              <a:gd name="T8" fmla="*/ 9698 w 9698"/>
                              <a:gd name="T9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98" h="226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9698" y="225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373" y="405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104" y="517"/>
                            <a:ext cx="9698" cy="2267"/>
                            <a:chOff x="1104" y="517"/>
                            <a:chExt cx="9698" cy="2267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587 h 2267"/>
                                <a:gd name="T2" fmla="*/ 0 w 9698"/>
                                <a:gd name="T3" fmla="*/ 1587 h 2267"/>
                                <a:gd name="T4" fmla="*/ 0 w 9698"/>
                                <a:gd name="T5" fmla="*/ 1812 h 2267"/>
                                <a:gd name="T6" fmla="*/ 0 w 9698"/>
                                <a:gd name="T7" fmla="*/ 2040 h 2267"/>
                                <a:gd name="T8" fmla="*/ 0 w 9698"/>
                                <a:gd name="T9" fmla="*/ 2266 h 2267"/>
                                <a:gd name="T10" fmla="*/ 9698 w 9698"/>
                                <a:gd name="T11" fmla="*/ 2266 h 2267"/>
                                <a:gd name="T12" fmla="*/ 9698 w 9698"/>
                                <a:gd name="T13" fmla="*/ 2040 h 2267"/>
                                <a:gd name="T14" fmla="*/ 9698 w 9698"/>
                                <a:gd name="T15" fmla="*/ 1812 h 2267"/>
                                <a:gd name="T16" fmla="*/ 9698 w 9698"/>
                                <a:gd name="T17" fmla="*/ 1587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1587"/>
                                  </a:moveTo>
                                  <a:lnTo>
                                    <a:pt x="0" y="1587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6"/>
                                  </a:lnTo>
                                  <a:lnTo>
                                    <a:pt x="9698" y="2266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2267"/>
                                <a:gd name="T2" fmla="*/ 0 w 9698"/>
                                <a:gd name="T3" fmla="*/ 453 h 2267"/>
                                <a:gd name="T4" fmla="*/ 0 w 9698"/>
                                <a:gd name="T5" fmla="*/ 679 h 2267"/>
                                <a:gd name="T6" fmla="*/ 0 w 9698"/>
                                <a:gd name="T7" fmla="*/ 907 h 2267"/>
                                <a:gd name="T8" fmla="*/ 0 w 9698"/>
                                <a:gd name="T9" fmla="*/ 1133 h 2267"/>
                                <a:gd name="T10" fmla="*/ 0 w 9698"/>
                                <a:gd name="T11" fmla="*/ 1359 h 2267"/>
                                <a:gd name="T12" fmla="*/ 0 w 9698"/>
                                <a:gd name="T13" fmla="*/ 1587 h 2267"/>
                                <a:gd name="T14" fmla="*/ 9698 w 9698"/>
                                <a:gd name="T15" fmla="*/ 1587 h 2267"/>
                                <a:gd name="T16" fmla="*/ 9698 w 9698"/>
                                <a:gd name="T17" fmla="*/ 1359 h 2267"/>
                                <a:gd name="T18" fmla="*/ 9698 w 9698"/>
                                <a:gd name="T19" fmla="*/ 1133 h 2267"/>
                                <a:gd name="T20" fmla="*/ 9698 w 9698"/>
                                <a:gd name="T21" fmla="*/ 907 h 2267"/>
                                <a:gd name="T22" fmla="*/ 9698 w 9698"/>
                                <a:gd name="T23" fmla="*/ 679 h 2267"/>
                                <a:gd name="T24" fmla="*/ 9698 w 9698"/>
                                <a:gd name="T25" fmla="*/ 453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359"/>
                                  </a:lnTo>
                                  <a:lnTo>
                                    <a:pt x="0" y="1587"/>
                                  </a:lnTo>
                                  <a:lnTo>
                                    <a:pt x="9698" y="1587"/>
                                  </a:lnTo>
                                  <a:lnTo>
                                    <a:pt x="9698" y="1359"/>
                                  </a:lnTo>
                                  <a:lnTo>
                                    <a:pt x="9698" y="1133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2267"/>
                                <a:gd name="T2" fmla="*/ 0 w 9698"/>
                                <a:gd name="T3" fmla="*/ 0 h 2267"/>
                                <a:gd name="T4" fmla="*/ 0 w 9698"/>
                                <a:gd name="T5" fmla="*/ 225 h 2267"/>
                                <a:gd name="T6" fmla="*/ 0 w 9698"/>
                                <a:gd name="T7" fmla="*/ 453 h 2267"/>
                                <a:gd name="T8" fmla="*/ 9698 w 9698"/>
                                <a:gd name="T9" fmla="*/ 453 h 2267"/>
                                <a:gd name="T10" fmla="*/ 9698 w 9698"/>
                                <a:gd name="T11" fmla="*/ 225 h 2267"/>
                                <a:gd name="T12" fmla="*/ 9698 w 9698"/>
                                <a:gd name="T13" fmla="*/ 0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373" y="2671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104" y="2783"/>
                            <a:ext cx="9698" cy="4986"/>
                            <a:chOff x="1104" y="2783"/>
                            <a:chExt cx="9698" cy="498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757 h 4986"/>
                                <a:gd name="T2" fmla="*/ 0 w 9698"/>
                                <a:gd name="T3" fmla="*/ 4757 h 4986"/>
                                <a:gd name="T4" fmla="*/ 0 w 9698"/>
                                <a:gd name="T5" fmla="*/ 4985 h 4986"/>
                                <a:gd name="T6" fmla="*/ 9698 w 9698"/>
                                <a:gd name="T7" fmla="*/ 4985 h 4986"/>
                                <a:gd name="T8" fmla="*/ 9698 w 9698"/>
                                <a:gd name="T9" fmla="*/ 475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757"/>
                                  </a:moveTo>
                                  <a:lnTo>
                                    <a:pt x="0" y="4757"/>
                                  </a:lnTo>
                                  <a:lnTo>
                                    <a:pt x="0" y="4985"/>
                                  </a:lnTo>
                                  <a:lnTo>
                                    <a:pt x="9698" y="4985"/>
                                  </a:lnTo>
                                  <a:lnTo>
                                    <a:pt x="9698" y="47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306 h 4986"/>
                                <a:gd name="T2" fmla="*/ 0 w 9698"/>
                                <a:gd name="T3" fmla="*/ 4306 h 4986"/>
                                <a:gd name="T4" fmla="*/ 0 w 9698"/>
                                <a:gd name="T5" fmla="*/ 4531 h 4986"/>
                                <a:gd name="T6" fmla="*/ 0 w 9698"/>
                                <a:gd name="T7" fmla="*/ 4757 h 4986"/>
                                <a:gd name="T8" fmla="*/ 9698 w 9698"/>
                                <a:gd name="T9" fmla="*/ 4757 h 4986"/>
                                <a:gd name="T10" fmla="*/ 9698 w 9698"/>
                                <a:gd name="T11" fmla="*/ 4531 h 4986"/>
                                <a:gd name="T12" fmla="*/ 9698 w 9698"/>
                                <a:gd name="T13" fmla="*/ 430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306"/>
                                  </a:moveTo>
                                  <a:lnTo>
                                    <a:pt x="0" y="4306"/>
                                  </a:lnTo>
                                  <a:lnTo>
                                    <a:pt x="0" y="4531"/>
                                  </a:lnTo>
                                  <a:lnTo>
                                    <a:pt x="0" y="4757"/>
                                  </a:lnTo>
                                  <a:lnTo>
                                    <a:pt x="9698" y="4757"/>
                                  </a:lnTo>
                                  <a:lnTo>
                                    <a:pt x="9698" y="4531"/>
                                  </a:lnTo>
                                  <a:lnTo>
                                    <a:pt x="9698" y="4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852 h 4986"/>
                                <a:gd name="T2" fmla="*/ 0 w 9698"/>
                                <a:gd name="T3" fmla="*/ 3852 h 4986"/>
                                <a:gd name="T4" fmla="*/ 0 w 9698"/>
                                <a:gd name="T5" fmla="*/ 4077 h 4986"/>
                                <a:gd name="T6" fmla="*/ 0 w 9698"/>
                                <a:gd name="T7" fmla="*/ 4305 h 4986"/>
                                <a:gd name="T8" fmla="*/ 9698 w 9698"/>
                                <a:gd name="T9" fmla="*/ 4305 h 4986"/>
                                <a:gd name="T10" fmla="*/ 9698 w 9698"/>
                                <a:gd name="T11" fmla="*/ 4077 h 4986"/>
                                <a:gd name="T12" fmla="*/ 9698 w 9698"/>
                                <a:gd name="T13" fmla="*/ 385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852"/>
                                  </a:moveTo>
                                  <a:lnTo>
                                    <a:pt x="0" y="3852"/>
                                  </a:lnTo>
                                  <a:lnTo>
                                    <a:pt x="0" y="4077"/>
                                  </a:lnTo>
                                  <a:lnTo>
                                    <a:pt x="0" y="4305"/>
                                  </a:lnTo>
                                  <a:lnTo>
                                    <a:pt x="9698" y="4305"/>
                                  </a:lnTo>
                                  <a:lnTo>
                                    <a:pt x="9698" y="4077"/>
                                  </a:lnTo>
                                  <a:lnTo>
                                    <a:pt x="9698" y="38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398 h 4986"/>
                                <a:gd name="T2" fmla="*/ 0 w 9698"/>
                                <a:gd name="T3" fmla="*/ 3398 h 4986"/>
                                <a:gd name="T4" fmla="*/ 0 w 9698"/>
                                <a:gd name="T5" fmla="*/ 3624 h 4986"/>
                                <a:gd name="T6" fmla="*/ 0 w 9698"/>
                                <a:gd name="T7" fmla="*/ 3852 h 4986"/>
                                <a:gd name="T8" fmla="*/ 9698 w 9698"/>
                                <a:gd name="T9" fmla="*/ 3852 h 4986"/>
                                <a:gd name="T10" fmla="*/ 9698 w 9698"/>
                                <a:gd name="T11" fmla="*/ 3624 h 4986"/>
                                <a:gd name="T12" fmla="*/ 9698 w 9698"/>
                                <a:gd name="T13" fmla="*/ 3398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398"/>
                                  </a:moveTo>
                                  <a:lnTo>
                                    <a:pt x="0" y="3398"/>
                                  </a:lnTo>
                                  <a:lnTo>
                                    <a:pt x="0" y="3624"/>
                                  </a:lnTo>
                                  <a:lnTo>
                                    <a:pt x="0" y="3852"/>
                                  </a:lnTo>
                                  <a:lnTo>
                                    <a:pt x="9698" y="3852"/>
                                  </a:lnTo>
                                  <a:lnTo>
                                    <a:pt x="9698" y="3624"/>
                                  </a:lnTo>
                                  <a:lnTo>
                                    <a:pt x="9698" y="3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945 h 4986"/>
                                <a:gd name="T2" fmla="*/ 0 w 9698"/>
                                <a:gd name="T3" fmla="*/ 2945 h 4986"/>
                                <a:gd name="T4" fmla="*/ 0 w 9698"/>
                                <a:gd name="T5" fmla="*/ 3173 h 4986"/>
                                <a:gd name="T6" fmla="*/ 0 w 9698"/>
                                <a:gd name="T7" fmla="*/ 3398 h 4986"/>
                                <a:gd name="T8" fmla="*/ 9698 w 9698"/>
                                <a:gd name="T9" fmla="*/ 3398 h 4986"/>
                                <a:gd name="T10" fmla="*/ 9698 w 9698"/>
                                <a:gd name="T11" fmla="*/ 3173 h 4986"/>
                                <a:gd name="T12" fmla="*/ 9698 w 9698"/>
                                <a:gd name="T13" fmla="*/ 2945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945"/>
                                  </a:moveTo>
                                  <a:lnTo>
                                    <a:pt x="0" y="2945"/>
                                  </a:lnTo>
                                  <a:lnTo>
                                    <a:pt x="0" y="3173"/>
                                  </a:lnTo>
                                  <a:lnTo>
                                    <a:pt x="0" y="3398"/>
                                  </a:lnTo>
                                  <a:lnTo>
                                    <a:pt x="9698" y="3398"/>
                                  </a:lnTo>
                                  <a:lnTo>
                                    <a:pt x="9698" y="3173"/>
                                  </a:lnTo>
                                  <a:lnTo>
                                    <a:pt x="9698" y="29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266 h 4986"/>
                                <a:gd name="T2" fmla="*/ 0 w 9698"/>
                                <a:gd name="T3" fmla="*/ 2266 h 4986"/>
                                <a:gd name="T4" fmla="*/ 0 w 9698"/>
                                <a:gd name="T5" fmla="*/ 2491 h 4986"/>
                                <a:gd name="T6" fmla="*/ 0 w 9698"/>
                                <a:gd name="T7" fmla="*/ 2719 h 4986"/>
                                <a:gd name="T8" fmla="*/ 0 w 9698"/>
                                <a:gd name="T9" fmla="*/ 2945 h 4986"/>
                                <a:gd name="T10" fmla="*/ 9698 w 9698"/>
                                <a:gd name="T11" fmla="*/ 2945 h 4986"/>
                                <a:gd name="T12" fmla="*/ 9698 w 9698"/>
                                <a:gd name="T13" fmla="*/ 2719 h 4986"/>
                                <a:gd name="T14" fmla="*/ 9698 w 9698"/>
                                <a:gd name="T15" fmla="*/ 2491 h 4986"/>
                                <a:gd name="T16" fmla="*/ 9698 w 9698"/>
                                <a:gd name="T17" fmla="*/ 226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266"/>
                                  </a:moveTo>
                                  <a:lnTo>
                                    <a:pt x="0" y="2266"/>
                                  </a:lnTo>
                                  <a:lnTo>
                                    <a:pt x="0" y="2491"/>
                                  </a:lnTo>
                                  <a:lnTo>
                                    <a:pt x="0" y="2719"/>
                                  </a:lnTo>
                                  <a:lnTo>
                                    <a:pt x="0" y="2945"/>
                                  </a:lnTo>
                                  <a:lnTo>
                                    <a:pt x="9698" y="2945"/>
                                  </a:lnTo>
                                  <a:lnTo>
                                    <a:pt x="9698" y="2719"/>
                                  </a:lnTo>
                                  <a:lnTo>
                                    <a:pt x="9698" y="2491"/>
                                  </a:lnTo>
                                  <a:lnTo>
                                    <a:pt x="9698" y="2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812 h 4986"/>
                                <a:gd name="T2" fmla="*/ 0 w 9698"/>
                                <a:gd name="T3" fmla="*/ 1812 h 4986"/>
                                <a:gd name="T4" fmla="*/ 0 w 9698"/>
                                <a:gd name="T5" fmla="*/ 2040 h 4986"/>
                                <a:gd name="T6" fmla="*/ 0 w 9698"/>
                                <a:gd name="T7" fmla="*/ 2265 h 4986"/>
                                <a:gd name="T8" fmla="*/ 9698 w 9698"/>
                                <a:gd name="T9" fmla="*/ 2265 h 4986"/>
                                <a:gd name="T10" fmla="*/ 9698 w 9698"/>
                                <a:gd name="T11" fmla="*/ 2040 h 4986"/>
                                <a:gd name="T12" fmla="*/ 9698 w 9698"/>
                                <a:gd name="T13" fmla="*/ 181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1812"/>
                                  </a:move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5"/>
                                  </a:lnTo>
                                  <a:lnTo>
                                    <a:pt x="9698" y="2265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907 h 4986"/>
                                <a:gd name="T2" fmla="*/ 0 w 9698"/>
                                <a:gd name="T3" fmla="*/ 907 h 4986"/>
                                <a:gd name="T4" fmla="*/ 0 w 9698"/>
                                <a:gd name="T5" fmla="*/ 1132 h 4986"/>
                                <a:gd name="T6" fmla="*/ 0 w 9698"/>
                                <a:gd name="T7" fmla="*/ 1358 h 4986"/>
                                <a:gd name="T8" fmla="*/ 0 w 9698"/>
                                <a:gd name="T9" fmla="*/ 1358 h 4986"/>
                                <a:gd name="T10" fmla="*/ 0 w 9698"/>
                                <a:gd name="T11" fmla="*/ 1586 h 4986"/>
                                <a:gd name="T12" fmla="*/ 0 w 9698"/>
                                <a:gd name="T13" fmla="*/ 1812 h 4986"/>
                                <a:gd name="T14" fmla="*/ 9698 w 9698"/>
                                <a:gd name="T15" fmla="*/ 1812 h 4986"/>
                                <a:gd name="T16" fmla="*/ 9698 w 9698"/>
                                <a:gd name="T17" fmla="*/ 1586 h 4986"/>
                                <a:gd name="T18" fmla="*/ 9698 w 9698"/>
                                <a:gd name="T19" fmla="*/ 1358 h 4986"/>
                                <a:gd name="T20" fmla="*/ 9698 w 9698"/>
                                <a:gd name="T21" fmla="*/ 1358 h 4986"/>
                                <a:gd name="T22" fmla="*/ 9698 w 9698"/>
                                <a:gd name="T23" fmla="*/ 1132 h 4986"/>
                                <a:gd name="T24" fmla="*/ 9698 w 9698"/>
                                <a:gd name="T25" fmla="*/ 90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907"/>
                                  </a:moveTo>
                                  <a:lnTo>
                                    <a:pt x="0" y="907"/>
                                  </a:lnTo>
                                  <a:lnTo>
                                    <a:pt x="0" y="1132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586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6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132"/>
                                  </a:lnTo>
                                  <a:lnTo>
                                    <a:pt x="9698" y="9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4986"/>
                                <a:gd name="T2" fmla="*/ 0 w 9698"/>
                                <a:gd name="T3" fmla="*/ 453 h 4986"/>
                                <a:gd name="T4" fmla="*/ 0 w 9698"/>
                                <a:gd name="T5" fmla="*/ 679 h 4986"/>
                                <a:gd name="T6" fmla="*/ 0 w 9698"/>
                                <a:gd name="T7" fmla="*/ 907 h 4986"/>
                                <a:gd name="T8" fmla="*/ 9698 w 9698"/>
                                <a:gd name="T9" fmla="*/ 907 h 4986"/>
                                <a:gd name="T10" fmla="*/ 9698 w 9698"/>
                                <a:gd name="T11" fmla="*/ 679 h 4986"/>
                                <a:gd name="T12" fmla="*/ 9698 w 9698"/>
                                <a:gd name="T13" fmla="*/ 453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4986"/>
                                <a:gd name="T2" fmla="*/ 0 w 9698"/>
                                <a:gd name="T3" fmla="*/ 0 h 4986"/>
                                <a:gd name="T4" fmla="*/ 0 w 9698"/>
                                <a:gd name="T5" fmla="*/ 225 h 4986"/>
                                <a:gd name="T6" fmla="*/ 0 w 9698"/>
                                <a:gd name="T7" fmla="*/ 453 h 4986"/>
                                <a:gd name="T8" fmla="*/ 9698 w 9698"/>
                                <a:gd name="T9" fmla="*/ 453 h 4986"/>
                                <a:gd name="T10" fmla="*/ 9698 w 9698"/>
                                <a:gd name="T11" fmla="*/ 225 h 4986"/>
                                <a:gd name="T12" fmla="*/ 9698 w 9698"/>
                                <a:gd name="T13" fmla="*/ 0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292"/>
                            <a:ext cx="9698" cy="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6BFB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4"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</w:p>
                            <w:p w14:paraId="6DD95246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6737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Name: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 xml:space="preserve">WeatherLogger.py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</w:p>
                            <w:p w14:paraId="45363C51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Description: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Polling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REST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Service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and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write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values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to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 xml:space="preserve">console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</w:p>
                            <w:p w14:paraId="4CB4D70D" w14:textId="77777777" w:rsidR="004331F2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ind w:left="28" w:right="6858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Autor: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Walter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Rothlin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50AAEF94" w14:textId="77777777" w:rsidR="004331F2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20"/>
                                  <w:szCs w:val="20"/>
                                </w:rPr>
                                <w:t xml:space="preserve"> History:</w:t>
                              </w:r>
                            </w:p>
                            <w:p w14:paraId="48B5E325" w14:textId="77777777" w:rsidR="004331F2" w:rsidRDefault="00000000">
                              <w:pPr>
                                <w:pStyle w:val="Textkrper"/>
                                <w:tabs>
                                  <w:tab w:val="left" w:pos="1949"/>
                                  <w:tab w:val="left" w:pos="4348"/>
                                </w:tabs>
                                <w:kinsoku w:val="0"/>
                                <w:overflowPunct w:val="0"/>
                                <w:spacing w:before="1"/>
                                <w:ind w:left="28" w:right="3065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# 03-Dec-2020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Walter Rothlin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Initial Version () # 10-Oct-2021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Walter Rothlin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ab/>
                                <w:t>Adapted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 xml:space="preserve">BWI-A20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  <w:p w14:paraId="04D7EF3E" w14:textId="77777777" w:rsidR="004331F2" w:rsidRDefault="004331F2">
                              <w:pPr>
                                <w:pStyle w:val="Textkrper"/>
                                <w:kinsoku w:val="0"/>
                                <w:overflowPunct w:val="0"/>
                                <w:spacing w:before="10"/>
                                <w:rPr>
                                  <w:rFonts w:ascii="Courier New" w:hAnsi="Courier New" w:cs="Courier New"/>
                                  <w:sz w:val="19"/>
                                  <w:szCs w:val="19"/>
                                </w:rPr>
                              </w:pPr>
                            </w:p>
                            <w:p w14:paraId="6B01C71B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7649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import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32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 xml:space="preserve">requests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 xml:space="preserve">import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 xml:space="preserve">json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 xml:space="preserve">import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time</w:t>
                              </w:r>
                            </w:p>
                            <w:p w14:paraId="3E404FBE" w14:textId="77777777" w:rsidR="004331F2" w:rsidRPr="00BF286F" w:rsidRDefault="004331F2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fr-CH"/>
                                </w:rPr>
                              </w:pPr>
                            </w:p>
                            <w:p w14:paraId="44400C75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pollingTime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3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  <w:lang w:val="fr-CH"/>
                                </w:rPr>
                                <w:t>float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(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  <w:lang w:val="fr-CH"/>
                                </w:rPr>
                                <w:t>input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(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"Polling-Time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15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[s]:"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))</w:t>
                              </w:r>
                            </w:p>
                            <w:p w14:paraId="682AB593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serviceURL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9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 xml:space="preserve">"https://api.openweathermap.org/data/2.5/weather"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 xml:space="preserve">appId =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"144747fd356c86e7926ca91ce78ce170"</w:t>
                              </w:r>
                            </w:p>
                            <w:p w14:paraId="4984B6C5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while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True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:</w:t>
                              </w:r>
                            </w:p>
                            <w:p w14:paraId="036492C4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2"/>
                                <w:ind w:left="28" w:firstLine="480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responseStr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requests.get(serviceURL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+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 xml:space="preserve">"?q=Uster&amp;units=metric&amp;lang=de&amp;ap- pid="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+ appId)</w:t>
                              </w:r>
                            </w:p>
                            <w:p w14:paraId="445F0B98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jsonResponse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json.loads(responseStr.text)</w:t>
                              </w:r>
                            </w:p>
                            <w:p w14:paraId="0D4CAE5F" w14:textId="77777777" w:rsidR="004331F2" w:rsidRPr="00BF286F" w:rsidRDefault="004331F2">
                              <w:pPr>
                                <w:pStyle w:val="Textkrper"/>
                                <w:kinsoku w:val="0"/>
                                <w:overflowPunct w:val="0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fr-CH"/>
                                </w:rPr>
                              </w:pPr>
                            </w:p>
                            <w:p w14:paraId="51CA386B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temp = 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'main'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'temp'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 pressure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'main'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'pressure'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 humidity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'main'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'humidity'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 lon = 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'coord'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z w:val="20"/>
                                  <w:szCs w:val="20"/>
                                  <w:lang w:val="fr-CH"/>
                                </w:rPr>
                                <w:t>'lon'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]</w:t>
                              </w:r>
                            </w:p>
                            <w:p w14:paraId="55E34CC4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before="1"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lat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3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 xml:space="preserve"> 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'coord'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'lat'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]</w:t>
                              </w:r>
                            </w:p>
                            <w:p w14:paraId="0C04EAA0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cloud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=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jsonResponse[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'weather'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896BA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0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][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'description'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]</w:t>
                              </w:r>
                            </w:p>
                            <w:p w14:paraId="33A9B36C" w14:textId="77777777" w:rsidR="004331F2" w:rsidRPr="00BF286F" w:rsidRDefault="004331F2">
                              <w:pPr>
                                <w:pStyle w:val="Textkrper"/>
                                <w:kinsoku w:val="0"/>
                                <w:overflowPunct w:val="0"/>
                                <w:spacing w:before="9"/>
                                <w:rPr>
                                  <w:rFonts w:ascii="Courier New" w:hAnsi="Courier New" w:cs="Courier New"/>
                                  <w:sz w:val="19"/>
                                  <w:szCs w:val="19"/>
                                  <w:lang w:val="fr-CH"/>
                                </w:rPr>
                              </w:pPr>
                            </w:p>
                            <w:p w14:paraId="10551206" w14:textId="77777777" w:rsidR="004331F2" w:rsidRPr="00BF286F" w:rsidRDefault="00000000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2063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BF286F">
                                <w:rPr>
                                  <w:rFonts w:ascii="Courier New" w:hAnsi="Courier New" w:cs="Courier New"/>
                                  <w:color w:val="8787C5"/>
                                  <w:sz w:val="20"/>
                                  <w:szCs w:val="20"/>
                                  <w:lang w:val="fr-CH"/>
                                </w:rPr>
                                <w:t>print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(temp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,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pressure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,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humidity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,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lon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,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>lat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z w:val="20"/>
                                  <w:szCs w:val="20"/>
                                  <w:lang w:val="fr-CH"/>
                                </w:rPr>
                                <w:t>,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20"/>
                                  <w:szCs w:val="20"/>
                                  <w:lang w:val="fr-CH"/>
                                </w:rPr>
                                <w:t xml:space="preserve">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z w:val="20"/>
                                  <w:szCs w:val="20"/>
                                  <w:lang w:val="fr-CH"/>
                                </w:rPr>
                                <w:t xml:space="preserve">cloud) </w:t>
                              </w:r>
                              <w:r w:rsidRPr="00BF286F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20"/>
                                  <w:szCs w:val="20"/>
                                  <w:lang w:val="fr-CH"/>
                                </w:rPr>
                                <w:t>time.sleep(pollingTime)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42787" id="Group 6" o:spid="_x0000_s1026" style="position:absolute;margin-left:55.2pt;margin-top:14.55pt;width:484.9pt;height:373.9pt;z-index:251658240;mso-wrap-distance-left:0;mso-wrap-distance-right:0;mso-position-horizontal-relative:page" coordorigin="1104,291" coordsize="9698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" o:allowincell="f">
                <v:shape id="Freeform 7" o:spid="_x0000_s1027" style="position:absolute;left:1104;top:291;width:9698;height:226;visibility:visible;mso-wrap-style:square;v-text-anchor:top" coordsize="969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" path="m9698,l,,,225r9698,l9698,xe" fillcolor="#2b2b2b" stroked="f">
                  <v:path arrowok="t" o:connecttype="custom" o:connectlocs="9698,0;0,0;0,225;9698,225;9698,0" o:connectangles="0,0,0,0,0"/>
                </v:shape>
                <v:shape id="Freeform 8" o:spid="_x0000_s1028" style="position:absolute;left:1373;top:405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9" o:spid="_x0000_s1029" style="position:absolute;left:1104;top:517;width:9698;height:2267" coordorigin="1104,517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0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" path="m9698,1587l,1587r,225l,2040r,226l9698,2266r,-226l9698,1812r,-225xe" fillcolor="#2b2b2b" stroked="f">
                    <v:path arrowok="t" o:connecttype="custom" o:connectlocs="9698,1587;0,1587;0,1812;0,2040;0,2266;9698,2266;9698,2040;9698,1812;9698,1587" o:connectangles="0,0,0,0,0,0,0,0,0"/>
                  </v:shape>
                  <v:shape id="Freeform 11" o:spid="_x0000_s1031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" path="m9698,453l,453,,679,,907r,226l,1359r,228l9698,1587r,-228l9698,1133r,-226l9698,679r,-226xe" fillcolor="#2b2b2b" stroked="f">
                    <v:path arrowok="t" o:connecttype="custom" o:connectlocs="9698,453;0,453;0,679;0,907;0,1133;0,1359;0,1587;9698,1587;9698,1359;9698,1133;9698,907;9698,679;9698,453" o:connectangles="0,0,0,0,0,0,0,0,0,0,0,0,0"/>
                  </v:shape>
                  <v:shape id="Freeform 12" o:spid="_x0000_s1032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 id="Freeform 13" o:spid="_x0000_s1033" style="position:absolute;left:1373;top:2671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14" o:spid="_x0000_s1034" style="position:absolute;left:1104;top:2783;width:9698;height:4986" coordorigin="1104,2783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5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" path="m9698,4757l,4757r,228l9698,4985r,-228xe" fillcolor="#2b2b2b" stroked="f">
                    <v:path arrowok="t" o:connecttype="custom" o:connectlocs="9698,4757;0,4757;0,4985;9698,4985;9698,4757" o:connectangles="0,0,0,0,0"/>
                  </v:shape>
                  <v:shape id="Freeform 16" o:spid="_x0000_s1036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" path="m9698,4306l,4306r,225l,4757r9698,l9698,4531r,-225xe" fillcolor="#2b2b2b" stroked="f">
                    <v:path arrowok="t" o:connecttype="custom" o:connectlocs="9698,4306;0,4306;0,4531;0,4757;9698,4757;9698,4531;9698,4306" o:connectangles="0,0,0,0,0,0,0"/>
                  </v:shape>
                  <v:shape id="Freeform 17" o:spid="_x0000_s1037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" path="m9698,3852l,3852r,225l,4305r9698,l9698,4077r,-225xe" fillcolor="#2b2b2b" stroked="f">
                    <v:path arrowok="t" o:connecttype="custom" o:connectlocs="9698,3852;0,3852;0,4077;0,4305;9698,4305;9698,4077;9698,3852" o:connectangles="0,0,0,0,0,0,0"/>
                  </v:shape>
                  <v:shape id="Freeform 18" o:spid="_x0000_s1038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" path="m9698,3398l,3398r,226l,3852r9698,l9698,3624r,-226xe" fillcolor="#2b2b2b" stroked="f">
                    <v:path arrowok="t" o:connecttype="custom" o:connectlocs="9698,3398;0,3398;0,3624;0,3852;9698,3852;9698,3624;9698,3398" o:connectangles="0,0,0,0,0,0,0"/>
                  </v:shape>
                  <v:shape id="Freeform 19" o:spid="_x0000_s1039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" path="m9698,2945l,2945r,228l,3398r9698,l9698,3173r,-228xe" fillcolor="#2b2b2b" stroked="f">
                    <v:path arrowok="t" o:connecttype="custom" o:connectlocs="9698,2945;0,2945;0,3173;0,3398;9698,3398;9698,3173;9698,2945" o:connectangles="0,0,0,0,0,0,0"/>
                  </v:shape>
                  <v:shape id="Freeform 20" o:spid="_x0000_s1040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" path="m9698,2266l,2266r,225l,2719r,226l9698,2945r,-226l9698,2491r,-225xe" fillcolor="#2b2b2b" stroked="f">
                    <v:path arrowok="t" o:connecttype="custom" o:connectlocs="9698,2266;0,2266;0,2491;0,2719;0,2945;9698,2945;9698,2719;9698,2491;9698,2266" o:connectangles="0,0,0,0,0,0,0,0,0"/>
                  </v:shape>
                  <v:shape id="Freeform 21" o:spid="_x0000_s1041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8NwQAAANsAAAAPAAAAZHJzL2Rvd25yZXYueG1sRI/disIw&#10;FITvhX2HcBa803QV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Pqifw3BAAAA2wAAAA8AAAAA&#10;AAAAAAAAAAAABwIAAGRycy9kb3ducmV2LnhtbFBLBQYAAAAAAwADALcAAAD1AgAAAAA=&#10;" path="m9698,1812l,1812r,228l,2265r9698,l9698,2040r,-228xe" fillcolor="#2b2b2b" stroked="f">
                    <v:path arrowok="t" o:connecttype="custom" o:connectlocs="9698,1812;0,1812;0,2040;0,2265;9698,2265;9698,2040;9698,1812" o:connectangles="0,0,0,0,0,0,0"/>
                  </v:shape>
                  <v:shape id="Freeform 22" o:spid="_x0000_s1042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+d5wQAAANsAAAAPAAAAZHJzL2Rvd25yZXYueG1sRI/disIw&#10;FITvhX2HcBa803RF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HVL53nBAAAA2wAAAA8AAAAA&#10;AAAAAAAAAAAABwIAAGRycy9kb3ducmV2LnhtbFBLBQYAAAAAAwADALcAAAD1AgAAAAA=&#10;" path="m9698,907l,907r,225l,1358r,l,1586r,226l9698,1812r,-226l9698,1358r,l9698,1132r,-225xe" fillcolor="#2b2b2b" stroked="f">
                    <v:path arrowok="t" o:connecttype="custom" o:connectlocs="9698,907;0,907;0,1132;0,1358;0,1358;0,1586;0,1812;9698,1812;9698,1586;9698,1358;9698,1358;9698,1132;9698,907" o:connectangles="0,0,0,0,0,0,0,0,0,0,0,0,0"/>
                  </v:shape>
                  <v:shape id="Freeform 23" o:spid="_x0000_s1043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" path="m9698,453l,453,,679,,907r9698,l9698,679r,-226xe" fillcolor="#2b2b2b" stroked="f">
                    <v:path arrowok="t" o:connecttype="custom" o:connectlocs="9698,453;0,453;0,679;0,907;9698,907;9698,679;9698,453" o:connectangles="0,0,0,0,0,0,0"/>
                  </v:shape>
                  <v:shape id="Freeform 24" o:spid="_x0000_s1044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5" type="#_x0000_t202" style="position:absolute;left:1104;top:292;width:9698;height:7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7366BFB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before="4" w:line="226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  <w:lang w:val="fr-CH"/>
                          </w:rPr>
                          <w:t>#</w:t>
                        </w:r>
                      </w:p>
                      <w:p w14:paraId="6DD95246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28" w:right="6737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#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Name: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 xml:space="preserve">WeatherLogger.py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  <w:lang w:val="fr-CH"/>
                          </w:rPr>
                          <w:t>#</w:t>
                        </w:r>
                      </w:p>
                      <w:p w14:paraId="45363C51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#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Description: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Polling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REST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Service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and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write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values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to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 xml:space="preserve">console </w:t>
                        </w:r>
                        <w:r w:rsidRPr="00BF286F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  <w:lang w:val="fr-CH"/>
                          </w:rPr>
                          <w:t>#</w:t>
                        </w:r>
                      </w:p>
                      <w:p w14:paraId="4CB4D70D" w14:textId="77777777" w:rsidR="004331F2" w:rsidRDefault="00000000">
                        <w:pPr>
                          <w:pStyle w:val="Textkrper"/>
                          <w:kinsoku w:val="0"/>
                          <w:overflowPunct w:val="0"/>
                          <w:spacing w:before="1"/>
                          <w:ind w:left="28" w:right="6858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Autor: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Walter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Rothlin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50AAEF94" w14:textId="77777777" w:rsidR="004331F2" w:rsidRDefault="00000000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20"/>
                            <w:szCs w:val="20"/>
                          </w:rPr>
                          <w:t xml:space="preserve"> History:</w:t>
                        </w:r>
                      </w:p>
                      <w:p w14:paraId="48B5E325" w14:textId="77777777" w:rsidR="004331F2" w:rsidRDefault="00000000">
                        <w:pPr>
                          <w:pStyle w:val="Textkrper"/>
                          <w:tabs>
                            <w:tab w:val="left" w:pos="1949"/>
                            <w:tab w:val="left" w:pos="4348"/>
                          </w:tabs>
                          <w:kinsoku w:val="0"/>
                          <w:overflowPunct w:val="0"/>
                          <w:spacing w:before="1"/>
                          <w:ind w:left="28" w:right="3065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# 03-Dec-2020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Walter Rothlin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Initial Version () # 10-Oct-2021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Walter Rothlin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ab/>
                          <w:t>Adapted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</w:rPr>
                          <w:t xml:space="preserve">BWI-A20 </w:t>
                        </w:r>
                        <w:r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20"/>
                            <w:szCs w:val="20"/>
                          </w:rPr>
                          <w:t>#</w:t>
                        </w:r>
                      </w:p>
                      <w:p w14:paraId="04D7EF3E" w14:textId="77777777" w:rsidR="004331F2" w:rsidRDefault="004331F2">
                        <w:pPr>
                          <w:pStyle w:val="Textkrper"/>
                          <w:kinsoku w:val="0"/>
                          <w:overflowPunct w:val="0"/>
                          <w:spacing w:before="10"/>
                          <w:rPr>
                            <w:rFonts w:ascii="Courier New" w:hAnsi="Courier New" w:cs="Courier New"/>
                            <w:sz w:val="19"/>
                            <w:szCs w:val="19"/>
                          </w:rPr>
                        </w:pPr>
                      </w:p>
                      <w:p w14:paraId="6B01C71B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28" w:right="7649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import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32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 xml:space="preserve">requests 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 xml:space="preserve">import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 xml:space="preserve">json 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 xml:space="preserve">import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time</w:t>
                        </w:r>
                      </w:p>
                      <w:p w14:paraId="3E404FBE" w14:textId="77777777" w:rsidR="004331F2" w:rsidRPr="00BF286F" w:rsidRDefault="004331F2">
                        <w:pPr>
                          <w:pStyle w:val="Textkrper"/>
                          <w:kinsoku w:val="0"/>
                          <w:overflowPunct w:val="0"/>
                          <w:spacing w:before="1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fr-CH"/>
                          </w:rPr>
                        </w:pPr>
                      </w:p>
                      <w:p w14:paraId="44400C75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pollingTime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3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  <w:lang w:val="fr-CH"/>
                          </w:rPr>
                          <w:t>float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(</w:t>
                        </w:r>
                        <w:r w:rsidRPr="00BF286F"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  <w:lang w:val="fr-CH"/>
                          </w:rPr>
                          <w:t>input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(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"Polling-Time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15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  <w:lang w:val="fr-CH"/>
                          </w:rPr>
                          <w:t>[s]:"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))</w:t>
                        </w:r>
                      </w:p>
                      <w:p w14:paraId="682AB593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serviceURL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9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 xml:space="preserve">"https://api.openweathermap.org/data/2.5/weather"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 xml:space="preserve">appId = 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"144747fd356c86e7926ca91ce78ce170"</w:t>
                        </w:r>
                      </w:p>
                      <w:p w14:paraId="4984B6C5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while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2"/>
                            <w:sz w:val="20"/>
                            <w:szCs w:val="20"/>
                            <w:lang w:val="fr-CH"/>
                          </w:rPr>
                          <w:t>True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:</w:t>
                        </w:r>
                      </w:p>
                      <w:p w14:paraId="036492C4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before="2"/>
                          <w:ind w:left="28" w:firstLine="480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responseStr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requests.get(serviceURL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+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 xml:space="preserve">"?q=Uster&amp;units=metric&amp;lang=de&amp;ap- pid="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+ appId)</w:t>
                        </w:r>
                      </w:p>
                      <w:p w14:paraId="445F0B98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jsonResponse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json.loads(responseStr.text)</w:t>
                        </w:r>
                      </w:p>
                      <w:p w14:paraId="0D4CAE5F" w14:textId="77777777" w:rsidR="004331F2" w:rsidRPr="00BF286F" w:rsidRDefault="004331F2">
                        <w:pPr>
                          <w:pStyle w:val="Textkrper"/>
                          <w:kinsoku w:val="0"/>
                          <w:overflowPunct w:val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fr-CH"/>
                          </w:rPr>
                        </w:pPr>
                      </w:p>
                      <w:p w14:paraId="51CA386B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temp = 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'main'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'temp'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 pressure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'main'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'pressure'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 humidity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'main'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'humidity'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 lon = 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'coord'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z w:val="20"/>
                            <w:szCs w:val="20"/>
                            <w:lang w:val="fr-CH"/>
                          </w:rPr>
                          <w:t>'lon'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]</w:t>
                        </w:r>
                      </w:p>
                      <w:p w14:paraId="55E34CC4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before="1"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lat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3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 xml:space="preserve"> 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  <w:lang w:val="fr-CH"/>
                          </w:rPr>
                          <w:t>'coord'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  <w:lang w:val="fr-CH"/>
                          </w:rPr>
                          <w:t>'lat'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]</w:t>
                        </w:r>
                      </w:p>
                      <w:p w14:paraId="0C04EAA0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cloud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=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jsonResponse[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  <w:lang w:val="fr-CH"/>
                          </w:rPr>
                          <w:t>'weather'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896BA"/>
                            <w:spacing w:val="-2"/>
                            <w:sz w:val="20"/>
                            <w:szCs w:val="20"/>
                            <w:lang w:val="fr-CH"/>
                          </w:rPr>
                          <w:t>0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][</w:t>
                        </w:r>
                        <w:r w:rsidRPr="00BF286F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20"/>
                            <w:szCs w:val="20"/>
                            <w:lang w:val="fr-CH"/>
                          </w:rPr>
                          <w:t>'description'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]</w:t>
                        </w:r>
                      </w:p>
                      <w:p w14:paraId="33A9B36C" w14:textId="77777777" w:rsidR="004331F2" w:rsidRPr="00BF286F" w:rsidRDefault="004331F2">
                        <w:pPr>
                          <w:pStyle w:val="Textkrper"/>
                          <w:kinsoku w:val="0"/>
                          <w:overflowPunct w:val="0"/>
                          <w:spacing w:before="9"/>
                          <w:rPr>
                            <w:rFonts w:ascii="Courier New" w:hAnsi="Courier New" w:cs="Courier New"/>
                            <w:sz w:val="19"/>
                            <w:szCs w:val="19"/>
                            <w:lang w:val="fr-CH"/>
                          </w:rPr>
                        </w:pPr>
                      </w:p>
                      <w:p w14:paraId="10551206" w14:textId="77777777" w:rsidR="004331F2" w:rsidRPr="00BF286F" w:rsidRDefault="00000000">
                        <w:pPr>
                          <w:pStyle w:val="Textkrper"/>
                          <w:kinsoku w:val="0"/>
                          <w:overflowPunct w:val="0"/>
                          <w:ind w:left="509" w:right="2063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</w:pPr>
                        <w:r w:rsidRPr="00BF286F">
                          <w:rPr>
                            <w:rFonts w:ascii="Courier New" w:hAnsi="Courier New" w:cs="Courier New"/>
                            <w:color w:val="8787C5"/>
                            <w:sz w:val="20"/>
                            <w:szCs w:val="20"/>
                            <w:lang w:val="fr-CH"/>
                          </w:rPr>
                          <w:t>print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(temp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,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pressure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,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humidity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,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lon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,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>lat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z w:val="20"/>
                            <w:szCs w:val="20"/>
                            <w:lang w:val="fr-CH"/>
                          </w:rPr>
                          <w:t>,</w:t>
                        </w:r>
                        <w:r w:rsidRPr="00BF286F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20"/>
                            <w:szCs w:val="20"/>
                            <w:lang w:val="fr-CH"/>
                          </w:rPr>
                          <w:t xml:space="preserve">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z w:val="20"/>
                            <w:szCs w:val="20"/>
                            <w:lang w:val="fr-CH"/>
                          </w:rPr>
                          <w:t xml:space="preserve">cloud) </w:t>
                        </w:r>
                        <w:r w:rsidRPr="00BF286F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20"/>
                            <w:szCs w:val="20"/>
                            <w:lang w:val="fr-CH"/>
                          </w:rPr>
                          <w:t>time.sleep(pollingTime)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3774B2" w14:textId="77777777" w:rsidR="004331F2" w:rsidRPr="00BF286F" w:rsidRDefault="004331F2">
      <w:pPr>
        <w:pStyle w:val="Textkrper"/>
        <w:kinsoku w:val="0"/>
        <w:overflowPunct w:val="0"/>
        <w:spacing w:before="11"/>
        <w:rPr>
          <w:sz w:val="21"/>
          <w:szCs w:val="21"/>
          <w:lang w:val="fr-CH"/>
        </w:rPr>
        <w:sectPr w:rsidR="004331F2" w:rsidRPr="00BF286F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6184B032" w14:textId="77777777" w:rsidR="004331F2" w:rsidRPr="00BF286F" w:rsidRDefault="00000000">
      <w:pPr>
        <w:pStyle w:val="Textkrper"/>
        <w:kinsoku w:val="0"/>
        <w:overflowPunct w:val="0"/>
        <w:spacing w:before="84"/>
        <w:ind w:left="152" w:right="238"/>
        <w:rPr>
          <w:color w:val="0000FF"/>
          <w:spacing w:val="-2"/>
          <w:lang w:val="fr-CH"/>
        </w:rPr>
      </w:pPr>
      <w:r w:rsidRPr="00BF286F">
        <w:rPr>
          <w:lang w:val="fr-CH"/>
        </w:rPr>
        <w:lastRenderedPageBreak/>
        <w:t xml:space="preserve">JSON </w:t>
      </w:r>
      <w:proofErr w:type="spellStart"/>
      <w:r w:rsidRPr="00BF286F">
        <w:rPr>
          <w:lang w:val="fr-CH"/>
        </w:rPr>
        <w:t>Response</w:t>
      </w:r>
      <w:proofErr w:type="spellEnd"/>
      <w:r w:rsidRPr="00BF286F">
        <w:rPr>
          <w:lang w:val="fr-CH"/>
        </w:rPr>
        <w:t xml:space="preserve"> to </w:t>
      </w:r>
      <w:hyperlink r:id="rId11" w:history="1">
        <w:r w:rsidRPr="00BF286F">
          <w:rPr>
            <w:color w:val="0000FF"/>
            <w:spacing w:val="-2"/>
            <w:u w:val="single"/>
            <w:lang w:val="fr-CH"/>
          </w:rPr>
          <w:t>http://api.openweathermap.org/data/2.5/weather?q=Wangen%</w:t>
        </w:r>
        <w:r w:rsidRPr="00BF286F">
          <w:rPr>
            <w:color w:val="0000FF"/>
            <w:spacing w:val="-2"/>
            <w:u w:val="single"/>
            <w:lang w:val="fr-CH"/>
          </w:rPr>
          <w:t>2</w:t>
        </w:r>
        <w:r w:rsidRPr="00BF286F">
          <w:rPr>
            <w:color w:val="0000FF"/>
            <w:spacing w:val="-2"/>
            <w:u w:val="single"/>
            <w:lang w:val="fr-CH"/>
          </w:rPr>
          <w:t>0SZ&amp;appid=3836093dde650898</w:t>
        </w:r>
      </w:hyperlink>
      <w:r w:rsidRPr="00BF286F">
        <w:rPr>
          <w:color w:val="0000FF"/>
          <w:spacing w:val="-2"/>
          <w:lang w:val="fr-CH"/>
        </w:rPr>
        <w:t xml:space="preserve"> </w:t>
      </w:r>
      <w:hyperlink r:id="rId12" w:history="1">
        <w:r w:rsidRPr="00BF286F">
          <w:rPr>
            <w:color w:val="0000FF"/>
            <w:spacing w:val="-2"/>
            <w:u w:val="single"/>
            <w:lang w:val="fr-CH"/>
          </w:rPr>
          <w:t>eb014e6f27304646</w:t>
        </w:r>
      </w:hyperlink>
    </w:p>
    <w:p w14:paraId="3A685EB5" w14:textId="77777777" w:rsidR="004331F2" w:rsidRPr="00BF286F" w:rsidRDefault="004331F2">
      <w:pPr>
        <w:pStyle w:val="Textkrper"/>
        <w:kinsoku w:val="0"/>
        <w:overflowPunct w:val="0"/>
        <w:rPr>
          <w:sz w:val="20"/>
          <w:szCs w:val="20"/>
          <w:lang w:val="fr-CH"/>
        </w:rPr>
      </w:pPr>
    </w:p>
    <w:p w14:paraId="510618D9" w14:textId="4194D17D" w:rsidR="003A0A44" w:rsidRDefault="006B3531">
      <w:pPr>
        <w:pStyle w:val="Textkrper"/>
        <w:kinsoku w:val="0"/>
        <w:overflowPunct w:val="0"/>
        <w:spacing w:before="8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E9D590F" wp14:editId="01F57BA3">
                <wp:simplePos x="0" y="0"/>
                <wp:positionH relativeFrom="page">
                  <wp:posOffset>720090</wp:posOffset>
                </wp:positionH>
                <wp:positionV relativeFrom="paragraph">
                  <wp:posOffset>183515</wp:posOffset>
                </wp:positionV>
                <wp:extent cx="2463800" cy="7099300"/>
                <wp:effectExtent l="0" t="0" r="0" b="0"/>
                <wp:wrapTopAndBottom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709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FF3F4" w14:textId="78522601" w:rsidR="004331F2" w:rsidRDefault="006B353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11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4F7EBF8" wp14:editId="1244E6AD">
                                  <wp:extent cx="2463800" cy="7105650"/>
                                  <wp:effectExtent l="0" t="0" r="0" b="0"/>
                                  <wp:docPr id="5" name="Bild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3800" cy="7105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E893F" w14:textId="77777777" w:rsidR="004331F2" w:rsidRDefault="004331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D590F" id="Rectangle 26" o:spid="_x0000_s1046" style="position:absolute;margin-left:56.7pt;margin-top:14.45pt;width:194pt;height:55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" o:allowincell="f" filled="f" stroked="f">
                <v:textbox inset="0,0,0,0">
                  <w:txbxContent>
                    <w:p w14:paraId="05CFF3F4" w14:textId="78522601" w:rsidR="004331F2" w:rsidRDefault="006B3531">
                      <w:pPr>
                        <w:widowControl/>
                        <w:autoSpaceDE/>
                        <w:autoSpaceDN/>
                        <w:adjustRightInd/>
                        <w:spacing w:line="111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4F7EBF8" wp14:editId="1244E6AD">
                            <wp:extent cx="2463800" cy="7105650"/>
                            <wp:effectExtent l="0" t="0" r="0" b="0"/>
                            <wp:docPr id="5" name="Bild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3800" cy="710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E893F" w14:textId="77777777" w:rsidR="004331F2" w:rsidRDefault="004331F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3A0A44">
      <w:pgSz w:w="11910" w:h="16840"/>
      <w:pgMar w:top="1720" w:right="900" w:bottom="920" w:left="980" w:header="908" w:footer="7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ABCA" w14:textId="77777777" w:rsidR="0030782A" w:rsidRDefault="0030782A">
      <w:r>
        <w:separator/>
      </w:r>
    </w:p>
  </w:endnote>
  <w:endnote w:type="continuationSeparator" w:id="0">
    <w:p w14:paraId="73F3CFC1" w14:textId="77777777" w:rsidR="0030782A" w:rsidRDefault="0030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C89F" w14:textId="2635DCC0" w:rsidR="004331F2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464BBB7" wp14:editId="42147769">
              <wp:simplePos x="0" y="0"/>
              <wp:positionH relativeFrom="page">
                <wp:posOffset>706755</wp:posOffset>
              </wp:positionH>
              <wp:positionV relativeFrom="page">
                <wp:posOffset>10092690</wp:posOffset>
              </wp:positionV>
              <wp:extent cx="2344420" cy="127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4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D2159" w14:textId="4F9812BA" w:rsidR="004331F2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ProjektAuftrag_Programmingtools_Python_20</w:t>
                          </w:r>
                          <w:r w:rsidR="00BF286F">
                            <w:rPr>
                              <w:spacing w:val="-2"/>
                              <w:sz w:val="16"/>
                              <w:szCs w:val="16"/>
                            </w:rPr>
                            <w:t>22_11_15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4BB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55.65pt;margin-top:794.7pt;width:184.6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" o:allowincell="f" filled="f" stroked="f">
              <v:textbox inset="0,0,0,0">
                <w:txbxContent>
                  <w:p w14:paraId="08AD2159" w14:textId="4F9812BA" w:rsidR="004331F2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ProjektAuftrag_Programmingtools_Python_20</w:t>
                    </w:r>
                    <w:r w:rsidR="00BF286F">
                      <w:rPr>
                        <w:spacing w:val="-2"/>
                        <w:sz w:val="16"/>
                        <w:szCs w:val="16"/>
                      </w:rPr>
                      <w:t>22_11_15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825D41" wp14:editId="23149AFC">
              <wp:simplePos x="0" y="0"/>
              <wp:positionH relativeFrom="page">
                <wp:posOffset>3670300</wp:posOffset>
              </wp:positionH>
              <wp:positionV relativeFrom="page">
                <wp:posOffset>10092690</wp:posOffset>
              </wp:positionV>
              <wp:extent cx="194310" cy="1276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422FE" w14:textId="77777777" w:rsidR="004331F2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60"/>
                            <w:rPr>
                              <w:spacing w:val="-5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/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25D41" id="Text Box 3" o:spid="_x0000_s1049" type="#_x0000_t202" style="position:absolute;margin-left:289pt;margin-top:794.7pt;width:15.3pt;height:1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" o:allowincell="f" filled="f" stroked="f">
              <v:textbox inset="0,0,0,0">
                <w:txbxContent>
                  <w:p w14:paraId="143422FE" w14:textId="77777777" w:rsidR="004331F2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60"/>
                      <w:rPr>
                        <w:spacing w:val="-5"/>
                        <w:sz w:val="16"/>
                        <w:szCs w:val="16"/>
                      </w:rPr>
                    </w:pP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/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2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F407788" wp14:editId="1D743E4D">
              <wp:simplePos x="0" y="0"/>
              <wp:positionH relativeFrom="page">
                <wp:posOffset>6232525</wp:posOffset>
              </wp:positionH>
              <wp:positionV relativeFrom="page">
                <wp:posOffset>10092690</wp:posOffset>
              </wp:positionV>
              <wp:extent cx="618490" cy="12763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F2AC5" w14:textId="77777777" w:rsidR="004331F2" w:rsidRDefault="00000000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Walter Rothlin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07788" id="Text Box 4" o:spid="_x0000_s1050" type="#_x0000_t202" style="position:absolute;margin-left:490.75pt;margin-top:794.7pt;width:48.7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" o:allowincell="f" filled="f" stroked="f">
              <v:textbox inset="0,0,0,0">
                <w:txbxContent>
                  <w:p w14:paraId="3CAF2AC5" w14:textId="77777777" w:rsidR="004331F2" w:rsidRDefault="00000000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Walter Rothlin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BA13" w14:textId="77777777" w:rsidR="0030782A" w:rsidRDefault="0030782A">
      <w:r>
        <w:separator/>
      </w:r>
    </w:p>
  </w:footnote>
  <w:footnote w:type="continuationSeparator" w:id="0">
    <w:p w14:paraId="30EB8DB3" w14:textId="77777777" w:rsidR="0030782A" w:rsidRDefault="00307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FB90" w14:textId="0D335A66" w:rsidR="004331F2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427C2B0" wp14:editId="4783251B">
              <wp:simplePos x="0" y="0"/>
              <wp:positionH relativeFrom="page">
                <wp:posOffset>4867275</wp:posOffset>
              </wp:positionH>
              <wp:positionV relativeFrom="page">
                <wp:posOffset>576580</wp:posOffset>
              </wp:positionV>
              <wp:extent cx="2298700" cy="39370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870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43F1E" w14:textId="4D4791BB" w:rsidR="004331F2" w:rsidRDefault="006B3531">
                          <w:pPr>
                            <w:widowControl/>
                            <w:autoSpaceDE/>
                            <w:autoSpaceDN/>
                            <w:adjustRightInd/>
                            <w:spacing w:line="6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20808AEE" wp14:editId="3678A465">
                                <wp:extent cx="2311400" cy="400050"/>
                                <wp:effectExtent l="0" t="0" r="0" b="0"/>
                                <wp:docPr id="6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114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7963A50" w14:textId="77777777" w:rsidR="004331F2" w:rsidRDefault="004331F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7C2B0" id="Rectangle 1" o:spid="_x0000_s1047" style="position:absolute;margin-left:383.25pt;margin-top:45.4pt;width:181pt;height:3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" o:allowincell="f" filled="f" stroked="f">
              <v:textbox inset="0,0,0,0">
                <w:txbxContent>
                  <w:p w14:paraId="56243F1E" w14:textId="4D4791BB" w:rsidR="004331F2" w:rsidRDefault="006B3531">
                    <w:pPr>
                      <w:widowControl/>
                      <w:autoSpaceDE/>
                      <w:autoSpaceDN/>
                      <w:adjustRightInd/>
                      <w:spacing w:line="6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20808AEE" wp14:editId="3678A465">
                          <wp:extent cx="2311400" cy="400050"/>
                          <wp:effectExtent l="0" t="0" r="0" b="0"/>
                          <wp:docPr id="6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11400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7963A50" w14:textId="77777777" w:rsidR="004331F2" w:rsidRDefault="004331F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466" w:hanging="359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59"/>
      </w:pPr>
    </w:lvl>
    <w:lvl w:ilvl="2">
      <w:numFmt w:val="bullet"/>
      <w:lvlText w:val="•"/>
      <w:lvlJc w:val="left"/>
      <w:pPr>
        <w:ind w:left="1897" w:hanging="359"/>
      </w:pPr>
    </w:lvl>
    <w:lvl w:ilvl="3">
      <w:numFmt w:val="bullet"/>
      <w:lvlText w:val="•"/>
      <w:lvlJc w:val="left"/>
      <w:pPr>
        <w:ind w:left="2615" w:hanging="359"/>
      </w:pPr>
    </w:lvl>
    <w:lvl w:ilvl="4">
      <w:numFmt w:val="bullet"/>
      <w:lvlText w:val="•"/>
      <w:lvlJc w:val="left"/>
      <w:pPr>
        <w:ind w:left="3334" w:hanging="359"/>
      </w:pPr>
    </w:lvl>
    <w:lvl w:ilvl="5">
      <w:numFmt w:val="bullet"/>
      <w:lvlText w:val="•"/>
      <w:lvlJc w:val="left"/>
      <w:pPr>
        <w:ind w:left="4052" w:hanging="359"/>
      </w:pPr>
    </w:lvl>
    <w:lvl w:ilvl="6">
      <w:numFmt w:val="bullet"/>
      <w:lvlText w:val="•"/>
      <w:lvlJc w:val="left"/>
      <w:pPr>
        <w:ind w:left="4771" w:hanging="359"/>
      </w:pPr>
    </w:lvl>
    <w:lvl w:ilvl="7">
      <w:numFmt w:val="bullet"/>
      <w:lvlText w:val="•"/>
      <w:lvlJc w:val="left"/>
      <w:pPr>
        <w:ind w:left="5489" w:hanging="359"/>
      </w:pPr>
    </w:lvl>
    <w:lvl w:ilvl="8">
      <w:numFmt w:val="bullet"/>
      <w:lvlText w:val="•"/>
      <w:lvlJc w:val="left"/>
      <w:pPr>
        <w:ind w:left="6208" w:hanging="359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"/>
      <w:lvlJc w:val="left"/>
      <w:pPr>
        <w:ind w:left="468" w:hanging="361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61"/>
      </w:pPr>
    </w:lvl>
    <w:lvl w:ilvl="2">
      <w:numFmt w:val="bullet"/>
      <w:lvlText w:val="•"/>
      <w:lvlJc w:val="left"/>
      <w:pPr>
        <w:ind w:left="1897" w:hanging="361"/>
      </w:pPr>
    </w:lvl>
    <w:lvl w:ilvl="3">
      <w:numFmt w:val="bullet"/>
      <w:lvlText w:val="•"/>
      <w:lvlJc w:val="left"/>
      <w:pPr>
        <w:ind w:left="2615" w:hanging="361"/>
      </w:pPr>
    </w:lvl>
    <w:lvl w:ilvl="4">
      <w:numFmt w:val="bullet"/>
      <w:lvlText w:val="•"/>
      <w:lvlJc w:val="left"/>
      <w:pPr>
        <w:ind w:left="3334" w:hanging="361"/>
      </w:pPr>
    </w:lvl>
    <w:lvl w:ilvl="5">
      <w:numFmt w:val="bullet"/>
      <w:lvlText w:val="•"/>
      <w:lvlJc w:val="left"/>
      <w:pPr>
        <w:ind w:left="4052" w:hanging="361"/>
      </w:pPr>
    </w:lvl>
    <w:lvl w:ilvl="6">
      <w:numFmt w:val="bullet"/>
      <w:lvlText w:val="•"/>
      <w:lvlJc w:val="left"/>
      <w:pPr>
        <w:ind w:left="4771" w:hanging="361"/>
      </w:pPr>
    </w:lvl>
    <w:lvl w:ilvl="7">
      <w:numFmt w:val="bullet"/>
      <w:lvlText w:val="•"/>
      <w:lvlJc w:val="left"/>
      <w:pPr>
        <w:ind w:left="5489" w:hanging="361"/>
      </w:pPr>
    </w:lvl>
    <w:lvl w:ilvl="8">
      <w:numFmt w:val="bullet"/>
      <w:lvlText w:val="•"/>
      <w:lvlJc w:val="left"/>
      <w:pPr>
        <w:ind w:left="6208" w:hanging="361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"/>
      <w:lvlJc w:val="left"/>
      <w:pPr>
        <w:ind w:left="873" w:hanging="360"/>
      </w:pPr>
      <w:rPr>
        <w:rFonts w:ascii="Symbol" w:hAnsi="Symbol" w:cs="Symbol"/>
        <w:w w:val="100"/>
      </w:rPr>
    </w:lvl>
    <w:lvl w:ilvl="1">
      <w:numFmt w:val="bullet"/>
      <w:lvlText w:val="o"/>
      <w:lvlJc w:val="left"/>
      <w:pPr>
        <w:ind w:left="1593" w:hanging="360"/>
      </w:pPr>
      <w:rPr>
        <w:rFonts w:ascii="Courier New" w:hAnsi="Courier New" w:cs="Courier New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536" w:hanging="360"/>
      </w:pPr>
    </w:lvl>
    <w:lvl w:ilvl="3">
      <w:numFmt w:val="bullet"/>
      <w:lvlText w:val="•"/>
      <w:lvlJc w:val="left"/>
      <w:pPr>
        <w:ind w:left="3472" w:hanging="360"/>
      </w:pPr>
    </w:lvl>
    <w:lvl w:ilvl="4">
      <w:numFmt w:val="bullet"/>
      <w:lvlText w:val="•"/>
      <w:lvlJc w:val="left"/>
      <w:pPr>
        <w:ind w:left="4408" w:hanging="360"/>
      </w:pPr>
    </w:lvl>
    <w:lvl w:ilvl="5">
      <w:numFmt w:val="bullet"/>
      <w:lvlText w:val="•"/>
      <w:lvlJc w:val="left"/>
      <w:pPr>
        <w:ind w:left="5345" w:hanging="360"/>
      </w:pPr>
    </w:lvl>
    <w:lvl w:ilvl="6">
      <w:numFmt w:val="bullet"/>
      <w:lvlText w:val="•"/>
      <w:lvlJc w:val="left"/>
      <w:pPr>
        <w:ind w:left="6281" w:hanging="360"/>
      </w:pPr>
    </w:lvl>
    <w:lvl w:ilvl="7">
      <w:numFmt w:val="bullet"/>
      <w:lvlText w:val="•"/>
      <w:lvlJc w:val="left"/>
      <w:pPr>
        <w:ind w:left="7217" w:hanging="360"/>
      </w:pPr>
    </w:lvl>
    <w:lvl w:ilvl="8">
      <w:numFmt w:val="bullet"/>
      <w:lvlText w:val="•"/>
      <w:lvlJc w:val="left"/>
      <w:pPr>
        <w:ind w:left="8153" w:hanging="360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o"/>
      <w:lvlJc w:val="left"/>
      <w:pPr>
        <w:ind w:left="322" w:hanging="360"/>
      </w:pPr>
      <w:rPr>
        <w:rFonts w:ascii="Courier New" w:hAnsi="Courier New" w:cs="Courier New"/>
        <w:w w:val="100"/>
      </w:rPr>
    </w:lvl>
    <w:lvl w:ilvl="1">
      <w:numFmt w:val="bullet"/>
      <w:lvlText w:val="•"/>
      <w:lvlJc w:val="left"/>
      <w:pPr>
        <w:ind w:left="1163" w:hanging="360"/>
      </w:pPr>
    </w:lvl>
    <w:lvl w:ilvl="2">
      <w:numFmt w:val="bullet"/>
      <w:lvlText w:val="•"/>
      <w:lvlJc w:val="left"/>
      <w:pPr>
        <w:ind w:left="2007" w:hanging="360"/>
      </w:pPr>
    </w:lvl>
    <w:lvl w:ilvl="3">
      <w:numFmt w:val="bullet"/>
      <w:lvlText w:val="•"/>
      <w:lvlJc w:val="left"/>
      <w:pPr>
        <w:ind w:left="2850" w:hanging="360"/>
      </w:pPr>
    </w:lvl>
    <w:lvl w:ilvl="4">
      <w:numFmt w:val="bullet"/>
      <w:lvlText w:val="•"/>
      <w:lvlJc w:val="left"/>
      <w:pPr>
        <w:ind w:left="3694" w:hanging="360"/>
      </w:pPr>
    </w:lvl>
    <w:lvl w:ilvl="5">
      <w:numFmt w:val="bullet"/>
      <w:lvlText w:val="•"/>
      <w:lvlJc w:val="left"/>
      <w:pPr>
        <w:ind w:left="4537" w:hanging="360"/>
      </w:pPr>
    </w:lvl>
    <w:lvl w:ilvl="6">
      <w:numFmt w:val="bullet"/>
      <w:lvlText w:val="•"/>
      <w:lvlJc w:val="left"/>
      <w:pPr>
        <w:ind w:left="5381" w:hanging="360"/>
      </w:pPr>
    </w:lvl>
    <w:lvl w:ilvl="7">
      <w:numFmt w:val="bullet"/>
      <w:lvlText w:val="•"/>
      <w:lvlJc w:val="left"/>
      <w:pPr>
        <w:ind w:left="6225" w:hanging="360"/>
      </w:pPr>
    </w:lvl>
    <w:lvl w:ilvl="8">
      <w:numFmt w:val="bullet"/>
      <w:lvlText w:val="•"/>
      <w:lvlJc w:val="left"/>
      <w:pPr>
        <w:ind w:left="7068" w:hanging="360"/>
      </w:pPr>
    </w:lvl>
  </w:abstractNum>
  <w:num w:numId="1" w16cid:durableId="1014111674">
    <w:abstractNumId w:val="3"/>
  </w:num>
  <w:num w:numId="2" w16cid:durableId="815142996">
    <w:abstractNumId w:val="2"/>
  </w:num>
  <w:num w:numId="3" w16cid:durableId="1906602697">
    <w:abstractNumId w:val="1"/>
  </w:num>
  <w:num w:numId="4" w16cid:durableId="165020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31"/>
    <w:rsid w:val="0030782A"/>
    <w:rsid w:val="003A0A44"/>
    <w:rsid w:val="004331F2"/>
    <w:rsid w:val="006B3531"/>
    <w:rsid w:val="00B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DDCE3A4"/>
  <w14:defaultImageDpi w14:val="0"/>
  <w15:docId w15:val="{EA4B2BC5-7312-4854-A217-1321B29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spacing w:before="81"/>
      <w:ind w:left="1418" w:right="1501"/>
      <w:jc w:val="center"/>
      <w:outlineLvl w:val="0"/>
    </w:pPr>
    <w:rPr>
      <w:rFonts w:ascii="Arial" w:hAnsi="Arial"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ind w:left="152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Calibri" w:hAnsi="Calibri" w:cs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enabsatz">
    <w:name w:val="List Paragraph"/>
    <w:basedOn w:val="Standard"/>
    <w:uiPriority w:val="1"/>
    <w:qFormat/>
    <w:pPr>
      <w:spacing w:before="113"/>
      <w:ind w:left="873" w:hanging="361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F2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286F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BF2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286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api.openweathermap.org/data/2.5/weather?q=Wangen%20SZ&amp;appid=3836093dde650898eb014e6f273046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openweathermap.org/data/2.5/weather?q=Wangen%20SZ&amp;appid=3836093dde650898eb014e6f2730464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ity/728739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BZU Allgemein</dc:title>
  <dc:subject/>
  <dc:creator>Cornelius Kortenbach</dc:creator>
  <cp:keywords/>
  <dc:description/>
  <cp:lastModifiedBy>Walter Rothlin</cp:lastModifiedBy>
  <cp:revision>2</cp:revision>
  <dcterms:created xsi:type="dcterms:W3CDTF">2022-09-12T15:44:00Z</dcterms:created>
  <dcterms:modified xsi:type="dcterms:W3CDTF">2022-09-12T15:44:00Z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  <property fmtid="{D5CDD505-2E9C-101B-9397-08002B2CF9AE}" pid="3" name="Producer">
    <vt:lpwstr>Microsoft® Word 2013</vt:lpwstr>
  </property>
</Properties>
</file>