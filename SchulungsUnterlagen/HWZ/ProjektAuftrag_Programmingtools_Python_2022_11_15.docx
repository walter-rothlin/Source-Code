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128" w14:textId="77777777" w:rsidR="007C3602" w:rsidRDefault="007C3602">
      <w:pPr>
        <w:pStyle w:val="Textkrper"/>
        <w:kinsoku w:val="0"/>
        <w:overflowPunct w:val="0"/>
        <w:spacing w:before="4"/>
        <w:rPr>
          <w:rFonts w:ascii="Times New Roman" w:hAnsi="Times New Roman" w:cs="Times New Roman"/>
          <w:sz w:val="20"/>
          <w:szCs w:val="20"/>
        </w:rPr>
      </w:pPr>
    </w:p>
    <w:p w14:paraId="03708706" w14:textId="77777777" w:rsidR="007C3602" w:rsidRDefault="000632E3">
      <w:pPr>
        <w:pStyle w:val="Textkrper"/>
        <w:kinsoku w:val="0"/>
        <w:overflowPunct w:val="0"/>
        <w:spacing w:before="84"/>
        <w:ind w:left="1418" w:right="1501"/>
        <w:jc w:val="center"/>
        <w:rPr>
          <w:rFonts w:ascii="Arial" w:hAnsi="Arial" w:cs="Arial"/>
          <w:spacing w:val="-2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Auftrag</w:t>
      </w:r>
      <w:r>
        <w:rPr>
          <w:rFonts w:ascii="Arial" w:hAnsi="Arial" w:cs="Arial"/>
          <w:spacing w:val="-3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für</w:t>
      </w:r>
      <w:r>
        <w:rPr>
          <w:rFonts w:ascii="Arial" w:hAnsi="Arial" w:cs="Arial"/>
          <w:spacing w:val="-2"/>
          <w:sz w:val="48"/>
          <w:szCs w:val="48"/>
        </w:rPr>
        <w:t xml:space="preserve"> Leistungsnachweis</w:t>
      </w:r>
    </w:p>
    <w:p w14:paraId="0EF89C57" w14:textId="77777777" w:rsidR="007C3602" w:rsidRDefault="007C360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7292810E" w14:textId="77777777" w:rsidR="007C3602" w:rsidRDefault="007C360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796DF2EA" w14:textId="77777777" w:rsidR="007C3602" w:rsidRDefault="007C360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0A0CEC87" w14:textId="77777777" w:rsidR="007C3602" w:rsidRDefault="007C3602">
      <w:pPr>
        <w:pStyle w:val="Textkrper"/>
        <w:kinsoku w:val="0"/>
        <w:overflowPunct w:val="0"/>
        <w:spacing w:before="4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872"/>
        <w:gridCol w:w="2126"/>
        <w:gridCol w:w="3655"/>
      </w:tblGrid>
      <w:tr w:rsidR="007C3602" w14:paraId="4AC49527" w14:textId="77777777">
        <w:trPr>
          <w:trHeight w:val="5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B1B7" w14:textId="77777777" w:rsidR="007C3602" w:rsidRDefault="000632E3">
            <w:pPr>
              <w:pStyle w:val="TableParagraph"/>
              <w:kinsoku w:val="0"/>
              <w:overflowPunct w:val="0"/>
              <w:spacing w:before="145"/>
              <w:ind w:left="110"/>
              <w:rPr>
                <w:b/>
                <w:bCs/>
                <w:spacing w:val="-4"/>
              </w:rPr>
            </w:pPr>
            <w:r>
              <w:rPr>
                <w:b/>
                <w:bCs/>
                <w:spacing w:val="-4"/>
              </w:rPr>
              <w:t>Fach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7592" w14:textId="77777777" w:rsidR="007C3602" w:rsidRDefault="000632E3">
            <w:pPr>
              <w:pStyle w:val="TableParagraph"/>
              <w:kinsoku w:val="0"/>
              <w:overflowPunct w:val="0"/>
              <w:spacing w:line="292" w:lineRule="exact"/>
              <w:ind w:left="108"/>
              <w:rPr>
                <w:spacing w:val="-2"/>
              </w:rPr>
            </w:pPr>
            <w:proofErr w:type="spellStart"/>
            <w:r>
              <w:rPr>
                <w:spacing w:val="-2"/>
              </w:rPr>
              <w:t>Programming</w:t>
            </w:r>
            <w:proofErr w:type="spellEnd"/>
            <w:r>
              <w:rPr>
                <w:spacing w:val="-2"/>
              </w:rPr>
              <w:t>-</w:t>
            </w:r>
          </w:p>
          <w:p w14:paraId="2A0B55CE" w14:textId="77777777" w:rsidR="007C3602" w:rsidRDefault="000632E3">
            <w:pPr>
              <w:pStyle w:val="TableParagraph"/>
              <w:kinsoku w:val="0"/>
              <w:overflowPunct w:val="0"/>
              <w:spacing w:line="273" w:lineRule="exact"/>
              <w:ind w:left="108"/>
              <w:rPr>
                <w:spacing w:val="-4"/>
              </w:rPr>
            </w:pPr>
            <w:r>
              <w:rPr>
                <w:spacing w:val="-4"/>
              </w:rPr>
              <w:t>Tools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8BAB" w14:textId="77777777" w:rsidR="007C3602" w:rsidRDefault="000632E3">
            <w:pPr>
              <w:pStyle w:val="TableParagraph"/>
              <w:kinsoku w:val="0"/>
              <w:overflowPunct w:val="0"/>
              <w:spacing w:before="145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Bearbeitungszeit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CBB4" w14:textId="77777777" w:rsidR="007C3602" w:rsidRDefault="000632E3">
            <w:pPr>
              <w:pStyle w:val="TableParagraph"/>
              <w:kinsoku w:val="0"/>
              <w:overflowPunct w:val="0"/>
              <w:spacing w:before="145"/>
              <w:ind w:left="109"/>
              <w:rPr>
                <w:spacing w:val="-5"/>
              </w:rPr>
            </w:pPr>
            <w:proofErr w:type="spellStart"/>
            <w:r>
              <w:t>ca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7h</w:t>
            </w:r>
          </w:p>
        </w:tc>
      </w:tr>
      <w:tr w:rsidR="007C3602" w14:paraId="31063D42" w14:textId="77777777">
        <w:trPr>
          <w:trHeight w:val="4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CE0F" w14:textId="77777777" w:rsidR="007C3602" w:rsidRDefault="000632E3">
            <w:pPr>
              <w:pStyle w:val="TableParagraph"/>
              <w:kinsoku w:val="0"/>
              <w:overflowPunct w:val="0"/>
              <w:spacing w:before="81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Titel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0DEF" w14:textId="77777777" w:rsidR="007C3602" w:rsidRDefault="000632E3">
            <w:pPr>
              <w:pStyle w:val="TableParagraph"/>
              <w:kinsoku w:val="0"/>
              <w:overflowPunct w:val="0"/>
              <w:spacing w:before="81"/>
              <w:ind w:left="108"/>
              <w:rPr>
                <w:spacing w:val="-2"/>
              </w:rPr>
            </w:pPr>
            <w:r>
              <w:rPr>
                <w:spacing w:val="-2"/>
              </w:rPr>
              <w:t>REST-Logger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66A9" w14:textId="77777777" w:rsidR="007C3602" w:rsidRDefault="007C3602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C3602" w14:paraId="7534C9E5" w14:textId="77777777">
        <w:trPr>
          <w:trHeight w:val="4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DAFA" w14:textId="77777777" w:rsidR="007C3602" w:rsidRDefault="000632E3">
            <w:pPr>
              <w:pStyle w:val="TableParagraph"/>
              <w:kinsoku w:val="0"/>
              <w:overflowPunct w:val="0"/>
              <w:spacing w:before="78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Studiengruppe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8607" w14:textId="77777777" w:rsidR="007C3602" w:rsidRDefault="000632E3">
            <w:pPr>
              <w:pStyle w:val="TableParagraph"/>
              <w:kinsoku w:val="0"/>
              <w:overflowPunct w:val="0"/>
              <w:spacing w:before="78"/>
              <w:ind w:left="108"/>
              <w:rPr>
                <w:spacing w:val="-5"/>
              </w:rPr>
            </w:pPr>
            <w:r>
              <w:rPr>
                <w:spacing w:val="-2"/>
              </w:rPr>
              <w:t>BWI-</w:t>
            </w:r>
            <w:r>
              <w:rPr>
                <w:spacing w:val="-5"/>
              </w:rPr>
              <w:t>A20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B940" w14:textId="77777777" w:rsidR="007C3602" w:rsidRDefault="000632E3">
            <w:pPr>
              <w:pStyle w:val="TableParagraph"/>
              <w:kinsoku w:val="0"/>
              <w:overflowPunct w:val="0"/>
              <w:spacing w:before="78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</w:rPr>
              <w:t>Anzahl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2"/>
              </w:rPr>
              <w:t>Aufgaben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85B9" w14:textId="77777777" w:rsidR="007C3602" w:rsidRDefault="000632E3">
            <w:pPr>
              <w:pStyle w:val="TableParagraph"/>
              <w:kinsoku w:val="0"/>
              <w:overflowPunct w:val="0"/>
              <w:spacing w:before="78"/>
              <w:ind w:left="109"/>
              <w:rPr>
                <w:spacing w:val="-2"/>
              </w:rPr>
            </w:pPr>
            <w:r>
              <w:rPr>
                <w:spacing w:val="-2"/>
              </w:rPr>
              <w:t>Einzelarbeit</w:t>
            </w:r>
          </w:p>
        </w:tc>
      </w:tr>
      <w:tr w:rsidR="007C3602" w14:paraId="2A13E4BC" w14:textId="77777777">
        <w:trPr>
          <w:trHeight w:val="213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3F2C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3AE2611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AF74505" w14:textId="77777777" w:rsidR="007C3602" w:rsidRDefault="007C3602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7B1FD1EA" w14:textId="77777777" w:rsidR="007C3602" w:rsidRDefault="000632E3">
            <w:pPr>
              <w:pStyle w:val="TableParagraph"/>
              <w:kinsoku w:val="0"/>
              <w:overflowPunct w:val="0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Abgabe-Datum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4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62B316F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21444E5" w14:textId="77777777" w:rsidR="007C3602" w:rsidRDefault="007C3602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4EA3C94D" w14:textId="77777777" w:rsidR="007C3602" w:rsidRDefault="000632E3">
            <w:pPr>
              <w:pStyle w:val="TableParagraph"/>
              <w:kinsoku w:val="0"/>
              <w:overflowPunct w:val="0"/>
              <w:ind w:left="108"/>
              <w:rPr>
                <w:spacing w:val="-2"/>
              </w:rPr>
            </w:pPr>
            <w:r>
              <w:t>2.12.21 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17:00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D14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335B9DDD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5CC3FC07" w14:textId="77777777" w:rsidR="007C3602" w:rsidRDefault="007C3602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31"/>
                <w:szCs w:val="31"/>
              </w:rPr>
            </w:pPr>
          </w:p>
          <w:p w14:paraId="65A88317" w14:textId="77777777" w:rsidR="007C3602" w:rsidRDefault="000632E3">
            <w:pPr>
              <w:pStyle w:val="TableParagraph"/>
              <w:kinsoku w:val="0"/>
              <w:overflowPunct w:val="0"/>
              <w:ind w:left="108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Bewertung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EE70" w14:textId="77777777" w:rsidR="007C3602" w:rsidRDefault="000632E3">
            <w:pPr>
              <w:pStyle w:val="TableParagraph"/>
              <w:kinsoku w:val="0"/>
              <w:overflowPunct w:val="0"/>
              <w:spacing w:before="59"/>
              <w:ind w:left="176" w:right="496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Geprüft wird der Code nach vorgegebenen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von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Funktionalen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und </w:t>
            </w:r>
            <w:r>
              <w:rPr>
                <w:spacing w:val="-2"/>
                <w:sz w:val="20"/>
                <w:szCs w:val="20"/>
              </w:rPr>
              <w:t>Qualitäts-Kriterien.</w:t>
            </w:r>
          </w:p>
          <w:p w14:paraId="53FCF370" w14:textId="77777777" w:rsidR="007C3602" w:rsidRDefault="000632E3">
            <w:pPr>
              <w:pStyle w:val="TableParagraph"/>
              <w:kinsoku w:val="0"/>
              <w:overflowPunct w:val="0"/>
              <w:spacing w:before="60"/>
              <w:ind w:left="176" w:right="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Anhand eines Fachgespräches wird überprüft,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Student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den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Code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und die darunter liegenden theoretischen Grundlagen verstanden hat. (Gewicht: </w:t>
            </w:r>
            <w:r>
              <w:rPr>
                <w:spacing w:val="-2"/>
                <w:sz w:val="20"/>
                <w:szCs w:val="20"/>
              </w:rPr>
              <w:t>100%)</w:t>
            </w:r>
          </w:p>
        </w:tc>
      </w:tr>
    </w:tbl>
    <w:p w14:paraId="583AB9FE" w14:textId="77777777" w:rsidR="007C3602" w:rsidRDefault="007C3602">
      <w:pPr>
        <w:pStyle w:val="Textkrper"/>
        <w:kinsoku w:val="0"/>
        <w:overflowPunct w:val="0"/>
        <w:spacing w:before="6"/>
        <w:rPr>
          <w:rFonts w:ascii="Arial" w:hAnsi="Arial" w:cs="Arial"/>
          <w:sz w:val="25"/>
          <w:szCs w:val="2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655"/>
      </w:tblGrid>
      <w:tr w:rsidR="007C3602" w14:paraId="17757CB2" w14:textId="77777777">
        <w:trPr>
          <w:trHeight w:val="11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19DE" w14:textId="77777777" w:rsidR="007C3602" w:rsidRDefault="007C3602">
            <w:pPr>
              <w:pStyle w:val="TableParagraph"/>
              <w:kinsoku w:val="0"/>
              <w:overflowPunct w:val="0"/>
              <w:spacing w:before="1"/>
              <w:rPr>
                <w:rFonts w:ascii="Arial" w:hAnsi="Arial" w:cs="Arial"/>
              </w:rPr>
            </w:pPr>
          </w:p>
          <w:p w14:paraId="32333643" w14:textId="77777777" w:rsidR="007C3602" w:rsidRDefault="000632E3">
            <w:pPr>
              <w:pStyle w:val="TableParagraph"/>
              <w:kinsoku w:val="0"/>
              <w:overflowPunct w:val="0"/>
              <w:ind w:left="110" w:right="933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Erlaubte Hilfsmittel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FBD9" w14:textId="3A7B5AA2" w:rsidR="00732480" w:rsidRPr="00732480" w:rsidRDefault="00732480" w:rsidP="009F4D48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kinsoku w:val="0"/>
              <w:overflowPunct w:val="0"/>
              <w:spacing w:before="46"/>
              <w:rPr>
                <w:spacing w:val="-4"/>
              </w:rPr>
            </w:pPr>
            <w:r>
              <w:t xml:space="preserve">    </w:t>
            </w:r>
            <w:r w:rsidR="000632E3">
              <w:t>Alles</w:t>
            </w:r>
            <w:r w:rsidR="000632E3" w:rsidRPr="00732480">
              <w:rPr>
                <w:spacing w:val="-4"/>
              </w:rPr>
              <w:t xml:space="preserve"> </w:t>
            </w:r>
            <w:r w:rsidR="000632E3">
              <w:t>inkl.</w:t>
            </w:r>
            <w:r w:rsidR="000632E3" w:rsidRPr="00732480">
              <w:rPr>
                <w:spacing w:val="-2"/>
              </w:rPr>
              <w:t xml:space="preserve"> </w:t>
            </w:r>
            <w:r w:rsidR="000632E3">
              <w:t>Google,</w:t>
            </w:r>
            <w:r w:rsidR="000632E3" w:rsidRPr="00732480">
              <w:rPr>
                <w:spacing w:val="-5"/>
              </w:rPr>
              <w:t xml:space="preserve"> </w:t>
            </w:r>
            <w:proofErr w:type="spellStart"/>
            <w:r w:rsidR="000632E3">
              <w:t>PyCharm</w:t>
            </w:r>
            <w:proofErr w:type="spellEnd"/>
            <w:r w:rsidR="000632E3">
              <w:t>, …</w:t>
            </w:r>
            <w:r w:rsidR="000632E3" w:rsidRPr="00732480">
              <w:rPr>
                <w:spacing w:val="-3"/>
              </w:rPr>
              <w:t xml:space="preserve"> </w:t>
            </w:r>
            <w:r w:rsidR="000632E3" w:rsidRPr="00732480">
              <w:rPr>
                <w:b/>
                <w:bCs/>
              </w:rPr>
              <w:t>ausser</w:t>
            </w:r>
            <w:r w:rsidR="000632E3" w:rsidRPr="00732480">
              <w:rPr>
                <w:b/>
                <w:bCs/>
                <w:spacing w:val="-3"/>
              </w:rPr>
              <w:t xml:space="preserve"> </w:t>
            </w:r>
            <w:r w:rsidR="000632E3" w:rsidRPr="00732480">
              <w:rPr>
                <w:b/>
                <w:bCs/>
              </w:rPr>
              <w:t>1:1</w:t>
            </w:r>
            <w:r w:rsidR="000632E3" w:rsidRPr="00732480">
              <w:rPr>
                <w:b/>
                <w:bCs/>
                <w:spacing w:val="-4"/>
              </w:rPr>
              <w:t xml:space="preserve"> </w:t>
            </w:r>
            <w:r w:rsidR="000632E3" w:rsidRPr="00732480">
              <w:rPr>
                <w:b/>
                <w:bCs/>
              </w:rPr>
              <w:t>Abschreiben</w:t>
            </w:r>
            <w:r w:rsidR="000632E3" w:rsidRPr="00732480">
              <w:rPr>
                <w:b/>
                <w:bCs/>
                <w:spacing w:val="1"/>
              </w:rPr>
              <w:t xml:space="preserve"> </w:t>
            </w:r>
            <w:r w:rsidR="000632E3" w:rsidRPr="00732480">
              <w:rPr>
                <w:b/>
                <w:bCs/>
              </w:rPr>
              <w:t>oder</w:t>
            </w:r>
            <w:r w:rsidR="000632E3" w:rsidRPr="00732480">
              <w:rPr>
                <w:b/>
                <w:bCs/>
                <w:spacing w:val="-3"/>
              </w:rPr>
              <w:t xml:space="preserve"> </w:t>
            </w:r>
            <w:r w:rsidR="000632E3" w:rsidRPr="00732480">
              <w:rPr>
                <w:b/>
                <w:bCs/>
                <w:spacing w:val="-2"/>
              </w:rPr>
              <w:t>Kopieren</w:t>
            </w:r>
            <w:r>
              <w:rPr>
                <w:b/>
                <w:bCs/>
                <w:spacing w:val="-2"/>
              </w:rPr>
              <w:t xml:space="preserve"> </w:t>
            </w:r>
            <w:r w:rsidR="000632E3">
              <w:t>ohne</w:t>
            </w:r>
            <w:r w:rsidR="000632E3" w:rsidRPr="00732480">
              <w:rPr>
                <w:spacing w:val="-8"/>
              </w:rPr>
              <w:t xml:space="preserve"> </w:t>
            </w:r>
            <w:r w:rsidR="000632E3">
              <w:t>Deklaration</w:t>
            </w:r>
            <w:r w:rsidR="000632E3" w:rsidRPr="00732480">
              <w:rPr>
                <w:spacing w:val="-5"/>
              </w:rPr>
              <w:t xml:space="preserve"> </w:t>
            </w:r>
            <w:r w:rsidR="000632E3">
              <w:t>als</w:t>
            </w:r>
            <w:r w:rsidR="000632E3" w:rsidRPr="00732480">
              <w:rPr>
                <w:spacing w:val="-5"/>
              </w:rPr>
              <w:t xml:space="preserve"> </w:t>
            </w:r>
            <w:r w:rsidR="000632E3">
              <w:t>Kommentar</w:t>
            </w:r>
            <w:r w:rsidR="000632E3" w:rsidRPr="00732480">
              <w:rPr>
                <w:spacing w:val="-5"/>
              </w:rPr>
              <w:t xml:space="preserve"> </w:t>
            </w:r>
            <w:r w:rsidR="000632E3">
              <w:t>im</w:t>
            </w:r>
            <w:r w:rsidR="000632E3" w:rsidRPr="00732480">
              <w:rPr>
                <w:spacing w:val="-7"/>
              </w:rPr>
              <w:t xml:space="preserve"> </w:t>
            </w:r>
            <w:r w:rsidR="000632E3" w:rsidRPr="00732480">
              <w:rPr>
                <w:spacing w:val="-4"/>
              </w:rPr>
              <w:t>Code</w:t>
            </w:r>
          </w:p>
          <w:p w14:paraId="587B90F9" w14:textId="57714B38" w:rsidR="00732480" w:rsidRDefault="00732480" w:rsidP="009F4D48">
            <w:pPr>
              <w:pStyle w:val="TableParagraph"/>
              <w:numPr>
                <w:ilvl w:val="0"/>
                <w:numId w:val="7"/>
              </w:numPr>
              <w:kinsoku w:val="0"/>
              <w:overflowPunct w:val="0"/>
              <w:spacing w:before="46"/>
              <w:rPr>
                <w:spacing w:val="-4"/>
              </w:rPr>
            </w:pPr>
            <w:r>
              <w:rPr>
                <w:spacing w:val="-4"/>
              </w:rPr>
              <w:t>Keine Real-World oder virtuelle Unterstützung durch eine andere Person (Selbstständigkeit)</w:t>
            </w:r>
          </w:p>
        </w:tc>
      </w:tr>
      <w:tr w:rsidR="007C3602" w14:paraId="65BDBEC2" w14:textId="77777777">
        <w:trPr>
          <w:trHeight w:val="161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8325" w14:textId="77777777" w:rsidR="007C3602" w:rsidRDefault="007C3602">
            <w:pPr>
              <w:pStyle w:val="TableParagraph"/>
              <w:kinsoku w:val="0"/>
              <w:overflowPunct w:val="0"/>
              <w:rPr>
                <w:rFonts w:ascii="Arial" w:hAnsi="Arial" w:cs="Arial"/>
              </w:rPr>
            </w:pPr>
          </w:p>
          <w:p w14:paraId="7FDCEB0B" w14:textId="77777777" w:rsidR="007C3602" w:rsidRDefault="007C3602">
            <w:pPr>
              <w:pStyle w:val="TableParagraph"/>
              <w:kinsoku w:val="0"/>
              <w:overflowPunct w:val="0"/>
              <w:spacing w:before="6"/>
              <w:rPr>
                <w:rFonts w:ascii="Arial" w:hAnsi="Arial" w:cs="Arial"/>
                <w:sz w:val="33"/>
                <w:szCs w:val="33"/>
              </w:rPr>
            </w:pPr>
          </w:p>
          <w:p w14:paraId="59320592" w14:textId="77777777" w:rsidR="007C3602" w:rsidRDefault="000632E3">
            <w:pPr>
              <w:pStyle w:val="TableParagraph"/>
              <w:kinsoku w:val="0"/>
              <w:overflowPunct w:val="0"/>
              <w:ind w:left="110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Auftrag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A68D" w14:textId="6967A25A" w:rsidR="007C3602" w:rsidRDefault="000632E3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kinsoku w:val="0"/>
              <w:overflowPunct w:val="0"/>
              <w:spacing w:before="61"/>
              <w:jc w:val="both"/>
              <w:rPr>
                <w:spacing w:val="-2"/>
              </w:rPr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und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einer</w:t>
            </w:r>
            <w:r>
              <w:rPr>
                <w:spacing w:val="-6"/>
              </w:rPr>
              <w:t xml:space="preserve"> </w:t>
            </w:r>
            <w:r w:rsidR="00732480">
              <w:rPr>
                <w:spacing w:val="-6"/>
              </w:rPr>
              <w:t xml:space="preserve">eigenen, </w:t>
            </w:r>
            <w:r>
              <w:t>allgemeinen</w:t>
            </w:r>
            <w:r>
              <w:rPr>
                <w:spacing w:val="-6"/>
              </w:rPr>
              <w:t xml:space="preserve"> </w:t>
            </w:r>
            <w:r>
              <w:t>Logger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Klasse</w:t>
            </w:r>
          </w:p>
          <w:p w14:paraId="535E5A5F" w14:textId="77777777" w:rsidR="007C3602" w:rsidRDefault="000632E3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kinsoku w:val="0"/>
              <w:overflowPunct w:val="0"/>
              <w:spacing w:before="42" w:line="276" w:lineRule="auto"/>
              <w:ind w:right="209"/>
              <w:jc w:val="both"/>
            </w:pPr>
            <w:r>
              <w:t>Entwickeln</w:t>
            </w:r>
            <w:r>
              <w:rPr>
                <w:spacing w:val="-10"/>
              </w:rPr>
              <w:t xml:space="preserve"> </w:t>
            </w:r>
            <w:r>
              <w:t>einer</w:t>
            </w:r>
            <w:r>
              <w:rPr>
                <w:spacing w:val="-12"/>
              </w:rPr>
              <w:t xml:space="preserve"> </w:t>
            </w:r>
            <w:proofErr w:type="gramStart"/>
            <w:r>
              <w:t>CLI</w:t>
            </w:r>
            <w:r>
              <w:rPr>
                <w:spacing w:val="-11"/>
              </w:rPr>
              <w:t xml:space="preserve"> </w:t>
            </w:r>
            <w:r>
              <w:t>Test</w:t>
            </w:r>
            <w:proofErr w:type="gramEnd"/>
            <w:r>
              <w:t>-Applikation,</w:t>
            </w:r>
            <w:r>
              <w:rPr>
                <w:spacing w:val="-13"/>
              </w:rPr>
              <w:t xml:space="preserve"> </w:t>
            </w:r>
            <w:r>
              <w:t>welche</w:t>
            </w:r>
            <w:r>
              <w:rPr>
                <w:spacing w:val="-11"/>
              </w:rPr>
              <w:t xml:space="preserve"> </w:t>
            </w:r>
            <w:r>
              <w:t>Daten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einen</w:t>
            </w:r>
            <w:r>
              <w:rPr>
                <w:spacing w:val="-10"/>
              </w:rPr>
              <w:t xml:space="preserve"> </w:t>
            </w:r>
            <w:r>
              <w:t>REST-Auf- ruf von</w:t>
            </w:r>
            <w:r>
              <w:rPr>
                <w:spacing w:val="-3"/>
              </w:rPr>
              <w:t xml:space="preserve"> </w:t>
            </w:r>
            <w:r>
              <w:t>einem</w:t>
            </w:r>
            <w:r>
              <w:rPr>
                <w:spacing w:val="-3"/>
              </w:rPr>
              <w:t xml:space="preserve"> </w:t>
            </w:r>
            <w:r>
              <w:t>Web-Service</w:t>
            </w:r>
            <w:r>
              <w:rPr>
                <w:spacing w:val="-1"/>
              </w:rPr>
              <w:t xml:space="preserve"> </w:t>
            </w:r>
            <w:r>
              <w:t>abfragt</w:t>
            </w:r>
            <w:r>
              <w:rPr>
                <w:spacing w:val="-3"/>
              </w:rPr>
              <w:t xml:space="preserve"> </w:t>
            </w:r>
            <w:r>
              <w:t>(JSON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respones</w:t>
            </w:r>
            <w:proofErr w:type="spellEnd"/>
            <w:r>
              <w:t>)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t>nach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verschie</w:t>
            </w:r>
            <w:proofErr w:type="spellEnd"/>
            <w:r>
              <w:t xml:space="preserve">- denen Strategien in einem </w:t>
            </w:r>
            <w:proofErr w:type="spellStart"/>
            <w:r>
              <w:t>csv</w:t>
            </w:r>
            <w:proofErr w:type="spellEnd"/>
            <w:r>
              <w:t>-File loggen kann.</w:t>
            </w:r>
          </w:p>
        </w:tc>
      </w:tr>
    </w:tbl>
    <w:p w14:paraId="3B4C06EC" w14:textId="77777777" w:rsidR="007C3602" w:rsidRDefault="007C3602">
      <w:pPr>
        <w:rPr>
          <w:rFonts w:ascii="Arial" w:hAnsi="Arial" w:cs="Arial"/>
          <w:sz w:val="25"/>
          <w:szCs w:val="25"/>
        </w:rPr>
        <w:sectPr w:rsidR="007C3602">
          <w:headerReference w:type="default" r:id="rId7"/>
          <w:footerReference w:type="default" r:id="rId8"/>
          <w:pgSz w:w="11910" w:h="16840"/>
          <w:pgMar w:top="1720" w:right="900" w:bottom="920" w:left="980" w:header="908" w:footer="725" w:gutter="0"/>
          <w:pgNumType w:start="1"/>
          <w:cols w:space="720"/>
          <w:noEndnote/>
        </w:sectPr>
      </w:pPr>
    </w:p>
    <w:p w14:paraId="6EB25B88" w14:textId="77777777" w:rsidR="007C3602" w:rsidRDefault="007C3602">
      <w:pPr>
        <w:pStyle w:val="Textkrper"/>
        <w:kinsoku w:val="0"/>
        <w:overflowPunct w:val="0"/>
        <w:rPr>
          <w:rFonts w:ascii="Arial" w:hAnsi="Arial" w:cs="Arial"/>
          <w:sz w:val="20"/>
          <w:szCs w:val="20"/>
        </w:rPr>
      </w:pPr>
    </w:p>
    <w:p w14:paraId="4B6E5B67" w14:textId="77777777" w:rsidR="007C3602" w:rsidRDefault="007C3602">
      <w:pPr>
        <w:pStyle w:val="Textkrper"/>
        <w:kinsoku w:val="0"/>
        <w:overflowPunct w:val="0"/>
        <w:rPr>
          <w:rFonts w:ascii="Arial" w:hAnsi="Arial" w:cs="Arial"/>
          <w:sz w:val="26"/>
          <w:szCs w:val="26"/>
        </w:rPr>
      </w:pPr>
    </w:p>
    <w:tbl>
      <w:tblPr>
        <w:tblStyle w:val="Tabellenraster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21B58" w:rsidRPr="00860427" w14:paraId="5C967C6F" w14:textId="77777777" w:rsidTr="00ED0471">
        <w:tc>
          <w:tcPr>
            <w:tcW w:w="7513" w:type="dxa"/>
            <w:tcBorders>
              <w:bottom w:val="nil"/>
            </w:tcBorders>
          </w:tcPr>
          <w:p w14:paraId="1EA5E031" w14:textId="4FD385C3" w:rsidR="00421B58" w:rsidRPr="00860427" w:rsidRDefault="00421B58" w:rsidP="00421B58">
            <w:pPr>
              <w:pStyle w:val="lauftext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  <w:lang w:val="de-CH"/>
              </w:rPr>
            </w:pPr>
            <w:r>
              <w:rPr>
                <w:b/>
                <w:sz w:val="24"/>
                <w:szCs w:val="24"/>
                <w:lang w:val="de-CH"/>
              </w:rPr>
              <w:t>Aufgabenstellung: REST Logger Class</w:t>
            </w:r>
          </w:p>
        </w:tc>
      </w:tr>
      <w:tr w:rsidR="00421B58" w:rsidRPr="00DB7F4B" w14:paraId="7EDBFE72" w14:textId="77777777" w:rsidTr="00ED0471">
        <w:tc>
          <w:tcPr>
            <w:tcW w:w="7513" w:type="dxa"/>
            <w:tcBorders>
              <w:top w:val="nil"/>
              <w:bottom w:val="single" w:sz="4" w:space="0" w:color="auto"/>
            </w:tcBorders>
          </w:tcPr>
          <w:p w14:paraId="143096DA" w14:textId="77777777" w:rsidR="00421B58" w:rsidRPr="00DB7F4B" w:rsidRDefault="00421B58" w:rsidP="00421B58"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 xml:space="preserve">Daten in einem File zu loggen ist in verschiedensten Bereichen eine häufige </w:t>
            </w:r>
            <w:r>
              <w:rPr>
                <w:rFonts w:ascii="Arial" w:hAnsi="Arial" w:cs="Arial"/>
                <w:sz w:val="24"/>
                <w:szCs w:val="24"/>
              </w:rPr>
              <w:t>Teila</w:t>
            </w:r>
            <w:r w:rsidRPr="00DB7F4B">
              <w:rPr>
                <w:rFonts w:ascii="Arial" w:hAnsi="Arial" w:cs="Arial"/>
                <w:sz w:val="24"/>
                <w:szCs w:val="24"/>
              </w:rPr>
              <w:t xml:space="preserve">ufgabe.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B7F4B">
              <w:rPr>
                <w:rFonts w:ascii="Arial" w:hAnsi="Arial" w:cs="Arial"/>
                <w:sz w:val="24"/>
                <w:szCs w:val="24"/>
              </w:rPr>
              <w:t>Sie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B7F4B">
              <w:rPr>
                <w:rFonts w:ascii="Arial" w:hAnsi="Arial" w:cs="Arial"/>
                <w:sz w:val="24"/>
                <w:szCs w:val="24"/>
              </w:rPr>
              <w:t xml:space="preserve">entwickeln eine </w:t>
            </w:r>
            <w:r w:rsidRPr="004540BE">
              <w:rPr>
                <w:rFonts w:ascii="Arial" w:hAnsi="Arial" w:cs="Arial"/>
                <w:b/>
                <w:bCs/>
                <w:sz w:val="24"/>
                <w:szCs w:val="24"/>
              </w:rPr>
              <w:t>eigene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 allgemein verwendbare</w:t>
            </w:r>
            <w:r w:rsidRPr="00DB7F4B">
              <w:rPr>
                <w:rFonts w:ascii="Arial" w:hAnsi="Arial" w:cs="Arial"/>
                <w:sz w:val="24"/>
                <w:szCs w:val="24"/>
              </w:rPr>
              <w:t xml:space="preserve"> Logger Klasse, welche Informationen strukturiert in Form eines CSV-Files (Welches von Excel weiterverarbeitet werden könnte) abspeichert. Erstellen Sie ebenfalls im gleichen File eine CLI-</w:t>
            </w:r>
            <w:hyperlink r:id="rId9" w:tooltip="Applikation" w:history="1">
              <w:r w:rsidRPr="0031729E">
                <w:rPr>
                  <w:rFonts w:ascii="Arial" w:hAnsi="Arial" w:cs="Arial"/>
                  <w:sz w:val="24"/>
                  <w:szCs w:val="24"/>
                </w:rPr>
                <w:t>Applikation</w:t>
              </w:r>
            </w:hyperlink>
            <w:r w:rsidRPr="00DB7F4B">
              <w:rPr>
                <w:rFonts w:ascii="Arial" w:hAnsi="Arial" w:cs="Arial"/>
                <w:sz w:val="24"/>
                <w:szCs w:val="24"/>
              </w:rPr>
              <w:t xml:space="preserve">, welche Sie zum Testen verwenden können.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B7F4B">
              <w:rPr>
                <w:rFonts w:ascii="Arial" w:hAnsi="Arial" w:cs="Arial"/>
                <w:sz w:val="24"/>
                <w:szCs w:val="24"/>
              </w:rPr>
              <w:t xml:space="preserve">Als Basis für das Test-Programm nehmen Sie </w:t>
            </w:r>
            <w:hyperlink r:id="rId10" w:history="1">
              <w:r w:rsidRPr="00AE6634">
                <w:rPr>
                  <w:rStyle w:val="Hyperlink"/>
                  <w:rFonts w:ascii="Arial" w:hAnsi="Arial" w:cs="Arial"/>
                  <w:sz w:val="24"/>
                  <w:szCs w:val="24"/>
                </w:rPr>
                <w:t>Weather Logger</w:t>
              </w:r>
            </w:hyperlink>
            <w:r w:rsidRPr="00DB7F4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Lösen Sie einen eigenen Gratis-Token (</w:t>
            </w:r>
            <w:proofErr w:type="spellStart"/>
            <w:r w:rsidRPr="00B1265E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B126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265E"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 w:rsidRPr="00B1265E">
              <w:rPr>
                <w:rFonts w:ascii="Arial" w:hAnsi="Arial" w:cs="Arial"/>
                <w:sz w:val="24"/>
                <w:szCs w:val="24"/>
              </w:rPr>
              <w:t xml:space="preserve"> Data</w:t>
            </w:r>
            <w:r>
              <w:rPr>
                <w:rFonts w:ascii="Arial" w:hAnsi="Arial" w:cs="Arial"/>
                <w:sz w:val="24"/>
                <w:szCs w:val="24"/>
              </w:rPr>
              <w:t>) unter</w:t>
            </w:r>
            <w:r w:rsidRPr="00B1265E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1" w:history="1">
              <w:r w:rsidRPr="00B1265E">
                <w:rPr>
                  <w:rFonts w:ascii="Arial" w:hAnsi="Arial" w:cs="Arial"/>
                  <w:color w:val="0000FF"/>
                  <w:spacing w:val="-2"/>
                  <w:sz w:val="24"/>
                  <w:szCs w:val="24"/>
                  <w:u w:val="single"/>
                </w:rPr>
                <w:t>https://openweathermap.org/api</w:t>
              </w:r>
            </w:hyperlink>
          </w:p>
          <w:p w14:paraId="2717EB95" w14:textId="77777777" w:rsidR="00421B58" w:rsidRPr="00DB7F4B" w:rsidRDefault="00421B58" w:rsidP="00421B58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8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A638E95" w14:textId="77777777" w:rsidR="00421B58" w:rsidRDefault="00421B58" w:rsidP="00421B58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8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BB58A6B" w14:textId="439AF2DB" w:rsidR="00421B58" w:rsidRPr="00DB7F4B" w:rsidRDefault="00421B58" w:rsidP="00421B58"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 xml:space="preserve">Dabei soll das Log-File einen Header aus </w:t>
            </w:r>
            <w:r>
              <w:rPr>
                <w:rFonts w:ascii="Arial" w:hAnsi="Arial" w:cs="Arial"/>
                <w:sz w:val="24"/>
                <w:szCs w:val="24"/>
              </w:rPr>
              <w:t>zwei Zeilen haben:</w:t>
            </w:r>
          </w:p>
          <w:p w14:paraId="5E8C1C29" w14:textId="77777777" w:rsidR="00421B58" w:rsidRPr="00DB7F4B" w:rsidRDefault="00421B58" w:rsidP="00421B58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>Kommentar mit Filename und Start-Time, wann mit Loggen begonnen wurde (</w:t>
            </w:r>
            <w:proofErr w:type="gramStart"/>
            <w:r w:rsidRPr="00DB7F4B">
              <w:rPr>
                <w:rFonts w:ascii="Arial" w:hAnsi="Arial" w:cs="Arial"/>
                <w:sz w:val="24"/>
                <w:szCs w:val="24"/>
              </w:rPr>
              <w:t>XML Syntax</w:t>
            </w:r>
            <w:proofErr w:type="gramEnd"/>
            <w:r w:rsidRPr="00DB7F4B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021434F" w14:textId="77777777" w:rsidR="00421B58" w:rsidRPr="00DB7F4B" w:rsidRDefault="00421B58" w:rsidP="00421B58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>Eine Titel-Zeile, welche die Spalten beschriftet</w:t>
            </w:r>
          </w:p>
          <w:p w14:paraId="5720158C" w14:textId="77777777" w:rsidR="00421B58" w:rsidRDefault="00421B58" w:rsidP="00ED0471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4E792A0" w14:textId="77777777" w:rsidR="00421B58" w:rsidRPr="00DB7F4B" w:rsidRDefault="00421B58" w:rsidP="00ED0471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>Die Logeinträge müssen mindestens folgende Elemente enthalten:</w:t>
            </w:r>
          </w:p>
          <w:p w14:paraId="42F0B3C8" w14:textId="77777777" w:rsidR="00421B58" w:rsidRPr="0031729E" w:rsidRDefault="00421B58" w:rsidP="00421B58">
            <w:pPr>
              <w:pStyle w:val="Listenabsatz"/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before="100" w:beforeAutospacing="1" w:after="100" w:afterAutospacing="1" w:line="280" w:lineRule="exact"/>
              <w:contextualSpacing/>
              <w:rPr>
                <w:rFonts w:ascii="Arial" w:hAnsi="Arial" w:cs="Arial"/>
              </w:rPr>
            </w:pPr>
            <w:r w:rsidRPr="0031729E">
              <w:rPr>
                <w:rFonts w:ascii="Arial" w:hAnsi="Arial" w:cs="Arial"/>
              </w:rPr>
              <w:t>Time-Stamp (Format ist eine Property der Klasse)</w:t>
            </w:r>
          </w:p>
          <w:p w14:paraId="272DC737" w14:textId="77777777" w:rsidR="00421B58" w:rsidRPr="0031729E" w:rsidRDefault="00421B58" w:rsidP="00421B58">
            <w:pPr>
              <w:pStyle w:val="Listenabsatz"/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before="100" w:beforeAutospacing="1" w:after="100" w:afterAutospacing="1" w:line="280" w:lineRule="exact"/>
              <w:contextualSpacing/>
              <w:rPr>
                <w:rFonts w:ascii="Arial" w:hAnsi="Arial" w:cs="Arial"/>
                <w:lang w:val="en-US"/>
              </w:rPr>
            </w:pPr>
            <w:r w:rsidRPr="0031729E">
              <w:rPr>
                <w:rFonts w:ascii="Arial" w:hAnsi="Arial" w:cs="Arial"/>
                <w:lang w:val="en-US"/>
              </w:rPr>
              <w:t>Log-Level (DEBUG, INFO, WARNINGS, ERROR, CRITICAL)</w:t>
            </w:r>
            <w:r w:rsidRPr="0031729E">
              <w:rPr>
                <w:rFonts w:ascii="Arial" w:hAnsi="Arial" w:cs="Arial"/>
                <w:lang w:val="en-US"/>
              </w:rPr>
              <w:br/>
            </w:r>
          </w:p>
          <w:p w14:paraId="22404E5E" w14:textId="77777777" w:rsidR="00421B58" w:rsidRPr="00DB7F4B" w:rsidRDefault="00421B58" w:rsidP="00421B58"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>Weiter müssen folgende Properties gesetzt werden können (über Sett</w:t>
            </w:r>
            <w:r>
              <w:rPr>
                <w:rFonts w:ascii="Arial" w:hAnsi="Arial" w:cs="Arial"/>
                <w:sz w:val="24"/>
                <w:szCs w:val="24"/>
              </w:rPr>
              <w:t xml:space="preserve">er </w:t>
            </w:r>
            <w:r w:rsidRPr="0031729E">
              <w:rPr>
                <w:rFonts w:ascii="Arial" w:hAnsi="Arial" w:cs="Arial"/>
                <w:b/>
                <w:bCs/>
                <w:sz w:val="24"/>
                <w:szCs w:val="24"/>
              </w:rPr>
              <w:t>und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Initializer-Overloading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</w:t>
            </w:r>
          </w:p>
          <w:p w14:paraId="180B2745" w14:textId="77777777" w:rsidR="00421B58" w:rsidRPr="00DB7F4B" w:rsidRDefault="00421B58" w:rsidP="00421B58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7F4B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DB7F4B">
              <w:rPr>
                <w:rFonts w:ascii="Arial" w:hAnsi="Arial" w:cs="Arial"/>
                <w:sz w:val="24"/>
                <w:szCs w:val="24"/>
              </w:rPr>
              <w:t xml:space="preserve"> (Default: „|“)</w:t>
            </w:r>
          </w:p>
          <w:p w14:paraId="7EEE419A" w14:textId="77777777" w:rsidR="00421B58" w:rsidRPr="00DB7F4B" w:rsidRDefault="00421B58" w:rsidP="00421B58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>File-Path und File-Name</w:t>
            </w:r>
          </w:p>
          <w:p w14:paraId="1557B259" w14:textId="77777777" w:rsidR="00421B58" w:rsidRPr="00DB7F4B" w:rsidRDefault="00421B58" w:rsidP="00421B58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lastRenderedPageBreak/>
              <w:t>Anzahl Einträge, ab wann „</w:t>
            </w:r>
            <w:proofErr w:type="spellStart"/>
            <w:r w:rsidRPr="00DB7F4B">
              <w:rPr>
                <w:rFonts w:ascii="Arial" w:hAnsi="Arial" w:cs="Arial"/>
                <w:sz w:val="24"/>
                <w:szCs w:val="24"/>
              </w:rPr>
              <w:t>gescrolled</w:t>
            </w:r>
            <w:proofErr w:type="spellEnd"/>
            <w:r w:rsidRPr="00DB7F4B">
              <w:rPr>
                <w:rFonts w:ascii="Arial" w:hAnsi="Arial" w:cs="Arial"/>
                <w:sz w:val="24"/>
                <w:szCs w:val="24"/>
              </w:rPr>
              <w:t>“ wird (alte Einträge gelöscht werden sollen)</w:t>
            </w:r>
          </w:p>
          <w:p w14:paraId="6061CE7B" w14:textId="77777777" w:rsidR="00421B58" w:rsidRPr="00DB7F4B" w:rsidRDefault="00421B58" w:rsidP="00421B58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 xml:space="preserve">Aufzeichnungs-Strategie (Fixed Slices, </w:t>
            </w:r>
            <w:proofErr w:type="spellStart"/>
            <w:r w:rsidRPr="00DB7F4B">
              <w:rPr>
                <w:rFonts w:ascii="Arial" w:hAnsi="Arial" w:cs="Arial"/>
                <w:sz w:val="24"/>
                <w:szCs w:val="24"/>
              </w:rPr>
              <w:t>OnlyChanges</w:t>
            </w:r>
            <w:proofErr w:type="spellEnd"/>
            <w:r w:rsidRPr="00DB7F4B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33B2FD5" w14:textId="77777777" w:rsidR="00421B58" w:rsidRPr="00DB7F4B" w:rsidRDefault="00421B58" w:rsidP="00421B58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 xml:space="preserve">Im </w:t>
            </w:r>
            <w:proofErr w:type="spellStart"/>
            <w:r w:rsidRPr="00DB7F4B">
              <w:rPr>
                <w:rFonts w:ascii="Arial" w:hAnsi="Arial" w:cs="Arial"/>
                <w:sz w:val="24"/>
                <w:szCs w:val="24"/>
              </w:rPr>
              <w:t>Initializer</w:t>
            </w:r>
            <w:proofErr w:type="spellEnd"/>
            <w:r w:rsidRPr="00DB7F4B">
              <w:rPr>
                <w:rFonts w:ascii="Arial" w:hAnsi="Arial" w:cs="Arial"/>
                <w:sz w:val="24"/>
                <w:szCs w:val="24"/>
              </w:rPr>
              <w:t xml:space="preserve"> muss gewählt werden können, ob neues File oder an bestehendes angehängt wird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DB7F4B">
              <w:rPr>
                <w:rFonts w:ascii="Arial" w:hAnsi="Arial" w:cs="Arial"/>
                <w:sz w:val="24"/>
                <w:szCs w:val="24"/>
              </w:rPr>
              <w:br/>
            </w:r>
          </w:p>
          <w:p w14:paraId="30A6CE7A" w14:textId="77777777" w:rsidR="00421B58" w:rsidRDefault="00421B58" w:rsidP="00ED0471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1729E">
              <w:rPr>
                <w:rFonts w:ascii="Arial" w:hAnsi="Arial" w:cs="Arial"/>
                <w:sz w:val="24"/>
                <w:szCs w:val="24"/>
              </w:rPr>
              <w:t xml:space="preserve">Für die </w:t>
            </w:r>
            <w:r>
              <w:rPr>
                <w:rFonts w:ascii="Arial" w:hAnsi="Arial" w:cs="Arial"/>
                <w:sz w:val="24"/>
                <w:szCs w:val="24"/>
              </w:rPr>
              <w:t>Test-</w:t>
            </w:r>
            <w:r w:rsidRPr="0031729E">
              <w:rPr>
                <w:rFonts w:ascii="Arial" w:hAnsi="Arial" w:cs="Arial"/>
                <w:sz w:val="24"/>
                <w:szCs w:val="24"/>
              </w:rPr>
              <w:t xml:space="preserve">Applikation sind folgende </w:t>
            </w:r>
            <w:r>
              <w:rPr>
                <w:rFonts w:ascii="Arial" w:hAnsi="Arial" w:cs="Arial"/>
                <w:sz w:val="24"/>
                <w:szCs w:val="24"/>
              </w:rPr>
              <w:t>Settings</w:t>
            </w:r>
            <w:r w:rsidRPr="0031729E">
              <w:rPr>
                <w:rFonts w:ascii="Arial" w:hAnsi="Arial" w:cs="Arial"/>
                <w:sz w:val="24"/>
                <w:szCs w:val="24"/>
              </w:rPr>
              <w:t xml:space="preserve"> zu implementieren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A4BFED5" w14:textId="77777777" w:rsidR="00421B58" w:rsidRPr="0031729E" w:rsidRDefault="00421B58" w:rsidP="00421B58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31729E">
              <w:rPr>
                <w:rFonts w:ascii="Arial" w:hAnsi="Arial" w:cs="Arial"/>
                <w:sz w:val="24"/>
                <w:szCs w:val="24"/>
              </w:rPr>
              <w:t>Sample-Time</w:t>
            </w:r>
          </w:p>
          <w:p w14:paraId="207BE30F" w14:textId="77777777" w:rsidR="00421B58" w:rsidRPr="00DB7F4B" w:rsidRDefault="00421B58" w:rsidP="00421B58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ascii="Arial" w:hAnsi="Arial" w:cs="Arial"/>
                <w:sz w:val="24"/>
                <w:szCs w:val="24"/>
              </w:rPr>
            </w:pPr>
            <w:r w:rsidRPr="00DB7F4B">
              <w:rPr>
                <w:rFonts w:ascii="Arial" w:hAnsi="Arial" w:cs="Arial"/>
                <w:sz w:val="24"/>
                <w:szCs w:val="24"/>
              </w:rPr>
              <w:t>URL für REST-Call</w:t>
            </w:r>
          </w:p>
          <w:p w14:paraId="4BC27A55" w14:textId="77777777" w:rsidR="00421B58" w:rsidRPr="00DB7F4B" w:rsidRDefault="00421B58" w:rsidP="00421B58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100" w:beforeAutospacing="1" w:after="100" w:afterAutospacing="1" w:line="280" w:lineRule="exact"/>
              <w:rPr>
                <w:rFonts w:cs="Arial"/>
                <w:sz w:val="24"/>
                <w:szCs w:val="24"/>
              </w:rPr>
            </w:pPr>
            <w:proofErr w:type="spellStart"/>
            <w:r w:rsidRPr="00DB7F4B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DB7F4B">
              <w:rPr>
                <w:rFonts w:ascii="Arial" w:hAnsi="Arial" w:cs="Arial"/>
                <w:sz w:val="24"/>
                <w:szCs w:val="24"/>
              </w:rPr>
              <w:t xml:space="preserve"> und Integer Log-Daten werden ausserhalb der Log-Klasse gerundet und formatiert</w:t>
            </w:r>
          </w:p>
        </w:tc>
      </w:tr>
    </w:tbl>
    <w:p w14:paraId="70434518" w14:textId="77777777" w:rsidR="007C3602" w:rsidRDefault="007C3602">
      <w:pPr>
        <w:pStyle w:val="Listenabsatz"/>
        <w:numPr>
          <w:ilvl w:val="0"/>
          <w:numId w:val="2"/>
        </w:numPr>
        <w:tabs>
          <w:tab w:val="left" w:pos="874"/>
        </w:tabs>
        <w:kinsoku w:val="0"/>
        <w:overflowPunct w:val="0"/>
        <w:spacing w:before="119"/>
        <w:ind w:hanging="361"/>
        <w:rPr>
          <w:rFonts w:ascii="Symbol" w:hAnsi="Symbol" w:cs="Symbol"/>
          <w:color w:val="000000"/>
          <w:spacing w:val="-2"/>
        </w:rPr>
        <w:sectPr w:rsidR="007C3602">
          <w:pgSz w:w="11910" w:h="16840"/>
          <w:pgMar w:top="1720" w:right="900" w:bottom="920" w:left="980" w:header="908" w:footer="725" w:gutter="0"/>
          <w:cols w:space="720"/>
          <w:noEndnote/>
        </w:sectPr>
      </w:pPr>
    </w:p>
    <w:p w14:paraId="5FBEA918" w14:textId="77777777" w:rsidR="007C3602" w:rsidRDefault="007C3602">
      <w:pPr>
        <w:pStyle w:val="Textkrper"/>
        <w:kinsoku w:val="0"/>
        <w:overflowPunct w:val="0"/>
        <w:rPr>
          <w:sz w:val="20"/>
          <w:szCs w:val="20"/>
        </w:rPr>
      </w:pPr>
    </w:p>
    <w:p w14:paraId="3069F5D4" w14:textId="77777777" w:rsidR="007C3602" w:rsidRDefault="007C3602">
      <w:pPr>
        <w:pStyle w:val="Textkrper"/>
        <w:kinsoku w:val="0"/>
        <w:overflowPunct w:val="0"/>
        <w:rPr>
          <w:sz w:val="20"/>
          <w:szCs w:val="20"/>
        </w:rPr>
      </w:pPr>
    </w:p>
    <w:p w14:paraId="5DF4F56D" w14:textId="34FCB625" w:rsidR="007C3602" w:rsidRDefault="007C3602">
      <w:pPr>
        <w:pStyle w:val="Listenabsatz"/>
        <w:numPr>
          <w:ilvl w:val="0"/>
          <w:numId w:val="1"/>
        </w:numPr>
        <w:tabs>
          <w:tab w:val="left" w:pos="323"/>
        </w:tabs>
        <w:kinsoku w:val="0"/>
        <w:overflowPunct w:val="0"/>
        <w:spacing w:before="114"/>
        <w:ind w:hanging="361"/>
        <w:rPr>
          <w:rFonts w:ascii="Courier New" w:hAnsi="Courier New" w:cs="Courier New"/>
          <w:color w:val="000000"/>
          <w:spacing w:val="-2"/>
        </w:rPr>
      </w:pPr>
    </w:p>
    <w:tbl>
      <w:tblPr>
        <w:tblStyle w:val="Tabellenraster"/>
        <w:tblpPr w:leftFromText="141" w:rightFromText="141" w:vertAnchor="text" w:horzAnchor="margin" w:tblpY="13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21B58" w:rsidRPr="00E502F1" w14:paraId="144D74F7" w14:textId="77777777" w:rsidTr="00421B58">
        <w:tc>
          <w:tcPr>
            <w:tcW w:w="10201" w:type="dxa"/>
            <w:tcBorders>
              <w:bottom w:val="dotted" w:sz="4" w:space="0" w:color="auto"/>
            </w:tcBorders>
          </w:tcPr>
          <w:p w14:paraId="1FD39D7D" w14:textId="77777777" w:rsidR="00421B58" w:rsidRPr="00E502F1" w:rsidRDefault="00421B58" w:rsidP="00421B58">
            <w:pPr>
              <w:pStyle w:val="lauftext"/>
              <w:numPr>
                <w:ilvl w:val="4"/>
                <w:numId w:val="9"/>
              </w:numPr>
              <w:rPr>
                <w:b/>
                <w:sz w:val="24"/>
                <w:szCs w:val="24"/>
                <w:lang w:val="de-CH"/>
              </w:rPr>
            </w:pPr>
            <w:r w:rsidRPr="00E502F1">
              <w:rPr>
                <w:b/>
                <w:sz w:val="24"/>
                <w:szCs w:val="24"/>
                <w:lang w:val="de-CH"/>
              </w:rPr>
              <w:t>Kriterien</w:t>
            </w:r>
            <w:r>
              <w:rPr>
                <w:b/>
                <w:sz w:val="24"/>
                <w:szCs w:val="24"/>
                <w:lang w:val="de-CH"/>
              </w:rPr>
              <w:t xml:space="preserve"> (je 1 Punkt)</w:t>
            </w:r>
          </w:p>
        </w:tc>
      </w:tr>
      <w:tr w:rsidR="00421B58" w:rsidRPr="009625A6" w14:paraId="676BFE03" w14:textId="77777777" w:rsidTr="00421B58">
        <w:tc>
          <w:tcPr>
            <w:tcW w:w="10201" w:type="dxa"/>
            <w:tcBorders>
              <w:top w:val="dotted" w:sz="4" w:space="0" w:color="auto"/>
              <w:bottom w:val="dotted" w:sz="4" w:space="0" w:color="auto"/>
            </w:tcBorders>
          </w:tcPr>
          <w:p w14:paraId="7A8CF62D" w14:textId="77777777" w:rsidR="00421B58" w:rsidRPr="009D02E9" w:rsidRDefault="00421B58" w:rsidP="00421B58">
            <w:pPr>
              <w:pStyle w:val="lauftext"/>
              <w:numPr>
                <w:ilvl w:val="3"/>
                <w:numId w:val="14"/>
              </w:numPr>
              <w:rPr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Lauffähiger Code abgegeben </w:t>
            </w:r>
            <w:r w:rsidRPr="009625A6">
              <w:rPr>
                <w:b/>
                <w:sz w:val="24"/>
                <w:szCs w:val="24"/>
                <w:lang w:val="de-CH"/>
              </w:rPr>
              <w:t>(2 Punkte)</w:t>
            </w:r>
            <w:r>
              <w:rPr>
                <w:b/>
                <w:sz w:val="24"/>
                <w:szCs w:val="24"/>
                <w:lang w:val="de-CH"/>
              </w:rPr>
              <w:br/>
            </w:r>
            <w:r w:rsidRPr="009D02E9">
              <w:rPr>
                <w:lang w:val="de-CH"/>
              </w:rPr>
              <w:t>Alles in einem File (ausnahmsweise für diese Aufgabenstellung)</w:t>
            </w:r>
            <w:r w:rsidRPr="009D02E9">
              <w:rPr>
                <w:lang w:val="de-CH"/>
              </w:rPr>
              <w:br/>
              <w:t>Filename: Vorname_Nachname_A19_DS.py (z.B. Rea_Vogel_A19_DS.py)</w:t>
            </w:r>
          </w:p>
          <w:p w14:paraId="0CCD235F" w14:textId="77777777" w:rsidR="00421B58" w:rsidRPr="003B1127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proofErr w:type="gramStart"/>
            <w:r>
              <w:rPr>
                <w:sz w:val="24"/>
                <w:szCs w:val="24"/>
                <w:lang w:val="de-CH"/>
              </w:rPr>
              <w:t>CLI Applikation</w:t>
            </w:r>
            <w:proofErr w:type="gramEnd"/>
            <w:r>
              <w:rPr>
                <w:sz w:val="24"/>
                <w:szCs w:val="24"/>
                <w:lang w:val="de-CH"/>
              </w:rPr>
              <w:t xml:space="preserve"> schreibt ein Log-File </w:t>
            </w:r>
            <w:r w:rsidRPr="009625A6">
              <w:rPr>
                <w:b/>
                <w:sz w:val="24"/>
                <w:szCs w:val="24"/>
                <w:lang w:val="de-CH"/>
              </w:rPr>
              <w:t>(2 Punkte)</w:t>
            </w:r>
          </w:p>
          <w:p w14:paraId="34D2B347" w14:textId="77777777" w:rsidR="00421B58" w:rsidRPr="003B1127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Für den </w:t>
            </w:r>
            <w:proofErr w:type="spellStart"/>
            <w:r>
              <w:rPr>
                <w:sz w:val="24"/>
                <w:szCs w:val="24"/>
                <w:lang w:val="de-CH"/>
              </w:rPr>
              <w:t>Weather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REST Service wurde ein eigener Token verwendet</w:t>
            </w:r>
          </w:p>
          <w:p w14:paraId="12347460" w14:textId="77777777" w:rsidR="00421B58" w:rsidRPr="003B1127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 w:rsidRPr="003B1127">
              <w:rPr>
                <w:sz w:val="24"/>
                <w:szCs w:val="24"/>
                <w:lang w:val="de-CH"/>
              </w:rPr>
              <w:t xml:space="preserve">Eine eigene, </w:t>
            </w:r>
            <w:proofErr w:type="spellStart"/>
            <w:r w:rsidRPr="003B1127">
              <w:rPr>
                <w:sz w:val="24"/>
                <w:szCs w:val="24"/>
                <w:lang w:val="de-CH"/>
              </w:rPr>
              <w:t>reusable</w:t>
            </w:r>
            <w:proofErr w:type="spellEnd"/>
            <w:r w:rsidRPr="003B1127">
              <w:rPr>
                <w:sz w:val="24"/>
                <w:szCs w:val="24"/>
                <w:lang w:val="de-CH"/>
              </w:rPr>
              <w:t xml:space="preserve"> Klasse mit </w:t>
            </w:r>
            <w:r w:rsidRPr="003B1127">
              <w:rPr>
                <w:b/>
                <w:bCs/>
                <w:sz w:val="24"/>
                <w:szCs w:val="24"/>
                <w:lang w:val="de-CH"/>
              </w:rPr>
              <w:t>einfachem</w:t>
            </w:r>
            <w:r w:rsidRPr="003B1127">
              <w:rPr>
                <w:sz w:val="24"/>
                <w:szCs w:val="24"/>
                <w:lang w:val="de-CH"/>
              </w:rPr>
              <w:t xml:space="preserve"> </w:t>
            </w:r>
            <w:r w:rsidRPr="003B1127">
              <w:rPr>
                <w:b/>
                <w:bCs/>
                <w:sz w:val="24"/>
                <w:szCs w:val="24"/>
                <w:lang w:val="de-CH"/>
              </w:rPr>
              <w:t>Interface</w:t>
            </w:r>
            <w:r w:rsidRPr="003B1127">
              <w:rPr>
                <w:sz w:val="24"/>
                <w:szCs w:val="24"/>
                <w:lang w:val="de-CH"/>
              </w:rPr>
              <w:t xml:space="preserve"> implementiert </w:t>
            </w:r>
            <w:r w:rsidRPr="003B1127">
              <w:rPr>
                <w:b/>
                <w:sz w:val="24"/>
                <w:szCs w:val="24"/>
                <w:lang w:val="de-CH"/>
              </w:rPr>
              <w:t>(4 Punkte)</w:t>
            </w:r>
          </w:p>
          <w:p w14:paraId="01614897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Nur absolut Notwendiges ist </w:t>
            </w:r>
            <w:proofErr w:type="spellStart"/>
            <w:r>
              <w:rPr>
                <w:sz w:val="24"/>
                <w:szCs w:val="24"/>
                <w:lang w:val="de-CH"/>
              </w:rPr>
              <w:t>public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</w:t>
            </w:r>
            <w:r w:rsidRPr="009625A6">
              <w:rPr>
                <w:b/>
                <w:sz w:val="24"/>
                <w:szCs w:val="24"/>
                <w:lang w:val="de-CH"/>
              </w:rPr>
              <w:t>(2 Punkte)</w:t>
            </w:r>
          </w:p>
          <w:p w14:paraId="0C2A87CC" w14:textId="77777777" w:rsidR="00421B58" w:rsidRPr="009625A6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 w:rsidRPr="009625A6">
              <w:rPr>
                <w:sz w:val="24"/>
                <w:szCs w:val="24"/>
                <w:lang w:val="de-CH"/>
              </w:rPr>
              <w:lastRenderedPageBreak/>
              <w:t>Kommentare in</w:t>
            </w:r>
            <w:r>
              <w:rPr>
                <w:sz w:val="24"/>
                <w:szCs w:val="24"/>
                <w:lang w:val="de-CH"/>
              </w:rPr>
              <w:t xml:space="preserve"> Form von </w:t>
            </w:r>
            <w:proofErr w:type="spellStart"/>
            <w:r>
              <w:rPr>
                <w:sz w:val="24"/>
                <w:szCs w:val="24"/>
                <w:lang w:val="de-CH"/>
              </w:rPr>
              <w:t>doc_strings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sind entha</w:t>
            </w:r>
            <w:r w:rsidRPr="009625A6">
              <w:rPr>
                <w:sz w:val="24"/>
                <w:szCs w:val="24"/>
                <w:lang w:val="de-CH"/>
              </w:rPr>
              <w:t>lten</w:t>
            </w:r>
          </w:p>
          <w:p w14:paraId="56A866C4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Log-File enthält eine Kommentar-Zeile mit XML-Syntax</w:t>
            </w:r>
          </w:p>
          <w:p w14:paraId="157B4163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 w:rsidRPr="000E137C">
              <w:rPr>
                <w:sz w:val="24"/>
                <w:szCs w:val="24"/>
                <w:lang w:val="de-CH"/>
              </w:rPr>
              <w:t>Log-File enthält eine Headerzeile (Spalten-Bezeichnungen)</w:t>
            </w:r>
            <w:r w:rsidRPr="000E137C">
              <w:rPr>
                <w:sz w:val="24"/>
                <w:szCs w:val="24"/>
                <w:lang w:val="de-CH"/>
              </w:rPr>
              <w:br/>
            </w:r>
            <w:r>
              <w:rPr>
                <w:sz w:val="24"/>
                <w:szCs w:val="24"/>
                <w:lang w:val="de-CH"/>
              </w:rPr>
              <w:t>Log-</w:t>
            </w:r>
            <w:proofErr w:type="spellStart"/>
            <w:r>
              <w:rPr>
                <w:sz w:val="24"/>
                <w:szCs w:val="24"/>
                <w:lang w:val="de-CH"/>
              </w:rPr>
              <w:t>Entries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enthalten formatierten Time-Stamp und Level</w:t>
            </w:r>
          </w:p>
          <w:p w14:paraId="34883C65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Scrolling Strategie implementiert</w:t>
            </w:r>
          </w:p>
          <w:p w14:paraId="6981C8D4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Anzahl Zeilen für </w:t>
            </w:r>
            <w:proofErr w:type="spellStart"/>
            <w:r>
              <w:rPr>
                <w:sz w:val="24"/>
                <w:szCs w:val="24"/>
                <w:lang w:val="de-CH"/>
              </w:rPr>
              <w:t>Scrollbereich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definierbar</w:t>
            </w:r>
          </w:p>
          <w:p w14:paraId="33025A90" w14:textId="77777777" w:rsidR="00421B58" w:rsidRPr="000E137C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proofErr w:type="spellStart"/>
            <w:r>
              <w:rPr>
                <w:sz w:val="24"/>
                <w:szCs w:val="24"/>
                <w:lang w:val="de-CH"/>
              </w:rPr>
              <w:t>ChangesOnly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implementiert</w:t>
            </w:r>
          </w:p>
          <w:p w14:paraId="7C590F37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proofErr w:type="spellStart"/>
            <w:r>
              <w:rPr>
                <w:sz w:val="24"/>
                <w:szCs w:val="24"/>
                <w:lang w:val="de-CH"/>
              </w:rPr>
              <w:t>Append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/ New implementiert</w:t>
            </w:r>
          </w:p>
          <w:p w14:paraId="7FA9A710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proofErr w:type="spellStart"/>
            <w:r>
              <w:rPr>
                <w:sz w:val="24"/>
                <w:szCs w:val="24"/>
                <w:lang w:val="de-CH"/>
              </w:rPr>
              <w:t>Delimiter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via __</w:t>
            </w:r>
            <w:proofErr w:type="spellStart"/>
            <w:r>
              <w:rPr>
                <w:sz w:val="24"/>
                <w:szCs w:val="24"/>
                <w:lang w:val="de-CH"/>
              </w:rPr>
              <w:t>init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__ </w:t>
            </w:r>
            <w:proofErr w:type="spellStart"/>
            <w:r>
              <w:rPr>
                <w:sz w:val="24"/>
                <w:szCs w:val="24"/>
                <w:lang w:val="de-CH"/>
              </w:rPr>
              <w:t>setzbar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(mit Default-Wert)</w:t>
            </w:r>
          </w:p>
          <w:p w14:paraId="2A7B1B35" w14:textId="77777777" w:rsidR="00421B58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Strategie via __</w:t>
            </w:r>
            <w:proofErr w:type="spellStart"/>
            <w:r>
              <w:rPr>
                <w:sz w:val="24"/>
                <w:szCs w:val="24"/>
                <w:lang w:val="de-CH"/>
              </w:rPr>
              <w:t>init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__ </w:t>
            </w:r>
            <w:proofErr w:type="spellStart"/>
            <w:r>
              <w:rPr>
                <w:sz w:val="24"/>
                <w:szCs w:val="24"/>
                <w:lang w:val="de-CH"/>
              </w:rPr>
              <w:t>setzbar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(mit Default-Wert)</w:t>
            </w:r>
          </w:p>
          <w:p w14:paraId="4FCF869C" w14:textId="77777777" w:rsidR="00421B58" w:rsidRPr="009625A6" w:rsidRDefault="00421B58" w:rsidP="00421B58">
            <w:pPr>
              <w:pStyle w:val="lauftext"/>
              <w:numPr>
                <w:ilvl w:val="3"/>
                <w:numId w:val="14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Scrolling </w:t>
            </w:r>
            <w:proofErr w:type="spellStart"/>
            <w:r>
              <w:rPr>
                <w:sz w:val="24"/>
                <w:szCs w:val="24"/>
                <w:lang w:val="de-CH"/>
              </w:rPr>
              <w:t>area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via __</w:t>
            </w:r>
            <w:proofErr w:type="spellStart"/>
            <w:r>
              <w:rPr>
                <w:sz w:val="24"/>
                <w:szCs w:val="24"/>
                <w:lang w:val="de-CH"/>
              </w:rPr>
              <w:t>init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__ </w:t>
            </w:r>
            <w:proofErr w:type="spellStart"/>
            <w:r>
              <w:rPr>
                <w:sz w:val="24"/>
                <w:szCs w:val="24"/>
                <w:lang w:val="de-CH"/>
              </w:rPr>
              <w:t>setzbar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(mit Default-Wert)</w:t>
            </w:r>
          </w:p>
        </w:tc>
      </w:tr>
    </w:tbl>
    <w:p w14:paraId="5BE651E9" w14:textId="77777777" w:rsidR="007C3602" w:rsidRDefault="007C3602" w:rsidP="00421B58">
      <w:pPr>
        <w:tabs>
          <w:tab w:val="left" w:pos="323"/>
        </w:tabs>
        <w:kinsoku w:val="0"/>
        <w:overflowPunct w:val="0"/>
        <w:spacing w:before="114"/>
        <w:rPr>
          <w:rFonts w:ascii="Courier New" w:hAnsi="Courier New" w:cs="Courier New"/>
          <w:color w:val="000000"/>
          <w:spacing w:val="-2"/>
        </w:rPr>
      </w:pPr>
    </w:p>
    <w:p w14:paraId="11351813" w14:textId="77777777" w:rsidR="00421B58" w:rsidRDefault="00421B58" w:rsidP="00421B58">
      <w:pPr>
        <w:tabs>
          <w:tab w:val="left" w:pos="323"/>
        </w:tabs>
        <w:kinsoku w:val="0"/>
        <w:overflowPunct w:val="0"/>
        <w:spacing w:before="114"/>
        <w:rPr>
          <w:rFonts w:ascii="Courier New" w:hAnsi="Courier New" w:cs="Courier New"/>
          <w:color w:val="000000"/>
          <w:spacing w:val="-2"/>
        </w:rPr>
      </w:pPr>
    </w:p>
    <w:tbl>
      <w:tblPr>
        <w:tblStyle w:val="Tabellenraster"/>
        <w:tblW w:w="10121" w:type="dxa"/>
        <w:tblLook w:val="04A0" w:firstRow="1" w:lastRow="0" w:firstColumn="1" w:lastColumn="0" w:noHBand="0" w:noVBand="1"/>
      </w:tblPr>
      <w:tblGrid>
        <w:gridCol w:w="10121"/>
      </w:tblGrid>
      <w:tr w:rsidR="00261AF5" w:rsidRPr="00E502F1" w14:paraId="5D0AC23C" w14:textId="77777777" w:rsidTr="00ED0471">
        <w:trPr>
          <w:trHeight w:val="320"/>
        </w:trPr>
        <w:tc>
          <w:tcPr>
            <w:tcW w:w="10121" w:type="dxa"/>
            <w:tcBorders>
              <w:bottom w:val="dotted" w:sz="4" w:space="0" w:color="auto"/>
            </w:tcBorders>
          </w:tcPr>
          <w:p w14:paraId="3CE94BB9" w14:textId="77777777" w:rsidR="00261AF5" w:rsidRPr="00E502F1" w:rsidRDefault="00261AF5" w:rsidP="00261AF5">
            <w:pPr>
              <w:pStyle w:val="lauftext"/>
              <w:numPr>
                <w:ilvl w:val="0"/>
                <w:numId w:val="0"/>
              </w:numPr>
              <w:ind w:left="4066"/>
              <w:rPr>
                <w:b/>
                <w:sz w:val="24"/>
                <w:szCs w:val="24"/>
                <w:lang w:val="de-CH"/>
              </w:rPr>
            </w:pPr>
            <w:r>
              <w:rPr>
                <w:b/>
                <w:sz w:val="24"/>
                <w:szCs w:val="24"/>
                <w:lang w:val="de-CH"/>
              </w:rPr>
              <w:t>Beispiel eines Log-Files</w:t>
            </w:r>
          </w:p>
        </w:tc>
      </w:tr>
      <w:tr w:rsidR="00261AF5" w:rsidRPr="009625A6" w14:paraId="1541A804" w14:textId="77777777" w:rsidTr="00ED0471">
        <w:trPr>
          <w:trHeight w:val="4578"/>
        </w:trPr>
        <w:tc>
          <w:tcPr>
            <w:tcW w:w="10121" w:type="dxa"/>
            <w:tcBorders>
              <w:top w:val="dotted" w:sz="4" w:space="0" w:color="auto"/>
              <w:bottom w:val="dotted" w:sz="4" w:space="0" w:color="auto"/>
            </w:tcBorders>
          </w:tcPr>
          <w:p w14:paraId="00CA6353" w14:textId="77777777" w:rsidR="00261AF5" w:rsidRPr="00B1265E" w:rsidRDefault="00261AF5" w:rsidP="00261AF5">
            <w:pPr>
              <w:pStyle w:val="Textkrper"/>
              <w:numPr>
                <w:ilvl w:val="0"/>
                <w:numId w:val="0"/>
              </w:numPr>
              <w:kinsoku w:val="0"/>
              <w:overflowPunct w:val="0"/>
              <w:autoSpaceDE/>
              <w:autoSpaceDN/>
              <w:adjustRightInd/>
              <w:spacing w:before="127" w:line="367" w:lineRule="auto"/>
              <w:ind w:right="1976"/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#&lt;Name&gt;G:\</w:t>
            </w:r>
            <w:r w:rsidRPr="00B1265E">
              <w:rPr>
                <w:rFonts w:ascii="Courier New" w:hAnsi="Courier New" w:cs="Courier New"/>
                <w:sz w:val="20"/>
                <w:lang w:val="fr-CH"/>
              </w:rPr>
              <w:t>log</w:t>
            </w:r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 xml:space="preserve">.txt&lt;/Name&gt; </w:t>
            </w:r>
            <w:r w:rsidRPr="00B1265E">
              <w:rPr>
                <w:rFonts w:ascii="Courier New" w:hAnsi="Courier New" w:cs="Courier New"/>
                <w:sz w:val="20"/>
                <w:lang w:val="fr-CH"/>
              </w:rPr>
              <w:t xml:space="preserve">&lt;Date&gt; 2019-08-29 </w:t>
            </w:r>
            <w:proofErr w:type="gramStart"/>
            <w:r w:rsidRPr="00B1265E">
              <w:rPr>
                <w:rFonts w:ascii="Courier New" w:hAnsi="Courier New" w:cs="Courier New"/>
                <w:sz w:val="20"/>
                <w:lang w:val="fr-CH"/>
              </w:rPr>
              <w:t>17:</w:t>
            </w:r>
            <w:proofErr w:type="gramEnd"/>
            <w:r w:rsidRPr="00B1265E">
              <w:rPr>
                <w:rFonts w:ascii="Courier New" w:hAnsi="Courier New" w:cs="Courier New"/>
                <w:sz w:val="20"/>
                <w:lang w:val="fr-CH"/>
              </w:rPr>
              <w:t>05:59 &lt;/Date&gt;</w:t>
            </w:r>
            <w:r>
              <w:rPr>
                <w:rFonts w:ascii="Courier New" w:hAnsi="Courier New" w:cs="Courier New"/>
                <w:sz w:val="20"/>
                <w:lang w:val="fr-CH"/>
              </w:rPr>
              <w:br/>
            </w:r>
            <w:proofErr w:type="spellStart"/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Timestamp;Level;q</w:t>
            </w:r>
            <w:proofErr w:type="spellEnd"/>
            <w:r w:rsidRPr="00B1265E">
              <w:rPr>
                <w:rFonts w:ascii="Courier New" w:hAnsi="Courier New" w:cs="Courier New"/>
                <w:spacing w:val="-9"/>
                <w:sz w:val="20"/>
                <w:szCs w:val="20"/>
                <w:lang w:val="fr-CH"/>
              </w:rPr>
              <w:t xml:space="preserve"> </w:t>
            </w:r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[%];</w:t>
            </w:r>
            <w:proofErr w:type="spellStart"/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p_Low</w:t>
            </w:r>
            <w:proofErr w:type="spellEnd"/>
            <w:r w:rsidRPr="00B1265E">
              <w:rPr>
                <w:rFonts w:ascii="Courier New" w:hAnsi="Courier New" w:cs="Courier New"/>
                <w:spacing w:val="-9"/>
                <w:sz w:val="20"/>
                <w:szCs w:val="20"/>
                <w:lang w:val="fr-CH"/>
              </w:rPr>
              <w:t xml:space="preserve"> </w:t>
            </w:r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[bar];</w:t>
            </w:r>
            <w:proofErr w:type="spellStart"/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ShutOff-Valve;Water</w:t>
            </w:r>
            <w:proofErr w:type="spellEnd"/>
            <w:r w:rsidRPr="00B1265E">
              <w:rPr>
                <w:rFonts w:ascii="Courier New" w:hAnsi="Courier New" w:cs="Courier New"/>
                <w:spacing w:val="-9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1265E">
              <w:rPr>
                <w:rFonts w:ascii="Courier New" w:hAnsi="Courier New" w:cs="Courier New"/>
                <w:sz w:val="20"/>
                <w:szCs w:val="20"/>
                <w:lang w:val="fr-CH"/>
              </w:rPr>
              <w:t>Pump</w:t>
            </w:r>
            <w:proofErr w:type="spellEnd"/>
          </w:p>
          <w:tbl>
            <w:tblPr>
              <w:tblW w:w="0" w:type="auto"/>
              <w:tblInd w:w="10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99"/>
              <w:gridCol w:w="4038"/>
            </w:tblGrid>
            <w:tr w:rsidR="00261AF5" w14:paraId="619B2740" w14:textId="77777777" w:rsidTr="00ED0471">
              <w:trPr>
                <w:trHeight w:val="304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6F510D5D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line="226" w:lineRule="exact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37A9B0E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line="226" w:lineRule="exact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18:07:01;INFO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;0;2.34;CLOSED;OFF</w:t>
                  </w:r>
                </w:p>
              </w:tc>
            </w:tr>
            <w:tr w:rsidR="00261AF5" w14:paraId="65EE250B" w14:textId="77777777" w:rsidTr="00ED0471">
              <w:trPr>
                <w:trHeight w:val="370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83DA0D0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0F4F07E2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18:07:15;INFO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;10;2.34;CLOSED;OFF</w:t>
                  </w:r>
                </w:p>
              </w:tc>
            </w:tr>
            <w:tr w:rsidR="00261AF5" w14:paraId="4CD2D18E" w14:textId="77777777" w:rsidTr="00ED0471">
              <w:trPr>
                <w:trHeight w:val="370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7C0FFCD2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61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0C62FEBA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61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18:07:16;INFO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;10;2.3;OPEN;ON</w:t>
                  </w:r>
                </w:p>
              </w:tc>
            </w:tr>
            <w:tr w:rsidR="00261AF5" w14:paraId="3AF1848F" w14:textId="77777777" w:rsidTr="00ED0471">
              <w:trPr>
                <w:trHeight w:val="368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4EBDFFF7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6A11763A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18:07:19;INFO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;10;2.1;OPEN;ON</w:t>
                  </w:r>
                </w:p>
              </w:tc>
            </w:tr>
            <w:tr w:rsidR="00261AF5" w14:paraId="3BE4EAF9" w14:textId="77777777" w:rsidTr="00ED0471">
              <w:trPr>
                <w:trHeight w:val="369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5E773498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E299279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18:07:19;INFO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;20.5;2.1;OPEN;ON</w:t>
                  </w:r>
                </w:p>
              </w:tc>
            </w:tr>
            <w:tr w:rsidR="00261AF5" w14:paraId="28998FFF" w14:textId="77777777" w:rsidTr="00ED0471">
              <w:trPr>
                <w:trHeight w:val="369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58172314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60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0AA9A131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60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18:07:58;INFO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;30.13;1.34;OFFEN;ON</w:t>
                  </w:r>
                </w:p>
              </w:tc>
            </w:tr>
            <w:tr w:rsidR="00261AF5" w14:paraId="0DDDA1E0" w14:textId="77777777" w:rsidTr="00ED0471">
              <w:trPr>
                <w:trHeight w:val="369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2635F025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7E4A925B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18:07:59;INFO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;30.13;1.34;OFFEN;ON</w:t>
                  </w:r>
                </w:p>
              </w:tc>
            </w:tr>
            <w:tr w:rsidR="00261AF5" w14:paraId="360DC0FB" w14:textId="77777777" w:rsidTr="00ED0471">
              <w:trPr>
                <w:trHeight w:val="369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0A97C8BF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60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7BFD0DF7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60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18:07:60;INFO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;30.13;1.34;OFFEN;ON</w:t>
                  </w:r>
                </w:p>
              </w:tc>
            </w:tr>
            <w:tr w:rsidR="00261AF5" w14:paraId="2D68F91C" w14:textId="77777777" w:rsidTr="00ED0471">
              <w:trPr>
                <w:trHeight w:val="304"/>
              </w:trPr>
              <w:tc>
                <w:tcPr>
                  <w:tcW w:w="1299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48B12796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 w:line="206" w:lineRule="exact"/>
                    <w:ind w:left="50"/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20"/>
                      <w:szCs w:val="20"/>
                    </w:rPr>
                    <w:t>2019-08-</w:t>
                  </w:r>
                  <w:r>
                    <w:rPr>
                      <w:rFonts w:ascii="Courier New" w:hAnsi="Courier New" w:cs="Courier New"/>
                      <w:spacing w:val="-5"/>
                      <w:w w:val="95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038" w:type="dxa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4F488D7E" w14:textId="77777777" w:rsidR="00261AF5" w:rsidRDefault="00261AF5" w:rsidP="00ED0471">
                  <w:pPr>
                    <w:pStyle w:val="TableParagraph"/>
                    <w:kinsoku w:val="0"/>
                    <w:overflowPunct w:val="0"/>
                    <w:spacing w:before="59" w:line="206" w:lineRule="exact"/>
                    <w:ind w:left="60"/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18:08:01;INFO</w:t>
                  </w:r>
                  <w:proofErr w:type="gramEnd"/>
                  <w:r>
                    <w:rPr>
                      <w:rFonts w:ascii="Courier New" w:hAnsi="Courier New" w:cs="Courier New"/>
                      <w:spacing w:val="-2"/>
                      <w:sz w:val="20"/>
                      <w:szCs w:val="20"/>
                    </w:rPr>
                    <w:t>;30.13;1.34;OFFEN;ON</w:t>
                  </w:r>
                </w:p>
              </w:tc>
            </w:tr>
          </w:tbl>
          <w:p w14:paraId="2F2974F3" w14:textId="77777777" w:rsidR="00261AF5" w:rsidRDefault="00261AF5" w:rsidP="00ED0471">
            <w:pPr>
              <w:pStyle w:val="lauftext"/>
              <w:numPr>
                <w:ilvl w:val="0"/>
                <w:numId w:val="0"/>
              </w:numPr>
              <w:rPr>
                <w:sz w:val="24"/>
                <w:szCs w:val="24"/>
                <w:lang w:val="de-CH"/>
              </w:rPr>
            </w:pPr>
          </w:p>
          <w:p w14:paraId="64785695" w14:textId="77777777" w:rsidR="00261AF5" w:rsidRDefault="00261AF5" w:rsidP="00ED0471">
            <w:pPr>
              <w:pStyle w:val="lauftext"/>
              <w:numPr>
                <w:ilvl w:val="0"/>
                <w:numId w:val="0"/>
              </w:numPr>
              <w:rPr>
                <w:sz w:val="24"/>
                <w:szCs w:val="24"/>
                <w:lang w:val="de-CH"/>
              </w:rPr>
            </w:pPr>
          </w:p>
          <w:p w14:paraId="779E76D4" w14:textId="77777777" w:rsidR="00261AF5" w:rsidRPr="009625A6" w:rsidRDefault="00261AF5" w:rsidP="00ED0471">
            <w:pPr>
              <w:pStyle w:val="lauftext"/>
              <w:numPr>
                <w:ilvl w:val="0"/>
                <w:numId w:val="0"/>
              </w:numPr>
              <w:rPr>
                <w:sz w:val="24"/>
                <w:szCs w:val="24"/>
                <w:lang w:val="de-CH"/>
              </w:rPr>
            </w:pPr>
          </w:p>
        </w:tc>
      </w:tr>
    </w:tbl>
    <w:p w14:paraId="19784100" w14:textId="70D75DC4" w:rsidR="00261AF5" w:rsidRPr="00421B58" w:rsidRDefault="00261AF5" w:rsidP="00421B58">
      <w:pPr>
        <w:tabs>
          <w:tab w:val="left" w:pos="323"/>
        </w:tabs>
        <w:kinsoku w:val="0"/>
        <w:overflowPunct w:val="0"/>
        <w:spacing w:before="114"/>
        <w:rPr>
          <w:rFonts w:ascii="Courier New" w:hAnsi="Courier New" w:cs="Courier New"/>
          <w:color w:val="000000"/>
          <w:spacing w:val="-2"/>
        </w:rPr>
        <w:sectPr w:rsidR="00261AF5" w:rsidRPr="00421B58">
          <w:type w:val="continuous"/>
          <w:pgSz w:w="11910" w:h="16840"/>
          <w:pgMar w:top="1720" w:right="900" w:bottom="920" w:left="980" w:header="720" w:footer="720" w:gutter="0"/>
          <w:cols w:num="2" w:space="720" w:equalWidth="0">
            <w:col w:w="1231" w:space="40"/>
            <w:col w:w="8759"/>
          </w:cols>
          <w:noEndnote/>
        </w:sectPr>
      </w:pPr>
    </w:p>
    <w:p w14:paraId="21E673C2" w14:textId="6060CC03" w:rsidR="007C3602" w:rsidRDefault="00261AF5" w:rsidP="00261AF5">
      <w:pPr>
        <w:pStyle w:val="berschrift2"/>
        <w:kinsoku w:val="0"/>
        <w:overflowPunct w:val="0"/>
        <w:spacing w:before="81"/>
        <w:ind w:left="0"/>
        <w:rPr>
          <w:spacing w:val="-2"/>
        </w:rPr>
      </w:pPr>
      <w:r>
        <w:lastRenderedPageBreak/>
        <w:t xml:space="preserve">Mögliche Ausgangslage für das </w:t>
      </w:r>
      <w:proofErr w:type="gramStart"/>
      <w:r>
        <w:t>CLI Test</w:t>
      </w:r>
      <w:proofErr w:type="gramEnd"/>
      <w:r>
        <w:t>-Programm</w:t>
      </w:r>
    </w:p>
    <w:p w14:paraId="20A9B6DB" w14:textId="77777777" w:rsidR="00261AF5" w:rsidRDefault="00261AF5" w:rsidP="00261AF5">
      <w:pPr>
        <w:pStyle w:val="Textkrper"/>
        <w:kinsoku w:val="0"/>
        <w:overflowPunct w:val="0"/>
        <w:spacing w:before="122"/>
        <w:rPr>
          <w:rFonts w:ascii="Segoe UI" w:hAnsi="Segoe UI" w:cs="Segoe UI"/>
          <w:color w:val="134391"/>
          <w:spacing w:val="-2"/>
          <w:sz w:val="23"/>
          <w:szCs w:val="23"/>
        </w:rPr>
      </w:pPr>
      <w:proofErr w:type="spellStart"/>
      <w:r>
        <w:t>OpenWeather</w:t>
      </w:r>
      <w:proofErr w:type="spellEnd"/>
      <w:r>
        <w:rPr>
          <w:spacing w:val="-16"/>
        </w:rPr>
        <w:t xml:space="preserve"> </w:t>
      </w:r>
      <w:r>
        <w:t>Web-App:</w:t>
      </w:r>
      <w:r>
        <w:rPr>
          <w:spacing w:val="-13"/>
        </w:rPr>
        <w:t xml:space="preserve"> </w:t>
      </w:r>
      <w:hyperlink r:id="rId12" w:history="1">
        <w:r>
          <w:rPr>
            <w:rFonts w:ascii="Segoe UI" w:hAnsi="Segoe UI" w:cs="Segoe UI"/>
            <w:color w:val="134391"/>
            <w:spacing w:val="-2"/>
            <w:sz w:val="23"/>
            <w:szCs w:val="23"/>
            <w:u w:val="single"/>
          </w:rPr>
          <w:t>https://openweathermap.org/city/7287397</w:t>
        </w:r>
      </w:hyperlink>
    </w:p>
    <w:p w14:paraId="29D8B40B" w14:textId="77777777" w:rsidR="00261AF5" w:rsidRPr="00732480" w:rsidRDefault="00261AF5" w:rsidP="00261AF5">
      <w:pPr>
        <w:pStyle w:val="Textkrper"/>
        <w:kinsoku w:val="0"/>
        <w:overflowPunct w:val="0"/>
        <w:spacing w:before="120"/>
        <w:rPr>
          <w:color w:val="0000FF"/>
          <w:spacing w:val="-2"/>
          <w:lang w:val="fr-CH"/>
        </w:rPr>
      </w:pPr>
      <w:r w:rsidRPr="00732480">
        <w:rPr>
          <w:lang w:val="fr-CH"/>
        </w:rPr>
        <w:t>API</w:t>
      </w:r>
      <w:r w:rsidRPr="00732480">
        <w:rPr>
          <w:spacing w:val="-5"/>
          <w:lang w:val="fr-CH"/>
        </w:rPr>
        <w:t xml:space="preserve"> </w:t>
      </w:r>
      <w:r w:rsidRPr="00732480">
        <w:rPr>
          <w:lang w:val="fr-CH"/>
        </w:rPr>
        <w:t>doc</w:t>
      </w:r>
      <w:r w:rsidRPr="00732480">
        <w:rPr>
          <w:spacing w:val="-5"/>
          <w:lang w:val="fr-CH"/>
        </w:rPr>
        <w:t xml:space="preserve"> </w:t>
      </w:r>
      <w:r w:rsidRPr="00732480">
        <w:rPr>
          <w:lang w:val="fr-CH"/>
        </w:rPr>
        <w:t>and</w:t>
      </w:r>
      <w:r w:rsidRPr="00732480">
        <w:rPr>
          <w:spacing w:val="-4"/>
          <w:lang w:val="fr-CH"/>
        </w:rPr>
        <w:t xml:space="preserve"> </w:t>
      </w:r>
      <w:proofErr w:type="spellStart"/>
      <w:proofErr w:type="gramStart"/>
      <w:r w:rsidRPr="00732480">
        <w:rPr>
          <w:lang w:val="fr-CH"/>
        </w:rPr>
        <w:t>subscription</w:t>
      </w:r>
      <w:proofErr w:type="spellEnd"/>
      <w:r w:rsidRPr="00732480">
        <w:rPr>
          <w:lang w:val="fr-CH"/>
        </w:rPr>
        <w:t>:</w:t>
      </w:r>
      <w:proofErr w:type="gramEnd"/>
      <w:r w:rsidRPr="00732480">
        <w:rPr>
          <w:spacing w:val="1"/>
          <w:lang w:val="fr-CH"/>
        </w:rPr>
        <w:t xml:space="preserve"> </w:t>
      </w:r>
      <w:hyperlink r:id="rId13" w:history="1">
        <w:r w:rsidRPr="00732480">
          <w:rPr>
            <w:color w:val="0000FF"/>
            <w:spacing w:val="-2"/>
            <w:u w:val="single"/>
            <w:lang w:val="fr-CH"/>
          </w:rPr>
          <w:t>https://openweathermap.org/api</w:t>
        </w:r>
      </w:hyperlink>
    </w:p>
    <w:p w14:paraId="797FE495" w14:textId="77777777" w:rsidR="00261AF5" w:rsidRDefault="00261AF5" w:rsidP="00261AF5">
      <w:pPr>
        <w:pStyle w:val="Textkrper"/>
        <w:kinsoku w:val="0"/>
        <w:overflowPunct w:val="0"/>
        <w:spacing w:before="120"/>
        <w:rPr>
          <w:lang w:val="fr-CH"/>
        </w:rPr>
      </w:pPr>
      <w:proofErr w:type="spellStart"/>
      <w:r w:rsidRPr="00732480">
        <w:rPr>
          <w:lang w:val="fr-CH"/>
        </w:rPr>
        <w:t>Get</w:t>
      </w:r>
      <w:proofErr w:type="spellEnd"/>
      <w:r w:rsidRPr="00732480">
        <w:rPr>
          <w:spacing w:val="-5"/>
          <w:lang w:val="fr-CH"/>
        </w:rPr>
        <w:t xml:space="preserve"> </w:t>
      </w:r>
      <w:r w:rsidRPr="00732480">
        <w:rPr>
          <w:lang w:val="fr-CH"/>
        </w:rPr>
        <w:t>a</w:t>
      </w:r>
      <w:r w:rsidRPr="00732480">
        <w:rPr>
          <w:spacing w:val="-7"/>
          <w:lang w:val="fr-CH"/>
        </w:rPr>
        <w:t xml:space="preserve"> </w:t>
      </w:r>
      <w:r w:rsidRPr="00732480">
        <w:rPr>
          <w:lang w:val="fr-CH"/>
        </w:rPr>
        <w:t>free</w:t>
      </w:r>
      <w:r w:rsidRPr="00732480">
        <w:rPr>
          <w:spacing w:val="-5"/>
          <w:lang w:val="fr-CH"/>
        </w:rPr>
        <w:t xml:space="preserve"> </w:t>
      </w:r>
      <w:r w:rsidRPr="00732480">
        <w:rPr>
          <w:lang w:val="fr-CH"/>
        </w:rPr>
        <w:t>API-Key</w:t>
      </w:r>
      <w:r w:rsidRPr="00732480">
        <w:rPr>
          <w:spacing w:val="-5"/>
          <w:lang w:val="fr-CH"/>
        </w:rPr>
        <w:t xml:space="preserve"> </w:t>
      </w:r>
      <w:r w:rsidRPr="00732480">
        <w:rPr>
          <w:lang w:val="fr-CH"/>
        </w:rPr>
        <w:t>for</w:t>
      </w:r>
      <w:r w:rsidRPr="00732480">
        <w:rPr>
          <w:spacing w:val="-6"/>
          <w:lang w:val="fr-CH"/>
        </w:rPr>
        <w:t xml:space="preserve"> </w:t>
      </w:r>
      <w:proofErr w:type="spellStart"/>
      <w:r w:rsidRPr="00732480">
        <w:rPr>
          <w:lang w:val="fr-CH"/>
        </w:rPr>
        <w:t>Current</w:t>
      </w:r>
      <w:proofErr w:type="spellEnd"/>
      <w:r w:rsidRPr="00732480">
        <w:rPr>
          <w:spacing w:val="-4"/>
          <w:lang w:val="fr-CH"/>
        </w:rPr>
        <w:t xml:space="preserve"> </w:t>
      </w:r>
      <w:proofErr w:type="spellStart"/>
      <w:r w:rsidRPr="00732480">
        <w:rPr>
          <w:lang w:val="fr-CH"/>
        </w:rPr>
        <w:t>weather</w:t>
      </w:r>
      <w:proofErr w:type="spellEnd"/>
      <w:r w:rsidRPr="00732480">
        <w:rPr>
          <w:spacing w:val="-6"/>
          <w:lang w:val="fr-CH"/>
        </w:rPr>
        <w:t xml:space="preserve"> </w:t>
      </w:r>
      <w:r w:rsidRPr="00732480">
        <w:rPr>
          <w:lang w:val="fr-CH"/>
        </w:rPr>
        <w:t>data</w:t>
      </w:r>
    </w:p>
    <w:p w14:paraId="3A71191F" w14:textId="6D1A8D92" w:rsidR="00261AF5" w:rsidRPr="00864166" w:rsidRDefault="00261AF5" w:rsidP="00261AF5">
      <w:pPr>
        <w:pStyle w:val="Textkrper"/>
        <w:kinsoku w:val="0"/>
        <w:overflowPunct w:val="0"/>
        <w:spacing w:before="120"/>
        <w:rPr>
          <w:spacing w:val="-10"/>
          <w:sz w:val="22"/>
          <w:szCs w:val="22"/>
          <w:lang w:val="fr-CH"/>
        </w:rPr>
      </w:pPr>
      <w:r>
        <w:rPr>
          <w:sz w:val="22"/>
          <w:szCs w:val="22"/>
          <w:lang w:val="fr-CH"/>
        </w:rPr>
        <w:t>(</w:t>
      </w:r>
      <w:r w:rsidRPr="00864166">
        <w:rPr>
          <w:sz w:val="22"/>
          <w:szCs w:val="22"/>
          <w:lang w:val="fr-CH"/>
        </w:rPr>
        <w:t>Limited</w:t>
      </w:r>
      <w:r w:rsidRPr="00864166">
        <w:rPr>
          <w:spacing w:val="-6"/>
          <w:sz w:val="22"/>
          <w:szCs w:val="22"/>
          <w:lang w:val="fr-CH"/>
        </w:rPr>
        <w:t xml:space="preserve"> </w:t>
      </w:r>
      <w:r w:rsidRPr="00864166">
        <w:rPr>
          <w:sz w:val="22"/>
          <w:szCs w:val="22"/>
          <w:lang w:val="fr-CH"/>
        </w:rPr>
        <w:t>to</w:t>
      </w:r>
      <w:r w:rsidRPr="00864166">
        <w:rPr>
          <w:spacing w:val="-6"/>
          <w:sz w:val="22"/>
          <w:szCs w:val="22"/>
          <w:lang w:val="fr-CH"/>
        </w:rPr>
        <w:t xml:space="preserve"> </w:t>
      </w:r>
      <w:r w:rsidRPr="00864166">
        <w:rPr>
          <w:sz w:val="22"/>
          <w:szCs w:val="22"/>
          <w:lang w:val="fr-CH"/>
        </w:rPr>
        <w:t>60</w:t>
      </w:r>
      <w:r w:rsidRPr="00864166">
        <w:rPr>
          <w:spacing w:val="-4"/>
          <w:sz w:val="22"/>
          <w:szCs w:val="22"/>
          <w:lang w:val="fr-CH"/>
        </w:rPr>
        <w:t xml:space="preserve"> </w:t>
      </w:r>
      <w:r w:rsidRPr="00864166">
        <w:rPr>
          <w:sz w:val="22"/>
          <w:szCs w:val="22"/>
          <w:lang w:val="fr-CH"/>
        </w:rPr>
        <w:t>calls/minute</w:t>
      </w:r>
      <w:r w:rsidRPr="00864166">
        <w:rPr>
          <w:spacing w:val="-7"/>
          <w:sz w:val="22"/>
          <w:szCs w:val="22"/>
          <w:lang w:val="fr-CH"/>
        </w:rPr>
        <w:t xml:space="preserve"> </w:t>
      </w:r>
      <w:r w:rsidRPr="00864166">
        <w:rPr>
          <w:sz w:val="22"/>
          <w:szCs w:val="22"/>
          <w:lang w:val="fr-CH"/>
        </w:rPr>
        <w:t>or</w:t>
      </w:r>
      <w:r w:rsidRPr="00864166">
        <w:rPr>
          <w:spacing w:val="-6"/>
          <w:sz w:val="22"/>
          <w:szCs w:val="22"/>
          <w:lang w:val="fr-CH"/>
        </w:rPr>
        <w:t xml:space="preserve"> </w:t>
      </w:r>
      <w:r w:rsidRPr="00864166">
        <w:rPr>
          <w:sz w:val="22"/>
          <w:szCs w:val="22"/>
          <w:lang w:val="fr-CH"/>
        </w:rPr>
        <w:t>1Mio</w:t>
      </w:r>
      <w:r w:rsidRPr="00864166">
        <w:rPr>
          <w:spacing w:val="-6"/>
          <w:sz w:val="22"/>
          <w:szCs w:val="22"/>
          <w:lang w:val="fr-CH"/>
        </w:rPr>
        <w:t xml:space="preserve"> </w:t>
      </w:r>
      <w:r w:rsidRPr="00864166">
        <w:rPr>
          <w:sz w:val="22"/>
          <w:szCs w:val="22"/>
          <w:lang w:val="fr-CH"/>
        </w:rPr>
        <w:t>calls/</w:t>
      </w:r>
      <w:proofErr w:type="spellStart"/>
      <w:r w:rsidRPr="00864166">
        <w:rPr>
          <w:sz w:val="22"/>
          <w:szCs w:val="22"/>
          <w:lang w:val="fr-CH"/>
        </w:rPr>
        <w:t>month</w:t>
      </w:r>
      <w:proofErr w:type="spellEnd"/>
      <w:r>
        <w:rPr>
          <w:sz w:val="22"/>
          <w:szCs w:val="22"/>
          <w:lang w:val="fr-CH"/>
        </w:rPr>
        <w:t>)</w:t>
      </w:r>
    </w:p>
    <w:p w14:paraId="1FDD90CE" w14:textId="77777777" w:rsidR="00261AF5" w:rsidRPr="00261AF5" w:rsidRDefault="00261AF5" w:rsidP="00261AF5">
      <w:pPr>
        <w:pStyle w:val="Textkrper"/>
        <w:kinsoku w:val="0"/>
        <w:overflowPunct w:val="0"/>
        <w:spacing w:before="84"/>
        <w:ind w:right="238"/>
        <w:rPr>
          <w:lang w:val="fr-CH"/>
        </w:rPr>
      </w:pPr>
    </w:p>
    <w:p w14:paraId="77AA914F" w14:textId="2923A557" w:rsidR="006954DB" w:rsidRDefault="00261AF5" w:rsidP="00261AF5">
      <w:pPr>
        <w:pStyle w:val="Textkrper"/>
        <w:kinsoku w:val="0"/>
        <w:overflowPunct w:val="0"/>
        <w:spacing w:before="84"/>
        <w:ind w:right="238"/>
        <w:rPr>
          <w:lang w:val="fr-CH"/>
        </w:rPr>
      </w:pPr>
      <w:r w:rsidRPr="006954DB">
        <w:rPr>
          <w:lang w:val="fr-CH"/>
        </w:rPr>
        <w:t xml:space="preserve">Test-API </w:t>
      </w:r>
      <w:proofErr w:type="gramStart"/>
      <w:r w:rsidRPr="006954DB">
        <w:rPr>
          <w:lang w:val="fr-CH"/>
        </w:rPr>
        <w:t>Link:</w:t>
      </w:r>
      <w:proofErr w:type="gramEnd"/>
      <w:r w:rsidRPr="006954DB">
        <w:rPr>
          <w:lang w:val="fr-CH"/>
        </w:rPr>
        <w:t xml:space="preserve"> </w:t>
      </w:r>
    </w:p>
    <w:p w14:paraId="633774B2" w14:textId="578AB220" w:rsidR="007C3602" w:rsidRPr="006954DB" w:rsidRDefault="006954DB" w:rsidP="00261AF5">
      <w:pPr>
        <w:pStyle w:val="Textkrper"/>
        <w:kinsoku w:val="0"/>
        <w:overflowPunct w:val="0"/>
        <w:spacing w:before="84"/>
        <w:ind w:right="238"/>
        <w:rPr>
          <w:color w:val="0000FF"/>
          <w:spacing w:val="-2"/>
        </w:rPr>
        <w:sectPr w:rsidR="007C3602" w:rsidRPr="006954DB">
          <w:pgSz w:w="11910" w:h="16840"/>
          <w:pgMar w:top="1720" w:right="900" w:bottom="920" w:left="980" w:header="908" w:footer="725" w:gutter="0"/>
          <w:cols w:space="720"/>
          <w:noEndnote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0" allowOverlap="1" wp14:anchorId="71F42787" wp14:editId="121BA9AB">
                <wp:simplePos x="0" y="0"/>
                <wp:positionH relativeFrom="page">
                  <wp:align>center</wp:align>
                </wp:positionH>
                <wp:positionV relativeFrom="paragraph">
                  <wp:posOffset>654685</wp:posOffset>
                </wp:positionV>
                <wp:extent cx="5915025" cy="6038850"/>
                <wp:effectExtent l="0" t="0" r="9525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6038850"/>
                          <a:chOff x="1104" y="291"/>
                          <a:chExt cx="9783" cy="7824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04" y="291"/>
                            <a:ext cx="9698" cy="226"/>
                          </a:xfrm>
                          <a:custGeom>
                            <a:avLst/>
                            <a:gdLst>
                              <a:gd name="T0" fmla="*/ 9698 w 9698"/>
                              <a:gd name="T1" fmla="*/ 0 h 226"/>
                              <a:gd name="T2" fmla="*/ 0 w 9698"/>
                              <a:gd name="T3" fmla="*/ 0 h 226"/>
                              <a:gd name="T4" fmla="*/ 0 w 9698"/>
                              <a:gd name="T5" fmla="*/ 225 h 226"/>
                              <a:gd name="T6" fmla="*/ 9698 w 9698"/>
                              <a:gd name="T7" fmla="*/ 225 h 226"/>
                              <a:gd name="T8" fmla="*/ 9698 w 9698"/>
                              <a:gd name="T9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98" h="226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9698" y="225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373" y="405"/>
                            <a:ext cx="7920" cy="1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1"/>
                              <a:gd name="T2" fmla="*/ 7920 w 79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20" h="1">
                                <a:moveTo>
                                  <a:pt x="0" y="0"/>
                                </a:moveTo>
                                <a:lnTo>
                                  <a:pt x="7920" y="0"/>
                                </a:lnTo>
                              </a:path>
                            </a:pathLst>
                          </a:custGeom>
                          <a:noFill/>
                          <a:ln w="7463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104" y="517"/>
                            <a:ext cx="9698" cy="2267"/>
                            <a:chOff x="1104" y="517"/>
                            <a:chExt cx="9698" cy="2267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1587 h 2267"/>
                                <a:gd name="T2" fmla="*/ 0 w 9698"/>
                                <a:gd name="T3" fmla="*/ 1587 h 2267"/>
                                <a:gd name="T4" fmla="*/ 0 w 9698"/>
                                <a:gd name="T5" fmla="*/ 1812 h 2267"/>
                                <a:gd name="T6" fmla="*/ 0 w 9698"/>
                                <a:gd name="T7" fmla="*/ 2040 h 2267"/>
                                <a:gd name="T8" fmla="*/ 0 w 9698"/>
                                <a:gd name="T9" fmla="*/ 2266 h 2267"/>
                                <a:gd name="T10" fmla="*/ 9698 w 9698"/>
                                <a:gd name="T11" fmla="*/ 2266 h 2267"/>
                                <a:gd name="T12" fmla="*/ 9698 w 9698"/>
                                <a:gd name="T13" fmla="*/ 2040 h 2267"/>
                                <a:gd name="T14" fmla="*/ 9698 w 9698"/>
                                <a:gd name="T15" fmla="*/ 1812 h 2267"/>
                                <a:gd name="T16" fmla="*/ 9698 w 9698"/>
                                <a:gd name="T17" fmla="*/ 1587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1587"/>
                                  </a:moveTo>
                                  <a:lnTo>
                                    <a:pt x="0" y="1587"/>
                                  </a:lnTo>
                                  <a:lnTo>
                                    <a:pt x="0" y="1812"/>
                                  </a:lnTo>
                                  <a:lnTo>
                                    <a:pt x="0" y="2040"/>
                                  </a:lnTo>
                                  <a:lnTo>
                                    <a:pt x="0" y="2266"/>
                                  </a:lnTo>
                                  <a:lnTo>
                                    <a:pt x="9698" y="2266"/>
                                  </a:lnTo>
                                  <a:lnTo>
                                    <a:pt x="9698" y="2040"/>
                                  </a:lnTo>
                                  <a:lnTo>
                                    <a:pt x="9698" y="1812"/>
                                  </a:lnTo>
                                  <a:lnTo>
                                    <a:pt x="9698" y="1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53 h 2267"/>
                                <a:gd name="T2" fmla="*/ 0 w 9698"/>
                                <a:gd name="T3" fmla="*/ 453 h 2267"/>
                                <a:gd name="T4" fmla="*/ 0 w 9698"/>
                                <a:gd name="T5" fmla="*/ 679 h 2267"/>
                                <a:gd name="T6" fmla="*/ 0 w 9698"/>
                                <a:gd name="T7" fmla="*/ 907 h 2267"/>
                                <a:gd name="T8" fmla="*/ 0 w 9698"/>
                                <a:gd name="T9" fmla="*/ 1133 h 2267"/>
                                <a:gd name="T10" fmla="*/ 0 w 9698"/>
                                <a:gd name="T11" fmla="*/ 1359 h 2267"/>
                                <a:gd name="T12" fmla="*/ 0 w 9698"/>
                                <a:gd name="T13" fmla="*/ 1587 h 2267"/>
                                <a:gd name="T14" fmla="*/ 9698 w 9698"/>
                                <a:gd name="T15" fmla="*/ 1587 h 2267"/>
                                <a:gd name="T16" fmla="*/ 9698 w 9698"/>
                                <a:gd name="T17" fmla="*/ 1359 h 2267"/>
                                <a:gd name="T18" fmla="*/ 9698 w 9698"/>
                                <a:gd name="T19" fmla="*/ 1133 h 2267"/>
                                <a:gd name="T20" fmla="*/ 9698 w 9698"/>
                                <a:gd name="T21" fmla="*/ 907 h 2267"/>
                                <a:gd name="T22" fmla="*/ 9698 w 9698"/>
                                <a:gd name="T23" fmla="*/ 679 h 2267"/>
                                <a:gd name="T24" fmla="*/ 9698 w 9698"/>
                                <a:gd name="T25" fmla="*/ 453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453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907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359"/>
                                  </a:lnTo>
                                  <a:lnTo>
                                    <a:pt x="0" y="1587"/>
                                  </a:lnTo>
                                  <a:lnTo>
                                    <a:pt x="9698" y="1587"/>
                                  </a:lnTo>
                                  <a:lnTo>
                                    <a:pt x="9698" y="1359"/>
                                  </a:lnTo>
                                  <a:lnTo>
                                    <a:pt x="9698" y="1133"/>
                                  </a:lnTo>
                                  <a:lnTo>
                                    <a:pt x="9698" y="907"/>
                                  </a:lnTo>
                                  <a:lnTo>
                                    <a:pt x="9698" y="679"/>
                                  </a:lnTo>
                                  <a:lnTo>
                                    <a:pt x="9698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104" y="517"/>
                              <a:ext cx="9698" cy="2267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0 h 2267"/>
                                <a:gd name="T2" fmla="*/ 0 w 9698"/>
                                <a:gd name="T3" fmla="*/ 0 h 2267"/>
                                <a:gd name="T4" fmla="*/ 0 w 9698"/>
                                <a:gd name="T5" fmla="*/ 225 h 2267"/>
                                <a:gd name="T6" fmla="*/ 0 w 9698"/>
                                <a:gd name="T7" fmla="*/ 453 h 2267"/>
                                <a:gd name="T8" fmla="*/ 9698 w 9698"/>
                                <a:gd name="T9" fmla="*/ 453 h 2267"/>
                                <a:gd name="T10" fmla="*/ 9698 w 9698"/>
                                <a:gd name="T11" fmla="*/ 225 h 2267"/>
                                <a:gd name="T12" fmla="*/ 9698 w 9698"/>
                                <a:gd name="T13" fmla="*/ 0 h 22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2267">
                                  <a:moveTo>
                                    <a:pt x="96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698" y="453"/>
                                  </a:lnTo>
                                  <a:lnTo>
                                    <a:pt x="9698" y="225"/>
                                  </a:lnTo>
                                  <a:lnTo>
                                    <a:pt x="96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373" y="2671"/>
                            <a:ext cx="7920" cy="1"/>
                          </a:xfrm>
                          <a:custGeom>
                            <a:avLst/>
                            <a:gdLst>
                              <a:gd name="T0" fmla="*/ 0 w 7920"/>
                              <a:gd name="T1" fmla="*/ 0 h 1"/>
                              <a:gd name="T2" fmla="*/ 7920 w 792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20" h="1">
                                <a:moveTo>
                                  <a:pt x="0" y="0"/>
                                </a:moveTo>
                                <a:lnTo>
                                  <a:pt x="7920" y="0"/>
                                </a:lnTo>
                              </a:path>
                            </a:pathLst>
                          </a:custGeom>
                          <a:noFill/>
                          <a:ln w="7463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104" y="2783"/>
                            <a:ext cx="9698" cy="4986"/>
                            <a:chOff x="1104" y="2783"/>
                            <a:chExt cx="9698" cy="4986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757 h 4986"/>
                                <a:gd name="T2" fmla="*/ 0 w 9698"/>
                                <a:gd name="T3" fmla="*/ 4757 h 4986"/>
                                <a:gd name="T4" fmla="*/ 0 w 9698"/>
                                <a:gd name="T5" fmla="*/ 4985 h 4986"/>
                                <a:gd name="T6" fmla="*/ 9698 w 9698"/>
                                <a:gd name="T7" fmla="*/ 4985 h 4986"/>
                                <a:gd name="T8" fmla="*/ 9698 w 9698"/>
                                <a:gd name="T9" fmla="*/ 4757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757"/>
                                  </a:moveTo>
                                  <a:lnTo>
                                    <a:pt x="0" y="4757"/>
                                  </a:lnTo>
                                  <a:lnTo>
                                    <a:pt x="0" y="4985"/>
                                  </a:lnTo>
                                  <a:lnTo>
                                    <a:pt x="9698" y="4985"/>
                                  </a:lnTo>
                                  <a:lnTo>
                                    <a:pt x="9698" y="47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306 h 4986"/>
                                <a:gd name="T2" fmla="*/ 0 w 9698"/>
                                <a:gd name="T3" fmla="*/ 4306 h 4986"/>
                                <a:gd name="T4" fmla="*/ 0 w 9698"/>
                                <a:gd name="T5" fmla="*/ 4531 h 4986"/>
                                <a:gd name="T6" fmla="*/ 0 w 9698"/>
                                <a:gd name="T7" fmla="*/ 4757 h 4986"/>
                                <a:gd name="T8" fmla="*/ 9698 w 9698"/>
                                <a:gd name="T9" fmla="*/ 4757 h 4986"/>
                                <a:gd name="T10" fmla="*/ 9698 w 9698"/>
                                <a:gd name="T11" fmla="*/ 4531 h 4986"/>
                                <a:gd name="T12" fmla="*/ 9698 w 9698"/>
                                <a:gd name="T13" fmla="*/ 4306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306"/>
                                  </a:moveTo>
                                  <a:lnTo>
                                    <a:pt x="0" y="4306"/>
                                  </a:lnTo>
                                  <a:lnTo>
                                    <a:pt x="0" y="4531"/>
                                  </a:lnTo>
                                  <a:lnTo>
                                    <a:pt x="0" y="4757"/>
                                  </a:lnTo>
                                  <a:lnTo>
                                    <a:pt x="9698" y="4757"/>
                                  </a:lnTo>
                                  <a:lnTo>
                                    <a:pt x="9698" y="4531"/>
                                  </a:lnTo>
                                  <a:lnTo>
                                    <a:pt x="9698" y="4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3852 h 4986"/>
                                <a:gd name="T2" fmla="*/ 0 w 9698"/>
                                <a:gd name="T3" fmla="*/ 3852 h 4986"/>
                                <a:gd name="T4" fmla="*/ 0 w 9698"/>
                                <a:gd name="T5" fmla="*/ 4077 h 4986"/>
                                <a:gd name="T6" fmla="*/ 0 w 9698"/>
                                <a:gd name="T7" fmla="*/ 4305 h 4986"/>
                                <a:gd name="T8" fmla="*/ 9698 w 9698"/>
                                <a:gd name="T9" fmla="*/ 4305 h 4986"/>
                                <a:gd name="T10" fmla="*/ 9698 w 9698"/>
                                <a:gd name="T11" fmla="*/ 4077 h 4986"/>
                                <a:gd name="T12" fmla="*/ 9698 w 9698"/>
                                <a:gd name="T13" fmla="*/ 3852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3852"/>
                                  </a:moveTo>
                                  <a:lnTo>
                                    <a:pt x="0" y="3852"/>
                                  </a:lnTo>
                                  <a:lnTo>
                                    <a:pt x="0" y="4077"/>
                                  </a:lnTo>
                                  <a:lnTo>
                                    <a:pt x="0" y="4305"/>
                                  </a:lnTo>
                                  <a:lnTo>
                                    <a:pt x="9698" y="4305"/>
                                  </a:lnTo>
                                  <a:lnTo>
                                    <a:pt x="9698" y="4077"/>
                                  </a:lnTo>
                                  <a:lnTo>
                                    <a:pt x="9698" y="38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3398 h 4986"/>
                                <a:gd name="T2" fmla="*/ 0 w 9698"/>
                                <a:gd name="T3" fmla="*/ 3398 h 4986"/>
                                <a:gd name="T4" fmla="*/ 0 w 9698"/>
                                <a:gd name="T5" fmla="*/ 3624 h 4986"/>
                                <a:gd name="T6" fmla="*/ 0 w 9698"/>
                                <a:gd name="T7" fmla="*/ 3852 h 4986"/>
                                <a:gd name="T8" fmla="*/ 9698 w 9698"/>
                                <a:gd name="T9" fmla="*/ 3852 h 4986"/>
                                <a:gd name="T10" fmla="*/ 9698 w 9698"/>
                                <a:gd name="T11" fmla="*/ 3624 h 4986"/>
                                <a:gd name="T12" fmla="*/ 9698 w 9698"/>
                                <a:gd name="T13" fmla="*/ 3398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3398"/>
                                  </a:moveTo>
                                  <a:lnTo>
                                    <a:pt x="0" y="3398"/>
                                  </a:lnTo>
                                  <a:lnTo>
                                    <a:pt x="0" y="3624"/>
                                  </a:lnTo>
                                  <a:lnTo>
                                    <a:pt x="0" y="3852"/>
                                  </a:lnTo>
                                  <a:lnTo>
                                    <a:pt x="9698" y="3852"/>
                                  </a:lnTo>
                                  <a:lnTo>
                                    <a:pt x="9698" y="3624"/>
                                  </a:lnTo>
                                  <a:lnTo>
                                    <a:pt x="9698" y="3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2945 h 4986"/>
                                <a:gd name="T2" fmla="*/ 0 w 9698"/>
                                <a:gd name="T3" fmla="*/ 2945 h 4986"/>
                                <a:gd name="T4" fmla="*/ 0 w 9698"/>
                                <a:gd name="T5" fmla="*/ 3173 h 4986"/>
                                <a:gd name="T6" fmla="*/ 0 w 9698"/>
                                <a:gd name="T7" fmla="*/ 3398 h 4986"/>
                                <a:gd name="T8" fmla="*/ 9698 w 9698"/>
                                <a:gd name="T9" fmla="*/ 3398 h 4986"/>
                                <a:gd name="T10" fmla="*/ 9698 w 9698"/>
                                <a:gd name="T11" fmla="*/ 3173 h 4986"/>
                                <a:gd name="T12" fmla="*/ 9698 w 9698"/>
                                <a:gd name="T13" fmla="*/ 2945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2945"/>
                                  </a:moveTo>
                                  <a:lnTo>
                                    <a:pt x="0" y="2945"/>
                                  </a:lnTo>
                                  <a:lnTo>
                                    <a:pt x="0" y="3173"/>
                                  </a:lnTo>
                                  <a:lnTo>
                                    <a:pt x="0" y="3398"/>
                                  </a:lnTo>
                                  <a:lnTo>
                                    <a:pt x="9698" y="3398"/>
                                  </a:lnTo>
                                  <a:lnTo>
                                    <a:pt x="9698" y="3173"/>
                                  </a:lnTo>
                                  <a:lnTo>
                                    <a:pt x="9698" y="29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2266 h 4986"/>
                                <a:gd name="T2" fmla="*/ 0 w 9698"/>
                                <a:gd name="T3" fmla="*/ 2266 h 4986"/>
                                <a:gd name="T4" fmla="*/ 0 w 9698"/>
                                <a:gd name="T5" fmla="*/ 2491 h 4986"/>
                                <a:gd name="T6" fmla="*/ 0 w 9698"/>
                                <a:gd name="T7" fmla="*/ 2719 h 4986"/>
                                <a:gd name="T8" fmla="*/ 0 w 9698"/>
                                <a:gd name="T9" fmla="*/ 2945 h 4986"/>
                                <a:gd name="T10" fmla="*/ 9698 w 9698"/>
                                <a:gd name="T11" fmla="*/ 2945 h 4986"/>
                                <a:gd name="T12" fmla="*/ 9698 w 9698"/>
                                <a:gd name="T13" fmla="*/ 2719 h 4986"/>
                                <a:gd name="T14" fmla="*/ 9698 w 9698"/>
                                <a:gd name="T15" fmla="*/ 2491 h 4986"/>
                                <a:gd name="T16" fmla="*/ 9698 w 9698"/>
                                <a:gd name="T17" fmla="*/ 2266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2266"/>
                                  </a:moveTo>
                                  <a:lnTo>
                                    <a:pt x="0" y="2266"/>
                                  </a:lnTo>
                                  <a:lnTo>
                                    <a:pt x="0" y="2491"/>
                                  </a:lnTo>
                                  <a:lnTo>
                                    <a:pt x="0" y="2719"/>
                                  </a:lnTo>
                                  <a:lnTo>
                                    <a:pt x="0" y="2945"/>
                                  </a:lnTo>
                                  <a:lnTo>
                                    <a:pt x="9698" y="2945"/>
                                  </a:lnTo>
                                  <a:lnTo>
                                    <a:pt x="9698" y="2719"/>
                                  </a:lnTo>
                                  <a:lnTo>
                                    <a:pt x="9698" y="2491"/>
                                  </a:lnTo>
                                  <a:lnTo>
                                    <a:pt x="9698" y="2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1812 h 4986"/>
                                <a:gd name="T2" fmla="*/ 0 w 9698"/>
                                <a:gd name="T3" fmla="*/ 1812 h 4986"/>
                                <a:gd name="T4" fmla="*/ 0 w 9698"/>
                                <a:gd name="T5" fmla="*/ 2040 h 4986"/>
                                <a:gd name="T6" fmla="*/ 0 w 9698"/>
                                <a:gd name="T7" fmla="*/ 2265 h 4986"/>
                                <a:gd name="T8" fmla="*/ 9698 w 9698"/>
                                <a:gd name="T9" fmla="*/ 2265 h 4986"/>
                                <a:gd name="T10" fmla="*/ 9698 w 9698"/>
                                <a:gd name="T11" fmla="*/ 2040 h 4986"/>
                                <a:gd name="T12" fmla="*/ 9698 w 9698"/>
                                <a:gd name="T13" fmla="*/ 1812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1812"/>
                                  </a:moveTo>
                                  <a:lnTo>
                                    <a:pt x="0" y="1812"/>
                                  </a:lnTo>
                                  <a:lnTo>
                                    <a:pt x="0" y="2040"/>
                                  </a:lnTo>
                                  <a:lnTo>
                                    <a:pt x="0" y="2265"/>
                                  </a:lnTo>
                                  <a:lnTo>
                                    <a:pt x="9698" y="2265"/>
                                  </a:lnTo>
                                  <a:lnTo>
                                    <a:pt x="9698" y="2040"/>
                                  </a:lnTo>
                                  <a:lnTo>
                                    <a:pt x="9698" y="18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907 h 4986"/>
                                <a:gd name="T2" fmla="*/ 0 w 9698"/>
                                <a:gd name="T3" fmla="*/ 907 h 4986"/>
                                <a:gd name="T4" fmla="*/ 0 w 9698"/>
                                <a:gd name="T5" fmla="*/ 1132 h 4986"/>
                                <a:gd name="T6" fmla="*/ 0 w 9698"/>
                                <a:gd name="T7" fmla="*/ 1358 h 4986"/>
                                <a:gd name="T8" fmla="*/ 0 w 9698"/>
                                <a:gd name="T9" fmla="*/ 1358 h 4986"/>
                                <a:gd name="T10" fmla="*/ 0 w 9698"/>
                                <a:gd name="T11" fmla="*/ 1586 h 4986"/>
                                <a:gd name="T12" fmla="*/ 0 w 9698"/>
                                <a:gd name="T13" fmla="*/ 1812 h 4986"/>
                                <a:gd name="T14" fmla="*/ 9698 w 9698"/>
                                <a:gd name="T15" fmla="*/ 1812 h 4986"/>
                                <a:gd name="T16" fmla="*/ 9698 w 9698"/>
                                <a:gd name="T17" fmla="*/ 1586 h 4986"/>
                                <a:gd name="T18" fmla="*/ 9698 w 9698"/>
                                <a:gd name="T19" fmla="*/ 1358 h 4986"/>
                                <a:gd name="T20" fmla="*/ 9698 w 9698"/>
                                <a:gd name="T21" fmla="*/ 1358 h 4986"/>
                                <a:gd name="T22" fmla="*/ 9698 w 9698"/>
                                <a:gd name="T23" fmla="*/ 1132 h 4986"/>
                                <a:gd name="T24" fmla="*/ 9698 w 9698"/>
                                <a:gd name="T25" fmla="*/ 907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907"/>
                                  </a:moveTo>
                                  <a:lnTo>
                                    <a:pt x="0" y="907"/>
                                  </a:lnTo>
                                  <a:lnTo>
                                    <a:pt x="0" y="1132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586"/>
                                  </a:lnTo>
                                  <a:lnTo>
                                    <a:pt x="0" y="1812"/>
                                  </a:lnTo>
                                  <a:lnTo>
                                    <a:pt x="9698" y="1812"/>
                                  </a:lnTo>
                                  <a:lnTo>
                                    <a:pt x="9698" y="1586"/>
                                  </a:lnTo>
                                  <a:lnTo>
                                    <a:pt x="9698" y="1358"/>
                                  </a:lnTo>
                                  <a:lnTo>
                                    <a:pt x="9698" y="1358"/>
                                  </a:lnTo>
                                  <a:lnTo>
                                    <a:pt x="9698" y="1132"/>
                                  </a:lnTo>
                                  <a:lnTo>
                                    <a:pt x="9698" y="9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453 h 4986"/>
                                <a:gd name="T2" fmla="*/ 0 w 9698"/>
                                <a:gd name="T3" fmla="*/ 453 h 4986"/>
                                <a:gd name="T4" fmla="*/ 0 w 9698"/>
                                <a:gd name="T5" fmla="*/ 679 h 4986"/>
                                <a:gd name="T6" fmla="*/ 0 w 9698"/>
                                <a:gd name="T7" fmla="*/ 907 h 4986"/>
                                <a:gd name="T8" fmla="*/ 9698 w 9698"/>
                                <a:gd name="T9" fmla="*/ 907 h 4986"/>
                                <a:gd name="T10" fmla="*/ 9698 w 9698"/>
                                <a:gd name="T11" fmla="*/ 679 h 4986"/>
                                <a:gd name="T12" fmla="*/ 9698 w 9698"/>
                                <a:gd name="T13" fmla="*/ 453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453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0" y="679"/>
                                  </a:lnTo>
                                  <a:lnTo>
                                    <a:pt x="0" y="907"/>
                                  </a:lnTo>
                                  <a:lnTo>
                                    <a:pt x="9698" y="907"/>
                                  </a:lnTo>
                                  <a:lnTo>
                                    <a:pt x="9698" y="679"/>
                                  </a:lnTo>
                                  <a:lnTo>
                                    <a:pt x="9698" y="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1104" y="2783"/>
                              <a:ext cx="9698" cy="4986"/>
                            </a:xfrm>
                            <a:custGeom>
                              <a:avLst/>
                              <a:gdLst>
                                <a:gd name="T0" fmla="*/ 9698 w 9698"/>
                                <a:gd name="T1" fmla="*/ 0 h 4986"/>
                                <a:gd name="T2" fmla="*/ 0 w 9698"/>
                                <a:gd name="T3" fmla="*/ 0 h 4986"/>
                                <a:gd name="T4" fmla="*/ 0 w 9698"/>
                                <a:gd name="T5" fmla="*/ 225 h 4986"/>
                                <a:gd name="T6" fmla="*/ 0 w 9698"/>
                                <a:gd name="T7" fmla="*/ 453 h 4986"/>
                                <a:gd name="T8" fmla="*/ 9698 w 9698"/>
                                <a:gd name="T9" fmla="*/ 453 h 4986"/>
                                <a:gd name="T10" fmla="*/ 9698 w 9698"/>
                                <a:gd name="T11" fmla="*/ 225 h 4986"/>
                                <a:gd name="T12" fmla="*/ 9698 w 9698"/>
                                <a:gd name="T13" fmla="*/ 0 h 49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98" h="4986">
                                  <a:moveTo>
                                    <a:pt x="96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698" y="453"/>
                                  </a:lnTo>
                                  <a:lnTo>
                                    <a:pt x="9698" y="225"/>
                                  </a:lnTo>
                                  <a:lnTo>
                                    <a:pt x="96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B2B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89" y="637"/>
                            <a:ext cx="9698" cy="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6BFB" w14:textId="77777777" w:rsidR="007C3602" w:rsidRPr="00732480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before="4" w:line="226" w:lineRule="exact"/>
                                <w:ind w:left="28"/>
                                <w:rPr>
                                  <w:rFonts w:ascii="Courier New" w:hAnsi="Courier New" w:cs="Courier New"/>
                                  <w:color w:val="808080"/>
                                  <w:w w:val="99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732480">
                                <w:rPr>
                                  <w:rFonts w:ascii="Courier New" w:hAnsi="Courier New" w:cs="Courier New"/>
                                  <w:color w:val="808080"/>
                                  <w:w w:val="99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</w:p>
                            <w:p w14:paraId="6FBB72A5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6737"/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r w:rsidRPr="00732480">
                                <w:rPr>
                                  <w:rFonts w:ascii="Courier New" w:hAnsi="Courier New" w:cs="Courier New"/>
                                  <w:color w:val="808080"/>
                                  <w:sz w:val="20"/>
                                  <w:szCs w:val="20"/>
                                  <w:lang w:val="fr-CH"/>
                                </w:rPr>
                                <w:t>#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9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Name: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9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 xml:space="preserve">WeatherLogger.py </w:t>
                              </w:r>
                            </w:p>
                            <w:p w14:paraId="6DD95246" w14:textId="10D8FF01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6737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  <w:lang w:val="fr-CH"/>
                                </w:rPr>
                                <w:t>#</w:t>
                              </w:r>
                            </w:p>
                            <w:p w14:paraId="3D350BB4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#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Description: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Polling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REST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Service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and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write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values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>to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  <w:lang w:val="fr-CH"/>
                                </w:rPr>
                                <w:t xml:space="preserve">console </w:t>
                              </w:r>
                            </w:p>
                            <w:p w14:paraId="45363C51" w14:textId="052A275F" w:rsidR="007C3602" w:rsidRPr="006954DB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6954DB"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4D1A24D3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ind w:left="28" w:right="6858"/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Autor: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Walter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 xml:space="preserve">Rothlin </w:t>
                              </w:r>
                            </w:p>
                            <w:p w14:paraId="4CB4D70D" w14:textId="370EC7F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ind w:left="28" w:right="6858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50AAEF94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line="225" w:lineRule="exact"/>
                                <w:ind w:left="28"/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18"/>
                                  <w:szCs w:val="18"/>
                                </w:rPr>
                                <w:t>History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2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597626B9" w14:textId="77777777" w:rsidR="004147F7" w:rsidRDefault="000632E3">
                              <w:pPr>
                                <w:pStyle w:val="Textkrper"/>
                                <w:tabs>
                                  <w:tab w:val="left" w:pos="1949"/>
                                  <w:tab w:val="left" w:pos="4348"/>
                                </w:tabs>
                                <w:kinsoku w:val="0"/>
                                <w:overflowPunct w:val="0"/>
                                <w:spacing w:before="1"/>
                                <w:ind w:left="28" w:right="3065"/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# 03-Dec-2020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ab/>
                                <w:t>Walter Rothlin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ab/>
                                <w:t xml:space="preserve">Initial Version () </w:t>
                              </w:r>
                            </w:p>
                            <w:p w14:paraId="535579AA" w14:textId="77777777" w:rsidR="004147F7" w:rsidRDefault="000632E3">
                              <w:pPr>
                                <w:pStyle w:val="Textkrper"/>
                                <w:tabs>
                                  <w:tab w:val="left" w:pos="1949"/>
                                  <w:tab w:val="left" w:pos="4348"/>
                                </w:tabs>
                                <w:kinsoku w:val="0"/>
                                <w:overflowPunct w:val="0"/>
                                <w:spacing w:before="1"/>
                                <w:ind w:left="28" w:right="3065"/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# 10-Oct-2021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ab/>
                                <w:t>Walter Rothlin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Adapted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>for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z w:val="18"/>
                                  <w:szCs w:val="18"/>
                                </w:rPr>
                                <w:t xml:space="preserve">BWI-A20 </w:t>
                              </w:r>
                            </w:p>
                            <w:p w14:paraId="48B5E325" w14:textId="24B87461" w:rsidR="007C3602" w:rsidRPr="004147F7" w:rsidRDefault="000632E3">
                              <w:pPr>
                                <w:pStyle w:val="Textkrper"/>
                                <w:tabs>
                                  <w:tab w:val="left" w:pos="1949"/>
                                  <w:tab w:val="left" w:pos="4348"/>
                                </w:tabs>
                                <w:kinsoku w:val="0"/>
                                <w:overflowPunct w:val="0"/>
                                <w:spacing w:before="1"/>
                                <w:ind w:left="28" w:right="3065"/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4147F7">
                                <w:rPr>
                                  <w:rFonts w:ascii="Courier New" w:hAnsi="Courier New" w:cs="Courier New"/>
                                  <w:color w:val="808080"/>
                                  <w:spacing w:val="-10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04D7EF3E" w14:textId="77777777" w:rsidR="007C3602" w:rsidRPr="004147F7" w:rsidRDefault="007C3602">
                              <w:pPr>
                                <w:pStyle w:val="Textkrper"/>
                                <w:kinsoku w:val="0"/>
                                <w:overflowPunct w:val="0"/>
                                <w:spacing w:before="1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</w:p>
                            <w:p w14:paraId="79655525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7649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import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32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requests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</w:p>
                            <w:p w14:paraId="3C8A0B0D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7649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import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json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</w:p>
                            <w:p w14:paraId="6B01C71B" w14:textId="3F806AB2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7649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import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time</w:t>
                              </w:r>
                            </w:p>
                            <w:p w14:paraId="3E404FBE" w14:textId="77777777" w:rsidR="007C3602" w:rsidRPr="004147F7" w:rsidRDefault="007C3602">
                              <w:pPr>
                                <w:pStyle w:val="Textkrper"/>
                                <w:kinsoku w:val="0"/>
                                <w:overflowPunct w:val="0"/>
                                <w:spacing w:before="1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fr-CH"/>
                                </w:rPr>
                              </w:pPr>
                            </w:p>
                            <w:p w14:paraId="44400C75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line="226" w:lineRule="exact"/>
                                <w:ind w:left="28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pollingTime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1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13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8787C5"/>
                                  <w:sz w:val="18"/>
                                  <w:szCs w:val="18"/>
                                  <w:lang w:val="fr-CH"/>
                                </w:rPr>
                                <w:t>float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(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8787C5"/>
                                  <w:sz w:val="18"/>
                                  <w:szCs w:val="18"/>
                                  <w:lang w:val="fr-CH"/>
                                </w:rPr>
                                <w:t>input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(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"Polling-Time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15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[s]:"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))</w:t>
                              </w:r>
                            </w:p>
                            <w:p w14:paraId="539CAC81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serviceURL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19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"https://api.openweathermap.org/data/2.5/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weather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 xml:space="preserve">" </w:t>
                              </w:r>
                            </w:p>
                            <w:p w14:paraId="682AB593" w14:textId="3C92AE00" w:rsidR="007C3602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appId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 =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"144747fd356c86e7926ca91ce78ce170"</w:t>
                              </w:r>
                            </w:p>
                            <w:p w14:paraId="622A075F" w14:textId="77777777" w:rsidR="004147F7" w:rsidRPr="004147F7" w:rsidRDefault="004147F7">
                              <w:pPr>
                                <w:pStyle w:val="Textkrper"/>
                                <w:kinsoku w:val="0"/>
                                <w:overflowPunct w:val="0"/>
                                <w:ind w:left="28" w:right="2063"/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</w:pPr>
                            </w:p>
                            <w:p w14:paraId="4984B6C5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28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True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:</w:t>
                              </w:r>
                            </w:p>
                            <w:p w14:paraId="036492C4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before="2"/>
                                <w:ind w:left="28" w:firstLine="480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responseStr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requests.get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(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serviceURL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1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+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"?q=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Uster&amp;units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metric&amp;lang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de&amp;ap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 xml:space="preserve">-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pid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 xml:space="preserve">="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+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appId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)</w:t>
                              </w:r>
                            </w:p>
                            <w:p w14:paraId="445F0B98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line="225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json.loads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(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responseStr.text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)</w:t>
                              </w:r>
                            </w:p>
                            <w:p w14:paraId="0D4CAE5F" w14:textId="77777777" w:rsidR="007C3602" w:rsidRPr="004147F7" w:rsidRDefault="007C3602">
                              <w:pPr>
                                <w:pStyle w:val="Textkrper"/>
                                <w:kinsoku w:val="0"/>
                                <w:overflowPunct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fr-CH"/>
                                </w:rPr>
                              </w:pPr>
                            </w:p>
                            <w:p w14:paraId="39CDD6E2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4028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temp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 =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'main'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'temp'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] </w:t>
                              </w:r>
                            </w:p>
                            <w:p w14:paraId="6EA947D0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4028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pressure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'main'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'pressure'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] </w:t>
                              </w:r>
                            </w:p>
                            <w:p w14:paraId="5DF42EA3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4028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humidity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0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'main'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humidity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] </w:t>
                              </w:r>
                            </w:p>
                            <w:p w14:paraId="51CA386B" w14:textId="6F34F6FD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4028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lon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 =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coord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lon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]</w:t>
                              </w:r>
                            </w:p>
                            <w:p w14:paraId="55E34CC4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before="1" w:line="226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lat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3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coord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lat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]</w:t>
                              </w:r>
                            </w:p>
                            <w:p w14:paraId="0C04EAA0" w14:textId="77777777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spacing w:line="226" w:lineRule="exact"/>
                                <w:ind w:left="509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cloud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4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=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4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jsonResponse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weather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896BA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0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][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6A8658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'description'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]</w:t>
                              </w:r>
                            </w:p>
                            <w:p w14:paraId="33A9B36C" w14:textId="77777777" w:rsidR="007C3602" w:rsidRPr="004147F7" w:rsidRDefault="007C3602">
                              <w:pPr>
                                <w:pStyle w:val="Textkrper"/>
                                <w:kinsoku w:val="0"/>
                                <w:overflowPunct w:val="0"/>
                                <w:spacing w:before="9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fr-CH"/>
                                </w:rPr>
                              </w:pPr>
                            </w:p>
                            <w:p w14:paraId="75A5739E" w14:textId="77777777" w:rsid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2063"/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8787C5"/>
                                  <w:sz w:val="18"/>
                                  <w:szCs w:val="18"/>
                                  <w:lang w:val="fr-CH"/>
                                </w:rPr>
                                <w:t>print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(</w:t>
                              </w:r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temp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,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pressure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,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humidity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,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lon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,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>lat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z w:val="18"/>
                                  <w:szCs w:val="18"/>
                                  <w:lang w:val="fr-CH"/>
                                </w:rPr>
                                <w:t>,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CC7831"/>
                                  <w:spacing w:val="-8"/>
                                  <w:sz w:val="18"/>
                                  <w:szCs w:val="18"/>
                                  <w:lang w:val="fr-CH"/>
                                </w:rPr>
                                <w:t xml:space="preserve"> </w:t>
                              </w:r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z w:val="18"/>
                                  <w:szCs w:val="18"/>
                                  <w:lang w:val="fr-CH"/>
                                </w:rPr>
                                <w:t xml:space="preserve">cloud) </w:t>
                              </w:r>
                            </w:p>
                            <w:p w14:paraId="10551206" w14:textId="67BA6AF0" w:rsidR="007C3602" w:rsidRPr="004147F7" w:rsidRDefault="000632E3">
                              <w:pPr>
                                <w:pStyle w:val="Textkrper"/>
                                <w:kinsoku w:val="0"/>
                                <w:overflowPunct w:val="0"/>
                                <w:ind w:left="509" w:right="2063"/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</w:pPr>
                              <w:proofErr w:type="spellStart"/>
                              <w:proofErr w:type="gram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time.sleep</w:t>
                              </w:r>
                              <w:proofErr w:type="spellEnd"/>
                              <w:proofErr w:type="gram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(</w:t>
                              </w:r>
                              <w:proofErr w:type="spellStart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pollingTime</w:t>
                              </w:r>
                              <w:proofErr w:type="spellEnd"/>
                              <w:r w:rsidRPr="004147F7">
                                <w:rPr>
                                  <w:rFonts w:ascii="Courier New" w:hAnsi="Courier New" w:cs="Courier New"/>
                                  <w:color w:val="A9B7C5"/>
                                  <w:spacing w:val="-2"/>
                                  <w:sz w:val="18"/>
                                  <w:szCs w:val="18"/>
                                  <w:lang w:val="fr-C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42787" id="Group 6" o:spid="_x0000_s1026" style="position:absolute;margin-left:0;margin-top:51.55pt;width:465.75pt;height:475.5pt;z-index:251658240;mso-wrap-distance-left:0;mso-wrap-distance-right:0;mso-position-horizontal:center;mso-position-horizontal-relative:page" coordorigin="1104,291" coordsize="9783,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" o:allowincell="f">
                <v:shape id="Freeform 7" o:spid="_x0000_s1027" style="position:absolute;left:1104;top:291;width:9698;height:226;visibility:visible;mso-wrap-style:square;v-text-anchor:top" coordsize="969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" path="m9698,l,,,225r9698,l9698,xe" fillcolor="#2b2b2b" stroked="f">
                  <v:path arrowok="t" o:connecttype="custom" o:connectlocs="9698,0;0,0;0,225;9698,225;9698,0" o:connectangles="0,0,0,0,0"/>
                </v:shape>
                <v:shape id="Freeform 8" o:spid="_x0000_s1028" style="position:absolute;left:1373;top:405;width:7920;height:1;visibility:visible;mso-wrap-style:square;v-text-anchor:top" coordsize="79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" path="m,l7920,e" filled="f" strokecolor="#7f7f7f" strokeweight=".20731mm">
                  <v:stroke dashstyle="dash"/>
                  <v:path arrowok="t" o:connecttype="custom" o:connectlocs="0,0;7920,0" o:connectangles="0,0"/>
                </v:shape>
                <v:group id="Group 9" o:spid="_x0000_s1029" style="position:absolute;left:1104;top:517;width:9698;height:2267" coordorigin="1104,517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0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" path="m9698,1587l,1587r,225l,2040r,226l9698,2266r,-226l9698,1812r,-225xe" fillcolor="#2b2b2b" stroked="f">
                    <v:path arrowok="t" o:connecttype="custom" o:connectlocs="9698,1587;0,1587;0,1812;0,2040;0,2266;9698,2266;9698,2040;9698,1812;9698,1587" o:connectangles="0,0,0,0,0,0,0,0,0"/>
                  </v:shape>
                  <v:shape id="Freeform 11" o:spid="_x0000_s1031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" path="m9698,453l,453,,679,,907r,226l,1359r,228l9698,1587r,-228l9698,1133r,-226l9698,679r,-226xe" fillcolor="#2b2b2b" stroked="f">
                    <v:path arrowok="t" o:connecttype="custom" o:connectlocs="9698,453;0,453;0,679;0,907;0,1133;0,1359;0,1587;9698,1587;9698,1359;9698,1133;9698,907;9698,679;9698,453" o:connectangles="0,0,0,0,0,0,0,0,0,0,0,0,0"/>
                  </v:shape>
                  <v:shape id="Freeform 12" o:spid="_x0000_s1032" style="position:absolute;left:1104;top:517;width:9698;height:2267;visibility:visible;mso-wrap-style:square;v-text-anchor:top" coordsize="9698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" path="m9698,l,,,225,,453r9698,l9698,225,9698,xe" fillcolor="#2b2b2b" stroked="f">
                    <v:path arrowok="t" o:connecttype="custom" o:connectlocs="9698,0;0,0;0,225;0,453;9698,453;9698,225;9698,0" o:connectangles="0,0,0,0,0,0,0"/>
                  </v:shape>
                </v:group>
                <v:shape id="Freeform 13" o:spid="_x0000_s1033" style="position:absolute;left:1373;top:2671;width:7920;height:1;visibility:visible;mso-wrap-style:square;v-text-anchor:top" coordsize="79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" path="m,l7920,e" filled="f" strokecolor="#7f7f7f" strokeweight=".20731mm">
                  <v:stroke dashstyle="dash"/>
                  <v:path arrowok="t" o:connecttype="custom" o:connectlocs="0,0;7920,0" o:connectangles="0,0"/>
                </v:shape>
                <v:group id="Group 14" o:spid="_x0000_s1034" style="position:absolute;left:1104;top:2783;width:9698;height:4986" coordorigin="1104,2783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35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" path="m9698,4757l,4757r,228l9698,4985r,-228xe" fillcolor="#2b2b2b" stroked="f">
                    <v:path arrowok="t" o:connecttype="custom" o:connectlocs="9698,4757;0,4757;0,4985;9698,4985;9698,4757" o:connectangles="0,0,0,0,0"/>
                  </v:shape>
                  <v:shape id="Freeform 16" o:spid="_x0000_s1036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" path="m9698,4306l,4306r,225l,4757r9698,l9698,4531r,-225xe" fillcolor="#2b2b2b" stroked="f">
                    <v:path arrowok="t" o:connecttype="custom" o:connectlocs="9698,4306;0,4306;0,4531;0,4757;9698,4757;9698,4531;9698,4306" o:connectangles="0,0,0,0,0,0,0"/>
                  </v:shape>
                  <v:shape id="Freeform 17" o:spid="_x0000_s1037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" path="m9698,3852l,3852r,225l,4305r9698,l9698,4077r,-225xe" fillcolor="#2b2b2b" stroked="f">
                    <v:path arrowok="t" o:connecttype="custom" o:connectlocs="9698,3852;0,3852;0,4077;0,4305;9698,4305;9698,4077;9698,3852" o:connectangles="0,0,0,0,0,0,0"/>
                  </v:shape>
                  <v:shape id="Freeform 18" o:spid="_x0000_s1038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" path="m9698,3398l,3398r,226l,3852r9698,l9698,3624r,-226xe" fillcolor="#2b2b2b" stroked="f">
                    <v:path arrowok="t" o:connecttype="custom" o:connectlocs="9698,3398;0,3398;0,3624;0,3852;9698,3852;9698,3624;9698,3398" o:connectangles="0,0,0,0,0,0,0"/>
                  </v:shape>
                  <v:shape id="Freeform 19" o:spid="_x0000_s1039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" path="m9698,2945l,2945r,228l,3398r9698,l9698,3173r,-228xe" fillcolor="#2b2b2b" stroked="f">
                    <v:path arrowok="t" o:connecttype="custom" o:connectlocs="9698,2945;0,2945;0,3173;0,3398;9698,3398;9698,3173;9698,2945" o:connectangles="0,0,0,0,0,0,0"/>
                  </v:shape>
                  <v:shape id="Freeform 20" o:spid="_x0000_s1040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" path="m9698,2266l,2266r,225l,2719r,226l9698,2945r,-226l9698,2491r,-225xe" fillcolor="#2b2b2b" stroked="f">
                    <v:path arrowok="t" o:connecttype="custom" o:connectlocs="9698,2266;0,2266;0,2491;0,2719;0,2945;9698,2945;9698,2719;9698,2491;9698,2266" o:connectangles="0,0,0,0,0,0,0,0,0"/>
                  </v:shape>
                  <v:shape id="Freeform 21" o:spid="_x0000_s1041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" path="m9698,1812l,1812r,228l,2265r9698,l9698,2040r,-228xe" fillcolor="#2b2b2b" stroked="f">
                    <v:path arrowok="t" o:connecttype="custom" o:connectlocs="9698,1812;0,1812;0,2040;0,2265;9698,2265;9698,2040;9698,1812" o:connectangles="0,0,0,0,0,0,0"/>
                  </v:shape>
                  <v:shape id="Freeform 22" o:spid="_x0000_s1042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" path="m9698,907l,907r,225l,1358r,l,1586r,226l9698,1812r,-226l9698,1358r,l9698,1132r,-225xe" fillcolor="#2b2b2b" stroked="f">
                    <v:path arrowok="t" o:connecttype="custom" o:connectlocs="9698,907;0,907;0,1132;0,1358;0,1358;0,1586;0,1812;9698,1812;9698,1586;9698,1358;9698,1358;9698,1132;9698,907" o:connectangles="0,0,0,0,0,0,0,0,0,0,0,0,0"/>
                  </v:shape>
                  <v:shape id="Freeform 23" o:spid="_x0000_s1043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" path="m9698,453l,453,,679,,907r9698,l9698,679r,-226xe" fillcolor="#2b2b2b" stroked="f">
                    <v:path arrowok="t" o:connecttype="custom" o:connectlocs="9698,453;0,453;0,679;0,907;9698,907;9698,679;9698,453" o:connectangles="0,0,0,0,0,0,0"/>
                  </v:shape>
                  <v:shape id="Freeform 24" o:spid="_x0000_s1044" style="position:absolute;left:1104;top:2783;width:9698;height:4986;visibility:visible;mso-wrap-style:square;v-text-anchor:top" coordsize="9698,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" path="m9698,l,,,225,,453r9698,l9698,225,9698,xe" fillcolor="#2b2b2b" stroked="f">
                    <v:path arrowok="t" o:connecttype="custom" o:connectlocs="9698,0;0,0;0,225;0,453;9698,453;9698,225;9698,0" o:connectangles="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5" type="#_x0000_t202" style="position:absolute;left:1189;top:637;width:9698;height:7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7366BFB" w14:textId="77777777" w:rsidR="007C3602" w:rsidRPr="00732480" w:rsidRDefault="000632E3">
                        <w:pPr>
                          <w:pStyle w:val="Textkrper"/>
                          <w:kinsoku w:val="0"/>
                          <w:overflowPunct w:val="0"/>
                          <w:spacing w:before="4" w:line="226" w:lineRule="exact"/>
                          <w:ind w:left="28"/>
                          <w:rPr>
                            <w:rFonts w:ascii="Courier New" w:hAnsi="Courier New" w:cs="Courier New"/>
                            <w:color w:val="808080"/>
                            <w:w w:val="99"/>
                            <w:sz w:val="20"/>
                            <w:szCs w:val="20"/>
                            <w:lang w:val="fr-CH"/>
                          </w:rPr>
                        </w:pPr>
                        <w:r w:rsidRPr="00732480">
                          <w:rPr>
                            <w:rFonts w:ascii="Courier New" w:hAnsi="Courier New" w:cs="Courier New"/>
                            <w:color w:val="808080"/>
                            <w:w w:val="99"/>
                            <w:sz w:val="20"/>
                            <w:szCs w:val="20"/>
                            <w:lang w:val="fr-CH"/>
                          </w:rPr>
                          <w:t>#</w:t>
                        </w:r>
                      </w:p>
                      <w:p w14:paraId="6FBB72A5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6737"/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</w:pPr>
                        <w:r w:rsidRPr="00732480">
                          <w:rPr>
                            <w:rFonts w:ascii="Courier New" w:hAnsi="Courier New" w:cs="Courier New"/>
                            <w:color w:val="808080"/>
                            <w:sz w:val="20"/>
                            <w:szCs w:val="20"/>
                            <w:lang w:val="fr-CH"/>
                          </w:rPr>
                          <w:t>#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9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Name: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9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 xml:space="preserve">WeatherLogger.py </w:t>
                        </w:r>
                      </w:p>
                      <w:p w14:paraId="6DD95246" w14:textId="10D8FF01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6737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  <w:lang w:val="fr-CH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  <w:lang w:val="fr-CH"/>
                          </w:rPr>
                          <w:t>#</w:t>
                        </w:r>
                      </w:p>
                      <w:p w14:paraId="3D350BB4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#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Description: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Polling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REST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Service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and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write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values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>to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  <w:lang w:val="fr-CH"/>
                          </w:rPr>
                          <w:t xml:space="preserve">console </w:t>
                        </w:r>
                      </w:p>
                      <w:p w14:paraId="45363C51" w14:textId="052A275F" w:rsidR="007C3602" w:rsidRPr="006954DB" w:rsidRDefault="000632E3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</w:rPr>
                        </w:pPr>
                        <w:r w:rsidRPr="006954DB"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</w:rPr>
                          <w:t>#</w:t>
                        </w:r>
                      </w:p>
                      <w:p w14:paraId="4D1A24D3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spacing w:before="1"/>
                          <w:ind w:left="28" w:right="6858"/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#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Autor: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Walter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 xml:space="preserve">Rothlin </w:t>
                        </w:r>
                      </w:p>
                      <w:p w14:paraId="4CB4D70D" w14:textId="370EC7F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before="1"/>
                          <w:ind w:left="28" w:right="6858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</w:rPr>
                          <w:t>#</w:t>
                        </w:r>
                      </w:p>
                      <w:p w14:paraId="50AAEF94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line="225" w:lineRule="exact"/>
                          <w:ind w:left="28"/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18"/>
                            <w:szCs w:val="18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#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18"/>
                            <w:szCs w:val="18"/>
                          </w:rPr>
                          <w:t>History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2"/>
                            <w:sz w:val="18"/>
                            <w:szCs w:val="18"/>
                          </w:rPr>
                          <w:t>:</w:t>
                        </w:r>
                      </w:p>
                      <w:p w14:paraId="597626B9" w14:textId="77777777" w:rsidR="004147F7" w:rsidRDefault="000632E3">
                        <w:pPr>
                          <w:pStyle w:val="Textkrper"/>
                          <w:tabs>
                            <w:tab w:val="left" w:pos="1949"/>
                            <w:tab w:val="left" w:pos="4348"/>
                          </w:tabs>
                          <w:kinsoku w:val="0"/>
                          <w:overflowPunct w:val="0"/>
                          <w:spacing w:before="1"/>
                          <w:ind w:left="28" w:right="3065"/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# 03-Dec-2020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ab/>
                          <w:t>Walter Rothlin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ab/>
                          <w:t xml:space="preserve">Initial Version () </w:t>
                        </w:r>
                      </w:p>
                      <w:p w14:paraId="535579AA" w14:textId="77777777" w:rsidR="004147F7" w:rsidRDefault="000632E3">
                        <w:pPr>
                          <w:pStyle w:val="Textkrper"/>
                          <w:tabs>
                            <w:tab w:val="left" w:pos="1949"/>
                            <w:tab w:val="left" w:pos="4348"/>
                          </w:tabs>
                          <w:kinsoku w:val="0"/>
                          <w:overflowPunct w:val="0"/>
                          <w:spacing w:before="1"/>
                          <w:ind w:left="28" w:right="3065"/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# 10-Oct-2021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ab/>
                          <w:t>Walter Rothlin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Adapted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8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>for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8"/>
                            <w:sz w:val="18"/>
                            <w:szCs w:val="18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808080"/>
                            <w:sz w:val="18"/>
                            <w:szCs w:val="18"/>
                          </w:rPr>
                          <w:t xml:space="preserve">BWI-A20 </w:t>
                        </w:r>
                      </w:p>
                      <w:p w14:paraId="48B5E325" w14:textId="24B87461" w:rsidR="007C3602" w:rsidRPr="004147F7" w:rsidRDefault="000632E3">
                        <w:pPr>
                          <w:pStyle w:val="Textkrper"/>
                          <w:tabs>
                            <w:tab w:val="left" w:pos="1949"/>
                            <w:tab w:val="left" w:pos="4348"/>
                          </w:tabs>
                          <w:kinsoku w:val="0"/>
                          <w:overflowPunct w:val="0"/>
                          <w:spacing w:before="1"/>
                          <w:ind w:left="28" w:right="3065"/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</w:rPr>
                        </w:pPr>
                        <w:r w:rsidRPr="004147F7">
                          <w:rPr>
                            <w:rFonts w:ascii="Courier New" w:hAnsi="Courier New" w:cs="Courier New"/>
                            <w:color w:val="808080"/>
                            <w:spacing w:val="-10"/>
                            <w:sz w:val="18"/>
                            <w:szCs w:val="18"/>
                          </w:rPr>
                          <w:t>#</w:t>
                        </w:r>
                      </w:p>
                      <w:p w14:paraId="04D7EF3E" w14:textId="77777777" w:rsidR="007C3602" w:rsidRPr="004147F7" w:rsidRDefault="007C3602">
                        <w:pPr>
                          <w:pStyle w:val="Textkrper"/>
                          <w:kinsoku w:val="0"/>
                          <w:overflowPunct w:val="0"/>
                          <w:spacing w:before="1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</w:p>
                      <w:p w14:paraId="79655525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7649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import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32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requests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</w:p>
                      <w:p w14:paraId="3C8A0B0D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7649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import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json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</w:p>
                      <w:p w14:paraId="6B01C71B" w14:textId="3F806AB2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7649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import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time</w:t>
                        </w:r>
                      </w:p>
                      <w:p w14:paraId="3E404FBE" w14:textId="77777777" w:rsidR="007C3602" w:rsidRPr="004147F7" w:rsidRDefault="007C3602">
                        <w:pPr>
                          <w:pStyle w:val="Textkrper"/>
                          <w:kinsoku w:val="0"/>
                          <w:overflowPunct w:val="0"/>
                          <w:spacing w:before="1"/>
                          <w:rPr>
                            <w:rFonts w:ascii="Courier New" w:hAnsi="Courier New" w:cs="Courier New"/>
                            <w:sz w:val="18"/>
                            <w:szCs w:val="18"/>
                            <w:lang w:val="fr-CH"/>
                          </w:rPr>
                        </w:pPr>
                      </w:p>
                      <w:p w14:paraId="44400C75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line="226" w:lineRule="exact"/>
                          <w:ind w:left="28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pollingTime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1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13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8787C5"/>
                            <w:sz w:val="18"/>
                            <w:szCs w:val="18"/>
                            <w:lang w:val="fr-CH"/>
                          </w:rPr>
                          <w:t>float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(</w:t>
                        </w:r>
                        <w:r w:rsidRPr="004147F7">
                          <w:rPr>
                            <w:rFonts w:ascii="Courier New" w:hAnsi="Courier New" w:cs="Courier New"/>
                            <w:color w:val="8787C5"/>
                            <w:sz w:val="18"/>
                            <w:szCs w:val="18"/>
                            <w:lang w:val="fr-CH"/>
                          </w:rPr>
                          <w:t>input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(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"Polling-Time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15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[s]:"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))</w:t>
                        </w:r>
                      </w:p>
                      <w:p w14:paraId="539CAC81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serviceURL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19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"https://api.openweathermap.org/data/2.5/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weather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 xml:space="preserve">" </w:t>
                        </w:r>
                      </w:p>
                      <w:p w14:paraId="682AB593" w14:textId="3C92AE00" w:rsidR="007C3602" w:rsidRDefault="000632E3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appId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 = 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"144747fd356c86e7926ca91ce78ce170"</w:t>
                        </w:r>
                      </w:p>
                      <w:p w14:paraId="622A075F" w14:textId="77777777" w:rsidR="004147F7" w:rsidRPr="004147F7" w:rsidRDefault="004147F7">
                        <w:pPr>
                          <w:pStyle w:val="Textkrper"/>
                          <w:kinsoku w:val="0"/>
                          <w:overflowPunct w:val="0"/>
                          <w:ind w:left="28" w:right="2063"/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</w:pPr>
                      </w:p>
                      <w:p w14:paraId="4984B6C5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ind w:left="28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while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2"/>
                            <w:sz w:val="18"/>
                            <w:szCs w:val="18"/>
                            <w:lang w:val="fr-CH"/>
                          </w:rPr>
                          <w:t>True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:</w:t>
                        </w:r>
                      </w:p>
                      <w:p w14:paraId="036492C4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before="2"/>
                          <w:ind w:left="28" w:firstLine="480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responseStr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requests.get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(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serviceURL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1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+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"?q=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Uster&amp;units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metric&amp;lang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de&amp;ap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 xml:space="preserve">-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pid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 xml:space="preserve">="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+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appId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)</w:t>
                        </w:r>
                      </w:p>
                      <w:p w14:paraId="445F0B98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line="225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json.loads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(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responseStr.text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)</w:t>
                        </w:r>
                      </w:p>
                      <w:p w14:paraId="0D4CAE5F" w14:textId="77777777" w:rsidR="007C3602" w:rsidRPr="004147F7" w:rsidRDefault="007C3602">
                        <w:pPr>
                          <w:pStyle w:val="Textkrper"/>
                          <w:kinsoku w:val="0"/>
                          <w:overflowPunct w:val="0"/>
                          <w:rPr>
                            <w:rFonts w:ascii="Courier New" w:hAnsi="Courier New" w:cs="Courier New"/>
                            <w:sz w:val="18"/>
                            <w:szCs w:val="18"/>
                            <w:lang w:val="fr-CH"/>
                          </w:rPr>
                        </w:pPr>
                      </w:p>
                      <w:p w14:paraId="39CDD6E2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509" w:right="4028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temp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 =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'main'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'temp'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] </w:t>
                        </w:r>
                      </w:p>
                      <w:p w14:paraId="6EA947D0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509" w:right="4028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pressure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'main'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'pressure'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] </w:t>
                        </w:r>
                      </w:p>
                      <w:p w14:paraId="5DF42EA3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509" w:right="4028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humidity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0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'main'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humidity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] </w:t>
                        </w:r>
                      </w:p>
                      <w:p w14:paraId="51CA386B" w14:textId="6F34F6FD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ind w:left="509" w:right="4028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lon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 =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coord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lon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]</w:t>
                        </w:r>
                      </w:p>
                      <w:p w14:paraId="55E34CC4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before="1" w:line="226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lat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3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coord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lat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]</w:t>
                        </w:r>
                      </w:p>
                      <w:p w14:paraId="0C04EAA0" w14:textId="77777777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spacing w:line="226" w:lineRule="exact"/>
                          <w:ind w:left="509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</w:pPr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cloud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4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=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4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jsonResponse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weather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896BA"/>
                            <w:spacing w:val="-2"/>
                            <w:sz w:val="18"/>
                            <w:szCs w:val="18"/>
                            <w:lang w:val="fr-CH"/>
                          </w:rPr>
                          <w:t>0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][</w:t>
                        </w:r>
                        <w:r w:rsidRPr="004147F7">
                          <w:rPr>
                            <w:rFonts w:ascii="Courier New" w:hAnsi="Courier New" w:cs="Courier New"/>
                            <w:color w:val="6A8658"/>
                            <w:spacing w:val="-2"/>
                            <w:sz w:val="18"/>
                            <w:szCs w:val="18"/>
                            <w:lang w:val="fr-CH"/>
                          </w:rPr>
                          <w:t>'description'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]</w:t>
                        </w:r>
                      </w:p>
                      <w:p w14:paraId="33A9B36C" w14:textId="77777777" w:rsidR="007C3602" w:rsidRPr="004147F7" w:rsidRDefault="007C3602">
                        <w:pPr>
                          <w:pStyle w:val="Textkrper"/>
                          <w:kinsoku w:val="0"/>
                          <w:overflowPunct w:val="0"/>
                          <w:spacing w:before="9"/>
                          <w:rPr>
                            <w:rFonts w:ascii="Courier New" w:hAnsi="Courier New" w:cs="Courier New"/>
                            <w:sz w:val="18"/>
                            <w:szCs w:val="18"/>
                            <w:lang w:val="fr-CH"/>
                          </w:rPr>
                        </w:pPr>
                      </w:p>
                      <w:p w14:paraId="75A5739E" w14:textId="77777777" w:rsidR="004147F7" w:rsidRDefault="000632E3">
                        <w:pPr>
                          <w:pStyle w:val="Textkrper"/>
                          <w:kinsoku w:val="0"/>
                          <w:overflowPunct w:val="0"/>
                          <w:ind w:left="509" w:right="2063"/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8787C5"/>
                            <w:sz w:val="18"/>
                            <w:szCs w:val="18"/>
                            <w:lang w:val="fr-CH"/>
                          </w:rPr>
                          <w:t>print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(</w:t>
                        </w:r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temp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,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pressure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,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humidity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,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lon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,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>lat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CC7831"/>
                            <w:sz w:val="18"/>
                            <w:szCs w:val="18"/>
                            <w:lang w:val="fr-CH"/>
                          </w:rPr>
                          <w:t>,</w:t>
                        </w:r>
                        <w:r w:rsidRPr="004147F7">
                          <w:rPr>
                            <w:rFonts w:ascii="Courier New" w:hAnsi="Courier New" w:cs="Courier New"/>
                            <w:color w:val="CC7831"/>
                            <w:spacing w:val="-8"/>
                            <w:sz w:val="18"/>
                            <w:szCs w:val="18"/>
                            <w:lang w:val="fr-CH"/>
                          </w:rPr>
                          <w:t xml:space="preserve"> </w:t>
                        </w:r>
                        <w:r w:rsidRPr="004147F7">
                          <w:rPr>
                            <w:rFonts w:ascii="Courier New" w:hAnsi="Courier New" w:cs="Courier New"/>
                            <w:color w:val="A9B7C5"/>
                            <w:sz w:val="18"/>
                            <w:szCs w:val="18"/>
                            <w:lang w:val="fr-CH"/>
                          </w:rPr>
                          <w:t xml:space="preserve">cloud) </w:t>
                        </w:r>
                      </w:p>
                      <w:p w14:paraId="10551206" w14:textId="67BA6AF0" w:rsidR="007C3602" w:rsidRPr="004147F7" w:rsidRDefault="000632E3">
                        <w:pPr>
                          <w:pStyle w:val="Textkrper"/>
                          <w:kinsoku w:val="0"/>
                          <w:overflowPunct w:val="0"/>
                          <w:ind w:left="509" w:right="2063"/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</w:pPr>
                        <w:proofErr w:type="spellStart"/>
                        <w:proofErr w:type="gram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time.sleep</w:t>
                        </w:r>
                        <w:proofErr w:type="spellEnd"/>
                        <w:proofErr w:type="gram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(</w:t>
                        </w:r>
                        <w:proofErr w:type="spellStart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pollingTime</w:t>
                        </w:r>
                        <w:proofErr w:type="spellEnd"/>
                        <w:r w:rsidRPr="004147F7">
                          <w:rPr>
                            <w:rFonts w:ascii="Courier New" w:hAnsi="Courier New" w:cs="Courier New"/>
                            <w:color w:val="A9B7C5"/>
                            <w:spacing w:val="-2"/>
                            <w:sz w:val="18"/>
                            <w:szCs w:val="18"/>
                            <w:lang w:val="fr-CH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hyperlink r:id="rId14" w:history="1">
        <w:r w:rsidRPr="008513DA">
          <w:rPr>
            <w:rStyle w:val="Hyperlink"/>
            <w:spacing w:val="-2"/>
          </w:rPr>
          <w:t>http://api.openweathermap.org/data/2.5/weather?q=Wangen%20SZ&amp;appid=3836093dde650898</w:t>
        </w:r>
      </w:hyperlink>
      <w:r w:rsidR="00261AF5" w:rsidRPr="006954DB">
        <w:rPr>
          <w:color w:val="0000FF"/>
          <w:spacing w:val="-2"/>
        </w:rPr>
        <w:t xml:space="preserve"> </w:t>
      </w:r>
      <w:hyperlink r:id="rId15" w:history="1">
        <w:r w:rsidR="00261AF5" w:rsidRPr="006954DB">
          <w:rPr>
            <w:color w:val="0000FF"/>
            <w:spacing w:val="-2"/>
            <w:u w:val="single"/>
          </w:rPr>
          <w:t>eb014e6f27304646</w:t>
        </w:r>
      </w:hyperlink>
    </w:p>
    <w:tbl>
      <w:tblPr>
        <w:tblStyle w:val="Tabellenraster"/>
        <w:tblW w:w="10802" w:type="dxa"/>
        <w:tblLook w:val="04A0" w:firstRow="1" w:lastRow="0" w:firstColumn="1" w:lastColumn="0" w:noHBand="0" w:noVBand="1"/>
      </w:tblPr>
      <w:tblGrid>
        <w:gridCol w:w="222"/>
        <w:gridCol w:w="9843"/>
        <w:gridCol w:w="737"/>
      </w:tblGrid>
      <w:tr w:rsidR="006954DB" w14:paraId="0DE748C1" w14:textId="77777777" w:rsidTr="006954DB">
        <w:trPr>
          <w:gridAfter w:val="1"/>
          <w:wAfter w:w="737" w:type="dxa"/>
        </w:trPr>
        <w:tc>
          <w:tcPr>
            <w:tcW w:w="222" w:type="dxa"/>
            <w:tcBorders>
              <w:top w:val="dotted" w:sz="4" w:space="0" w:color="auto"/>
              <w:left w:val="nil"/>
              <w:bottom w:val="nil"/>
            </w:tcBorders>
          </w:tcPr>
          <w:p w14:paraId="7609B1D1" w14:textId="4DDF69C9" w:rsidR="006954DB" w:rsidRDefault="006954DB" w:rsidP="006954DB">
            <w:pPr>
              <w:pStyle w:val="lauftext"/>
              <w:numPr>
                <w:ilvl w:val="4"/>
                <w:numId w:val="9"/>
              </w:numPr>
              <w:rPr>
                <w:sz w:val="24"/>
                <w:szCs w:val="24"/>
                <w:lang w:val="de-CH"/>
              </w:rPr>
            </w:pPr>
          </w:p>
        </w:tc>
        <w:tc>
          <w:tcPr>
            <w:tcW w:w="9843" w:type="dxa"/>
            <w:tcBorders>
              <w:bottom w:val="nil"/>
            </w:tcBorders>
          </w:tcPr>
          <w:p w14:paraId="6CF78D4B" w14:textId="77777777" w:rsidR="006954DB" w:rsidRPr="00860427" w:rsidRDefault="006954DB" w:rsidP="006954DB">
            <w:pPr>
              <w:pStyle w:val="lauftext"/>
              <w:numPr>
                <w:ilvl w:val="0"/>
                <w:numId w:val="0"/>
              </w:numPr>
              <w:ind w:left="3706"/>
              <w:rPr>
                <w:b/>
                <w:sz w:val="24"/>
                <w:szCs w:val="24"/>
                <w:lang w:val="de-CH"/>
              </w:rPr>
            </w:pPr>
            <w:r>
              <w:rPr>
                <w:b/>
                <w:sz w:val="24"/>
                <w:szCs w:val="24"/>
                <w:lang w:val="de-CH"/>
              </w:rPr>
              <w:t>Fachgespräch</w:t>
            </w:r>
          </w:p>
        </w:tc>
      </w:tr>
      <w:tr w:rsidR="006954DB" w14:paraId="4263821B" w14:textId="77777777" w:rsidTr="006954DB"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CDED8D2" w14:textId="77777777" w:rsidR="006954DB" w:rsidRDefault="006954DB" w:rsidP="006954DB">
            <w:pPr>
              <w:pStyle w:val="lauftext"/>
              <w:numPr>
                <w:ilvl w:val="4"/>
                <w:numId w:val="9"/>
              </w:numPr>
              <w:rPr>
                <w:sz w:val="24"/>
                <w:szCs w:val="24"/>
                <w:lang w:val="de-CH"/>
              </w:rPr>
            </w:pPr>
          </w:p>
        </w:tc>
        <w:tc>
          <w:tcPr>
            <w:tcW w:w="9843" w:type="dxa"/>
            <w:tcBorders>
              <w:top w:val="nil"/>
              <w:bottom w:val="single" w:sz="4" w:space="0" w:color="auto"/>
            </w:tcBorders>
          </w:tcPr>
          <w:p w14:paraId="0C30DFC9" w14:textId="77777777" w:rsidR="006954DB" w:rsidRDefault="006954DB" w:rsidP="006954DB">
            <w:pPr>
              <w:pStyle w:val="lauftext"/>
              <w:numPr>
                <w:ilvl w:val="0"/>
                <w:numId w:val="15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Auf welcher Zeile wird die </w:t>
            </w:r>
            <w:r w:rsidRPr="00BA517E">
              <w:rPr>
                <w:b/>
                <w:bCs/>
                <w:sz w:val="24"/>
                <w:szCs w:val="24"/>
                <w:lang w:val="de-CH"/>
              </w:rPr>
              <w:t>__</w:t>
            </w:r>
            <w:proofErr w:type="spellStart"/>
            <w:r w:rsidRPr="00BA517E">
              <w:rPr>
                <w:b/>
                <w:bCs/>
                <w:sz w:val="24"/>
                <w:szCs w:val="24"/>
                <w:lang w:val="de-CH"/>
              </w:rPr>
              <w:t>init</w:t>
            </w:r>
            <w:proofErr w:type="spellEnd"/>
            <w:r w:rsidRPr="00BA517E">
              <w:rPr>
                <w:b/>
                <w:bCs/>
                <w:sz w:val="24"/>
                <w:szCs w:val="24"/>
                <w:lang w:val="de-CH"/>
              </w:rPr>
              <w:t>__</w:t>
            </w:r>
            <w:r>
              <w:rPr>
                <w:sz w:val="24"/>
                <w:szCs w:val="24"/>
                <w:lang w:val="de-CH"/>
              </w:rPr>
              <w:t xml:space="preserve"> Methode ihrer Klasse aufgerufen?</w:t>
            </w:r>
          </w:p>
          <w:p w14:paraId="4A05E049" w14:textId="77777777" w:rsidR="006954DB" w:rsidRDefault="006954DB" w:rsidP="006954DB">
            <w:pPr>
              <w:pStyle w:val="lauftext"/>
              <w:numPr>
                <w:ilvl w:val="0"/>
                <w:numId w:val="15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Auf welcher Zeile wird die </w:t>
            </w:r>
            <w:r w:rsidRPr="00BA517E">
              <w:rPr>
                <w:b/>
                <w:bCs/>
                <w:sz w:val="24"/>
                <w:szCs w:val="24"/>
                <w:lang w:val="de-CH"/>
              </w:rPr>
              <w:t>__</w:t>
            </w:r>
            <w:proofErr w:type="spellStart"/>
            <w:r w:rsidRPr="00BA517E">
              <w:rPr>
                <w:b/>
                <w:bCs/>
                <w:sz w:val="24"/>
                <w:szCs w:val="24"/>
                <w:lang w:val="de-CH"/>
              </w:rPr>
              <w:t>str</w:t>
            </w:r>
            <w:proofErr w:type="spellEnd"/>
            <w:r w:rsidRPr="00BA517E">
              <w:rPr>
                <w:b/>
                <w:bCs/>
                <w:sz w:val="24"/>
                <w:szCs w:val="24"/>
                <w:lang w:val="de-CH"/>
              </w:rPr>
              <w:t>__</w:t>
            </w:r>
            <w:r>
              <w:rPr>
                <w:sz w:val="24"/>
                <w:szCs w:val="24"/>
                <w:lang w:val="de-CH"/>
              </w:rPr>
              <w:t xml:space="preserve"> Methode ihrer Klasse aufgerufen?</w:t>
            </w:r>
          </w:p>
          <w:p w14:paraId="5E7A282F" w14:textId="77777777" w:rsidR="006954DB" w:rsidRDefault="006954DB" w:rsidP="006954DB">
            <w:pPr>
              <w:pStyle w:val="lauftext"/>
              <w:numPr>
                <w:ilvl w:val="0"/>
                <w:numId w:val="15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Wieso beginnen einige Methoden und Instance-Variablen in Ihrer Klasse mit </w:t>
            </w:r>
            <w:r w:rsidRPr="00BA517E">
              <w:rPr>
                <w:b/>
                <w:bCs/>
                <w:sz w:val="24"/>
                <w:szCs w:val="24"/>
                <w:lang w:val="de-CH"/>
              </w:rPr>
              <w:t>__</w:t>
            </w:r>
            <w:r>
              <w:rPr>
                <w:sz w:val="24"/>
                <w:szCs w:val="24"/>
                <w:lang w:val="de-CH"/>
              </w:rPr>
              <w:t>?</w:t>
            </w:r>
          </w:p>
          <w:p w14:paraId="0F6480D9" w14:textId="77777777" w:rsidR="006954DB" w:rsidRDefault="006954DB" w:rsidP="006954DB">
            <w:pPr>
              <w:pStyle w:val="lauftext"/>
              <w:numPr>
                <w:ilvl w:val="0"/>
                <w:numId w:val="15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Zeigen Sie die Stelle im Code, wo Sie das </w:t>
            </w:r>
            <w:proofErr w:type="spellStart"/>
            <w:r w:rsidRPr="00BA517E">
              <w:rPr>
                <w:b/>
                <w:bCs/>
                <w:sz w:val="24"/>
                <w:szCs w:val="24"/>
                <w:lang w:val="de-CH"/>
              </w:rPr>
              <w:t>ChangesOnly</w:t>
            </w:r>
            <w:proofErr w:type="spellEnd"/>
            <w:r>
              <w:rPr>
                <w:sz w:val="24"/>
                <w:szCs w:val="24"/>
                <w:lang w:val="de-CH"/>
              </w:rPr>
              <w:t xml:space="preserve"> implementiert haben?</w:t>
            </w:r>
          </w:p>
          <w:p w14:paraId="1DAFBC48" w14:textId="77777777" w:rsidR="006954DB" w:rsidRPr="00BA517E" w:rsidRDefault="006954DB" w:rsidP="006954DB">
            <w:pPr>
              <w:pStyle w:val="lauftext"/>
              <w:numPr>
                <w:ilvl w:val="0"/>
                <w:numId w:val="15"/>
              </w:num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Zeigen Sie die Stelle im Code, wo Sie das </w:t>
            </w:r>
            <w:r>
              <w:rPr>
                <w:b/>
                <w:bCs/>
                <w:sz w:val="24"/>
                <w:szCs w:val="24"/>
                <w:lang w:val="de-CH"/>
              </w:rPr>
              <w:t>Scrolling</w:t>
            </w:r>
            <w:r>
              <w:rPr>
                <w:sz w:val="24"/>
                <w:szCs w:val="24"/>
                <w:lang w:val="de-CH"/>
              </w:rPr>
              <w:t xml:space="preserve"> implementiert haben?</w:t>
            </w:r>
          </w:p>
        </w:tc>
        <w:tc>
          <w:tcPr>
            <w:tcW w:w="737" w:type="dxa"/>
            <w:tcBorders>
              <w:top w:val="dotted" w:sz="4" w:space="0" w:color="auto"/>
              <w:bottom w:val="nil"/>
              <w:right w:val="nil"/>
            </w:tcBorders>
          </w:tcPr>
          <w:p w14:paraId="79D6D983" w14:textId="77777777" w:rsidR="006954DB" w:rsidRDefault="006954DB" w:rsidP="006954DB">
            <w:pPr>
              <w:pStyle w:val="lauftext"/>
              <w:numPr>
                <w:ilvl w:val="4"/>
                <w:numId w:val="9"/>
              </w:numPr>
              <w:jc w:val="right"/>
              <w:rPr>
                <w:sz w:val="24"/>
                <w:szCs w:val="24"/>
                <w:lang w:val="de-CH"/>
              </w:rPr>
            </w:pPr>
          </w:p>
        </w:tc>
      </w:tr>
    </w:tbl>
    <w:p w14:paraId="510618D9" w14:textId="7ABB1CB0" w:rsidR="003A0A44" w:rsidRPr="006954DB" w:rsidRDefault="003A0A44" w:rsidP="006954DB">
      <w:pPr>
        <w:pStyle w:val="Textkrper"/>
        <w:kinsoku w:val="0"/>
        <w:overflowPunct w:val="0"/>
        <w:spacing w:before="84"/>
        <w:ind w:right="238"/>
        <w:rPr>
          <w:sz w:val="21"/>
          <w:szCs w:val="21"/>
        </w:rPr>
      </w:pPr>
    </w:p>
    <w:sectPr w:rsidR="003A0A44" w:rsidRPr="006954DB">
      <w:pgSz w:w="11910" w:h="16840"/>
      <w:pgMar w:top="1720" w:right="900" w:bottom="920" w:left="980" w:header="908" w:footer="7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4990" w14:textId="77777777" w:rsidR="003A0A44" w:rsidRDefault="003A0A44">
      <w:r>
        <w:separator/>
      </w:r>
    </w:p>
  </w:endnote>
  <w:endnote w:type="continuationSeparator" w:id="0">
    <w:p w14:paraId="13456310" w14:textId="77777777" w:rsidR="003A0A44" w:rsidRDefault="003A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C89F" w14:textId="2635DCC0" w:rsidR="007C3602" w:rsidRDefault="006B3531">
    <w:pPr>
      <w:pStyle w:val="Textkrper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464BBB7" wp14:editId="42147769">
              <wp:simplePos x="0" y="0"/>
              <wp:positionH relativeFrom="page">
                <wp:posOffset>706755</wp:posOffset>
              </wp:positionH>
              <wp:positionV relativeFrom="page">
                <wp:posOffset>10092690</wp:posOffset>
              </wp:positionV>
              <wp:extent cx="2344420" cy="1276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4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D2159" w14:textId="77777777" w:rsidR="007C3602" w:rsidRDefault="000632E3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ProjektAuftrag_Programmingtools_Python_2021_11_25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4BB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55.65pt;margin-top:794.7pt;width:184.6pt;height:1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" o:allowincell="f" filled="f" stroked="f">
              <v:textbox inset="0,0,0,0">
                <w:txbxContent>
                  <w:p w14:paraId="08AD2159" w14:textId="77777777" w:rsidR="007C3602" w:rsidRDefault="000632E3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20"/>
                      <w:rPr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spacing w:val="-2"/>
                        <w:sz w:val="16"/>
                        <w:szCs w:val="16"/>
                      </w:rPr>
                      <w:t>ProjektAuftrag_Programmingtools_Python_2021_11_25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825D41" wp14:editId="23149AFC">
              <wp:simplePos x="0" y="0"/>
              <wp:positionH relativeFrom="page">
                <wp:posOffset>3670300</wp:posOffset>
              </wp:positionH>
              <wp:positionV relativeFrom="page">
                <wp:posOffset>10092690</wp:posOffset>
              </wp:positionV>
              <wp:extent cx="194310" cy="1276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422FE" w14:textId="77777777" w:rsidR="007C3602" w:rsidRDefault="000632E3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60"/>
                            <w:rPr>
                              <w:spacing w:val="-5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531">
                            <w:rPr>
                              <w:noProof/>
                              <w:spacing w:val="-5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/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B3531">
                            <w:rPr>
                              <w:noProof/>
                              <w:spacing w:val="-5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25D41" id="Text Box 3" o:spid="_x0000_s1048" type="#_x0000_t202" style="position:absolute;margin-left:289pt;margin-top:794.7pt;width:15.3pt;height:1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" o:allowincell="f" filled="f" stroked="f">
              <v:textbox inset="0,0,0,0">
                <w:txbxContent>
                  <w:p w14:paraId="143422FE" w14:textId="77777777" w:rsidR="007C3602" w:rsidRDefault="000632E3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60"/>
                      <w:rPr>
                        <w:spacing w:val="-5"/>
                        <w:sz w:val="16"/>
                        <w:szCs w:val="16"/>
                      </w:rPr>
                    </w:pPr>
                    <w:r>
                      <w:rPr>
                        <w:spacing w:val="-5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separate"/>
                    </w:r>
                    <w:r w:rsidR="006B3531">
                      <w:rPr>
                        <w:noProof/>
                        <w:spacing w:val="-5"/>
                        <w:sz w:val="16"/>
                        <w:szCs w:val="16"/>
                      </w:rPr>
                      <w:t>1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/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  <w:szCs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separate"/>
                    </w:r>
                    <w:r w:rsidR="006B3531">
                      <w:rPr>
                        <w:noProof/>
                        <w:spacing w:val="-5"/>
                        <w:sz w:val="16"/>
                        <w:szCs w:val="16"/>
                      </w:rPr>
                      <w:t>2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F407788" wp14:editId="1D743E4D">
              <wp:simplePos x="0" y="0"/>
              <wp:positionH relativeFrom="page">
                <wp:posOffset>6232525</wp:posOffset>
              </wp:positionH>
              <wp:positionV relativeFrom="page">
                <wp:posOffset>10092690</wp:posOffset>
              </wp:positionV>
              <wp:extent cx="618490" cy="12763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F2AC5" w14:textId="77777777" w:rsidR="007C3602" w:rsidRDefault="000632E3">
                          <w:pPr>
                            <w:pStyle w:val="Textkrper"/>
                            <w:kinsoku w:val="0"/>
                            <w:overflowPunct w:val="0"/>
                            <w:spacing w:line="184" w:lineRule="exact"/>
                            <w:ind w:left="20"/>
                            <w:rPr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>Walter Rothlin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07788" id="Text Box 4" o:spid="_x0000_s1049" type="#_x0000_t202" style="position:absolute;margin-left:490.75pt;margin-top:794.7pt;width:48.7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" o:allowincell="f" filled="f" stroked="f">
              <v:textbox inset="0,0,0,0">
                <w:txbxContent>
                  <w:p w14:paraId="3CAF2AC5" w14:textId="77777777" w:rsidR="007C3602" w:rsidRDefault="000632E3">
                    <w:pPr>
                      <w:pStyle w:val="Textkrper"/>
                      <w:kinsoku w:val="0"/>
                      <w:overflowPunct w:val="0"/>
                      <w:spacing w:line="184" w:lineRule="exact"/>
                      <w:ind w:left="20"/>
                      <w:rPr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spacing w:val="-2"/>
                        <w:sz w:val="16"/>
                        <w:szCs w:val="16"/>
                      </w:rPr>
                      <w:t>Walter Rothlin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FD24" w14:textId="77777777" w:rsidR="003A0A44" w:rsidRDefault="003A0A44">
      <w:r>
        <w:separator/>
      </w:r>
    </w:p>
  </w:footnote>
  <w:footnote w:type="continuationSeparator" w:id="0">
    <w:p w14:paraId="389BBDD1" w14:textId="77777777" w:rsidR="003A0A44" w:rsidRDefault="003A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FB90" w14:textId="0D335A66" w:rsidR="007C3602" w:rsidRDefault="006B3531">
    <w:pPr>
      <w:pStyle w:val="Textkrper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427C2B0" wp14:editId="4783251B">
              <wp:simplePos x="0" y="0"/>
              <wp:positionH relativeFrom="page">
                <wp:posOffset>4867275</wp:posOffset>
              </wp:positionH>
              <wp:positionV relativeFrom="page">
                <wp:posOffset>576580</wp:posOffset>
              </wp:positionV>
              <wp:extent cx="2298700" cy="39370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9870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43F1E" w14:textId="4D4791BB" w:rsidR="007C3602" w:rsidRDefault="006B3531">
                          <w:pPr>
                            <w:widowControl/>
                            <w:autoSpaceDE/>
                            <w:autoSpaceDN/>
                            <w:adjustRightInd/>
                            <w:spacing w:line="6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20808AEE" wp14:editId="3678A465">
                                <wp:extent cx="2311400" cy="400050"/>
                                <wp:effectExtent l="0" t="0" r="0" b="0"/>
                                <wp:docPr id="6" name="Bild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11400" cy="400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7963A50" w14:textId="77777777" w:rsidR="007C3602" w:rsidRDefault="007C360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7C2B0" id="Rectangle 1" o:spid="_x0000_s1046" style="position:absolute;margin-left:383.25pt;margin-top:45.4pt;width:181pt;height:3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" o:allowincell="f" filled="f" stroked="f">
              <v:textbox inset="0,0,0,0">
                <w:txbxContent>
                  <w:p w14:paraId="56243F1E" w14:textId="4D4791BB" w:rsidR="007C3602" w:rsidRDefault="006B3531">
                    <w:pPr>
                      <w:widowControl/>
                      <w:autoSpaceDE/>
                      <w:autoSpaceDN/>
                      <w:adjustRightInd/>
                      <w:spacing w:line="6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20808AEE" wp14:editId="3678A465">
                          <wp:extent cx="2311400" cy="400050"/>
                          <wp:effectExtent l="0" t="0" r="0" b="0"/>
                          <wp:docPr id="6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11400" cy="40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7963A50" w14:textId="77777777" w:rsidR="007C3602" w:rsidRDefault="007C360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466" w:hanging="359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178" w:hanging="359"/>
      </w:pPr>
    </w:lvl>
    <w:lvl w:ilvl="2">
      <w:numFmt w:val="bullet"/>
      <w:lvlText w:val="•"/>
      <w:lvlJc w:val="left"/>
      <w:pPr>
        <w:ind w:left="1897" w:hanging="359"/>
      </w:pPr>
    </w:lvl>
    <w:lvl w:ilvl="3">
      <w:numFmt w:val="bullet"/>
      <w:lvlText w:val="•"/>
      <w:lvlJc w:val="left"/>
      <w:pPr>
        <w:ind w:left="2615" w:hanging="359"/>
      </w:pPr>
    </w:lvl>
    <w:lvl w:ilvl="4">
      <w:numFmt w:val="bullet"/>
      <w:lvlText w:val="•"/>
      <w:lvlJc w:val="left"/>
      <w:pPr>
        <w:ind w:left="3334" w:hanging="359"/>
      </w:pPr>
    </w:lvl>
    <w:lvl w:ilvl="5">
      <w:numFmt w:val="bullet"/>
      <w:lvlText w:val="•"/>
      <w:lvlJc w:val="left"/>
      <w:pPr>
        <w:ind w:left="4052" w:hanging="359"/>
      </w:pPr>
    </w:lvl>
    <w:lvl w:ilvl="6">
      <w:numFmt w:val="bullet"/>
      <w:lvlText w:val="•"/>
      <w:lvlJc w:val="left"/>
      <w:pPr>
        <w:ind w:left="4771" w:hanging="359"/>
      </w:pPr>
    </w:lvl>
    <w:lvl w:ilvl="7">
      <w:numFmt w:val="bullet"/>
      <w:lvlText w:val="•"/>
      <w:lvlJc w:val="left"/>
      <w:pPr>
        <w:ind w:left="5489" w:hanging="359"/>
      </w:pPr>
    </w:lvl>
    <w:lvl w:ilvl="8">
      <w:numFmt w:val="bullet"/>
      <w:lvlText w:val="•"/>
      <w:lvlJc w:val="left"/>
      <w:pPr>
        <w:ind w:left="6208" w:hanging="359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"/>
      <w:lvlJc w:val="left"/>
      <w:pPr>
        <w:ind w:left="468" w:hanging="361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178" w:hanging="361"/>
      </w:pPr>
    </w:lvl>
    <w:lvl w:ilvl="2">
      <w:numFmt w:val="bullet"/>
      <w:lvlText w:val="•"/>
      <w:lvlJc w:val="left"/>
      <w:pPr>
        <w:ind w:left="1897" w:hanging="361"/>
      </w:pPr>
    </w:lvl>
    <w:lvl w:ilvl="3">
      <w:numFmt w:val="bullet"/>
      <w:lvlText w:val="•"/>
      <w:lvlJc w:val="left"/>
      <w:pPr>
        <w:ind w:left="2615" w:hanging="361"/>
      </w:pPr>
    </w:lvl>
    <w:lvl w:ilvl="4">
      <w:numFmt w:val="bullet"/>
      <w:lvlText w:val="•"/>
      <w:lvlJc w:val="left"/>
      <w:pPr>
        <w:ind w:left="3334" w:hanging="361"/>
      </w:pPr>
    </w:lvl>
    <w:lvl w:ilvl="5">
      <w:numFmt w:val="bullet"/>
      <w:lvlText w:val="•"/>
      <w:lvlJc w:val="left"/>
      <w:pPr>
        <w:ind w:left="4052" w:hanging="361"/>
      </w:pPr>
    </w:lvl>
    <w:lvl w:ilvl="6">
      <w:numFmt w:val="bullet"/>
      <w:lvlText w:val="•"/>
      <w:lvlJc w:val="left"/>
      <w:pPr>
        <w:ind w:left="4771" w:hanging="361"/>
      </w:pPr>
    </w:lvl>
    <w:lvl w:ilvl="7">
      <w:numFmt w:val="bullet"/>
      <w:lvlText w:val="•"/>
      <w:lvlJc w:val="left"/>
      <w:pPr>
        <w:ind w:left="5489" w:hanging="361"/>
      </w:pPr>
    </w:lvl>
    <w:lvl w:ilvl="8">
      <w:numFmt w:val="bullet"/>
      <w:lvlText w:val="•"/>
      <w:lvlJc w:val="left"/>
      <w:pPr>
        <w:ind w:left="6208" w:hanging="361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"/>
      <w:lvlJc w:val="left"/>
      <w:pPr>
        <w:ind w:left="873" w:hanging="360"/>
      </w:pPr>
      <w:rPr>
        <w:rFonts w:ascii="Symbol" w:hAnsi="Symbol" w:cs="Symbol"/>
        <w:w w:val="100"/>
      </w:rPr>
    </w:lvl>
    <w:lvl w:ilvl="1">
      <w:numFmt w:val="bullet"/>
      <w:lvlText w:val="o"/>
      <w:lvlJc w:val="left"/>
      <w:pPr>
        <w:ind w:left="1593" w:hanging="360"/>
      </w:pPr>
      <w:rPr>
        <w:rFonts w:ascii="Courier New" w:hAnsi="Courier New" w:cs="Courier New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2536" w:hanging="360"/>
      </w:pPr>
    </w:lvl>
    <w:lvl w:ilvl="3">
      <w:numFmt w:val="bullet"/>
      <w:lvlText w:val="•"/>
      <w:lvlJc w:val="left"/>
      <w:pPr>
        <w:ind w:left="3472" w:hanging="360"/>
      </w:pPr>
    </w:lvl>
    <w:lvl w:ilvl="4">
      <w:numFmt w:val="bullet"/>
      <w:lvlText w:val="•"/>
      <w:lvlJc w:val="left"/>
      <w:pPr>
        <w:ind w:left="4408" w:hanging="360"/>
      </w:pPr>
    </w:lvl>
    <w:lvl w:ilvl="5">
      <w:numFmt w:val="bullet"/>
      <w:lvlText w:val="•"/>
      <w:lvlJc w:val="left"/>
      <w:pPr>
        <w:ind w:left="5345" w:hanging="360"/>
      </w:pPr>
    </w:lvl>
    <w:lvl w:ilvl="6">
      <w:numFmt w:val="bullet"/>
      <w:lvlText w:val="•"/>
      <w:lvlJc w:val="left"/>
      <w:pPr>
        <w:ind w:left="6281" w:hanging="360"/>
      </w:pPr>
    </w:lvl>
    <w:lvl w:ilvl="7">
      <w:numFmt w:val="bullet"/>
      <w:lvlText w:val="•"/>
      <w:lvlJc w:val="left"/>
      <w:pPr>
        <w:ind w:left="7217" w:hanging="360"/>
      </w:pPr>
    </w:lvl>
    <w:lvl w:ilvl="8">
      <w:numFmt w:val="bullet"/>
      <w:lvlText w:val="•"/>
      <w:lvlJc w:val="left"/>
      <w:pPr>
        <w:ind w:left="8153" w:hanging="360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o"/>
      <w:lvlJc w:val="left"/>
      <w:pPr>
        <w:ind w:left="322" w:hanging="360"/>
      </w:pPr>
      <w:rPr>
        <w:rFonts w:ascii="Courier New" w:hAnsi="Courier New" w:cs="Courier New"/>
        <w:w w:val="100"/>
      </w:rPr>
    </w:lvl>
    <w:lvl w:ilvl="1">
      <w:numFmt w:val="bullet"/>
      <w:lvlText w:val="•"/>
      <w:lvlJc w:val="left"/>
      <w:pPr>
        <w:ind w:left="1163" w:hanging="360"/>
      </w:pPr>
    </w:lvl>
    <w:lvl w:ilvl="2">
      <w:numFmt w:val="bullet"/>
      <w:lvlText w:val="•"/>
      <w:lvlJc w:val="left"/>
      <w:pPr>
        <w:ind w:left="2007" w:hanging="360"/>
      </w:pPr>
    </w:lvl>
    <w:lvl w:ilvl="3">
      <w:numFmt w:val="bullet"/>
      <w:lvlText w:val="•"/>
      <w:lvlJc w:val="left"/>
      <w:pPr>
        <w:ind w:left="2850" w:hanging="360"/>
      </w:pPr>
    </w:lvl>
    <w:lvl w:ilvl="4">
      <w:numFmt w:val="bullet"/>
      <w:lvlText w:val="•"/>
      <w:lvlJc w:val="left"/>
      <w:pPr>
        <w:ind w:left="3694" w:hanging="360"/>
      </w:pPr>
    </w:lvl>
    <w:lvl w:ilvl="5">
      <w:numFmt w:val="bullet"/>
      <w:lvlText w:val="•"/>
      <w:lvlJc w:val="left"/>
      <w:pPr>
        <w:ind w:left="4537" w:hanging="360"/>
      </w:pPr>
    </w:lvl>
    <w:lvl w:ilvl="6">
      <w:numFmt w:val="bullet"/>
      <w:lvlText w:val="•"/>
      <w:lvlJc w:val="left"/>
      <w:pPr>
        <w:ind w:left="5381" w:hanging="360"/>
      </w:pPr>
    </w:lvl>
    <w:lvl w:ilvl="7">
      <w:numFmt w:val="bullet"/>
      <w:lvlText w:val="•"/>
      <w:lvlJc w:val="left"/>
      <w:pPr>
        <w:ind w:left="6225" w:hanging="360"/>
      </w:pPr>
    </w:lvl>
    <w:lvl w:ilvl="8">
      <w:numFmt w:val="bullet"/>
      <w:lvlText w:val="•"/>
      <w:lvlJc w:val="left"/>
      <w:pPr>
        <w:ind w:left="7068" w:hanging="360"/>
      </w:pPr>
    </w:lvl>
  </w:abstractNum>
  <w:abstractNum w:abstractNumId="4" w15:restartNumberingAfterBreak="0">
    <w:nsid w:val="03DD706D"/>
    <w:multiLevelType w:val="hybridMultilevel"/>
    <w:tmpl w:val="8C44AC4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084F67"/>
    <w:multiLevelType w:val="multilevel"/>
    <w:tmpl w:val="23E8E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A3737"/>
    <w:multiLevelType w:val="hybridMultilevel"/>
    <w:tmpl w:val="D8442B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71D0"/>
    <w:multiLevelType w:val="multilevel"/>
    <w:tmpl w:val="356CE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D50C0"/>
    <w:multiLevelType w:val="multilevel"/>
    <w:tmpl w:val="39A60AC6"/>
    <w:styleLink w:val="ListeKapitelnummern"/>
    <w:lvl w:ilvl="0">
      <w:start w:val="1"/>
      <w:numFmt w:val="decimal"/>
      <w:lvlText w:val="%1."/>
      <w:lvlJc w:val="left"/>
      <w:pPr>
        <w:ind w:left="680" w:hanging="6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cs="Times New Roman" w:hint="default"/>
      </w:rPr>
    </w:lvl>
    <w:lvl w:ilvl="3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  <w:color w:val="FF0000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9" w15:restartNumberingAfterBreak="0">
    <w:nsid w:val="425906D3"/>
    <w:multiLevelType w:val="hybridMultilevel"/>
    <w:tmpl w:val="1A24554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64D85"/>
    <w:multiLevelType w:val="hybridMultilevel"/>
    <w:tmpl w:val="673E0EE0"/>
    <w:lvl w:ilvl="0" w:tplc="0807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508B3977"/>
    <w:multiLevelType w:val="hybridMultilevel"/>
    <w:tmpl w:val="B51EE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D48FD"/>
    <w:multiLevelType w:val="multilevel"/>
    <w:tmpl w:val="924CF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57C83"/>
    <w:multiLevelType w:val="multilevel"/>
    <w:tmpl w:val="0CB25D76"/>
    <w:lvl w:ilvl="0">
      <w:start w:val="1"/>
      <w:numFmt w:val="decimal"/>
      <w:lvlText w:val="%1."/>
      <w:lvlJc w:val="left"/>
      <w:pPr>
        <w:ind w:left="680" w:hanging="6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int="default"/>
        <w:color w:val="FF0000"/>
      </w:rPr>
    </w:lvl>
    <w:lvl w:ilvl="4">
      <w:start w:val="1"/>
      <w:numFmt w:val="decimal"/>
      <w:lvlText w:val="%5."/>
      <w:lvlJc w:val="left"/>
      <w:rPr>
        <w:rFonts w:hint="default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 w16cid:durableId="1014111674">
    <w:abstractNumId w:val="3"/>
  </w:num>
  <w:num w:numId="2" w16cid:durableId="815142996">
    <w:abstractNumId w:val="2"/>
  </w:num>
  <w:num w:numId="3" w16cid:durableId="1906602697">
    <w:abstractNumId w:val="1"/>
  </w:num>
  <w:num w:numId="4" w16cid:durableId="1650205975">
    <w:abstractNumId w:val="0"/>
  </w:num>
  <w:num w:numId="5" w16cid:durableId="136724581">
    <w:abstractNumId w:val="6"/>
  </w:num>
  <w:num w:numId="6" w16cid:durableId="1363751577">
    <w:abstractNumId w:val="10"/>
  </w:num>
  <w:num w:numId="7" w16cid:durableId="1385593188">
    <w:abstractNumId w:val="11"/>
  </w:num>
  <w:num w:numId="8" w16cid:durableId="91973332">
    <w:abstractNumId w:val="8"/>
  </w:num>
  <w:num w:numId="9" w16cid:durableId="593897246">
    <w:abstractNumId w:val="8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rPr>
          <w:rFonts w:cs="Times New Roman" w:hint="default"/>
          <w:lang w:val="de-DE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0" w16cid:durableId="1951861522">
    <w:abstractNumId w:val="5"/>
  </w:num>
  <w:num w:numId="11" w16cid:durableId="1744451260">
    <w:abstractNumId w:val="12"/>
  </w:num>
  <w:num w:numId="12" w16cid:durableId="232661540">
    <w:abstractNumId w:val="7"/>
  </w:num>
  <w:num w:numId="13" w16cid:durableId="129591079">
    <w:abstractNumId w:val="4"/>
  </w:num>
  <w:num w:numId="14" w16cid:durableId="174345212">
    <w:abstractNumId w:val="13"/>
  </w:num>
  <w:num w:numId="15" w16cid:durableId="853767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31"/>
    <w:rsid w:val="000632E3"/>
    <w:rsid w:val="00261AF5"/>
    <w:rsid w:val="003A0A44"/>
    <w:rsid w:val="004147F7"/>
    <w:rsid w:val="00421B58"/>
    <w:rsid w:val="006954DB"/>
    <w:rsid w:val="006B3531"/>
    <w:rsid w:val="00732480"/>
    <w:rsid w:val="007C3602"/>
    <w:rsid w:val="009E6499"/>
    <w:rsid w:val="009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DDCE3A4"/>
  <w14:defaultImageDpi w14:val="96"/>
  <w15:docId w15:val="{EA4B2BC5-7312-4854-A217-1321B29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spacing w:before="81"/>
      <w:ind w:left="1418" w:right="1501"/>
      <w:jc w:val="center"/>
      <w:outlineLvl w:val="0"/>
    </w:pPr>
    <w:rPr>
      <w:rFonts w:ascii="Arial" w:hAnsi="Arial" w:cs="Arial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ind w:left="152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Calibri" w:hAnsi="Calibri" w:cs="Calibri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enabsatz">
    <w:name w:val="List Paragraph"/>
    <w:basedOn w:val="Standard"/>
    <w:uiPriority w:val="34"/>
    <w:qFormat/>
    <w:pPr>
      <w:spacing w:before="113"/>
      <w:ind w:left="873" w:hanging="361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Pr>
      <w:sz w:val="24"/>
      <w:szCs w:val="24"/>
    </w:rPr>
  </w:style>
  <w:style w:type="numbering" w:customStyle="1" w:styleId="ListeKapitelnummern">
    <w:name w:val="_Liste_Kapitelnummern"/>
    <w:semiHidden/>
    <w:rsid w:val="00421B58"/>
    <w:pPr>
      <w:numPr>
        <w:numId w:val="8"/>
      </w:numPr>
    </w:pPr>
  </w:style>
  <w:style w:type="character" w:styleId="Hyperlink">
    <w:name w:val="Hyperlink"/>
    <w:basedOn w:val="Absatz-Standardschriftart"/>
    <w:rsid w:val="00421B5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421B58"/>
    <w:pPr>
      <w:numPr>
        <w:ilvl w:val="4"/>
        <w:numId w:val="6"/>
      </w:numPr>
      <w:spacing w:after="0" w:line="280" w:lineRule="exac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uftext">
    <w:name w:val="lauftext"/>
    <w:basedOn w:val="Standard"/>
    <w:rsid w:val="00421B58"/>
    <w:pPr>
      <w:autoSpaceDE/>
      <w:autoSpaceDN/>
      <w:adjustRightInd/>
      <w:spacing w:line="300" w:lineRule="exact"/>
      <w:ind w:left="2835"/>
    </w:pPr>
    <w:rPr>
      <w:rFonts w:ascii="Arial" w:eastAsia="Times New Roman" w:hAnsi="Arial" w:cs="Times New Roman"/>
      <w:szCs w:val="20"/>
      <w:lang w:val="de-DE" w:eastAsia="de-DE"/>
    </w:rPr>
  </w:style>
  <w:style w:type="character" w:styleId="Fett">
    <w:name w:val="Strong"/>
    <w:basedOn w:val="Absatz-Standardschriftart"/>
    <w:uiPriority w:val="22"/>
    <w:qFormat/>
    <w:rsid w:val="00421B58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21B5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1A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1AF5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261A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1AF5"/>
    <w:rPr>
      <w:rFonts w:ascii="Calibri" w:hAnsi="Calibri" w:cs="Calibri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5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openweathermap.org/city/728739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openweathermap.org/data/2.5/weather?q=Wangen%20SZ&amp;appid=3836093dde650898eb014e6f27304646" TargetMode="External"/><Relationship Id="rId10" Type="http://schemas.openxmlformats.org/officeDocument/2006/relationships/hyperlink" Target="https://raw.githubusercontent.com/walter-rothlin/Source-Code/master/Python_WaltisExamples/Code_05_DataLogger/WeatherLogger_01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fu-moodle.ch/mod/resource/view.php?id=9181" TargetMode="External"/><Relationship Id="rId14" Type="http://schemas.openxmlformats.org/officeDocument/2006/relationships/hyperlink" Target="http://api.openweathermap.org/data/2.5/weather?q=Wangen%20SZ&amp;appid=3836093dde65089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4703</Characters>
  <Application>Microsoft Office Word</Application>
  <DocSecurity>0</DocSecurity>
  <Lines>180</Lines>
  <Paragraphs>111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BZU Allgemein</vt:lpstr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BZU Allgemein</dc:title>
  <dc:subject/>
  <dc:creator>Cornelius Kortenbach</dc:creator>
  <cp:keywords/>
  <dc:description/>
  <cp:lastModifiedBy>Walter Rothlin (BFSU)</cp:lastModifiedBy>
  <cp:revision>9</cp:revision>
  <dcterms:created xsi:type="dcterms:W3CDTF">2022-09-12T15:26:00Z</dcterms:created>
  <dcterms:modified xsi:type="dcterms:W3CDTF">2022-11-14T13:25:00Z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  <property fmtid="{D5CDD505-2E9C-101B-9397-08002B2CF9AE}" pid="3" name="Producer">
    <vt:lpwstr>Microsoft® Word 2013</vt:lpwstr>
  </property>
</Properties>
</file>